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Grilledutableau"/>
        <w:tblW w:w="5000" w:type="pct"/>
        <w:tblLook w:val="04A0" w:firstRow="1" w:lastRow="0" w:firstColumn="1" w:lastColumn="0" w:noHBand="0" w:noVBand="1"/>
      </w:tblPr>
      <w:tblGrid>
        <w:gridCol w:w="2623"/>
        <w:gridCol w:w="7339"/>
      </w:tblGrid>
      <w:tr w:rsidR="003E0B83" w:rsidRPr="003E0B83" w14:paraId="558206A3" w14:textId="77777777" w:rsidTr="00054274">
        <w:tc>
          <w:tcPr>
            <w:tcW w:w="9962" w:type="dxa"/>
            <w:gridSpan w:val="2"/>
          </w:tcPr>
          <w:p w14:paraId="2F18625B" w14:textId="57BD126E" w:rsidR="003E0B83" w:rsidRPr="009D3F07" w:rsidRDefault="003E0B83" w:rsidP="009D3F07">
            <w:pPr>
              <w:spacing w:line="240" w:lineRule="auto"/>
              <w:jc w:val="center"/>
              <w:rPr>
                <w:rFonts w:ascii="Calibri" w:hAnsi="Calibri" w:cs="Calibri"/>
                <w:bCs/>
              </w:rPr>
            </w:pPr>
            <w:bookmarkStart w:id="0" w:name="_Hlk33281386"/>
            <w:permStart w:id="733575040" w:edGrp="everyone"/>
            <w:r w:rsidRPr="009D3F07">
              <w:rPr>
                <w:rFonts w:ascii="Calibri" w:hAnsi="Calibri" w:cs="Calibri"/>
                <w:bCs/>
              </w:rPr>
              <w:t>[Team logo, car picture (optional)]</w:t>
            </w:r>
            <w:permEnd w:id="733575040"/>
          </w:p>
        </w:tc>
      </w:tr>
      <w:tr w:rsidR="003E0B83" w:rsidRPr="003E0B83" w14:paraId="7F7D6217" w14:textId="77777777" w:rsidTr="000230E4">
        <w:tc>
          <w:tcPr>
            <w:tcW w:w="3539" w:type="dxa"/>
          </w:tcPr>
          <w:p w14:paraId="7845834A" w14:textId="5290AD3D" w:rsidR="003E0B83" w:rsidRPr="003E0B83" w:rsidRDefault="003E0B83" w:rsidP="008B4115">
            <w:pPr>
              <w:spacing w:line="240" w:lineRule="auto"/>
              <w:jc w:val="both"/>
              <w:rPr>
                <w:rFonts w:ascii="Calibri" w:hAnsi="Calibri" w:cs="Calibri"/>
                <w:b/>
              </w:rPr>
            </w:pPr>
            <w:r w:rsidRPr="003E0B83">
              <w:rPr>
                <w:rFonts w:ascii="Calibri" w:hAnsi="Calibri" w:cs="Calibri"/>
                <w:b/>
              </w:rPr>
              <w:t>University Name</w:t>
            </w:r>
          </w:p>
        </w:tc>
        <w:bookmarkStart w:id="1" w:name="OLE_LINK3"/>
        <w:permStart w:id="1451979251" w:edGrp="everyone"/>
        <w:tc>
          <w:tcPr>
            <w:tcW w:w="10206" w:type="dxa"/>
          </w:tcPr>
          <w:p w14:paraId="1DCA9330" w14:textId="3D0F7788" w:rsidR="003E0B83" w:rsidRPr="009D3F07" w:rsidRDefault="003B5C74" w:rsidP="008B4115">
            <w:pPr>
              <w:spacing w:line="240" w:lineRule="auto"/>
              <w:jc w:val="both"/>
              <w:rPr>
                <w:rFonts w:ascii="Calibri" w:hAnsi="Calibri" w:cs="Calibri"/>
                <w:bCs/>
              </w:rPr>
            </w:pPr>
            <w:sdt>
              <w:sdtPr>
                <w:rPr>
                  <w:rFonts w:ascii="Calibri" w:hAnsi="Calibri" w:cs="Calibri"/>
                  <w:bCs/>
                </w:rPr>
                <w:alias w:val="University Name"/>
                <w:tag w:val="University Name"/>
                <w:id w:val="362324406"/>
                <w:lock w:val="sdtLocked"/>
                <w:placeholder>
                  <w:docPart w:val="DefaultPlaceholder_-1854013440"/>
                </w:placeholder>
                <w:text/>
              </w:sdtPr>
              <w:sdtEndPr/>
              <w:sdtContent>
                <w:r w:rsidR="00A950E2">
                  <w:rPr>
                    <w:rFonts w:ascii="Calibri" w:hAnsi="Calibri" w:cs="Calibri"/>
                    <w:bCs/>
                  </w:rPr>
                  <w:t>Ecole Centrale de LYON</w:t>
                </w:r>
              </w:sdtContent>
            </w:sdt>
            <w:bookmarkEnd w:id="1"/>
            <w:permEnd w:id="1451979251"/>
          </w:p>
        </w:tc>
      </w:tr>
      <w:tr w:rsidR="003E0B83" w:rsidRPr="003E0B83" w14:paraId="110F02EF" w14:textId="77777777" w:rsidTr="000230E4">
        <w:tc>
          <w:tcPr>
            <w:tcW w:w="3539" w:type="dxa"/>
          </w:tcPr>
          <w:p w14:paraId="0828FB67" w14:textId="05522BCB" w:rsidR="003E0B83" w:rsidRPr="003E0B83" w:rsidRDefault="003E0B83" w:rsidP="008B4115">
            <w:pPr>
              <w:spacing w:line="240" w:lineRule="auto"/>
              <w:jc w:val="both"/>
              <w:rPr>
                <w:rFonts w:ascii="Calibri" w:hAnsi="Calibri" w:cs="Calibri"/>
                <w:b/>
              </w:rPr>
            </w:pPr>
            <w:r w:rsidRPr="003E0B83">
              <w:rPr>
                <w:rFonts w:ascii="Calibri" w:hAnsi="Calibri" w:cs="Calibri"/>
                <w:b/>
              </w:rPr>
              <w:t>Team Name</w:t>
            </w:r>
          </w:p>
        </w:tc>
        <w:permStart w:id="45240615" w:edGrp="everyone" w:displacedByCustomXml="next"/>
        <w:bookmarkStart w:id="2" w:name="OLE_LINK2" w:displacedByCustomXml="next"/>
        <w:sdt>
          <w:sdtPr>
            <w:rPr>
              <w:rFonts w:ascii="Calibri" w:hAnsi="Calibri" w:cs="Calibri"/>
              <w:bCs/>
            </w:rPr>
            <w:alias w:val="Team Name"/>
            <w:tag w:val="Team Name"/>
            <w:id w:val="-1622914584"/>
            <w:lock w:val="sdtLocked"/>
            <w:placeholder>
              <w:docPart w:val="DefaultPlaceholder_-1854013440"/>
            </w:placeholder>
            <w:text/>
          </w:sdtPr>
          <w:sdtEndPr/>
          <w:sdtContent>
            <w:tc>
              <w:tcPr>
                <w:tcW w:w="10206" w:type="dxa"/>
              </w:tcPr>
              <w:p w14:paraId="27415963" w14:textId="0BBD503A" w:rsidR="003E0B83" w:rsidRPr="009D3F07" w:rsidRDefault="00A950E2" w:rsidP="008B4115">
                <w:pPr>
                  <w:spacing w:line="240" w:lineRule="auto"/>
                  <w:jc w:val="both"/>
                  <w:rPr>
                    <w:rFonts w:ascii="Calibri" w:hAnsi="Calibri" w:cs="Calibri"/>
                    <w:bCs/>
                  </w:rPr>
                </w:pPr>
                <w:proofErr w:type="spellStart"/>
                <w:r>
                  <w:rPr>
                    <w:rFonts w:ascii="Calibri" w:hAnsi="Calibri" w:cs="Calibri"/>
                    <w:bCs/>
                  </w:rPr>
                  <w:t>Ecurie</w:t>
                </w:r>
                <w:proofErr w:type="spellEnd"/>
                <w:r>
                  <w:rPr>
                    <w:rFonts w:ascii="Calibri" w:hAnsi="Calibri" w:cs="Calibri"/>
                    <w:bCs/>
                  </w:rPr>
                  <w:t xml:space="preserve"> Piston Sport Auto</w:t>
                </w:r>
              </w:p>
            </w:tc>
          </w:sdtContent>
        </w:sdt>
        <w:permEnd w:id="45240615" w:displacedByCustomXml="prev"/>
        <w:bookmarkEnd w:id="2" w:displacedByCustomXml="prev"/>
      </w:tr>
      <w:tr w:rsidR="003E0B83" w:rsidRPr="003E0B83" w14:paraId="328F6E8E" w14:textId="77777777" w:rsidTr="000230E4">
        <w:tc>
          <w:tcPr>
            <w:tcW w:w="3539" w:type="dxa"/>
          </w:tcPr>
          <w:p w14:paraId="07F047BF" w14:textId="73DF0AF0" w:rsidR="003E0B83" w:rsidRPr="003E0B83" w:rsidRDefault="003E0B83" w:rsidP="008B4115">
            <w:pPr>
              <w:spacing w:line="240" w:lineRule="auto"/>
              <w:jc w:val="both"/>
              <w:rPr>
                <w:rFonts w:ascii="Calibri" w:hAnsi="Calibri" w:cs="Calibri"/>
                <w:b/>
              </w:rPr>
            </w:pPr>
            <w:r w:rsidRPr="003E0B83">
              <w:rPr>
                <w:rFonts w:ascii="Calibri" w:hAnsi="Calibri" w:cs="Calibri"/>
                <w:b/>
              </w:rPr>
              <w:t>Car Number</w:t>
            </w:r>
          </w:p>
        </w:tc>
        <w:permStart w:id="1411193012" w:edGrp="everyone" w:displacedByCustomXml="next"/>
        <w:bookmarkStart w:id="3" w:name="OLE_LINK1" w:displacedByCustomXml="next"/>
        <w:sdt>
          <w:sdtPr>
            <w:rPr>
              <w:rFonts w:ascii="Calibri" w:hAnsi="Calibri" w:cs="Calibri"/>
              <w:bCs/>
            </w:rPr>
            <w:alias w:val="Car Number"/>
            <w:tag w:val="Car Number"/>
            <w:id w:val="491992723"/>
            <w:placeholder>
              <w:docPart w:val="DefaultPlaceholder_-1854013440"/>
            </w:placeholder>
            <w:text/>
          </w:sdtPr>
          <w:sdtEndPr/>
          <w:sdtContent>
            <w:tc>
              <w:tcPr>
                <w:tcW w:w="10206" w:type="dxa"/>
              </w:tcPr>
              <w:p w14:paraId="27FD115A" w14:textId="5D0959B2" w:rsidR="003E0B83" w:rsidRPr="009D3F07" w:rsidRDefault="00BD387C" w:rsidP="008B4115">
                <w:pPr>
                  <w:spacing w:line="240" w:lineRule="auto"/>
                  <w:jc w:val="both"/>
                  <w:rPr>
                    <w:rFonts w:ascii="Calibri" w:hAnsi="Calibri" w:cs="Calibri"/>
                    <w:bCs/>
                  </w:rPr>
                </w:pPr>
                <w:r>
                  <w:rPr>
                    <w:rFonts w:ascii="Calibri" w:hAnsi="Calibri" w:cs="Calibri"/>
                    <w:bCs/>
                  </w:rPr>
                  <w:t>999</w:t>
                </w:r>
              </w:p>
            </w:tc>
          </w:sdtContent>
        </w:sdt>
        <w:permEnd w:id="1411193012" w:displacedByCustomXml="prev"/>
        <w:bookmarkEnd w:id="3" w:displacedByCustomXml="prev"/>
      </w:tr>
      <w:tr w:rsidR="003E0B83" w:rsidRPr="003E0B83" w14:paraId="2C311C81" w14:textId="77777777" w:rsidTr="00054274">
        <w:tc>
          <w:tcPr>
            <w:tcW w:w="2780" w:type="dxa"/>
          </w:tcPr>
          <w:p w14:paraId="439114A7" w14:textId="19D0CB81" w:rsidR="003E0B83" w:rsidRPr="003E0B83" w:rsidRDefault="003E0B83" w:rsidP="003E0B83">
            <w:pPr>
              <w:spacing w:line="240" w:lineRule="auto"/>
              <w:rPr>
                <w:rFonts w:ascii="Calibri" w:hAnsi="Calibri" w:cs="Calibri"/>
                <w:b/>
              </w:rPr>
            </w:pPr>
            <w:permStart w:id="1093534761" w:edGrp="everyone" w:colFirst="1" w:colLast="1"/>
            <w:r w:rsidRPr="003E0B83">
              <w:rPr>
                <w:rFonts w:ascii="Calibri" w:hAnsi="Calibri" w:cs="Calibri"/>
                <w:b/>
              </w:rPr>
              <w:t>Main Team Contact (e-mail) for ESF related questions</w:t>
            </w:r>
            <w:r w:rsidRPr="003E0B83">
              <w:rPr>
                <w:rFonts w:ascii="Calibri" w:eastAsia="Arial" w:hAnsi="Calibri" w:cs="Calibri"/>
                <w:b/>
              </w:rPr>
              <w:t xml:space="preserve"> </w:t>
            </w:r>
          </w:p>
        </w:tc>
        <w:tc>
          <w:tcPr>
            <w:tcW w:w="7182" w:type="dxa"/>
          </w:tcPr>
          <w:p w14:paraId="2FD2270E" w14:textId="425E22DC" w:rsidR="00A950E2" w:rsidRPr="009D3F07" w:rsidRDefault="00A950E2" w:rsidP="008B4115">
            <w:pPr>
              <w:spacing w:line="240" w:lineRule="auto"/>
              <w:jc w:val="both"/>
              <w:rPr>
                <w:rFonts w:ascii="Calibri" w:hAnsi="Calibri" w:cs="Calibri"/>
                <w:bCs/>
              </w:rPr>
            </w:pPr>
            <w:r>
              <w:rPr>
                <w:rFonts w:ascii="Calibri" w:hAnsi="Calibri" w:cs="Calibri"/>
                <w:bCs/>
              </w:rPr>
              <w:t>Guillaume.brault@ecl20.ec-lyon.fr</w:t>
            </w:r>
          </w:p>
        </w:tc>
      </w:tr>
      <w:permEnd w:id="1093534761"/>
    </w:tbl>
    <w:p w14:paraId="4C9315A6" w14:textId="77777777" w:rsidR="00A22E50" w:rsidRDefault="00A22E50" w:rsidP="008B4115">
      <w:pPr>
        <w:spacing w:line="240" w:lineRule="auto"/>
        <w:jc w:val="both"/>
        <w:rPr>
          <w:rFonts w:ascii="Calibri" w:hAnsi="Calibri" w:cs="Calibri"/>
          <w:sz w:val="24"/>
          <w:szCs w:val="24"/>
        </w:rPr>
      </w:pPr>
    </w:p>
    <w:tbl>
      <w:tblPr>
        <w:tblStyle w:val="Grilledutableau"/>
        <w:tblW w:w="5000" w:type="pct"/>
        <w:tblLook w:val="04A0" w:firstRow="1" w:lastRow="0" w:firstColumn="1" w:lastColumn="0" w:noHBand="0" w:noVBand="1"/>
      </w:tblPr>
      <w:tblGrid>
        <w:gridCol w:w="9962"/>
      </w:tblGrid>
      <w:tr w:rsidR="00CD7177" w14:paraId="0D6D080D" w14:textId="77777777" w:rsidTr="00C7395B">
        <w:tc>
          <w:tcPr>
            <w:tcW w:w="5000" w:type="pct"/>
          </w:tcPr>
          <w:p w14:paraId="253A198B" w14:textId="0642758E" w:rsidR="00C92D91" w:rsidRPr="00C92D91" w:rsidRDefault="00C92D91" w:rsidP="00F8540F">
            <w:pPr>
              <w:spacing w:after="120" w:line="240" w:lineRule="auto"/>
              <w:jc w:val="center"/>
              <w:rPr>
                <w:rFonts w:ascii="Calibri" w:hAnsi="Calibri" w:cs="Calibri"/>
                <w:b/>
                <w:color w:val="FF0000"/>
                <w:sz w:val="28"/>
                <w:szCs w:val="28"/>
              </w:rPr>
            </w:pPr>
            <w:permStart w:id="1112219367" w:edGrp="everyone"/>
            <w:r w:rsidRPr="00C92D91">
              <w:rPr>
                <w:rFonts w:ascii="Calibri" w:hAnsi="Calibri" w:cs="Calibri"/>
                <w:b/>
                <w:color w:val="FF0000"/>
                <w:sz w:val="28"/>
                <w:szCs w:val="28"/>
              </w:rPr>
              <w:t xml:space="preserve">NOTE:  For Alternative </w:t>
            </w:r>
            <w:r w:rsidR="00BD387C" w:rsidRPr="00C92D91">
              <w:rPr>
                <w:rFonts w:ascii="Calibri" w:hAnsi="Calibri" w:cs="Calibri"/>
                <w:b/>
                <w:color w:val="FF0000"/>
                <w:sz w:val="28"/>
                <w:szCs w:val="28"/>
              </w:rPr>
              <w:t>Fuel</w:t>
            </w:r>
            <w:r w:rsidR="00BD387C">
              <w:rPr>
                <w:rFonts w:ascii="Calibri" w:hAnsi="Calibri" w:cs="Calibri"/>
                <w:b/>
                <w:color w:val="FF0000"/>
                <w:sz w:val="28"/>
                <w:szCs w:val="28"/>
              </w:rPr>
              <w:t>l</w:t>
            </w:r>
            <w:r w:rsidR="00BD387C" w:rsidRPr="00C92D91">
              <w:rPr>
                <w:rFonts w:ascii="Calibri" w:hAnsi="Calibri" w:cs="Calibri"/>
                <w:b/>
                <w:color w:val="FF0000"/>
                <w:sz w:val="28"/>
                <w:szCs w:val="28"/>
              </w:rPr>
              <w:t>ed</w:t>
            </w:r>
            <w:r w:rsidRPr="00C92D91">
              <w:rPr>
                <w:rFonts w:ascii="Calibri" w:hAnsi="Calibri" w:cs="Calibri"/>
                <w:b/>
                <w:color w:val="FF0000"/>
                <w:sz w:val="28"/>
                <w:szCs w:val="28"/>
              </w:rPr>
              <w:t xml:space="preserve"> Vehicles</w:t>
            </w:r>
            <w:r>
              <w:rPr>
                <w:rFonts w:ascii="Calibri" w:hAnsi="Calibri" w:cs="Calibri"/>
                <w:b/>
                <w:color w:val="FF0000"/>
                <w:sz w:val="28"/>
                <w:szCs w:val="28"/>
              </w:rPr>
              <w:t xml:space="preserve"> </w:t>
            </w:r>
            <w:r w:rsidRPr="00C92D91">
              <w:rPr>
                <w:rFonts w:ascii="Calibri" w:hAnsi="Calibri" w:cs="Calibri"/>
                <w:b/>
                <w:color w:val="FF0000"/>
                <w:sz w:val="28"/>
                <w:szCs w:val="28"/>
              </w:rPr>
              <w:t>and Hybrids please raise an FSQD question on the specific requirements for your ESF before beginning to complete the form</w:t>
            </w:r>
          </w:p>
          <w:p w14:paraId="35B2313C" w14:textId="294DB589" w:rsidR="00CD7177" w:rsidRPr="00F8540F" w:rsidRDefault="00C47E6E" w:rsidP="00F8540F">
            <w:pPr>
              <w:spacing w:after="120" w:line="240" w:lineRule="auto"/>
              <w:jc w:val="center"/>
              <w:rPr>
                <w:rFonts w:ascii="Calibri" w:hAnsi="Calibri" w:cs="Calibri"/>
                <w:b/>
              </w:rPr>
            </w:pPr>
            <w:r w:rsidRPr="00F8540F">
              <w:rPr>
                <w:rFonts w:ascii="Calibri" w:hAnsi="Calibri" w:cs="Calibri"/>
                <w:b/>
              </w:rPr>
              <w:t xml:space="preserve">**** </w:t>
            </w:r>
            <w:r w:rsidR="00CD7177" w:rsidRPr="00F8540F">
              <w:rPr>
                <w:rFonts w:ascii="Calibri" w:hAnsi="Calibri" w:cs="Calibri"/>
                <w:b/>
              </w:rPr>
              <w:t>Requirements &amp; Guidance on completion of ESF</w:t>
            </w:r>
            <w:r w:rsidRPr="00F8540F">
              <w:rPr>
                <w:rFonts w:ascii="Calibri" w:hAnsi="Calibri" w:cs="Calibri"/>
                <w:b/>
              </w:rPr>
              <w:t xml:space="preserve"> ****</w:t>
            </w:r>
          </w:p>
          <w:p w14:paraId="1F427F5E" w14:textId="04796835" w:rsidR="00CD7177" w:rsidRPr="00F8540F" w:rsidRDefault="00CD7177" w:rsidP="00F8540F">
            <w:pPr>
              <w:spacing w:after="120" w:line="240" w:lineRule="auto"/>
              <w:rPr>
                <w:rFonts w:ascii="Calibri" w:hAnsi="Calibri" w:cs="Calibri"/>
                <w:b/>
                <w:color w:val="FF0000"/>
              </w:rPr>
            </w:pPr>
            <w:r w:rsidRPr="00F8540F">
              <w:rPr>
                <w:rFonts w:ascii="Calibri" w:hAnsi="Calibri" w:cs="Calibri"/>
                <w:b/>
                <w:color w:val="FF0000"/>
              </w:rPr>
              <w:t xml:space="preserve">This section </w:t>
            </w:r>
            <w:r w:rsidR="00845418">
              <w:rPr>
                <w:rFonts w:ascii="Calibri" w:hAnsi="Calibri" w:cs="Calibri"/>
                <w:b/>
                <w:color w:val="FF0000"/>
              </w:rPr>
              <w:t>should</w:t>
            </w:r>
            <w:r w:rsidRPr="00F8540F">
              <w:rPr>
                <w:rFonts w:ascii="Calibri" w:hAnsi="Calibri" w:cs="Calibri"/>
                <w:b/>
                <w:color w:val="FF0000"/>
              </w:rPr>
              <w:t xml:space="preserve"> be deleted before submission of your ESF</w:t>
            </w:r>
            <w:r w:rsidRPr="00F8540F">
              <w:rPr>
                <w:rFonts w:ascii="Calibri" w:hAnsi="Calibri" w:cs="Calibri"/>
                <w:b/>
                <w:color w:val="FF0000"/>
              </w:rPr>
              <w:br/>
            </w:r>
            <w:r w:rsidRPr="00F8540F">
              <w:rPr>
                <w:rFonts w:ascii="Calibri" w:hAnsi="Calibri" w:cs="Calibri"/>
                <w:bCs/>
                <w:color w:val="FF0000"/>
              </w:rPr>
              <w:t>Note that deletion of this section indicate</w:t>
            </w:r>
            <w:r w:rsidR="00C47E6E" w:rsidRPr="00F8540F">
              <w:rPr>
                <w:rFonts w:ascii="Calibri" w:hAnsi="Calibri" w:cs="Calibri"/>
                <w:bCs/>
                <w:color w:val="FF0000"/>
              </w:rPr>
              <w:t>s</w:t>
            </w:r>
            <w:r w:rsidRPr="00F8540F">
              <w:rPr>
                <w:rFonts w:ascii="Calibri" w:hAnsi="Calibri" w:cs="Calibri"/>
                <w:bCs/>
                <w:color w:val="FF0000"/>
              </w:rPr>
              <w:t xml:space="preserve"> that you have read, understood and complied with it.</w:t>
            </w:r>
          </w:p>
          <w:p w14:paraId="101791FB" w14:textId="77777777" w:rsidR="00CD7177" w:rsidRPr="00F8540F" w:rsidRDefault="00CD7177" w:rsidP="00F8540F">
            <w:pPr>
              <w:spacing w:after="120" w:line="240" w:lineRule="auto"/>
              <w:rPr>
                <w:rFonts w:ascii="Calibri" w:hAnsi="Calibri" w:cs="Calibri"/>
              </w:rPr>
            </w:pPr>
            <w:r w:rsidRPr="00F8540F">
              <w:rPr>
                <w:rFonts w:ascii="Calibri" w:hAnsi="Calibri" w:cs="Calibri"/>
              </w:rPr>
              <w:t>Read</w:t>
            </w:r>
            <w:r w:rsidRPr="00F8540F">
              <w:rPr>
                <w:rFonts w:ascii="Calibri" w:eastAsia="Arial" w:hAnsi="Calibri" w:cs="Calibri"/>
              </w:rPr>
              <w:t xml:space="preserve"> </w:t>
            </w:r>
            <w:r w:rsidRPr="00F8540F">
              <w:rPr>
                <w:rFonts w:ascii="Calibri" w:hAnsi="Calibri" w:cs="Calibri"/>
              </w:rPr>
              <w:t>the</w:t>
            </w:r>
            <w:r w:rsidRPr="00F8540F">
              <w:rPr>
                <w:rFonts w:ascii="Calibri" w:eastAsia="Arial" w:hAnsi="Calibri" w:cs="Calibri"/>
              </w:rPr>
              <w:t xml:space="preserve"> </w:t>
            </w:r>
            <w:r w:rsidRPr="00F8540F">
              <w:rPr>
                <w:rFonts w:ascii="Calibri" w:hAnsi="Calibri" w:cs="Calibri"/>
              </w:rPr>
              <w:t>document</w:t>
            </w:r>
            <w:r w:rsidRPr="00F8540F">
              <w:rPr>
                <w:rFonts w:ascii="Calibri" w:eastAsia="Arial" w:hAnsi="Calibri" w:cs="Calibri"/>
              </w:rPr>
              <w:t xml:space="preserve"> “</w:t>
            </w:r>
            <w:r w:rsidRPr="00F8540F">
              <w:rPr>
                <w:rFonts w:ascii="Calibri" w:hAnsi="Calibri" w:cs="Calibri"/>
              </w:rPr>
              <w:t>How</w:t>
            </w:r>
            <w:r w:rsidRPr="00F8540F">
              <w:rPr>
                <w:rFonts w:ascii="Calibri" w:eastAsia="Arial" w:hAnsi="Calibri" w:cs="Calibri"/>
              </w:rPr>
              <w:t xml:space="preserve"> </w:t>
            </w:r>
            <w:r w:rsidRPr="00F8540F">
              <w:rPr>
                <w:rFonts w:ascii="Calibri" w:hAnsi="Calibri" w:cs="Calibri"/>
              </w:rPr>
              <w:t>to</w:t>
            </w:r>
            <w:r w:rsidRPr="00F8540F">
              <w:rPr>
                <w:rFonts w:ascii="Calibri" w:eastAsia="Arial" w:hAnsi="Calibri" w:cs="Calibri"/>
              </w:rPr>
              <w:t xml:space="preserve"> </w:t>
            </w:r>
            <w:r w:rsidRPr="00F8540F">
              <w:rPr>
                <w:rFonts w:ascii="Calibri" w:hAnsi="Calibri" w:cs="Calibri"/>
              </w:rPr>
              <w:t>complete</w:t>
            </w:r>
            <w:r w:rsidRPr="00F8540F">
              <w:rPr>
                <w:rFonts w:ascii="Calibri" w:eastAsia="Arial" w:hAnsi="Calibri" w:cs="Calibri"/>
              </w:rPr>
              <w:t xml:space="preserve"> </w:t>
            </w:r>
            <w:r w:rsidRPr="00F8540F">
              <w:rPr>
                <w:rFonts w:ascii="Calibri" w:hAnsi="Calibri" w:cs="Calibri"/>
              </w:rPr>
              <w:t>ESF</w:t>
            </w:r>
            <w:r w:rsidRPr="00F8540F">
              <w:rPr>
                <w:rFonts w:ascii="Calibri" w:eastAsia="Arial" w:hAnsi="Calibri" w:cs="Calibri"/>
              </w:rPr>
              <w:t xml:space="preserve">” </w:t>
            </w:r>
            <w:r w:rsidRPr="00F8540F">
              <w:rPr>
                <w:rFonts w:ascii="Calibri" w:hAnsi="Calibri" w:cs="Calibri"/>
              </w:rPr>
              <w:t>which</w:t>
            </w:r>
            <w:r w:rsidRPr="00F8540F">
              <w:rPr>
                <w:rFonts w:ascii="Calibri" w:eastAsia="Arial" w:hAnsi="Calibri" w:cs="Calibri"/>
              </w:rPr>
              <w:t xml:space="preserve"> </w:t>
            </w:r>
            <w:r w:rsidRPr="00F8540F">
              <w:rPr>
                <w:rFonts w:ascii="Calibri" w:hAnsi="Calibri" w:cs="Calibri"/>
              </w:rPr>
              <w:t>is</w:t>
            </w:r>
            <w:r w:rsidRPr="00F8540F">
              <w:rPr>
                <w:rFonts w:ascii="Calibri" w:eastAsia="Arial" w:hAnsi="Calibri" w:cs="Calibri"/>
              </w:rPr>
              <w:t xml:space="preserve"> </w:t>
            </w:r>
            <w:r w:rsidRPr="00F8540F">
              <w:rPr>
                <w:rFonts w:ascii="Calibri" w:hAnsi="Calibri" w:cs="Calibri"/>
              </w:rPr>
              <w:t>available</w:t>
            </w:r>
            <w:r w:rsidRPr="00F8540F">
              <w:rPr>
                <w:rFonts w:ascii="Calibri" w:eastAsia="Arial" w:hAnsi="Calibri" w:cs="Calibri"/>
              </w:rPr>
              <w:t xml:space="preserve"> </w:t>
            </w:r>
            <w:r w:rsidRPr="00F8540F">
              <w:rPr>
                <w:rFonts w:ascii="Calibri" w:hAnsi="Calibri" w:cs="Calibri"/>
              </w:rPr>
              <w:t>at:</w:t>
            </w:r>
            <w:r w:rsidRPr="00F8540F">
              <w:rPr>
                <w:rFonts w:ascii="Calibri" w:hAnsi="Calibri" w:cs="Calibri"/>
              </w:rPr>
              <w:br/>
            </w:r>
            <w:hyperlink r:id="rId11" w:history="1">
              <w:r w:rsidRPr="00F8540F">
                <w:rPr>
                  <w:rStyle w:val="Lienhypertexte"/>
                  <w:rFonts w:ascii="Calibri" w:hAnsi="Calibri" w:cs="Calibri"/>
                </w:rPr>
                <w:t>https://www.fsaeonline.com/con</w:t>
              </w:r>
              <w:bookmarkStart w:id="4" w:name="_GoBack"/>
              <w:bookmarkEnd w:id="4"/>
              <w:r w:rsidRPr="00F8540F">
                <w:rPr>
                  <w:rStyle w:val="Lienhypertexte"/>
                  <w:rFonts w:ascii="Calibri" w:hAnsi="Calibri" w:cs="Calibri"/>
                </w:rPr>
                <w:t>t</w:t>
              </w:r>
              <w:r w:rsidRPr="00F8540F">
                <w:rPr>
                  <w:rStyle w:val="Lienhypertexte"/>
                  <w:rFonts w:ascii="Calibri" w:hAnsi="Calibri" w:cs="Calibri"/>
                </w:rPr>
                <w:t>ent/How-to-Complete-ESF.pptx</w:t>
              </w:r>
            </w:hyperlink>
          </w:p>
          <w:p w14:paraId="73481316" w14:textId="642C76DF" w:rsidR="00CD7177" w:rsidRDefault="00CD7177" w:rsidP="00F8540F">
            <w:pPr>
              <w:spacing w:after="120" w:line="240" w:lineRule="auto"/>
              <w:rPr>
                <w:rFonts w:ascii="Calibri" w:hAnsi="Calibri" w:cs="Calibri"/>
              </w:rPr>
            </w:pPr>
            <w:r w:rsidRPr="00F8540F">
              <w:rPr>
                <w:rFonts w:ascii="Calibri" w:hAnsi="Calibri" w:cs="Calibri"/>
              </w:rPr>
              <w:t xml:space="preserve">Maximum number of pages for </w:t>
            </w:r>
            <w:r w:rsidR="00A22D66">
              <w:rPr>
                <w:rFonts w:ascii="Calibri" w:hAnsi="Calibri" w:cs="Calibri"/>
              </w:rPr>
              <w:t>the ESF i</w:t>
            </w:r>
            <w:r w:rsidRPr="00F8540F">
              <w:rPr>
                <w:rFonts w:ascii="Calibri" w:hAnsi="Calibri" w:cs="Calibri"/>
              </w:rPr>
              <w:t xml:space="preserve">s </w:t>
            </w:r>
            <w:r w:rsidR="00A22D66">
              <w:rPr>
                <w:rFonts w:ascii="Calibri" w:hAnsi="Calibri" w:cs="Calibri"/>
              </w:rPr>
              <w:t>1</w:t>
            </w:r>
            <w:r w:rsidRPr="00F8540F">
              <w:rPr>
                <w:rFonts w:ascii="Calibri" w:hAnsi="Calibri" w:cs="Calibri"/>
              </w:rPr>
              <w:t>20 pages without the Appendix and Changelog.</w:t>
            </w:r>
          </w:p>
          <w:p w14:paraId="0D546E26" w14:textId="77777777" w:rsidR="00557A82" w:rsidRPr="00557A82" w:rsidRDefault="00557A82" w:rsidP="00557A82">
            <w:pPr>
              <w:spacing w:after="120" w:line="240" w:lineRule="auto"/>
              <w:rPr>
                <w:rFonts w:ascii="Calibri" w:hAnsi="Calibri" w:cs="Calibri"/>
              </w:rPr>
            </w:pPr>
            <w:r w:rsidRPr="00557A82">
              <w:rPr>
                <w:rFonts w:ascii="Calibri" w:hAnsi="Calibri" w:cs="Calibri"/>
              </w:rPr>
              <w:t>Links to video or audio data are prohibited.</w:t>
            </w:r>
          </w:p>
          <w:p w14:paraId="3738DBB8" w14:textId="55874AF6" w:rsidR="00845418" w:rsidRPr="00557A82" w:rsidRDefault="00557A82" w:rsidP="00845418">
            <w:pPr>
              <w:spacing w:after="120" w:line="240" w:lineRule="auto"/>
              <w:rPr>
                <w:rFonts w:ascii="Calibri" w:hAnsi="Calibri" w:cs="Calibri"/>
              </w:rPr>
            </w:pPr>
            <w:r w:rsidRPr="00557A82">
              <w:rPr>
                <w:rFonts w:ascii="Calibri" w:hAnsi="Calibri" w:cs="Calibri"/>
              </w:rPr>
              <w:t xml:space="preserve">Every </w:t>
            </w:r>
            <w:r>
              <w:rPr>
                <w:rFonts w:ascii="Calibri" w:hAnsi="Calibri" w:cs="Calibri"/>
              </w:rPr>
              <w:t>section</w:t>
            </w:r>
            <w:r w:rsidRPr="00557A82">
              <w:rPr>
                <w:rFonts w:ascii="Calibri" w:hAnsi="Calibri" w:cs="Calibri"/>
              </w:rPr>
              <w:t xml:space="preserve"> of the ESF Template must be filled with content. If the respective part is not relevant for your concept, </w:t>
            </w:r>
            <w:r>
              <w:rPr>
                <w:rFonts w:ascii="Calibri" w:hAnsi="Calibri" w:cs="Calibri"/>
              </w:rPr>
              <w:t xml:space="preserve">briefly </w:t>
            </w:r>
            <w:r w:rsidRPr="00557A82">
              <w:rPr>
                <w:rFonts w:ascii="Calibri" w:hAnsi="Calibri" w:cs="Calibri"/>
              </w:rPr>
              <w:t>describe why not.</w:t>
            </w:r>
            <w:r w:rsidR="00845418" w:rsidRPr="00557A82">
              <w:rPr>
                <w:rFonts w:ascii="Calibri" w:hAnsi="Calibri" w:cs="Calibri"/>
              </w:rPr>
              <w:t xml:space="preserve"> </w:t>
            </w:r>
            <w:r w:rsidR="00845418">
              <w:rPr>
                <w:rFonts w:ascii="Calibri" w:hAnsi="Calibri" w:cs="Calibri"/>
              </w:rPr>
              <w:t xml:space="preserve"> </w:t>
            </w:r>
            <w:r w:rsidR="00845418" w:rsidRPr="00557A82">
              <w:rPr>
                <w:rFonts w:ascii="Calibri" w:hAnsi="Calibri" w:cs="Calibri"/>
              </w:rPr>
              <w:t>For EVs, if you d</w:t>
            </w:r>
            <w:r w:rsidR="00845418">
              <w:rPr>
                <w:rFonts w:ascii="Calibri" w:hAnsi="Calibri" w:cs="Calibri"/>
              </w:rPr>
              <w:t>o</w:t>
            </w:r>
            <w:r w:rsidR="00845418" w:rsidRPr="00557A82">
              <w:rPr>
                <w:rFonts w:ascii="Calibri" w:hAnsi="Calibri" w:cs="Calibri"/>
              </w:rPr>
              <w:t xml:space="preserve"> not fill out the tables or if you change the format of the ESF Template, you will fail by default.</w:t>
            </w:r>
          </w:p>
          <w:p w14:paraId="5639A07E" w14:textId="77777777" w:rsidR="00557A82" w:rsidRPr="00557A82" w:rsidRDefault="00557A82" w:rsidP="00557A82">
            <w:pPr>
              <w:spacing w:after="120" w:line="240" w:lineRule="auto"/>
              <w:rPr>
                <w:rFonts w:ascii="Calibri" w:hAnsi="Calibri" w:cs="Calibri"/>
              </w:rPr>
            </w:pPr>
            <w:r w:rsidRPr="00557A82">
              <w:rPr>
                <w:rFonts w:ascii="Calibri" w:hAnsi="Calibri" w:cs="Calibri"/>
              </w:rPr>
              <w:t>The table of contents must be hyperlinked.</w:t>
            </w:r>
          </w:p>
          <w:p w14:paraId="4BC2F113" w14:textId="13780725" w:rsidR="00557A82" w:rsidRPr="00557A82" w:rsidRDefault="00557A82" w:rsidP="00557A82">
            <w:pPr>
              <w:spacing w:after="120" w:line="240" w:lineRule="auto"/>
              <w:rPr>
                <w:rFonts w:ascii="Calibri" w:hAnsi="Calibri" w:cs="Calibri"/>
              </w:rPr>
            </w:pPr>
            <w:r w:rsidRPr="00557A82">
              <w:rPr>
                <w:rFonts w:ascii="Calibri" w:hAnsi="Calibri" w:cs="Calibri"/>
              </w:rPr>
              <w:t xml:space="preserve">Use internal reference links. </w:t>
            </w:r>
            <w:r>
              <w:rPr>
                <w:rFonts w:ascii="Calibri" w:hAnsi="Calibri" w:cs="Calibri"/>
              </w:rPr>
              <w:t xml:space="preserve"> </w:t>
            </w:r>
            <w:r w:rsidRPr="00557A82">
              <w:rPr>
                <w:rFonts w:ascii="Calibri" w:hAnsi="Calibri" w:cs="Calibri"/>
              </w:rPr>
              <w:t xml:space="preserve">For </w:t>
            </w:r>
            <w:r w:rsidR="00F92FDA" w:rsidRPr="00557A82">
              <w:rPr>
                <w:rFonts w:ascii="Calibri" w:hAnsi="Calibri" w:cs="Calibri"/>
              </w:rPr>
              <w:t>example,</w:t>
            </w:r>
            <w:r w:rsidRPr="00557A82">
              <w:rPr>
                <w:rFonts w:ascii="Calibri" w:hAnsi="Calibri" w:cs="Calibri"/>
              </w:rPr>
              <w:t xml:space="preserve"> when describing wiring and mentioning a figure in the text then link it to the figure.</w:t>
            </w:r>
          </w:p>
          <w:p w14:paraId="10A74716" w14:textId="3CA37927" w:rsidR="00557A82" w:rsidRPr="00557A82" w:rsidRDefault="00557A82" w:rsidP="00557A82">
            <w:pPr>
              <w:spacing w:after="120" w:line="240" w:lineRule="auto"/>
              <w:rPr>
                <w:rFonts w:ascii="Calibri" w:hAnsi="Calibri" w:cs="Calibri"/>
              </w:rPr>
            </w:pPr>
            <w:r w:rsidRPr="00557A82">
              <w:rPr>
                <w:rFonts w:ascii="Calibri" w:hAnsi="Calibri" w:cs="Calibri"/>
              </w:rPr>
              <w:t>Do not just copy all of your datasheets in the appendix, e.g. we do not need to know what you have to do to program your motor controller; we do not need the whole user manuals of microcontrollers to review your ESF, etc.</w:t>
            </w:r>
            <w:r w:rsidR="00845418">
              <w:rPr>
                <w:rFonts w:ascii="Calibri" w:hAnsi="Calibri" w:cs="Calibri"/>
              </w:rPr>
              <w:t xml:space="preserve">  However,</w:t>
            </w:r>
            <w:r w:rsidR="00845418" w:rsidRPr="00F8540F">
              <w:rPr>
                <w:rFonts w:ascii="Calibri" w:hAnsi="Calibri" w:cs="Calibri"/>
              </w:rPr>
              <w:t xml:space="preserve"> do not just paste only a link to the entire data sheet.  </w:t>
            </w:r>
            <w:r w:rsidR="00845418" w:rsidRPr="00F8540F">
              <w:rPr>
                <w:rFonts w:ascii="Calibri" w:hAnsi="Calibri" w:cs="Calibri"/>
                <w:b/>
                <w:bCs/>
                <w:i/>
                <w:iCs/>
              </w:rPr>
              <w:t>We should not need an internet connection to obtain the information necessary to review your ESF.</w:t>
            </w:r>
          </w:p>
          <w:p w14:paraId="7C5EE105" w14:textId="00685FC1" w:rsidR="00557A82" w:rsidRPr="00557A82" w:rsidRDefault="00557A82" w:rsidP="00557A82">
            <w:pPr>
              <w:spacing w:after="120" w:line="240" w:lineRule="auto"/>
              <w:rPr>
                <w:rFonts w:ascii="Calibri" w:hAnsi="Calibri" w:cs="Calibri"/>
              </w:rPr>
            </w:pPr>
            <w:r w:rsidRPr="00557A82">
              <w:rPr>
                <w:rFonts w:ascii="Calibri" w:hAnsi="Calibri" w:cs="Calibri"/>
              </w:rPr>
              <w:t>Single pages/figures/tables extracted from the complete datasheet showing the important parameters, figures, etc. are usually sufficient, but the source/link to the complete datasheet must be provided. If the datasheet describes more than one type, clearly mark in the datasheet to which type you are referring / which type you plan to use</w:t>
            </w:r>
            <w:r w:rsidR="00845418">
              <w:rPr>
                <w:rFonts w:ascii="Calibri" w:hAnsi="Calibri" w:cs="Calibri"/>
              </w:rPr>
              <w:t xml:space="preserve"> (e.g.  if y</w:t>
            </w:r>
            <w:r w:rsidR="00845418" w:rsidRPr="00845418">
              <w:rPr>
                <w:rFonts w:ascii="Calibri" w:hAnsi="Calibri" w:cs="Calibri"/>
              </w:rPr>
              <w:t>ou copy a datasheet describing a complete range of relays. If you selected the 24V SPDT monostable version, you must highlight the information referring to this specific version</w:t>
            </w:r>
            <w:r w:rsidR="00845418">
              <w:rPr>
                <w:rFonts w:ascii="Calibri" w:hAnsi="Calibri" w:cs="Calibri"/>
              </w:rPr>
              <w:t>)</w:t>
            </w:r>
            <w:r w:rsidR="00845418" w:rsidRPr="00845418">
              <w:rPr>
                <w:rFonts w:ascii="Calibri" w:hAnsi="Calibri" w:cs="Calibri"/>
              </w:rPr>
              <w:t>.</w:t>
            </w:r>
          </w:p>
          <w:p w14:paraId="5EEB6856" w14:textId="77777777" w:rsidR="00557A82" w:rsidRPr="00557A82" w:rsidRDefault="00557A82" w:rsidP="00557A82">
            <w:pPr>
              <w:spacing w:after="120" w:line="240" w:lineRule="auto"/>
              <w:rPr>
                <w:rFonts w:ascii="Calibri" w:hAnsi="Calibri" w:cs="Calibri"/>
              </w:rPr>
            </w:pPr>
            <w:r w:rsidRPr="00557A82">
              <w:rPr>
                <w:rFonts w:ascii="Calibri" w:hAnsi="Calibri" w:cs="Calibri"/>
              </w:rPr>
              <w:lastRenderedPageBreak/>
              <w:t>Datasheets should only be used as a reference. Please cover the important data in your text by using tables, figures, etc.</w:t>
            </w:r>
          </w:p>
          <w:p w14:paraId="080E9E43" w14:textId="77777777" w:rsidR="00557A82" w:rsidRPr="00557A82" w:rsidRDefault="00557A82" w:rsidP="00557A82">
            <w:pPr>
              <w:spacing w:after="120" w:line="240" w:lineRule="auto"/>
              <w:rPr>
                <w:rFonts w:ascii="Calibri" w:hAnsi="Calibri" w:cs="Calibri"/>
              </w:rPr>
            </w:pPr>
            <w:r w:rsidRPr="00557A82">
              <w:rPr>
                <w:rFonts w:ascii="Calibri" w:hAnsi="Calibri" w:cs="Calibri"/>
              </w:rPr>
              <w:t>If you refer to parts of a data sheet, then you need to provide an internal document links from the text to the respective datasheet and another internal document link back from the datasheet to the text section.</w:t>
            </w:r>
          </w:p>
          <w:p w14:paraId="33DA1CD9" w14:textId="77777777" w:rsidR="00557A82" w:rsidRPr="00557A82" w:rsidRDefault="00557A82" w:rsidP="00557A82">
            <w:pPr>
              <w:spacing w:after="120" w:line="240" w:lineRule="auto"/>
              <w:rPr>
                <w:rFonts w:ascii="Calibri" w:hAnsi="Calibri" w:cs="Calibri"/>
              </w:rPr>
            </w:pPr>
            <w:r w:rsidRPr="00557A82">
              <w:rPr>
                <w:rFonts w:ascii="Calibri" w:hAnsi="Calibri" w:cs="Calibri"/>
              </w:rPr>
              <w:t xml:space="preserve">For </w:t>
            </w:r>
            <w:proofErr w:type="gramStart"/>
            <w:r w:rsidRPr="00557A82">
              <w:rPr>
                <w:rFonts w:ascii="Calibri" w:hAnsi="Calibri" w:cs="Calibri"/>
              </w:rPr>
              <w:t>example</w:t>
            </w:r>
            <w:proofErr w:type="gramEnd"/>
            <w:r w:rsidRPr="00557A82">
              <w:rPr>
                <w:rFonts w:ascii="Calibri" w:hAnsi="Calibri" w:cs="Calibri"/>
              </w:rPr>
              <w:t xml:space="preserve"> a link in the motor controller section “The datasheet can be found here (clickable)” and a link above the motor controller datasheet in the appendix “The section covering the motor controller can be found here (clickable)”.</w:t>
            </w:r>
          </w:p>
          <w:p w14:paraId="519186A0" w14:textId="77777777" w:rsidR="00557A82" w:rsidRPr="00557A82" w:rsidRDefault="00557A82" w:rsidP="00557A82">
            <w:pPr>
              <w:spacing w:after="120" w:line="240" w:lineRule="auto"/>
              <w:rPr>
                <w:rFonts w:ascii="Calibri" w:hAnsi="Calibri" w:cs="Calibri"/>
              </w:rPr>
            </w:pPr>
            <w:r w:rsidRPr="00557A82">
              <w:rPr>
                <w:rFonts w:ascii="Calibri" w:hAnsi="Calibri" w:cs="Calibri"/>
              </w:rPr>
              <w:t>If you are unsure with respect to feedback of the reviewer, do not hesitate to write an e-mail and ask.</w:t>
            </w:r>
          </w:p>
          <w:p w14:paraId="0CC8BEEA" w14:textId="77777777" w:rsidR="00845418" w:rsidRDefault="00845418" w:rsidP="00557A82">
            <w:pPr>
              <w:spacing w:after="120" w:line="240" w:lineRule="auto"/>
              <w:rPr>
                <w:rFonts w:ascii="Calibri" w:hAnsi="Calibri" w:cs="Calibri"/>
              </w:rPr>
            </w:pPr>
            <w:r w:rsidRPr="00F8540F">
              <w:rPr>
                <w:rFonts w:ascii="Calibri" w:hAnsi="Calibri" w:cs="Calibri"/>
              </w:rPr>
              <w:t>Parts of the ESF which are changed because of reviewer’s feedback must be noted in the Changelog</w:t>
            </w:r>
          </w:p>
          <w:p w14:paraId="317916D0" w14:textId="251EB1CB" w:rsidR="00CD7177" w:rsidRPr="00845418" w:rsidRDefault="00557A82" w:rsidP="00F8540F">
            <w:pPr>
              <w:spacing w:after="120" w:line="240" w:lineRule="auto"/>
              <w:rPr>
                <w:rFonts w:ascii="Calibri" w:hAnsi="Calibri" w:cs="Calibri"/>
              </w:rPr>
            </w:pPr>
            <w:r w:rsidRPr="00557A82">
              <w:rPr>
                <w:rFonts w:ascii="Calibri" w:hAnsi="Calibri" w:cs="Calibri"/>
              </w:rPr>
              <w:t>Following these guidelines will guarantee a swift review process</w:t>
            </w:r>
          </w:p>
        </w:tc>
      </w:tr>
      <w:bookmarkEnd w:id="0"/>
      <w:permEnd w:id="1112219367"/>
    </w:tbl>
    <w:p w14:paraId="4E4BC7AF" w14:textId="77777777" w:rsidR="00C47E6E" w:rsidRDefault="00C47E6E" w:rsidP="008B4115">
      <w:pPr>
        <w:pStyle w:val="TOCHeading1"/>
        <w:spacing w:line="240" w:lineRule="auto"/>
        <w:jc w:val="center"/>
        <w:rPr>
          <w:rFonts w:ascii="Arial" w:hAnsi="Arial" w:cs="Arial"/>
          <w:color w:val="auto"/>
          <w:sz w:val="32"/>
          <w:lang w:val="en-GB"/>
        </w:rPr>
        <w:sectPr w:rsidR="00C47E6E" w:rsidSect="00A22E50">
          <w:headerReference w:type="even" r:id="rId12"/>
          <w:headerReference w:type="default" r:id="rId13"/>
          <w:footerReference w:type="even" r:id="rId14"/>
          <w:footerReference w:type="default" r:id="rId15"/>
          <w:headerReference w:type="first" r:id="rId16"/>
          <w:footerReference w:type="first" r:id="rId17"/>
          <w:pgSz w:w="12240" w:h="15840" w:code="1"/>
          <w:pgMar w:top="1134" w:right="1134" w:bottom="1134" w:left="1134" w:header="709" w:footer="709" w:gutter="0"/>
          <w:pgNumType w:fmt="lowerRoman" w:start="1"/>
          <w:cols w:space="720"/>
          <w:formProt w:val="0"/>
          <w:titlePg/>
          <w:docGrid w:linePitch="360"/>
        </w:sectPr>
      </w:pPr>
    </w:p>
    <w:p w14:paraId="06EE472C" w14:textId="782C15C3" w:rsidR="00C95CE5" w:rsidRPr="00842345" w:rsidRDefault="00C95CE5" w:rsidP="001347A1">
      <w:pPr>
        <w:pStyle w:val="TOCHeading1"/>
        <w:spacing w:before="240" w:line="240" w:lineRule="auto"/>
        <w:jc w:val="center"/>
        <w:rPr>
          <w:rFonts w:ascii="Arial" w:hAnsi="Arial" w:cs="Arial"/>
          <w:color w:val="auto"/>
          <w:lang w:val="en-GB"/>
        </w:rPr>
      </w:pPr>
      <w:bookmarkStart w:id="5" w:name="_Toc56931444"/>
      <w:r w:rsidRPr="00842345">
        <w:rPr>
          <w:rFonts w:ascii="Arial" w:hAnsi="Arial" w:cs="Arial"/>
          <w:color w:val="auto"/>
          <w:sz w:val="32"/>
          <w:lang w:val="en-GB"/>
        </w:rPr>
        <w:lastRenderedPageBreak/>
        <w:t>Table</w:t>
      </w:r>
      <w:r w:rsidRPr="00842345">
        <w:rPr>
          <w:rFonts w:ascii="Arial" w:eastAsia="Arial" w:hAnsi="Arial" w:cs="Arial"/>
          <w:color w:val="auto"/>
          <w:sz w:val="32"/>
          <w:lang w:val="en-GB"/>
        </w:rPr>
        <w:t xml:space="preserve"> </w:t>
      </w:r>
      <w:r w:rsidRPr="00842345">
        <w:rPr>
          <w:rFonts w:ascii="Arial" w:hAnsi="Arial" w:cs="Arial"/>
          <w:color w:val="auto"/>
          <w:sz w:val="32"/>
          <w:lang w:val="en-GB"/>
        </w:rPr>
        <w:t>of</w:t>
      </w:r>
      <w:r w:rsidRPr="00842345">
        <w:rPr>
          <w:rFonts w:ascii="Arial" w:eastAsia="Arial" w:hAnsi="Arial" w:cs="Arial"/>
          <w:color w:val="auto"/>
          <w:sz w:val="32"/>
          <w:lang w:val="en-GB"/>
        </w:rPr>
        <w:t xml:space="preserve"> </w:t>
      </w:r>
      <w:r w:rsidRPr="00842345">
        <w:rPr>
          <w:rFonts w:ascii="Arial" w:hAnsi="Arial" w:cs="Arial"/>
          <w:color w:val="auto"/>
          <w:sz w:val="32"/>
          <w:lang w:val="en-GB"/>
        </w:rPr>
        <w:t>Contents</w:t>
      </w:r>
      <w:bookmarkEnd w:id="5"/>
    </w:p>
    <w:p w14:paraId="7E2D1DCD" w14:textId="77777777" w:rsidR="00C95CE5" w:rsidRPr="00842345" w:rsidRDefault="00C95CE5" w:rsidP="008B4115">
      <w:pPr>
        <w:spacing w:line="240" w:lineRule="auto"/>
        <w:rPr>
          <w:rFonts w:ascii="Calibri" w:hAnsi="Calibri" w:cs="Calibri"/>
          <w:sz w:val="24"/>
        </w:rPr>
        <w:sectPr w:rsidR="00C95CE5" w:rsidRPr="00842345" w:rsidSect="007F0328">
          <w:headerReference w:type="default" r:id="rId18"/>
          <w:headerReference w:type="first" r:id="rId19"/>
          <w:pgSz w:w="12240" w:h="15840" w:code="1"/>
          <w:pgMar w:top="1134" w:right="1134" w:bottom="1134" w:left="1134" w:header="709" w:footer="709" w:gutter="0"/>
          <w:pgNumType w:fmt="lowerRoman" w:start="2"/>
          <w:cols w:space="720"/>
          <w:formProt w:val="0"/>
          <w:docGrid w:linePitch="360"/>
        </w:sectPr>
      </w:pPr>
    </w:p>
    <w:p w14:paraId="1B4691BB" w14:textId="12C95ACE" w:rsidR="00F02102" w:rsidRDefault="00F22650">
      <w:pPr>
        <w:pStyle w:val="TM1"/>
        <w:tabs>
          <w:tab w:val="right" w:leader="dot" w:pos="9962"/>
        </w:tabs>
        <w:rPr>
          <w:rFonts w:asciiTheme="minorHAnsi" w:eastAsiaTheme="minorEastAsia" w:hAnsiTheme="minorHAnsi" w:cstheme="minorBidi"/>
          <w:noProof/>
          <w:lang w:eastAsia="en-GB"/>
        </w:rPr>
      </w:pPr>
      <w:r w:rsidRPr="00842345">
        <w:rPr>
          <w:rFonts w:ascii="Calibri" w:hAnsi="Calibri" w:cs="Calibri"/>
          <w:sz w:val="24"/>
        </w:rPr>
        <w:fldChar w:fldCharType="begin"/>
      </w:r>
      <w:r w:rsidRPr="00842345">
        <w:rPr>
          <w:rFonts w:ascii="Calibri" w:hAnsi="Calibri" w:cs="Calibri"/>
          <w:sz w:val="24"/>
        </w:rPr>
        <w:instrText xml:space="preserve"> TOC \o "1-3" \h \z \u </w:instrText>
      </w:r>
      <w:r w:rsidRPr="00842345">
        <w:rPr>
          <w:rFonts w:ascii="Calibri" w:hAnsi="Calibri" w:cs="Calibri"/>
          <w:sz w:val="24"/>
        </w:rPr>
        <w:fldChar w:fldCharType="separate"/>
      </w:r>
      <w:hyperlink w:anchor="_Toc56931444" w:history="1">
        <w:r w:rsidR="00F02102" w:rsidRPr="000E6F13">
          <w:rPr>
            <w:rStyle w:val="Lienhypertexte"/>
            <w:noProof/>
          </w:rPr>
          <w:t>Table</w:t>
        </w:r>
        <w:r w:rsidR="00F02102" w:rsidRPr="000E6F13">
          <w:rPr>
            <w:rStyle w:val="Lienhypertexte"/>
            <w:rFonts w:eastAsia="Arial"/>
            <w:noProof/>
          </w:rPr>
          <w:t xml:space="preserve"> </w:t>
        </w:r>
        <w:r w:rsidR="00F02102" w:rsidRPr="000E6F13">
          <w:rPr>
            <w:rStyle w:val="Lienhypertexte"/>
            <w:noProof/>
          </w:rPr>
          <w:t>of</w:t>
        </w:r>
        <w:r w:rsidR="00F02102" w:rsidRPr="000E6F13">
          <w:rPr>
            <w:rStyle w:val="Lienhypertexte"/>
            <w:rFonts w:eastAsia="Arial"/>
            <w:noProof/>
          </w:rPr>
          <w:t xml:space="preserve"> </w:t>
        </w:r>
        <w:r w:rsidR="00F02102" w:rsidRPr="000E6F13">
          <w:rPr>
            <w:rStyle w:val="Lienhypertexte"/>
            <w:noProof/>
          </w:rPr>
          <w:t>Contents</w:t>
        </w:r>
        <w:r w:rsidR="00F02102">
          <w:rPr>
            <w:noProof/>
            <w:webHidden/>
          </w:rPr>
          <w:tab/>
        </w:r>
        <w:r w:rsidR="00F02102">
          <w:rPr>
            <w:noProof/>
            <w:webHidden/>
          </w:rPr>
          <w:fldChar w:fldCharType="begin"/>
        </w:r>
        <w:r w:rsidR="00F02102">
          <w:rPr>
            <w:noProof/>
            <w:webHidden/>
          </w:rPr>
          <w:instrText xml:space="preserve"> PAGEREF _Toc56931444 \h </w:instrText>
        </w:r>
        <w:r w:rsidR="00F02102">
          <w:rPr>
            <w:noProof/>
            <w:webHidden/>
          </w:rPr>
        </w:r>
        <w:r w:rsidR="00F02102">
          <w:rPr>
            <w:noProof/>
            <w:webHidden/>
          </w:rPr>
          <w:fldChar w:fldCharType="separate"/>
        </w:r>
        <w:r w:rsidR="00F02102">
          <w:rPr>
            <w:noProof/>
            <w:webHidden/>
          </w:rPr>
          <w:t>ii</w:t>
        </w:r>
        <w:r w:rsidR="00F02102">
          <w:rPr>
            <w:noProof/>
            <w:webHidden/>
          </w:rPr>
          <w:fldChar w:fldCharType="end"/>
        </w:r>
      </w:hyperlink>
    </w:p>
    <w:p w14:paraId="7D517BE9" w14:textId="7DB85307" w:rsidR="00F02102" w:rsidRDefault="003B5C74">
      <w:pPr>
        <w:pStyle w:val="TM1"/>
        <w:tabs>
          <w:tab w:val="left" w:pos="440"/>
          <w:tab w:val="right" w:leader="dot" w:pos="9962"/>
        </w:tabs>
        <w:rPr>
          <w:rFonts w:asciiTheme="minorHAnsi" w:eastAsiaTheme="minorEastAsia" w:hAnsiTheme="minorHAnsi" w:cstheme="minorBidi"/>
          <w:noProof/>
          <w:lang w:eastAsia="en-GB"/>
        </w:rPr>
      </w:pPr>
      <w:hyperlink w:anchor="_Toc56931445" w:history="1">
        <w:r w:rsidR="00F02102" w:rsidRPr="000E6F13">
          <w:rPr>
            <w:rStyle w:val="Lienhypertexte"/>
            <w:noProof/>
          </w:rPr>
          <w:t>I</w:t>
        </w:r>
        <w:r w:rsidR="00F02102">
          <w:rPr>
            <w:rFonts w:asciiTheme="minorHAnsi" w:eastAsiaTheme="minorEastAsia" w:hAnsiTheme="minorHAnsi" w:cstheme="minorBidi"/>
            <w:noProof/>
            <w:lang w:eastAsia="en-GB"/>
          </w:rPr>
          <w:tab/>
        </w:r>
        <w:r w:rsidR="00F02102" w:rsidRPr="000E6F13">
          <w:rPr>
            <w:rStyle w:val="Lienhypertexte"/>
            <w:noProof/>
          </w:rPr>
          <w:t>Changelog</w:t>
        </w:r>
        <w:r w:rsidR="00F02102">
          <w:rPr>
            <w:noProof/>
            <w:webHidden/>
          </w:rPr>
          <w:tab/>
        </w:r>
        <w:r w:rsidR="00F02102">
          <w:rPr>
            <w:noProof/>
            <w:webHidden/>
          </w:rPr>
          <w:fldChar w:fldCharType="begin"/>
        </w:r>
        <w:r w:rsidR="00F02102">
          <w:rPr>
            <w:noProof/>
            <w:webHidden/>
          </w:rPr>
          <w:instrText xml:space="preserve"> PAGEREF _Toc56931445 \h </w:instrText>
        </w:r>
        <w:r w:rsidR="00F02102">
          <w:rPr>
            <w:noProof/>
            <w:webHidden/>
          </w:rPr>
        </w:r>
        <w:r w:rsidR="00F02102">
          <w:rPr>
            <w:noProof/>
            <w:webHidden/>
          </w:rPr>
          <w:fldChar w:fldCharType="separate"/>
        </w:r>
        <w:r w:rsidR="00F02102">
          <w:rPr>
            <w:noProof/>
            <w:webHidden/>
          </w:rPr>
          <w:t>vii</w:t>
        </w:r>
        <w:r w:rsidR="00F02102">
          <w:rPr>
            <w:noProof/>
            <w:webHidden/>
          </w:rPr>
          <w:fldChar w:fldCharType="end"/>
        </w:r>
      </w:hyperlink>
    </w:p>
    <w:p w14:paraId="3A0B96B3" w14:textId="3A4E97B1" w:rsidR="00F02102" w:rsidRDefault="003B5C74">
      <w:pPr>
        <w:pStyle w:val="TM1"/>
        <w:tabs>
          <w:tab w:val="left" w:pos="440"/>
          <w:tab w:val="right" w:leader="dot" w:pos="9962"/>
        </w:tabs>
        <w:rPr>
          <w:rFonts w:asciiTheme="minorHAnsi" w:eastAsiaTheme="minorEastAsia" w:hAnsiTheme="minorHAnsi" w:cstheme="minorBidi"/>
          <w:noProof/>
          <w:lang w:eastAsia="en-GB"/>
        </w:rPr>
      </w:pPr>
      <w:hyperlink w:anchor="_Toc56931446" w:history="1">
        <w:r w:rsidR="00F02102" w:rsidRPr="000E6F13">
          <w:rPr>
            <w:rStyle w:val="Lienhypertexte"/>
            <w:noProof/>
          </w:rPr>
          <w:t>II</w:t>
        </w:r>
        <w:r w:rsidR="00F02102">
          <w:rPr>
            <w:rFonts w:asciiTheme="minorHAnsi" w:eastAsiaTheme="minorEastAsia" w:hAnsiTheme="minorHAnsi" w:cstheme="minorBidi"/>
            <w:noProof/>
            <w:lang w:eastAsia="en-GB"/>
          </w:rPr>
          <w:tab/>
        </w:r>
        <w:r w:rsidR="00F02102" w:rsidRPr="000E6F13">
          <w:rPr>
            <w:rStyle w:val="Lienhypertexte"/>
            <w:noProof/>
          </w:rPr>
          <w:t>List</w:t>
        </w:r>
        <w:r w:rsidR="00F02102" w:rsidRPr="000E6F13">
          <w:rPr>
            <w:rStyle w:val="Lienhypertexte"/>
            <w:rFonts w:eastAsia="Arial"/>
            <w:noProof/>
          </w:rPr>
          <w:t xml:space="preserve"> </w:t>
        </w:r>
        <w:r w:rsidR="00F02102" w:rsidRPr="000E6F13">
          <w:rPr>
            <w:rStyle w:val="Lienhypertexte"/>
            <w:noProof/>
          </w:rPr>
          <w:t>of</w:t>
        </w:r>
        <w:r w:rsidR="00F02102" w:rsidRPr="000E6F13">
          <w:rPr>
            <w:rStyle w:val="Lienhypertexte"/>
            <w:rFonts w:eastAsia="Arial"/>
            <w:noProof/>
          </w:rPr>
          <w:t xml:space="preserve"> </w:t>
        </w:r>
        <w:r w:rsidR="00F02102" w:rsidRPr="000E6F13">
          <w:rPr>
            <w:rStyle w:val="Lienhypertexte"/>
            <w:noProof/>
          </w:rPr>
          <w:t>Figures</w:t>
        </w:r>
        <w:r w:rsidR="00F02102">
          <w:rPr>
            <w:noProof/>
            <w:webHidden/>
          </w:rPr>
          <w:tab/>
        </w:r>
        <w:r w:rsidR="00F02102">
          <w:rPr>
            <w:noProof/>
            <w:webHidden/>
          </w:rPr>
          <w:fldChar w:fldCharType="begin"/>
        </w:r>
        <w:r w:rsidR="00F02102">
          <w:rPr>
            <w:noProof/>
            <w:webHidden/>
          </w:rPr>
          <w:instrText xml:space="preserve"> PAGEREF _Toc56931446 \h </w:instrText>
        </w:r>
        <w:r w:rsidR="00F02102">
          <w:rPr>
            <w:noProof/>
            <w:webHidden/>
          </w:rPr>
        </w:r>
        <w:r w:rsidR="00F02102">
          <w:rPr>
            <w:noProof/>
            <w:webHidden/>
          </w:rPr>
          <w:fldChar w:fldCharType="separate"/>
        </w:r>
        <w:r w:rsidR="00F02102">
          <w:rPr>
            <w:noProof/>
            <w:webHidden/>
          </w:rPr>
          <w:t>viii</w:t>
        </w:r>
        <w:r w:rsidR="00F02102">
          <w:rPr>
            <w:noProof/>
            <w:webHidden/>
          </w:rPr>
          <w:fldChar w:fldCharType="end"/>
        </w:r>
      </w:hyperlink>
    </w:p>
    <w:p w14:paraId="69A13102" w14:textId="43406EBF" w:rsidR="00F02102" w:rsidRDefault="003B5C74">
      <w:pPr>
        <w:pStyle w:val="TM1"/>
        <w:tabs>
          <w:tab w:val="left" w:pos="440"/>
          <w:tab w:val="right" w:leader="dot" w:pos="9962"/>
        </w:tabs>
        <w:rPr>
          <w:rFonts w:asciiTheme="minorHAnsi" w:eastAsiaTheme="minorEastAsia" w:hAnsiTheme="minorHAnsi" w:cstheme="minorBidi"/>
          <w:noProof/>
          <w:lang w:eastAsia="en-GB"/>
        </w:rPr>
      </w:pPr>
      <w:hyperlink w:anchor="_Toc56931447" w:history="1">
        <w:r w:rsidR="00F02102" w:rsidRPr="000E6F13">
          <w:rPr>
            <w:rStyle w:val="Lienhypertexte"/>
            <w:noProof/>
          </w:rPr>
          <w:t>III</w:t>
        </w:r>
        <w:r w:rsidR="00F02102">
          <w:rPr>
            <w:rFonts w:asciiTheme="minorHAnsi" w:eastAsiaTheme="minorEastAsia" w:hAnsiTheme="minorHAnsi" w:cstheme="minorBidi"/>
            <w:noProof/>
            <w:lang w:eastAsia="en-GB"/>
          </w:rPr>
          <w:tab/>
        </w:r>
        <w:r w:rsidR="00F02102" w:rsidRPr="000E6F13">
          <w:rPr>
            <w:rStyle w:val="Lienhypertexte"/>
            <w:noProof/>
          </w:rPr>
          <w:t>List</w:t>
        </w:r>
        <w:r w:rsidR="00F02102" w:rsidRPr="000E6F13">
          <w:rPr>
            <w:rStyle w:val="Lienhypertexte"/>
            <w:rFonts w:eastAsia="Arial"/>
            <w:noProof/>
          </w:rPr>
          <w:t xml:space="preserve"> </w:t>
        </w:r>
        <w:r w:rsidR="00F02102" w:rsidRPr="000E6F13">
          <w:rPr>
            <w:rStyle w:val="Lienhypertexte"/>
            <w:noProof/>
          </w:rPr>
          <w:t>of</w:t>
        </w:r>
        <w:r w:rsidR="00F02102" w:rsidRPr="000E6F13">
          <w:rPr>
            <w:rStyle w:val="Lienhypertexte"/>
            <w:rFonts w:eastAsia="Arial"/>
            <w:noProof/>
          </w:rPr>
          <w:t xml:space="preserve"> </w:t>
        </w:r>
        <w:r w:rsidR="00F02102" w:rsidRPr="000E6F13">
          <w:rPr>
            <w:rStyle w:val="Lienhypertexte"/>
            <w:noProof/>
          </w:rPr>
          <w:t>Tables</w:t>
        </w:r>
        <w:r w:rsidR="00F02102">
          <w:rPr>
            <w:noProof/>
            <w:webHidden/>
          </w:rPr>
          <w:tab/>
        </w:r>
        <w:r w:rsidR="00F02102">
          <w:rPr>
            <w:noProof/>
            <w:webHidden/>
          </w:rPr>
          <w:fldChar w:fldCharType="begin"/>
        </w:r>
        <w:r w:rsidR="00F02102">
          <w:rPr>
            <w:noProof/>
            <w:webHidden/>
          </w:rPr>
          <w:instrText xml:space="preserve"> PAGEREF _Toc56931447 \h </w:instrText>
        </w:r>
        <w:r w:rsidR="00F02102">
          <w:rPr>
            <w:noProof/>
            <w:webHidden/>
          </w:rPr>
        </w:r>
        <w:r w:rsidR="00F02102">
          <w:rPr>
            <w:noProof/>
            <w:webHidden/>
          </w:rPr>
          <w:fldChar w:fldCharType="separate"/>
        </w:r>
        <w:r w:rsidR="00F02102">
          <w:rPr>
            <w:noProof/>
            <w:webHidden/>
          </w:rPr>
          <w:t>ix</w:t>
        </w:r>
        <w:r w:rsidR="00F02102">
          <w:rPr>
            <w:noProof/>
            <w:webHidden/>
          </w:rPr>
          <w:fldChar w:fldCharType="end"/>
        </w:r>
      </w:hyperlink>
    </w:p>
    <w:p w14:paraId="67E20DB7" w14:textId="122812E6" w:rsidR="00F02102" w:rsidRDefault="003B5C74">
      <w:pPr>
        <w:pStyle w:val="TM1"/>
        <w:tabs>
          <w:tab w:val="left" w:pos="440"/>
          <w:tab w:val="right" w:leader="dot" w:pos="9962"/>
        </w:tabs>
        <w:rPr>
          <w:rFonts w:asciiTheme="minorHAnsi" w:eastAsiaTheme="minorEastAsia" w:hAnsiTheme="minorHAnsi" w:cstheme="minorBidi"/>
          <w:noProof/>
          <w:lang w:eastAsia="en-GB"/>
        </w:rPr>
      </w:pPr>
      <w:hyperlink w:anchor="_Toc56931448" w:history="1">
        <w:r w:rsidR="00F02102" w:rsidRPr="000E6F13">
          <w:rPr>
            <w:rStyle w:val="Lienhypertexte"/>
            <w:noProof/>
          </w:rPr>
          <w:t>IV</w:t>
        </w:r>
        <w:r w:rsidR="00F02102">
          <w:rPr>
            <w:rFonts w:asciiTheme="minorHAnsi" w:eastAsiaTheme="minorEastAsia" w:hAnsiTheme="minorHAnsi" w:cstheme="minorBidi"/>
            <w:noProof/>
            <w:lang w:eastAsia="en-GB"/>
          </w:rPr>
          <w:tab/>
        </w:r>
        <w:r w:rsidR="00F02102" w:rsidRPr="000E6F13">
          <w:rPr>
            <w:rStyle w:val="Lienhypertexte"/>
            <w:noProof/>
          </w:rPr>
          <w:t>List</w:t>
        </w:r>
        <w:r w:rsidR="00F02102" w:rsidRPr="000E6F13">
          <w:rPr>
            <w:rStyle w:val="Lienhypertexte"/>
            <w:rFonts w:eastAsia="Arial"/>
            <w:noProof/>
          </w:rPr>
          <w:t xml:space="preserve"> </w:t>
        </w:r>
        <w:r w:rsidR="00F02102" w:rsidRPr="000E6F13">
          <w:rPr>
            <w:rStyle w:val="Lienhypertexte"/>
            <w:noProof/>
          </w:rPr>
          <w:t>of</w:t>
        </w:r>
        <w:r w:rsidR="00F02102" w:rsidRPr="000E6F13">
          <w:rPr>
            <w:rStyle w:val="Lienhypertexte"/>
            <w:rFonts w:eastAsia="Arial"/>
            <w:noProof/>
          </w:rPr>
          <w:t xml:space="preserve"> </w:t>
        </w:r>
        <w:r w:rsidR="00F02102" w:rsidRPr="000E6F13">
          <w:rPr>
            <w:rStyle w:val="Lienhypertexte"/>
            <w:noProof/>
          </w:rPr>
          <w:t>Abbreviations</w:t>
        </w:r>
        <w:r w:rsidR="00F02102">
          <w:rPr>
            <w:noProof/>
            <w:webHidden/>
          </w:rPr>
          <w:tab/>
        </w:r>
        <w:r w:rsidR="00F02102">
          <w:rPr>
            <w:noProof/>
            <w:webHidden/>
          </w:rPr>
          <w:fldChar w:fldCharType="begin"/>
        </w:r>
        <w:r w:rsidR="00F02102">
          <w:rPr>
            <w:noProof/>
            <w:webHidden/>
          </w:rPr>
          <w:instrText xml:space="preserve"> PAGEREF _Toc56931448 \h </w:instrText>
        </w:r>
        <w:r w:rsidR="00F02102">
          <w:rPr>
            <w:noProof/>
            <w:webHidden/>
          </w:rPr>
        </w:r>
        <w:r w:rsidR="00F02102">
          <w:rPr>
            <w:noProof/>
            <w:webHidden/>
          </w:rPr>
          <w:fldChar w:fldCharType="separate"/>
        </w:r>
        <w:r w:rsidR="00F02102">
          <w:rPr>
            <w:noProof/>
            <w:webHidden/>
          </w:rPr>
          <w:t>x</w:t>
        </w:r>
        <w:r w:rsidR="00F02102">
          <w:rPr>
            <w:noProof/>
            <w:webHidden/>
          </w:rPr>
          <w:fldChar w:fldCharType="end"/>
        </w:r>
      </w:hyperlink>
    </w:p>
    <w:p w14:paraId="66350636" w14:textId="43EA9C32" w:rsidR="00F02102" w:rsidRDefault="003B5C74">
      <w:pPr>
        <w:pStyle w:val="TM1"/>
        <w:tabs>
          <w:tab w:val="left" w:pos="440"/>
          <w:tab w:val="right" w:leader="dot" w:pos="9962"/>
        </w:tabs>
        <w:rPr>
          <w:rFonts w:asciiTheme="minorHAnsi" w:eastAsiaTheme="minorEastAsia" w:hAnsiTheme="minorHAnsi" w:cstheme="minorBidi"/>
          <w:noProof/>
          <w:lang w:eastAsia="en-GB"/>
        </w:rPr>
      </w:pPr>
      <w:hyperlink w:anchor="_Toc56931449" w:history="1">
        <w:r w:rsidR="00F02102" w:rsidRPr="000E6F13">
          <w:rPr>
            <w:rStyle w:val="Lienhypertexte"/>
            <w:noProof/>
          </w:rPr>
          <w:t>1</w:t>
        </w:r>
        <w:r w:rsidR="00F02102">
          <w:rPr>
            <w:rFonts w:asciiTheme="minorHAnsi" w:eastAsiaTheme="minorEastAsia" w:hAnsiTheme="minorHAnsi" w:cstheme="minorBidi"/>
            <w:noProof/>
            <w:lang w:eastAsia="en-GB"/>
          </w:rPr>
          <w:tab/>
        </w:r>
        <w:r w:rsidR="00F02102" w:rsidRPr="000E6F13">
          <w:rPr>
            <w:rStyle w:val="Lienhypertexte"/>
            <w:noProof/>
          </w:rPr>
          <w:t>System</w:t>
        </w:r>
        <w:r w:rsidR="00F02102" w:rsidRPr="000E6F13">
          <w:rPr>
            <w:rStyle w:val="Lienhypertexte"/>
            <w:rFonts w:eastAsia="Arial"/>
            <w:noProof/>
          </w:rPr>
          <w:t xml:space="preserve"> </w:t>
        </w:r>
        <w:r w:rsidR="00F02102" w:rsidRPr="000E6F13">
          <w:rPr>
            <w:rStyle w:val="Lienhypertexte"/>
            <w:noProof/>
          </w:rPr>
          <w:t>Overview</w:t>
        </w:r>
        <w:r w:rsidR="00F02102">
          <w:rPr>
            <w:noProof/>
            <w:webHidden/>
          </w:rPr>
          <w:tab/>
        </w:r>
        <w:r w:rsidR="00F02102">
          <w:rPr>
            <w:noProof/>
            <w:webHidden/>
          </w:rPr>
          <w:fldChar w:fldCharType="begin"/>
        </w:r>
        <w:r w:rsidR="00F02102">
          <w:rPr>
            <w:noProof/>
            <w:webHidden/>
          </w:rPr>
          <w:instrText xml:space="preserve"> PAGEREF _Toc56931449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1B3C3291" w14:textId="60A845A4" w:rsidR="00F02102" w:rsidRDefault="003B5C74">
      <w:pPr>
        <w:pStyle w:val="TM1"/>
        <w:tabs>
          <w:tab w:val="left" w:pos="440"/>
          <w:tab w:val="right" w:leader="dot" w:pos="9962"/>
        </w:tabs>
        <w:rPr>
          <w:rFonts w:asciiTheme="minorHAnsi" w:eastAsiaTheme="minorEastAsia" w:hAnsiTheme="minorHAnsi" w:cstheme="minorBidi"/>
          <w:noProof/>
          <w:lang w:eastAsia="en-GB"/>
        </w:rPr>
      </w:pPr>
      <w:hyperlink w:anchor="_Toc56931450" w:history="1">
        <w:r w:rsidR="00F02102" w:rsidRPr="000E6F13">
          <w:rPr>
            <w:rStyle w:val="Lienhypertexte"/>
            <w:noProof/>
          </w:rPr>
          <w:t>2</w:t>
        </w:r>
        <w:r w:rsidR="00F02102">
          <w:rPr>
            <w:rFonts w:asciiTheme="minorHAnsi" w:eastAsiaTheme="minorEastAsia" w:hAnsiTheme="minorHAnsi" w:cstheme="minorBidi"/>
            <w:noProof/>
            <w:lang w:eastAsia="en-GB"/>
          </w:rPr>
          <w:tab/>
        </w:r>
        <w:r w:rsidR="00F02102" w:rsidRPr="000E6F13">
          <w:rPr>
            <w:rStyle w:val="Lienhypertexte"/>
            <w:noProof/>
          </w:rPr>
          <w:t>Electrical</w:t>
        </w:r>
        <w:r w:rsidR="00F02102" w:rsidRPr="000E6F13">
          <w:rPr>
            <w:rStyle w:val="Lienhypertexte"/>
            <w:rFonts w:eastAsia="Arial"/>
            <w:noProof/>
          </w:rPr>
          <w:t xml:space="preserve"> </w:t>
        </w:r>
        <w:r w:rsidR="00F02102" w:rsidRPr="000E6F13">
          <w:rPr>
            <w:rStyle w:val="Lienhypertexte"/>
            <w:noProof/>
          </w:rPr>
          <w:t>Systems</w:t>
        </w:r>
        <w:r w:rsidR="00F02102">
          <w:rPr>
            <w:noProof/>
            <w:webHidden/>
          </w:rPr>
          <w:tab/>
        </w:r>
        <w:r w:rsidR="00F02102">
          <w:rPr>
            <w:noProof/>
            <w:webHidden/>
          </w:rPr>
          <w:fldChar w:fldCharType="begin"/>
        </w:r>
        <w:r w:rsidR="00F02102">
          <w:rPr>
            <w:noProof/>
            <w:webHidden/>
          </w:rPr>
          <w:instrText xml:space="preserve"> PAGEREF _Toc56931450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6F6C9C32" w14:textId="216E0F79"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451" w:history="1">
        <w:r w:rsidR="00F02102" w:rsidRPr="000E6F13">
          <w:rPr>
            <w:rStyle w:val="Lienhypertexte"/>
            <w:noProof/>
          </w:rPr>
          <w:t>2.1</w:t>
        </w:r>
        <w:r w:rsidR="00F02102">
          <w:rPr>
            <w:rFonts w:asciiTheme="minorHAnsi" w:eastAsiaTheme="minorEastAsia" w:hAnsiTheme="minorHAnsi" w:cstheme="minorBidi"/>
            <w:noProof/>
            <w:lang w:eastAsia="en-GB"/>
          </w:rPr>
          <w:tab/>
        </w:r>
        <w:r w:rsidR="00F02102" w:rsidRPr="000E6F13">
          <w:rPr>
            <w:rStyle w:val="Lienhypertexte"/>
            <w:noProof/>
          </w:rPr>
          <w:t>Shutdown</w:t>
        </w:r>
        <w:r w:rsidR="00F02102" w:rsidRPr="000E6F13">
          <w:rPr>
            <w:rStyle w:val="Lienhypertexte"/>
            <w:rFonts w:eastAsia="Arial"/>
            <w:noProof/>
          </w:rPr>
          <w:t xml:space="preserve"> </w:t>
        </w:r>
        <w:r w:rsidR="00F02102" w:rsidRPr="000E6F13">
          <w:rPr>
            <w:rStyle w:val="Lienhypertexte"/>
            <w:noProof/>
          </w:rPr>
          <w:t>Circuit</w:t>
        </w:r>
        <w:r w:rsidR="00F02102">
          <w:rPr>
            <w:noProof/>
            <w:webHidden/>
          </w:rPr>
          <w:tab/>
        </w:r>
        <w:r w:rsidR="00F02102">
          <w:rPr>
            <w:noProof/>
            <w:webHidden/>
          </w:rPr>
          <w:fldChar w:fldCharType="begin"/>
        </w:r>
        <w:r w:rsidR="00F02102">
          <w:rPr>
            <w:noProof/>
            <w:webHidden/>
          </w:rPr>
          <w:instrText xml:space="preserve"> PAGEREF _Toc56931451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34B11ADB" w14:textId="3F11A675"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52" w:history="1">
        <w:r w:rsidR="00F02102" w:rsidRPr="000E6F13">
          <w:rPr>
            <w:rStyle w:val="Lienhypertexte"/>
            <w:noProof/>
          </w:rPr>
          <w:t>2.1.1</w:t>
        </w:r>
        <w:r w:rsidR="00F02102">
          <w:rPr>
            <w:rFonts w:asciiTheme="minorHAnsi" w:eastAsiaTheme="minorEastAsia" w:hAnsiTheme="minorHAnsi" w:cstheme="minorBidi"/>
            <w:noProof/>
            <w:lang w:eastAsia="en-GB"/>
          </w:rPr>
          <w:tab/>
        </w:r>
        <w:r w:rsidR="00F02102" w:rsidRPr="000E6F13">
          <w:rPr>
            <w:rStyle w:val="Lienhypertexte"/>
            <w:noProof/>
          </w:rPr>
          <w:t>Description/concept</w:t>
        </w:r>
        <w:r w:rsidR="00F02102">
          <w:rPr>
            <w:noProof/>
            <w:webHidden/>
          </w:rPr>
          <w:tab/>
        </w:r>
        <w:r w:rsidR="00F02102">
          <w:rPr>
            <w:noProof/>
            <w:webHidden/>
          </w:rPr>
          <w:fldChar w:fldCharType="begin"/>
        </w:r>
        <w:r w:rsidR="00F02102">
          <w:rPr>
            <w:noProof/>
            <w:webHidden/>
          </w:rPr>
          <w:instrText xml:space="preserve"> PAGEREF _Toc56931452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09602498" w14:textId="5B5011B6"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53" w:history="1">
        <w:r w:rsidR="00F02102" w:rsidRPr="000E6F13">
          <w:rPr>
            <w:rStyle w:val="Lienhypertexte"/>
            <w:noProof/>
          </w:rPr>
          <w:t>2.1.2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w:t>
        </w:r>
        <w:r w:rsidR="00F02102" w:rsidRPr="000E6F13">
          <w:rPr>
            <w:rStyle w:val="Lienhypertexte"/>
            <w:rFonts w:eastAsia="Arial"/>
            <w:noProof/>
          </w:rPr>
          <w:t xml:space="preserve"> </w:t>
        </w:r>
        <w:r w:rsidR="00F02102" w:rsidRPr="000E6F13">
          <w:rPr>
            <w:rStyle w:val="Lienhypertexte"/>
            <w:noProof/>
          </w:rPr>
          <w:t>additional</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_Toc56931453 \h </w:instrText>
        </w:r>
        <w:r w:rsidR="00F02102">
          <w:rPr>
            <w:noProof/>
            <w:webHidden/>
          </w:rPr>
        </w:r>
        <w:r w:rsidR="00F02102">
          <w:rPr>
            <w:noProof/>
            <w:webHidden/>
          </w:rPr>
          <w:fldChar w:fldCharType="separate"/>
        </w:r>
        <w:r w:rsidR="00F02102">
          <w:rPr>
            <w:noProof/>
            <w:webHidden/>
          </w:rPr>
          <w:t>2</w:t>
        </w:r>
        <w:r w:rsidR="00F02102">
          <w:rPr>
            <w:noProof/>
            <w:webHidden/>
          </w:rPr>
          <w:fldChar w:fldCharType="end"/>
        </w:r>
      </w:hyperlink>
    </w:p>
    <w:p w14:paraId="48689750" w14:textId="6E66BB08"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54" w:history="1">
        <w:r w:rsidR="00F02102" w:rsidRPr="000E6F13">
          <w:rPr>
            <w:rStyle w:val="Lienhypertexte"/>
            <w:noProof/>
          </w:rPr>
          <w:t>2.1.3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_Toc56931454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6F81A576" w14:textId="130E05C1"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55" w:history="1">
        <w:r w:rsidR="00F02102" w:rsidRPr="000E6F13">
          <w:rPr>
            <w:rStyle w:val="Lienhypertexte"/>
            <w:noProof/>
          </w:rPr>
          <w:t>2.1.4</w:t>
        </w:r>
        <w:r w:rsidR="00F02102">
          <w:rPr>
            <w:rFonts w:asciiTheme="minorHAnsi" w:eastAsiaTheme="minorEastAsia" w:hAnsiTheme="minorHAnsi" w:cstheme="minorBidi"/>
            <w:noProof/>
            <w:lang w:eastAsia="en-GB"/>
          </w:rPr>
          <w:tab/>
        </w:r>
        <w:r w:rsidR="00F02102" w:rsidRPr="000E6F13">
          <w:rPr>
            <w:rStyle w:val="Lienhypertexte"/>
            <w:noProof/>
          </w:rPr>
          <w:t>Failure control, detection and mitigation</w:t>
        </w:r>
        <w:r w:rsidR="00F02102">
          <w:rPr>
            <w:noProof/>
            <w:webHidden/>
          </w:rPr>
          <w:tab/>
        </w:r>
        <w:r w:rsidR="00F02102">
          <w:rPr>
            <w:noProof/>
            <w:webHidden/>
          </w:rPr>
          <w:fldChar w:fldCharType="begin"/>
        </w:r>
        <w:r w:rsidR="00F02102">
          <w:rPr>
            <w:noProof/>
            <w:webHidden/>
          </w:rPr>
          <w:instrText xml:space="preserve"> PAGEREF _Toc56931455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5BB5920E" w14:textId="330A9175"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456" w:history="1">
        <w:r w:rsidR="00F02102" w:rsidRPr="000E6F13">
          <w:rPr>
            <w:rStyle w:val="Lienhypertexte"/>
            <w:noProof/>
          </w:rPr>
          <w:t>2.2</w:t>
        </w:r>
        <w:r w:rsidR="00F02102">
          <w:rPr>
            <w:rFonts w:asciiTheme="minorHAnsi" w:eastAsiaTheme="minorEastAsia" w:hAnsiTheme="minorHAnsi" w:cstheme="minorBidi"/>
            <w:noProof/>
            <w:lang w:eastAsia="en-GB"/>
          </w:rPr>
          <w:tab/>
        </w:r>
        <w:r w:rsidR="00F02102" w:rsidRPr="000E6F13">
          <w:rPr>
            <w:rStyle w:val="Lienhypertexte"/>
            <w:noProof/>
          </w:rPr>
          <w:t>IMD</w:t>
        </w:r>
        <w:r w:rsidR="00F02102">
          <w:rPr>
            <w:noProof/>
            <w:webHidden/>
          </w:rPr>
          <w:tab/>
        </w:r>
        <w:r w:rsidR="00F02102">
          <w:rPr>
            <w:noProof/>
            <w:webHidden/>
          </w:rPr>
          <w:fldChar w:fldCharType="begin"/>
        </w:r>
        <w:r w:rsidR="00F02102">
          <w:rPr>
            <w:noProof/>
            <w:webHidden/>
          </w:rPr>
          <w:instrText xml:space="preserve"> PAGEREF _Toc56931456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5FB11C65" w14:textId="05EEC152"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57" w:history="1">
        <w:r w:rsidR="00F02102" w:rsidRPr="000E6F13">
          <w:rPr>
            <w:rStyle w:val="Lienhypertexte"/>
            <w:noProof/>
          </w:rPr>
          <w:t>2.2.1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sidRPr="000E6F13">
          <w:rPr>
            <w:rStyle w:val="Lienhypertexte"/>
            <w:rFonts w:eastAsia="Arial"/>
            <w:noProof/>
          </w:rPr>
          <w:t xml:space="preserve"> </w:t>
        </w:r>
        <w:r w:rsidR="00F02102" w:rsidRPr="000E6F13">
          <w:rPr>
            <w:rStyle w:val="Lienhypertexte"/>
            <w:noProof/>
          </w:rPr>
          <w:t>(type,</w:t>
        </w:r>
        <w:r w:rsidR="00F02102" w:rsidRPr="000E6F13">
          <w:rPr>
            <w:rStyle w:val="Lienhypertexte"/>
            <w:rFonts w:eastAsia="Arial"/>
            <w:noProof/>
          </w:rPr>
          <w:t xml:space="preserve"> </w:t>
        </w:r>
        <w:r w:rsidR="00F02102" w:rsidRPr="000E6F13">
          <w:rPr>
            <w:rStyle w:val="Lienhypertexte"/>
            <w:noProof/>
          </w:rPr>
          <w:t>operation</w:t>
        </w:r>
        <w:r w:rsidR="00F02102" w:rsidRPr="000E6F13">
          <w:rPr>
            <w:rStyle w:val="Lienhypertexte"/>
            <w:rFonts w:eastAsia="Arial"/>
            <w:noProof/>
          </w:rPr>
          <w:t xml:space="preserve"> </w:t>
        </w:r>
        <w:r w:rsidR="00F02102" w:rsidRPr="000E6F13">
          <w:rPr>
            <w:rStyle w:val="Lienhypertexte"/>
            <w:noProof/>
          </w:rPr>
          <w:t>parameters)</w:t>
        </w:r>
        <w:r w:rsidR="00F02102">
          <w:rPr>
            <w:noProof/>
            <w:webHidden/>
          </w:rPr>
          <w:tab/>
        </w:r>
        <w:r w:rsidR="00F02102">
          <w:rPr>
            <w:noProof/>
            <w:webHidden/>
          </w:rPr>
          <w:fldChar w:fldCharType="begin"/>
        </w:r>
        <w:r w:rsidR="00F02102">
          <w:rPr>
            <w:noProof/>
            <w:webHidden/>
          </w:rPr>
          <w:instrText xml:space="preserve"> PAGEREF _Toc56931457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289B2B74" w14:textId="11E29473"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58" w:history="1">
        <w:r w:rsidR="00F02102" w:rsidRPr="000E6F13">
          <w:rPr>
            <w:rStyle w:val="Lienhypertexte"/>
            <w:noProof/>
          </w:rPr>
          <w:t>2.2.2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_Toc56931458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63DED608" w14:textId="28382CA5"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59" w:history="1">
        <w:r w:rsidR="00F02102" w:rsidRPr="000E6F13">
          <w:rPr>
            <w:rStyle w:val="Lienhypertexte"/>
            <w:noProof/>
          </w:rPr>
          <w:t>2.2.3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_Toc56931459 \h </w:instrText>
        </w:r>
        <w:r w:rsidR="00F02102">
          <w:rPr>
            <w:noProof/>
            <w:webHidden/>
          </w:rPr>
        </w:r>
        <w:r w:rsidR="00F02102">
          <w:rPr>
            <w:noProof/>
            <w:webHidden/>
          </w:rPr>
          <w:fldChar w:fldCharType="separate"/>
        </w:r>
        <w:r w:rsidR="00F02102">
          <w:rPr>
            <w:noProof/>
            <w:webHidden/>
          </w:rPr>
          <w:t>3</w:t>
        </w:r>
        <w:r w:rsidR="00F02102">
          <w:rPr>
            <w:noProof/>
            <w:webHidden/>
          </w:rPr>
          <w:fldChar w:fldCharType="end"/>
        </w:r>
      </w:hyperlink>
    </w:p>
    <w:p w14:paraId="76C5E963" w14:textId="68C46529"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60" w:history="1">
        <w:r w:rsidR="00F02102" w:rsidRPr="000E6F13">
          <w:rPr>
            <w:rStyle w:val="Lienhypertexte"/>
            <w:noProof/>
          </w:rPr>
          <w:t>2.2.4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_Toc56931460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21977E2B" w14:textId="5EF4CC0E"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461" w:history="1">
        <w:r w:rsidR="00F02102" w:rsidRPr="000E6F13">
          <w:rPr>
            <w:rStyle w:val="Lienhypertexte"/>
            <w:noProof/>
          </w:rPr>
          <w:t>2.3</w:t>
        </w:r>
        <w:r w:rsidR="00F02102">
          <w:rPr>
            <w:rFonts w:asciiTheme="minorHAnsi" w:eastAsiaTheme="minorEastAsia" w:hAnsiTheme="minorHAnsi" w:cstheme="minorBidi"/>
            <w:noProof/>
            <w:lang w:eastAsia="en-GB"/>
          </w:rPr>
          <w:tab/>
        </w:r>
        <w:r w:rsidR="00F02102" w:rsidRPr="000E6F13">
          <w:rPr>
            <w:rStyle w:val="Lienhypertexte"/>
            <w:noProof/>
          </w:rPr>
          <w:t>Inertia Switch</w:t>
        </w:r>
        <w:r w:rsidR="00F02102">
          <w:rPr>
            <w:noProof/>
            <w:webHidden/>
          </w:rPr>
          <w:tab/>
        </w:r>
        <w:r w:rsidR="00F02102">
          <w:rPr>
            <w:noProof/>
            <w:webHidden/>
          </w:rPr>
          <w:fldChar w:fldCharType="begin"/>
        </w:r>
        <w:r w:rsidR="00F02102">
          <w:rPr>
            <w:noProof/>
            <w:webHidden/>
          </w:rPr>
          <w:instrText xml:space="preserve"> PAGEREF _Toc56931461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4BCFED32" w14:textId="23D071FB"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62" w:history="1">
        <w:r w:rsidR="00F02102" w:rsidRPr="000E6F13">
          <w:rPr>
            <w:rStyle w:val="Lienhypertexte"/>
            <w:noProof/>
          </w:rPr>
          <w:t>2.3.1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sidRPr="000E6F13">
          <w:rPr>
            <w:rStyle w:val="Lienhypertexte"/>
            <w:rFonts w:eastAsia="Arial"/>
            <w:noProof/>
          </w:rPr>
          <w:t xml:space="preserve"> </w:t>
        </w:r>
        <w:r w:rsidR="00F02102" w:rsidRPr="000E6F13">
          <w:rPr>
            <w:rStyle w:val="Lienhypertexte"/>
            <w:noProof/>
          </w:rPr>
          <w:t>(type,</w:t>
        </w:r>
        <w:r w:rsidR="00F02102" w:rsidRPr="000E6F13">
          <w:rPr>
            <w:rStyle w:val="Lienhypertexte"/>
            <w:rFonts w:eastAsia="Arial"/>
            <w:noProof/>
          </w:rPr>
          <w:t xml:space="preserve"> </w:t>
        </w:r>
        <w:r w:rsidR="00F02102" w:rsidRPr="000E6F13">
          <w:rPr>
            <w:rStyle w:val="Lienhypertexte"/>
            <w:noProof/>
          </w:rPr>
          <w:t>operation</w:t>
        </w:r>
        <w:r w:rsidR="00F02102" w:rsidRPr="000E6F13">
          <w:rPr>
            <w:rStyle w:val="Lienhypertexte"/>
            <w:rFonts w:eastAsia="Arial"/>
            <w:noProof/>
          </w:rPr>
          <w:t xml:space="preserve"> </w:t>
        </w:r>
        <w:r w:rsidR="00F02102" w:rsidRPr="000E6F13">
          <w:rPr>
            <w:rStyle w:val="Lienhypertexte"/>
            <w:noProof/>
          </w:rPr>
          <w:t>parameters)</w:t>
        </w:r>
        <w:r w:rsidR="00F02102">
          <w:rPr>
            <w:noProof/>
            <w:webHidden/>
          </w:rPr>
          <w:tab/>
        </w:r>
        <w:r w:rsidR="00F02102">
          <w:rPr>
            <w:noProof/>
            <w:webHidden/>
          </w:rPr>
          <w:fldChar w:fldCharType="begin"/>
        </w:r>
        <w:r w:rsidR="00F02102">
          <w:rPr>
            <w:noProof/>
            <w:webHidden/>
          </w:rPr>
          <w:instrText xml:space="preserve"> PAGEREF _Toc56931462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02CB6C23" w14:textId="463D643D"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63" w:history="1">
        <w:r w:rsidR="00F02102" w:rsidRPr="000E6F13">
          <w:rPr>
            <w:rStyle w:val="Lienhypertexte"/>
            <w:noProof/>
          </w:rPr>
          <w:t>2.3.2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_Toc56931463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51002D71" w14:textId="49C2E750"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64" w:history="1">
        <w:r w:rsidR="00F02102" w:rsidRPr="000E6F13">
          <w:rPr>
            <w:rStyle w:val="Lienhypertexte"/>
            <w:noProof/>
          </w:rPr>
          <w:t>2.3.3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_Toc56931464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0EDC20C6" w14:textId="4891A35A"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65" w:history="1">
        <w:r w:rsidR="00F02102" w:rsidRPr="000E6F13">
          <w:rPr>
            <w:rStyle w:val="Lienhypertexte"/>
            <w:noProof/>
          </w:rPr>
          <w:t>2.3.4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_Toc56931465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2DE1F272" w14:textId="788B596C"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466" w:history="1">
        <w:r w:rsidR="00F02102" w:rsidRPr="000E6F13">
          <w:rPr>
            <w:rStyle w:val="Lienhypertexte"/>
            <w:noProof/>
          </w:rPr>
          <w:t>2.4</w:t>
        </w:r>
        <w:r w:rsidR="00F02102">
          <w:rPr>
            <w:rFonts w:asciiTheme="minorHAnsi" w:eastAsiaTheme="minorEastAsia" w:hAnsiTheme="minorHAnsi" w:cstheme="minorBidi"/>
            <w:noProof/>
            <w:lang w:eastAsia="en-GB"/>
          </w:rPr>
          <w:tab/>
        </w:r>
        <w:r w:rsidR="00F02102" w:rsidRPr="000E6F13">
          <w:rPr>
            <w:rStyle w:val="Lienhypertexte"/>
            <w:noProof/>
          </w:rPr>
          <w:t>Reset / Latching</w:t>
        </w:r>
        <w:r w:rsidR="00F02102" w:rsidRPr="000E6F13">
          <w:rPr>
            <w:rStyle w:val="Lienhypertexte"/>
            <w:rFonts w:eastAsia="Arial"/>
            <w:noProof/>
          </w:rPr>
          <w:t xml:space="preserve"> </w:t>
        </w:r>
        <w:r w:rsidR="00F02102" w:rsidRPr="000E6F13">
          <w:rPr>
            <w:rStyle w:val="Lienhypertexte"/>
            <w:noProof/>
          </w:rPr>
          <w:t>for</w:t>
        </w:r>
        <w:r w:rsidR="00F02102" w:rsidRPr="000E6F13">
          <w:rPr>
            <w:rStyle w:val="Lienhypertexte"/>
            <w:rFonts w:eastAsia="Arial"/>
            <w:noProof/>
          </w:rPr>
          <w:t xml:space="preserve"> </w:t>
        </w:r>
        <w:r w:rsidR="00F02102" w:rsidRPr="000E6F13">
          <w:rPr>
            <w:rStyle w:val="Lienhypertexte"/>
            <w:noProof/>
          </w:rPr>
          <w:t>IMD</w:t>
        </w:r>
        <w:r w:rsidR="00F02102" w:rsidRPr="000E6F13">
          <w:rPr>
            <w:rStyle w:val="Lienhypertexte"/>
            <w:rFonts w:eastAsia="Arial"/>
            <w:noProof/>
          </w:rPr>
          <w:t xml:space="preserve"> </w:t>
        </w:r>
        <w:r w:rsidR="00F02102" w:rsidRPr="000E6F13">
          <w:rPr>
            <w:rStyle w:val="Lienhypertexte"/>
            <w:noProof/>
          </w:rPr>
          <w:t>and</w:t>
        </w:r>
        <w:r w:rsidR="00F02102" w:rsidRPr="000E6F13">
          <w:rPr>
            <w:rStyle w:val="Lienhypertexte"/>
            <w:rFonts w:eastAsia="Arial"/>
            <w:noProof/>
          </w:rPr>
          <w:t xml:space="preserve"> </w:t>
        </w:r>
        <w:r w:rsidR="00F02102" w:rsidRPr="000E6F13">
          <w:rPr>
            <w:rStyle w:val="Lienhypertexte"/>
            <w:noProof/>
          </w:rPr>
          <w:t>AMS</w:t>
        </w:r>
        <w:r w:rsidR="00F02102">
          <w:rPr>
            <w:noProof/>
            <w:webHidden/>
          </w:rPr>
          <w:tab/>
        </w:r>
        <w:r w:rsidR="00F02102">
          <w:rPr>
            <w:noProof/>
            <w:webHidden/>
          </w:rPr>
          <w:fldChar w:fldCharType="begin"/>
        </w:r>
        <w:r w:rsidR="00F02102">
          <w:rPr>
            <w:noProof/>
            <w:webHidden/>
          </w:rPr>
          <w:instrText xml:space="preserve"> PAGEREF _Toc56931466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501EC0D3" w14:textId="35991C67"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67" w:history="1">
        <w:r w:rsidR="00F02102" w:rsidRPr="000E6F13">
          <w:rPr>
            <w:rStyle w:val="Lienhypertexte"/>
            <w:noProof/>
          </w:rPr>
          <w:t>2.4.1</w:t>
        </w:r>
        <w:r w:rsidR="00F02102">
          <w:rPr>
            <w:rFonts w:asciiTheme="minorHAnsi" w:eastAsiaTheme="minorEastAsia" w:hAnsiTheme="minorHAnsi" w:cstheme="minorBidi"/>
            <w:noProof/>
            <w:lang w:eastAsia="en-GB"/>
          </w:rPr>
          <w:tab/>
        </w:r>
        <w:r w:rsidR="00F02102" w:rsidRPr="000E6F13">
          <w:rPr>
            <w:rStyle w:val="Lienhypertexte"/>
            <w:noProof/>
          </w:rPr>
          <w:t>Description/circuitry</w:t>
        </w:r>
        <w:r w:rsidR="00F02102">
          <w:rPr>
            <w:noProof/>
            <w:webHidden/>
          </w:rPr>
          <w:tab/>
        </w:r>
        <w:r w:rsidR="00F02102">
          <w:rPr>
            <w:noProof/>
            <w:webHidden/>
          </w:rPr>
          <w:fldChar w:fldCharType="begin"/>
        </w:r>
        <w:r w:rsidR="00F02102">
          <w:rPr>
            <w:noProof/>
            <w:webHidden/>
          </w:rPr>
          <w:instrText xml:space="preserve"> PAGEREF _Toc56931467 \h </w:instrText>
        </w:r>
        <w:r w:rsidR="00F02102">
          <w:rPr>
            <w:noProof/>
            <w:webHidden/>
          </w:rPr>
        </w:r>
        <w:r w:rsidR="00F02102">
          <w:rPr>
            <w:noProof/>
            <w:webHidden/>
          </w:rPr>
          <w:fldChar w:fldCharType="separate"/>
        </w:r>
        <w:r w:rsidR="00F02102">
          <w:rPr>
            <w:noProof/>
            <w:webHidden/>
          </w:rPr>
          <w:t>4</w:t>
        </w:r>
        <w:r w:rsidR="00F02102">
          <w:rPr>
            <w:noProof/>
            <w:webHidden/>
          </w:rPr>
          <w:fldChar w:fldCharType="end"/>
        </w:r>
      </w:hyperlink>
    </w:p>
    <w:p w14:paraId="46D84E72" w14:textId="28C5E5C8"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68" w:history="1">
        <w:r w:rsidR="00F02102" w:rsidRPr="000E6F13">
          <w:rPr>
            <w:rStyle w:val="Lienhypertexte"/>
            <w:noProof/>
          </w:rPr>
          <w:t>2.4.2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_Toc56931468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7346458D" w14:textId="4ABF6E2A"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69" w:history="1">
        <w:r w:rsidR="00F02102" w:rsidRPr="000E6F13">
          <w:rPr>
            <w:rStyle w:val="Lienhypertexte"/>
            <w:noProof/>
          </w:rPr>
          <w:t>2.4.3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_Toc56931469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69E71FC4" w14:textId="612B670D"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70" w:history="1">
        <w:r w:rsidR="00F02102" w:rsidRPr="000E6F13">
          <w:rPr>
            <w:rStyle w:val="Lienhypertexte"/>
            <w:noProof/>
          </w:rPr>
          <w:t>2.4.4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_Toc56931470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62BA919F" w14:textId="539E21D1"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471" w:history="1">
        <w:r w:rsidR="00F02102" w:rsidRPr="000E6F13">
          <w:rPr>
            <w:rStyle w:val="Lienhypertexte"/>
            <w:noProof/>
          </w:rPr>
          <w:t>2.5</w:t>
        </w:r>
        <w:r w:rsidR="00F02102">
          <w:rPr>
            <w:rFonts w:asciiTheme="minorHAnsi" w:eastAsiaTheme="minorEastAsia" w:hAnsiTheme="minorHAnsi" w:cstheme="minorBidi"/>
            <w:noProof/>
            <w:lang w:eastAsia="en-GB"/>
          </w:rPr>
          <w:tab/>
        </w:r>
        <w:r w:rsidR="00F02102" w:rsidRPr="000E6F13">
          <w:rPr>
            <w:rStyle w:val="Lienhypertexte"/>
            <w:noProof/>
          </w:rPr>
          <w:t>Brake Over-Travel Switch (BOTS)</w:t>
        </w:r>
        <w:r w:rsidR="00F02102">
          <w:rPr>
            <w:noProof/>
            <w:webHidden/>
          </w:rPr>
          <w:tab/>
        </w:r>
        <w:r w:rsidR="00F02102">
          <w:rPr>
            <w:noProof/>
            <w:webHidden/>
          </w:rPr>
          <w:fldChar w:fldCharType="begin"/>
        </w:r>
        <w:r w:rsidR="00F02102">
          <w:rPr>
            <w:noProof/>
            <w:webHidden/>
          </w:rPr>
          <w:instrText xml:space="preserve"> PAGEREF _Toc56931471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2A715E6C" w14:textId="0DAF5248"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72" w:history="1">
        <w:r w:rsidR="00F02102" w:rsidRPr="000E6F13">
          <w:rPr>
            <w:rStyle w:val="Lienhypertexte"/>
            <w:noProof/>
          </w:rPr>
          <w:t>2.5.1</w:t>
        </w:r>
        <w:r w:rsidR="00F02102">
          <w:rPr>
            <w:rFonts w:asciiTheme="minorHAnsi" w:eastAsiaTheme="minorEastAsia" w:hAnsiTheme="minorHAnsi" w:cstheme="minorBidi"/>
            <w:noProof/>
            <w:lang w:eastAsia="en-GB"/>
          </w:rPr>
          <w:tab/>
        </w:r>
        <w:r w:rsidR="00F02102" w:rsidRPr="000E6F13">
          <w:rPr>
            <w:rStyle w:val="Lienhypertexte"/>
            <w:noProof/>
          </w:rPr>
          <w:t>Description/circuitry</w:t>
        </w:r>
        <w:r w:rsidR="00F02102">
          <w:rPr>
            <w:noProof/>
            <w:webHidden/>
          </w:rPr>
          <w:tab/>
        </w:r>
        <w:r w:rsidR="00F02102">
          <w:rPr>
            <w:noProof/>
            <w:webHidden/>
          </w:rPr>
          <w:fldChar w:fldCharType="begin"/>
        </w:r>
        <w:r w:rsidR="00F02102">
          <w:rPr>
            <w:noProof/>
            <w:webHidden/>
          </w:rPr>
          <w:instrText xml:space="preserve"> PAGEREF _Toc56931472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5A403105" w14:textId="4E5E01A4"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73" w:history="1">
        <w:r w:rsidR="00F02102" w:rsidRPr="000E6F13">
          <w:rPr>
            <w:rStyle w:val="Lienhypertexte"/>
            <w:noProof/>
          </w:rPr>
          <w:t>2.5.2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_Toc56931473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6BA57A36" w14:textId="328946E4"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74" w:history="1">
        <w:r w:rsidR="00F02102" w:rsidRPr="000E6F13">
          <w:rPr>
            <w:rStyle w:val="Lienhypertexte"/>
            <w:noProof/>
          </w:rPr>
          <w:t>2.5.3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_Toc56931474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464E4AF3" w14:textId="33E1B778"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75" w:history="1">
        <w:r w:rsidR="00F02102" w:rsidRPr="000E6F13">
          <w:rPr>
            <w:rStyle w:val="Lienhypertexte"/>
            <w:noProof/>
          </w:rPr>
          <w:t>2.5.4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_Toc56931475 \h </w:instrText>
        </w:r>
        <w:r w:rsidR="00F02102">
          <w:rPr>
            <w:noProof/>
            <w:webHidden/>
          </w:rPr>
        </w:r>
        <w:r w:rsidR="00F02102">
          <w:rPr>
            <w:noProof/>
            <w:webHidden/>
          </w:rPr>
          <w:fldChar w:fldCharType="separate"/>
        </w:r>
        <w:r w:rsidR="00F02102">
          <w:rPr>
            <w:noProof/>
            <w:webHidden/>
          </w:rPr>
          <w:t>5</w:t>
        </w:r>
        <w:r w:rsidR="00F02102">
          <w:rPr>
            <w:noProof/>
            <w:webHidden/>
          </w:rPr>
          <w:fldChar w:fldCharType="end"/>
        </w:r>
      </w:hyperlink>
    </w:p>
    <w:p w14:paraId="449E2451" w14:textId="7220058C"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476" w:history="1">
        <w:r w:rsidR="00F02102" w:rsidRPr="000E6F13">
          <w:rPr>
            <w:rStyle w:val="Lienhypertexte"/>
            <w:noProof/>
          </w:rPr>
          <w:t>2.6</w:t>
        </w:r>
        <w:r w:rsidR="00F02102">
          <w:rPr>
            <w:rFonts w:asciiTheme="minorHAnsi" w:eastAsiaTheme="minorEastAsia" w:hAnsiTheme="minorHAnsi" w:cstheme="minorBidi"/>
            <w:noProof/>
            <w:lang w:eastAsia="en-GB"/>
          </w:rPr>
          <w:tab/>
        </w:r>
        <w:r w:rsidR="00F02102" w:rsidRPr="000E6F13">
          <w:rPr>
            <w:rStyle w:val="Lienhypertexte"/>
            <w:noProof/>
          </w:rPr>
          <w:t>Brake System Plausibility Device (BSPD)</w:t>
        </w:r>
        <w:r w:rsidR="00F02102">
          <w:rPr>
            <w:noProof/>
            <w:webHidden/>
          </w:rPr>
          <w:tab/>
        </w:r>
        <w:r w:rsidR="00F02102">
          <w:rPr>
            <w:noProof/>
            <w:webHidden/>
          </w:rPr>
          <w:fldChar w:fldCharType="begin"/>
        </w:r>
        <w:r w:rsidR="00F02102">
          <w:rPr>
            <w:noProof/>
            <w:webHidden/>
          </w:rPr>
          <w:instrText xml:space="preserve"> PAGEREF _Toc56931476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01E421AE" w14:textId="775C8326"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77" w:history="1">
        <w:r w:rsidR="00F02102" w:rsidRPr="000E6F13">
          <w:rPr>
            <w:rStyle w:val="Lienhypertexte"/>
            <w:noProof/>
          </w:rPr>
          <w:t>2.6.1</w:t>
        </w:r>
        <w:r w:rsidR="00F02102">
          <w:rPr>
            <w:rFonts w:asciiTheme="minorHAnsi" w:eastAsiaTheme="minorEastAsia" w:hAnsiTheme="minorHAnsi" w:cstheme="minorBidi"/>
            <w:noProof/>
            <w:lang w:eastAsia="en-GB"/>
          </w:rPr>
          <w:tab/>
        </w:r>
        <w:r w:rsidR="00F02102" w:rsidRPr="000E6F13">
          <w:rPr>
            <w:rStyle w:val="Lienhypertexte"/>
            <w:noProof/>
          </w:rPr>
          <w:t>Description/additional</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_Toc56931477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27ECB30E" w14:textId="76E5D755"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78" w:history="1">
        <w:r w:rsidR="00F02102" w:rsidRPr="000E6F13">
          <w:rPr>
            <w:rStyle w:val="Lienhypertexte"/>
            <w:noProof/>
          </w:rPr>
          <w:t>2.6.2</w:t>
        </w:r>
        <w:r w:rsidR="00F02102">
          <w:rPr>
            <w:rFonts w:asciiTheme="minorHAnsi" w:eastAsiaTheme="minorEastAsia" w:hAnsiTheme="minorHAnsi" w:cstheme="minorBidi"/>
            <w:noProof/>
            <w:lang w:eastAsia="en-GB"/>
          </w:rPr>
          <w:tab/>
        </w:r>
        <w:r w:rsidR="00F02102" w:rsidRPr="000E6F13">
          <w:rPr>
            <w:rStyle w:val="Lienhypertexte"/>
            <w:noProof/>
          </w:rPr>
          <w:t>Schematic</w:t>
        </w:r>
        <w:r w:rsidR="00F02102">
          <w:rPr>
            <w:noProof/>
            <w:webHidden/>
          </w:rPr>
          <w:tab/>
        </w:r>
        <w:r w:rsidR="00F02102">
          <w:rPr>
            <w:noProof/>
            <w:webHidden/>
          </w:rPr>
          <w:fldChar w:fldCharType="begin"/>
        </w:r>
        <w:r w:rsidR="00F02102">
          <w:rPr>
            <w:noProof/>
            <w:webHidden/>
          </w:rPr>
          <w:instrText xml:space="preserve"> PAGEREF _Toc56931478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3E9DE553" w14:textId="376F1D8C"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79" w:history="1">
        <w:r w:rsidR="00F02102" w:rsidRPr="000E6F13">
          <w:rPr>
            <w:rStyle w:val="Lienhypertexte"/>
            <w:noProof/>
          </w:rPr>
          <w:t>2.6.3</w:t>
        </w:r>
        <w:r w:rsidR="00F02102">
          <w:rPr>
            <w:rFonts w:asciiTheme="minorHAnsi" w:eastAsiaTheme="minorEastAsia" w:hAnsiTheme="minorHAnsi" w:cstheme="minorBidi"/>
            <w:noProof/>
            <w:lang w:eastAsia="en-GB"/>
          </w:rPr>
          <w:tab/>
        </w:r>
        <w:r w:rsidR="00F02102" w:rsidRPr="000E6F13">
          <w:rPr>
            <w:rStyle w:val="Lienhypertexte"/>
            <w:noProof/>
          </w:rPr>
          <w:t>Connection with the shutdown circuit</w:t>
        </w:r>
        <w:r w:rsidR="00F02102">
          <w:rPr>
            <w:noProof/>
            <w:webHidden/>
          </w:rPr>
          <w:tab/>
        </w:r>
        <w:r w:rsidR="00F02102">
          <w:rPr>
            <w:noProof/>
            <w:webHidden/>
          </w:rPr>
          <w:fldChar w:fldCharType="begin"/>
        </w:r>
        <w:r w:rsidR="00F02102">
          <w:rPr>
            <w:noProof/>
            <w:webHidden/>
          </w:rPr>
          <w:instrText xml:space="preserve"> PAGEREF _Toc56931479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4A736556" w14:textId="2DE989B1"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80" w:history="1">
        <w:r w:rsidR="00F02102" w:rsidRPr="000E6F13">
          <w:rPr>
            <w:rStyle w:val="Lienhypertexte"/>
            <w:noProof/>
          </w:rPr>
          <w:t>2.6.4</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car/mechanical</w:t>
        </w:r>
        <w:r w:rsidR="00F02102" w:rsidRPr="000E6F13">
          <w:rPr>
            <w:rStyle w:val="Lienhypertexte"/>
            <w:rFonts w:eastAsia="Arial"/>
            <w:noProof/>
          </w:rPr>
          <w:t xml:space="preserve"> </w:t>
        </w:r>
        <w:r w:rsidR="00F02102" w:rsidRPr="000E6F13">
          <w:rPr>
            <w:rStyle w:val="Lienhypertexte"/>
            <w:noProof/>
          </w:rPr>
          <w:t>fastening/mechanical</w:t>
        </w:r>
        <w:r w:rsidR="00F02102" w:rsidRPr="000E6F13">
          <w:rPr>
            <w:rStyle w:val="Lienhypertexte"/>
            <w:rFonts w:eastAsia="Arial"/>
            <w:noProof/>
          </w:rPr>
          <w:t xml:space="preserve"> </w:t>
        </w:r>
        <w:r w:rsidR="00F02102" w:rsidRPr="000E6F13">
          <w:rPr>
            <w:rStyle w:val="Lienhypertexte"/>
            <w:noProof/>
          </w:rPr>
          <w:t>connection</w:t>
        </w:r>
        <w:r w:rsidR="00F02102">
          <w:rPr>
            <w:noProof/>
            <w:webHidden/>
          </w:rPr>
          <w:tab/>
        </w:r>
        <w:r w:rsidR="00F02102">
          <w:rPr>
            <w:noProof/>
            <w:webHidden/>
          </w:rPr>
          <w:fldChar w:fldCharType="begin"/>
        </w:r>
        <w:r w:rsidR="00F02102">
          <w:rPr>
            <w:noProof/>
            <w:webHidden/>
          </w:rPr>
          <w:instrText xml:space="preserve"> PAGEREF _Toc56931480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48037952" w14:textId="7C2A9E61"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81" w:history="1">
        <w:r w:rsidR="00F02102" w:rsidRPr="000E6F13">
          <w:rPr>
            <w:rStyle w:val="Lienhypertexte"/>
            <w:noProof/>
          </w:rPr>
          <w:t>2.6.5</w:t>
        </w:r>
        <w:r w:rsidR="00F02102">
          <w:rPr>
            <w:rFonts w:asciiTheme="minorHAnsi" w:eastAsiaTheme="minorEastAsia" w:hAnsiTheme="minorHAnsi" w:cstheme="minorBidi"/>
            <w:noProof/>
            <w:lang w:eastAsia="en-GB"/>
          </w:rPr>
          <w:tab/>
        </w:r>
        <w:r w:rsidR="00F02102" w:rsidRPr="000E6F13">
          <w:rPr>
            <w:rStyle w:val="Lienhypertexte"/>
            <w:noProof/>
          </w:rPr>
          <w:t>Disconnection of BSPD sensors</w:t>
        </w:r>
        <w:r w:rsidR="00F02102">
          <w:rPr>
            <w:noProof/>
            <w:webHidden/>
          </w:rPr>
          <w:tab/>
        </w:r>
        <w:r w:rsidR="00F02102">
          <w:rPr>
            <w:noProof/>
            <w:webHidden/>
          </w:rPr>
          <w:fldChar w:fldCharType="begin"/>
        </w:r>
        <w:r w:rsidR="00F02102">
          <w:rPr>
            <w:noProof/>
            <w:webHidden/>
          </w:rPr>
          <w:instrText xml:space="preserve"> PAGEREF _Toc56931481 \h </w:instrText>
        </w:r>
        <w:r w:rsidR="00F02102">
          <w:rPr>
            <w:noProof/>
            <w:webHidden/>
          </w:rPr>
        </w:r>
        <w:r w:rsidR="00F02102">
          <w:rPr>
            <w:noProof/>
            <w:webHidden/>
          </w:rPr>
          <w:fldChar w:fldCharType="separate"/>
        </w:r>
        <w:r w:rsidR="00F02102">
          <w:rPr>
            <w:noProof/>
            <w:webHidden/>
          </w:rPr>
          <w:t>6</w:t>
        </w:r>
        <w:r w:rsidR="00F02102">
          <w:rPr>
            <w:noProof/>
            <w:webHidden/>
          </w:rPr>
          <w:fldChar w:fldCharType="end"/>
        </w:r>
      </w:hyperlink>
    </w:p>
    <w:p w14:paraId="485219E7" w14:textId="5F5A21C3"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82" w:history="1">
        <w:r w:rsidR="00F02102" w:rsidRPr="000E6F13">
          <w:rPr>
            <w:rStyle w:val="Lienhypertexte"/>
            <w:noProof/>
          </w:rPr>
          <w:t>2.6.6</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_Toc56931482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10B887F7" w14:textId="43ABC4CD"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483" w:history="1">
        <w:r w:rsidR="00F02102" w:rsidRPr="000E6F13">
          <w:rPr>
            <w:rStyle w:val="Lienhypertexte"/>
            <w:noProof/>
          </w:rPr>
          <w:t>2.7</w:t>
        </w:r>
        <w:r w:rsidR="00F02102">
          <w:rPr>
            <w:rFonts w:asciiTheme="minorHAnsi" w:eastAsiaTheme="minorEastAsia" w:hAnsiTheme="minorHAnsi" w:cstheme="minorBidi"/>
            <w:noProof/>
            <w:lang w:eastAsia="en-GB"/>
          </w:rPr>
          <w:tab/>
        </w:r>
        <w:r w:rsidR="00F02102" w:rsidRPr="000E6F13">
          <w:rPr>
            <w:rStyle w:val="Lienhypertexte"/>
            <w:noProof/>
          </w:rPr>
          <w:t>Shutdown System Interlocks</w:t>
        </w:r>
        <w:r w:rsidR="00F02102">
          <w:rPr>
            <w:noProof/>
            <w:webHidden/>
          </w:rPr>
          <w:tab/>
        </w:r>
        <w:r w:rsidR="00F02102">
          <w:rPr>
            <w:noProof/>
            <w:webHidden/>
          </w:rPr>
          <w:fldChar w:fldCharType="begin"/>
        </w:r>
        <w:r w:rsidR="00F02102">
          <w:rPr>
            <w:noProof/>
            <w:webHidden/>
          </w:rPr>
          <w:instrText xml:space="preserve"> PAGEREF _Toc56931483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1244C86E" w14:textId="1C9D3A18"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84" w:history="1">
        <w:r w:rsidR="00F02102" w:rsidRPr="000E6F13">
          <w:rPr>
            <w:rStyle w:val="Lienhypertexte"/>
            <w:noProof/>
          </w:rPr>
          <w:t>2.7.1</w:t>
        </w:r>
        <w:r w:rsidR="00F02102">
          <w:rPr>
            <w:rFonts w:asciiTheme="minorHAnsi" w:eastAsiaTheme="minorEastAsia" w:hAnsiTheme="minorHAnsi" w:cstheme="minorBidi"/>
            <w:noProof/>
            <w:lang w:eastAsia="en-GB"/>
          </w:rPr>
          <w:tab/>
        </w:r>
        <w:r w:rsidR="00F02102" w:rsidRPr="000E6F13">
          <w:rPr>
            <w:rStyle w:val="Lienhypertexte"/>
            <w:noProof/>
          </w:rPr>
          <w:t>Description/circuitry</w:t>
        </w:r>
        <w:r w:rsidR="00F02102">
          <w:rPr>
            <w:noProof/>
            <w:webHidden/>
          </w:rPr>
          <w:tab/>
        </w:r>
        <w:r w:rsidR="00F02102">
          <w:rPr>
            <w:noProof/>
            <w:webHidden/>
          </w:rPr>
          <w:fldChar w:fldCharType="begin"/>
        </w:r>
        <w:r w:rsidR="00F02102">
          <w:rPr>
            <w:noProof/>
            <w:webHidden/>
          </w:rPr>
          <w:instrText xml:space="preserve"> PAGEREF _Toc56931484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73C9D230" w14:textId="2EB17D23"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85" w:history="1">
        <w:r w:rsidR="00F02102" w:rsidRPr="000E6F13">
          <w:rPr>
            <w:rStyle w:val="Lienhypertexte"/>
            <w:noProof/>
          </w:rPr>
          <w:t>2.7.2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_Toc56931485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20917E6A" w14:textId="12DDF94F"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86" w:history="1">
        <w:r w:rsidR="00F02102" w:rsidRPr="000E6F13">
          <w:rPr>
            <w:rStyle w:val="Lienhypertexte"/>
            <w:noProof/>
          </w:rPr>
          <w:t>2.7.3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_Toc56931486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08AB6F78" w14:textId="1029CC6D"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87" w:history="1">
        <w:r w:rsidR="00F02102" w:rsidRPr="000E6F13">
          <w:rPr>
            <w:rStyle w:val="Lienhypertexte"/>
            <w:noProof/>
          </w:rPr>
          <w:t>2.7.4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_Toc56931487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33E00298" w14:textId="074D59D3"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488" w:history="1">
        <w:r w:rsidR="00F02102" w:rsidRPr="000E6F13">
          <w:rPr>
            <w:rStyle w:val="Lienhypertexte"/>
            <w:noProof/>
          </w:rPr>
          <w:t>2.8</w:t>
        </w:r>
        <w:r w:rsidR="00F02102">
          <w:rPr>
            <w:rFonts w:asciiTheme="minorHAnsi" w:eastAsiaTheme="minorEastAsia" w:hAnsiTheme="minorHAnsi" w:cstheme="minorBidi"/>
            <w:noProof/>
            <w:lang w:eastAsia="en-GB"/>
          </w:rPr>
          <w:tab/>
        </w:r>
        <w:r w:rsidR="00F02102" w:rsidRPr="000E6F13">
          <w:rPr>
            <w:rStyle w:val="Lienhypertexte"/>
            <w:noProof/>
          </w:rPr>
          <w:t>Measurement</w:t>
        </w:r>
        <w:r w:rsidR="00F02102" w:rsidRPr="000E6F13">
          <w:rPr>
            <w:rStyle w:val="Lienhypertexte"/>
            <w:rFonts w:eastAsia="Arial"/>
            <w:noProof/>
          </w:rPr>
          <w:t xml:space="preserve"> </w:t>
        </w:r>
        <w:r w:rsidR="00F02102" w:rsidRPr="000E6F13">
          <w:rPr>
            <w:rStyle w:val="Lienhypertexte"/>
            <w:noProof/>
          </w:rPr>
          <w:t>points</w:t>
        </w:r>
        <w:r w:rsidR="00F02102">
          <w:rPr>
            <w:noProof/>
            <w:webHidden/>
          </w:rPr>
          <w:tab/>
        </w:r>
        <w:r w:rsidR="00F02102">
          <w:rPr>
            <w:noProof/>
            <w:webHidden/>
          </w:rPr>
          <w:fldChar w:fldCharType="begin"/>
        </w:r>
        <w:r w:rsidR="00F02102">
          <w:rPr>
            <w:noProof/>
            <w:webHidden/>
          </w:rPr>
          <w:instrText xml:space="preserve"> PAGEREF _Toc56931488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33D05D4F" w14:textId="4B7F91E5"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89" w:history="1">
        <w:r w:rsidR="00F02102" w:rsidRPr="000E6F13">
          <w:rPr>
            <w:rStyle w:val="Lienhypertexte"/>
            <w:rFonts w:eastAsia="Arial"/>
            <w:noProof/>
          </w:rPr>
          <w:t>2.8.1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_Toc56931489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5B985C3D" w14:textId="1DE8722E"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90" w:history="1">
        <w:r w:rsidR="00F02102" w:rsidRPr="000E6F13">
          <w:rPr>
            <w:rStyle w:val="Lienhypertexte"/>
            <w:noProof/>
          </w:rPr>
          <w:t>2.8.2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connectors,</w:t>
        </w:r>
        <w:r w:rsidR="00F02102" w:rsidRPr="000E6F13">
          <w:rPr>
            <w:rStyle w:val="Lienhypertexte"/>
            <w:rFonts w:eastAsia="Arial"/>
            <w:noProof/>
          </w:rPr>
          <w:t xml:space="preserve"> </w:t>
        </w:r>
        <w:r w:rsidR="00F02102" w:rsidRPr="000E6F13">
          <w:rPr>
            <w:rStyle w:val="Lienhypertexte"/>
            <w:noProof/>
          </w:rPr>
          <w:t>cables</w:t>
        </w:r>
        <w:r w:rsidR="00F02102">
          <w:rPr>
            <w:noProof/>
            <w:webHidden/>
          </w:rPr>
          <w:tab/>
        </w:r>
        <w:r w:rsidR="00F02102">
          <w:rPr>
            <w:noProof/>
            <w:webHidden/>
          </w:rPr>
          <w:fldChar w:fldCharType="begin"/>
        </w:r>
        <w:r w:rsidR="00F02102">
          <w:rPr>
            <w:noProof/>
            <w:webHidden/>
          </w:rPr>
          <w:instrText xml:space="preserve"> PAGEREF _Toc56931490 \h </w:instrText>
        </w:r>
        <w:r w:rsidR="00F02102">
          <w:rPr>
            <w:noProof/>
            <w:webHidden/>
          </w:rPr>
        </w:r>
        <w:r w:rsidR="00F02102">
          <w:rPr>
            <w:noProof/>
            <w:webHidden/>
          </w:rPr>
          <w:fldChar w:fldCharType="separate"/>
        </w:r>
        <w:r w:rsidR="00F02102">
          <w:rPr>
            <w:noProof/>
            <w:webHidden/>
          </w:rPr>
          <w:t>7</w:t>
        </w:r>
        <w:r w:rsidR="00F02102">
          <w:rPr>
            <w:noProof/>
            <w:webHidden/>
          </w:rPr>
          <w:fldChar w:fldCharType="end"/>
        </w:r>
      </w:hyperlink>
    </w:p>
    <w:p w14:paraId="7F17875E" w14:textId="7F0641C3"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91" w:history="1">
        <w:r w:rsidR="00F02102" w:rsidRPr="000E6F13">
          <w:rPr>
            <w:rStyle w:val="Lienhypertexte"/>
            <w:noProof/>
          </w:rPr>
          <w:t>2.8.3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_Toc56931491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44B120FA" w14:textId="15F23F0F"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92" w:history="1">
        <w:r w:rsidR="00F02102" w:rsidRPr="000E6F13">
          <w:rPr>
            <w:rStyle w:val="Lienhypertexte"/>
            <w:noProof/>
          </w:rPr>
          <w:t>2.8.4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_Toc56931492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5A4AEC2A" w14:textId="3BB3DD1B"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493" w:history="1">
        <w:r w:rsidR="00F02102" w:rsidRPr="000E6F13">
          <w:rPr>
            <w:rStyle w:val="Lienhypertexte"/>
            <w:noProof/>
          </w:rPr>
          <w:t>2.9</w:t>
        </w:r>
        <w:r w:rsidR="00F02102">
          <w:rPr>
            <w:rFonts w:asciiTheme="minorHAnsi" w:eastAsiaTheme="minorEastAsia" w:hAnsiTheme="minorHAnsi" w:cstheme="minorBidi"/>
            <w:noProof/>
            <w:lang w:eastAsia="en-GB"/>
          </w:rPr>
          <w:tab/>
        </w:r>
        <w:r w:rsidR="00F02102" w:rsidRPr="000E6F13">
          <w:rPr>
            <w:rStyle w:val="Lienhypertexte"/>
            <w:noProof/>
          </w:rPr>
          <w:t>HV</w:t>
        </w:r>
        <w:r w:rsidR="00F02102" w:rsidRPr="000E6F13">
          <w:rPr>
            <w:rStyle w:val="Lienhypertexte"/>
            <w:rFonts w:eastAsia="Arial"/>
            <w:noProof/>
          </w:rPr>
          <w:t xml:space="preserve"> </w:t>
        </w:r>
        <w:r w:rsidR="00F02102" w:rsidRPr="000E6F13">
          <w:rPr>
            <w:rStyle w:val="Lienhypertexte"/>
            <w:noProof/>
          </w:rPr>
          <w:t>Disconnect</w:t>
        </w:r>
        <w:r w:rsidR="00F02102" w:rsidRPr="000E6F13">
          <w:rPr>
            <w:rStyle w:val="Lienhypertexte"/>
            <w:rFonts w:eastAsia="Arial"/>
            <w:noProof/>
          </w:rPr>
          <w:t xml:space="preserve"> </w:t>
        </w:r>
        <w:r w:rsidR="00F02102" w:rsidRPr="000E6F13">
          <w:rPr>
            <w:rStyle w:val="Lienhypertexte"/>
            <w:noProof/>
          </w:rPr>
          <w:t>(HVD)</w:t>
        </w:r>
        <w:r w:rsidR="00F02102">
          <w:rPr>
            <w:noProof/>
            <w:webHidden/>
          </w:rPr>
          <w:tab/>
        </w:r>
        <w:r w:rsidR="00F02102">
          <w:rPr>
            <w:noProof/>
            <w:webHidden/>
          </w:rPr>
          <w:fldChar w:fldCharType="begin"/>
        </w:r>
        <w:r w:rsidR="00F02102">
          <w:rPr>
            <w:noProof/>
            <w:webHidden/>
          </w:rPr>
          <w:instrText xml:space="preserve"> PAGEREF _Toc56931493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0752DCD4" w14:textId="011B374C"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94" w:history="1">
        <w:r w:rsidR="00F02102" w:rsidRPr="000E6F13">
          <w:rPr>
            <w:rStyle w:val="Lienhypertexte"/>
            <w:noProof/>
          </w:rPr>
          <w:t>2.9.1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_Toc56931494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10EE7521" w14:textId="05F71EE0"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95" w:history="1">
        <w:r w:rsidR="00F02102" w:rsidRPr="000E6F13">
          <w:rPr>
            <w:rStyle w:val="Lienhypertexte"/>
            <w:noProof/>
          </w:rPr>
          <w:t>2.9.2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_Toc56931495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27102ABD" w14:textId="5B284FF7"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96" w:history="1">
        <w:r w:rsidR="00F02102" w:rsidRPr="000E6F13">
          <w:rPr>
            <w:rStyle w:val="Lienhypertexte"/>
            <w:noProof/>
          </w:rPr>
          <w:t>2.9.3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_Toc56931496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32444D88" w14:textId="2B572812"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97" w:history="1">
        <w:r w:rsidR="00F02102" w:rsidRPr="000E6F13">
          <w:rPr>
            <w:rStyle w:val="Lienhypertexte"/>
            <w:noProof/>
          </w:rPr>
          <w:t>2.9.4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_Toc56931497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015F2F14" w14:textId="75B0A838"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498" w:history="1">
        <w:r w:rsidR="00F02102" w:rsidRPr="000E6F13">
          <w:rPr>
            <w:rStyle w:val="Lienhypertexte"/>
            <w:noProof/>
          </w:rPr>
          <w:t>2.10</w:t>
        </w:r>
        <w:r w:rsidR="00F02102">
          <w:rPr>
            <w:rFonts w:asciiTheme="minorHAnsi" w:eastAsiaTheme="minorEastAsia" w:hAnsiTheme="minorHAnsi" w:cstheme="minorBidi"/>
            <w:noProof/>
            <w:lang w:eastAsia="en-GB"/>
          </w:rPr>
          <w:tab/>
        </w:r>
        <w:r w:rsidR="00F02102" w:rsidRPr="000E6F13">
          <w:rPr>
            <w:rStyle w:val="Lienhypertexte"/>
            <w:noProof/>
          </w:rPr>
          <w:t>Pre-Charge</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_Toc56931498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3B9DCF7C" w14:textId="48E2DAF8"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499" w:history="1">
        <w:r w:rsidR="00F02102" w:rsidRPr="000E6F13">
          <w:rPr>
            <w:rStyle w:val="Lienhypertexte"/>
            <w:noProof/>
          </w:rPr>
          <w:t>2.10.1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_Toc56931499 \h </w:instrText>
        </w:r>
        <w:r w:rsidR="00F02102">
          <w:rPr>
            <w:noProof/>
            <w:webHidden/>
          </w:rPr>
        </w:r>
        <w:r w:rsidR="00F02102">
          <w:rPr>
            <w:noProof/>
            <w:webHidden/>
          </w:rPr>
          <w:fldChar w:fldCharType="separate"/>
        </w:r>
        <w:r w:rsidR="00F02102">
          <w:rPr>
            <w:noProof/>
            <w:webHidden/>
          </w:rPr>
          <w:t>8</w:t>
        </w:r>
        <w:r w:rsidR="00F02102">
          <w:rPr>
            <w:noProof/>
            <w:webHidden/>
          </w:rPr>
          <w:fldChar w:fldCharType="end"/>
        </w:r>
      </w:hyperlink>
    </w:p>
    <w:p w14:paraId="302D8AE3" w14:textId="464CA76F"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00" w:history="1">
        <w:r w:rsidR="00F02102" w:rsidRPr="000E6F13">
          <w:rPr>
            <w:rStyle w:val="Lienhypertexte"/>
            <w:noProof/>
          </w:rPr>
          <w:t>2.10.2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_Toc56931500 \h </w:instrText>
        </w:r>
        <w:r w:rsidR="00F02102">
          <w:rPr>
            <w:noProof/>
            <w:webHidden/>
          </w:rPr>
        </w:r>
        <w:r w:rsidR="00F02102">
          <w:rPr>
            <w:noProof/>
            <w:webHidden/>
          </w:rPr>
          <w:fldChar w:fldCharType="separate"/>
        </w:r>
        <w:r w:rsidR="00F02102">
          <w:rPr>
            <w:noProof/>
            <w:webHidden/>
          </w:rPr>
          <w:t>9</w:t>
        </w:r>
        <w:r w:rsidR="00F02102">
          <w:rPr>
            <w:noProof/>
            <w:webHidden/>
          </w:rPr>
          <w:fldChar w:fldCharType="end"/>
        </w:r>
      </w:hyperlink>
    </w:p>
    <w:p w14:paraId="5E35E64D" w14:textId="35D0FD45"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01" w:history="1">
        <w:r w:rsidR="00F02102" w:rsidRPr="000E6F13">
          <w:rPr>
            <w:rStyle w:val="Lienhypertexte"/>
            <w:noProof/>
          </w:rPr>
          <w:t>2.10.3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_Toc56931501 \h </w:instrText>
        </w:r>
        <w:r w:rsidR="00F02102">
          <w:rPr>
            <w:noProof/>
            <w:webHidden/>
          </w:rPr>
        </w:r>
        <w:r w:rsidR="00F02102">
          <w:rPr>
            <w:noProof/>
            <w:webHidden/>
          </w:rPr>
          <w:fldChar w:fldCharType="separate"/>
        </w:r>
        <w:r w:rsidR="00F02102">
          <w:rPr>
            <w:noProof/>
            <w:webHidden/>
          </w:rPr>
          <w:t>9</w:t>
        </w:r>
        <w:r w:rsidR="00F02102">
          <w:rPr>
            <w:noProof/>
            <w:webHidden/>
          </w:rPr>
          <w:fldChar w:fldCharType="end"/>
        </w:r>
      </w:hyperlink>
    </w:p>
    <w:p w14:paraId="54D10EE2" w14:textId="30F51DF7"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02" w:history="1">
        <w:r w:rsidR="00F02102" w:rsidRPr="000E6F13">
          <w:rPr>
            <w:rStyle w:val="Lienhypertexte"/>
            <w:noProof/>
          </w:rPr>
          <w:t>2.10.4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_Toc56931502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7334D80E" w14:textId="6BA5EF53"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03" w:history="1">
        <w:r w:rsidR="00F02102" w:rsidRPr="000E6F13">
          <w:rPr>
            <w:rStyle w:val="Lienhypertexte"/>
            <w:noProof/>
          </w:rPr>
          <w:t>2.11</w:t>
        </w:r>
        <w:r w:rsidR="00F02102">
          <w:rPr>
            <w:rFonts w:asciiTheme="minorHAnsi" w:eastAsiaTheme="minorEastAsia" w:hAnsiTheme="minorHAnsi" w:cstheme="minorBidi"/>
            <w:noProof/>
            <w:lang w:eastAsia="en-GB"/>
          </w:rPr>
          <w:tab/>
        </w:r>
        <w:r w:rsidR="00F02102" w:rsidRPr="000E6F13">
          <w:rPr>
            <w:rStyle w:val="Lienhypertexte"/>
            <w:noProof/>
          </w:rPr>
          <w:t>Discharge</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_Toc56931503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4D5176C3" w14:textId="0CAEE58B"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04" w:history="1">
        <w:r w:rsidR="00F02102" w:rsidRPr="000E6F13">
          <w:rPr>
            <w:rStyle w:val="Lienhypertexte"/>
            <w:noProof/>
          </w:rPr>
          <w:t>2.11.1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_Toc56931504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49460369" w14:textId="5FD599BD"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05" w:history="1">
        <w:r w:rsidR="00F02102" w:rsidRPr="000E6F13">
          <w:rPr>
            <w:rStyle w:val="Lienhypertexte"/>
            <w:noProof/>
          </w:rPr>
          <w:t>2.11.2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_Toc56931505 \h </w:instrText>
        </w:r>
        <w:r w:rsidR="00F02102">
          <w:rPr>
            <w:noProof/>
            <w:webHidden/>
          </w:rPr>
        </w:r>
        <w:r w:rsidR="00F02102">
          <w:rPr>
            <w:noProof/>
            <w:webHidden/>
          </w:rPr>
          <w:fldChar w:fldCharType="separate"/>
        </w:r>
        <w:r w:rsidR="00F02102">
          <w:rPr>
            <w:noProof/>
            <w:webHidden/>
          </w:rPr>
          <w:t>10</w:t>
        </w:r>
        <w:r w:rsidR="00F02102">
          <w:rPr>
            <w:noProof/>
            <w:webHidden/>
          </w:rPr>
          <w:fldChar w:fldCharType="end"/>
        </w:r>
      </w:hyperlink>
    </w:p>
    <w:p w14:paraId="1DFDB48E" w14:textId="311B5113"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06" w:history="1">
        <w:r w:rsidR="00F02102" w:rsidRPr="000E6F13">
          <w:rPr>
            <w:rStyle w:val="Lienhypertexte"/>
            <w:noProof/>
          </w:rPr>
          <w:t>2.11.3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_Toc56931506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29046429" w14:textId="68D6D83E"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07" w:history="1">
        <w:r w:rsidR="00F02102" w:rsidRPr="000E6F13">
          <w:rPr>
            <w:rStyle w:val="Lienhypertexte"/>
            <w:noProof/>
          </w:rPr>
          <w:t>2.11.4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_Toc56931507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288331B1" w14:textId="538B4576"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08" w:history="1">
        <w:r w:rsidR="00F02102" w:rsidRPr="000E6F13">
          <w:rPr>
            <w:rStyle w:val="Lienhypertexte"/>
            <w:noProof/>
          </w:rPr>
          <w:t>2.12</w:t>
        </w:r>
        <w:r w:rsidR="00F02102">
          <w:rPr>
            <w:rFonts w:asciiTheme="minorHAnsi" w:eastAsiaTheme="minorEastAsia" w:hAnsiTheme="minorHAnsi" w:cstheme="minorBidi"/>
            <w:noProof/>
            <w:lang w:eastAsia="en-GB"/>
          </w:rPr>
          <w:tab/>
        </w:r>
        <w:r w:rsidR="00F02102" w:rsidRPr="000E6F13">
          <w:rPr>
            <w:rStyle w:val="Lienhypertexte"/>
            <w:noProof/>
          </w:rPr>
          <w:t>Tractive</w:t>
        </w:r>
        <w:r w:rsidR="00F02102" w:rsidRPr="000E6F13">
          <w:rPr>
            <w:rStyle w:val="Lienhypertexte"/>
            <w:rFonts w:eastAsia="Arial"/>
            <w:noProof/>
          </w:rPr>
          <w:t xml:space="preserve"> S</w:t>
        </w:r>
        <w:r w:rsidR="00F02102" w:rsidRPr="000E6F13">
          <w:rPr>
            <w:rStyle w:val="Lienhypertexte"/>
            <w:noProof/>
          </w:rPr>
          <w:t>ystem</w:t>
        </w:r>
        <w:r w:rsidR="00F02102" w:rsidRPr="000E6F13">
          <w:rPr>
            <w:rStyle w:val="Lienhypertexte"/>
            <w:rFonts w:eastAsia="Arial"/>
            <w:noProof/>
          </w:rPr>
          <w:t xml:space="preserve"> </w:t>
        </w:r>
        <w:r w:rsidR="00F02102" w:rsidRPr="000E6F13">
          <w:rPr>
            <w:rStyle w:val="Lienhypertexte"/>
            <w:noProof/>
          </w:rPr>
          <w:t>Active</w:t>
        </w:r>
        <w:r w:rsidR="00F02102" w:rsidRPr="000E6F13">
          <w:rPr>
            <w:rStyle w:val="Lienhypertexte"/>
            <w:rFonts w:eastAsia="Arial"/>
            <w:noProof/>
          </w:rPr>
          <w:t xml:space="preserve"> </w:t>
        </w:r>
        <w:r w:rsidR="00F02102" w:rsidRPr="000E6F13">
          <w:rPr>
            <w:rStyle w:val="Lienhypertexte"/>
            <w:noProof/>
          </w:rPr>
          <w:t>Light (TSAL)</w:t>
        </w:r>
        <w:r w:rsidR="00F02102">
          <w:rPr>
            <w:noProof/>
            <w:webHidden/>
          </w:rPr>
          <w:tab/>
        </w:r>
        <w:r w:rsidR="00F02102">
          <w:rPr>
            <w:noProof/>
            <w:webHidden/>
          </w:rPr>
          <w:fldChar w:fldCharType="begin"/>
        </w:r>
        <w:r w:rsidR="00F02102">
          <w:rPr>
            <w:noProof/>
            <w:webHidden/>
          </w:rPr>
          <w:instrText xml:space="preserve"> PAGEREF _Toc56931508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4C162100" w14:textId="653D6974"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09" w:history="1">
        <w:r w:rsidR="00F02102" w:rsidRPr="000E6F13">
          <w:rPr>
            <w:rStyle w:val="Lienhypertexte"/>
            <w:noProof/>
          </w:rPr>
          <w:t>2.12.1</w:t>
        </w:r>
        <w:r w:rsidR="00F02102">
          <w:rPr>
            <w:rFonts w:asciiTheme="minorHAnsi" w:eastAsiaTheme="minorEastAsia" w:hAnsiTheme="minorHAnsi" w:cstheme="minorBidi"/>
            <w:noProof/>
            <w:lang w:eastAsia="en-GB"/>
          </w:rPr>
          <w:tab/>
        </w:r>
        <w:r w:rsidR="00F02102" w:rsidRPr="000E6F13">
          <w:rPr>
            <w:rStyle w:val="Lienhypertexte"/>
            <w:noProof/>
          </w:rPr>
          <w:t>Description/circuitry</w:t>
        </w:r>
        <w:r w:rsidR="00F02102">
          <w:rPr>
            <w:noProof/>
            <w:webHidden/>
          </w:rPr>
          <w:tab/>
        </w:r>
        <w:r w:rsidR="00F02102">
          <w:rPr>
            <w:noProof/>
            <w:webHidden/>
          </w:rPr>
          <w:fldChar w:fldCharType="begin"/>
        </w:r>
        <w:r w:rsidR="00F02102">
          <w:rPr>
            <w:noProof/>
            <w:webHidden/>
          </w:rPr>
          <w:instrText xml:space="preserve"> PAGEREF _Toc56931509 \h </w:instrText>
        </w:r>
        <w:r w:rsidR="00F02102">
          <w:rPr>
            <w:noProof/>
            <w:webHidden/>
          </w:rPr>
        </w:r>
        <w:r w:rsidR="00F02102">
          <w:rPr>
            <w:noProof/>
            <w:webHidden/>
          </w:rPr>
          <w:fldChar w:fldCharType="separate"/>
        </w:r>
        <w:r w:rsidR="00F02102">
          <w:rPr>
            <w:noProof/>
            <w:webHidden/>
          </w:rPr>
          <w:t>11</w:t>
        </w:r>
        <w:r w:rsidR="00F02102">
          <w:rPr>
            <w:noProof/>
            <w:webHidden/>
          </w:rPr>
          <w:fldChar w:fldCharType="end"/>
        </w:r>
      </w:hyperlink>
    </w:p>
    <w:p w14:paraId="07FCE4B4" w14:textId="21FED18F"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10" w:history="1">
        <w:r w:rsidR="00F02102" w:rsidRPr="000E6F13">
          <w:rPr>
            <w:rStyle w:val="Lienhypertexte"/>
            <w:noProof/>
          </w:rPr>
          <w:t>2.12.2</w:t>
        </w:r>
        <w:r w:rsidR="00F02102">
          <w:rPr>
            <w:rFonts w:asciiTheme="minorHAnsi" w:eastAsiaTheme="minorEastAsia" w:hAnsiTheme="minorHAnsi" w:cstheme="minorBidi"/>
            <w:noProof/>
            <w:lang w:eastAsia="en-GB"/>
          </w:rPr>
          <w:tab/>
        </w:r>
        <w:r w:rsidR="00F02102" w:rsidRPr="000E6F13">
          <w:rPr>
            <w:rStyle w:val="Lienhypertexte"/>
            <w:noProof/>
          </w:rPr>
          <w:t>Wiring/cables/connectors</w:t>
        </w:r>
        <w:r w:rsidR="00F02102">
          <w:rPr>
            <w:noProof/>
            <w:webHidden/>
          </w:rPr>
          <w:tab/>
        </w:r>
        <w:r w:rsidR="00F02102">
          <w:rPr>
            <w:noProof/>
            <w:webHidden/>
          </w:rPr>
          <w:fldChar w:fldCharType="begin"/>
        </w:r>
        <w:r w:rsidR="00F02102">
          <w:rPr>
            <w:noProof/>
            <w:webHidden/>
          </w:rPr>
          <w:instrText xml:space="preserve"> PAGEREF _Toc56931510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0BDE8FDB" w14:textId="482FC670"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11" w:history="1">
        <w:r w:rsidR="00F02102" w:rsidRPr="000E6F13">
          <w:rPr>
            <w:rStyle w:val="Lienhypertexte"/>
            <w:noProof/>
          </w:rPr>
          <w:t>2.12.3</w:t>
        </w:r>
        <w:r w:rsidR="00F02102">
          <w:rPr>
            <w:rFonts w:asciiTheme="minorHAnsi" w:eastAsiaTheme="minorEastAsia" w:hAnsiTheme="minorHAnsi" w:cstheme="minorBidi"/>
            <w:noProof/>
            <w:lang w:eastAsia="en-GB"/>
          </w:rPr>
          <w:tab/>
        </w:r>
        <w:r w:rsidR="00F02102" w:rsidRPr="000E6F13">
          <w:rPr>
            <w:rStyle w:val="Lienhypertexte"/>
            <w:noProof/>
          </w:rPr>
          <w:t>TSAL Power</w:t>
        </w:r>
        <w:r w:rsidR="00F02102">
          <w:rPr>
            <w:noProof/>
            <w:webHidden/>
          </w:rPr>
          <w:tab/>
        </w:r>
        <w:r w:rsidR="00F02102">
          <w:rPr>
            <w:noProof/>
            <w:webHidden/>
          </w:rPr>
          <w:fldChar w:fldCharType="begin"/>
        </w:r>
        <w:r w:rsidR="00F02102">
          <w:rPr>
            <w:noProof/>
            <w:webHidden/>
          </w:rPr>
          <w:instrText xml:space="preserve"> PAGEREF _Toc56931511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74417C74" w14:textId="0867B3CC"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12" w:history="1">
        <w:r w:rsidR="00F02102" w:rsidRPr="000E6F13">
          <w:rPr>
            <w:rStyle w:val="Lienhypertexte"/>
            <w:noProof/>
          </w:rPr>
          <w:t>2.12.4</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_Toc56931512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0F505B50" w14:textId="193F041A"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13" w:history="1">
        <w:r w:rsidR="00F02102" w:rsidRPr="000E6F13">
          <w:rPr>
            <w:rStyle w:val="Lienhypertexte"/>
            <w:noProof/>
          </w:rPr>
          <w:t>2.12.5</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_Toc56931513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18CBD891" w14:textId="3C4F3EBC"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14" w:history="1">
        <w:r w:rsidR="00F02102" w:rsidRPr="000E6F13">
          <w:rPr>
            <w:rStyle w:val="Lienhypertexte"/>
            <w:noProof/>
          </w:rPr>
          <w:t>2.13</w:t>
        </w:r>
        <w:r w:rsidR="00F02102">
          <w:rPr>
            <w:rFonts w:asciiTheme="minorHAnsi" w:eastAsiaTheme="minorEastAsia" w:hAnsiTheme="minorHAnsi" w:cstheme="minorBidi"/>
            <w:noProof/>
            <w:lang w:eastAsia="en-GB"/>
          </w:rPr>
          <w:tab/>
        </w:r>
        <w:r w:rsidR="00F02102" w:rsidRPr="000E6F13">
          <w:rPr>
            <w:rStyle w:val="Lienhypertexte"/>
            <w:noProof/>
          </w:rPr>
          <w:t>Activating the tractive system</w:t>
        </w:r>
        <w:r w:rsidR="00F02102">
          <w:rPr>
            <w:noProof/>
            <w:webHidden/>
          </w:rPr>
          <w:tab/>
        </w:r>
        <w:r w:rsidR="00F02102">
          <w:rPr>
            <w:noProof/>
            <w:webHidden/>
          </w:rPr>
          <w:fldChar w:fldCharType="begin"/>
        </w:r>
        <w:r w:rsidR="00F02102">
          <w:rPr>
            <w:noProof/>
            <w:webHidden/>
          </w:rPr>
          <w:instrText xml:space="preserve"> PAGEREF _Toc56931514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5F3FF79C" w14:textId="29C19015"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15" w:history="1">
        <w:r w:rsidR="00F02102" w:rsidRPr="000E6F13">
          <w:rPr>
            <w:rStyle w:val="Lienhypertexte"/>
            <w:noProof/>
          </w:rPr>
          <w:t>2.13.1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_Toc56931515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340AF9B5" w14:textId="6DFBD851"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16" w:history="1">
        <w:r w:rsidR="00F02102" w:rsidRPr="000E6F13">
          <w:rPr>
            <w:rStyle w:val="Lienhypertexte"/>
            <w:noProof/>
          </w:rPr>
          <w:t>2.13.2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_Toc56931516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241A6D05" w14:textId="1F7F5A3C"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17" w:history="1">
        <w:r w:rsidR="00F02102" w:rsidRPr="000E6F13">
          <w:rPr>
            <w:rStyle w:val="Lienhypertexte"/>
            <w:noProof/>
          </w:rPr>
          <w:t>2.13.3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_Toc56931517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24D5319C" w14:textId="1365E6CF"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18" w:history="1">
        <w:r w:rsidR="00F02102" w:rsidRPr="000E6F13">
          <w:rPr>
            <w:rStyle w:val="Lienhypertexte"/>
            <w:noProof/>
          </w:rPr>
          <w:t>2.13.4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_Toc56931518 \h </w:instrText>
        </w:r>
        <w:r w:rsidR="00F02102">
          <w:rPr>
            <w:noProof/>
            <w:webHidden/>
          </w:rPr>
        </w:r>
        <w:r w:rsidR="00F02102">
          <w:rPr>
            <w:noProof/>
            <w:webHidden/>
          </w:rPr>
          <w:fldChar w:fldCharType="separate"/>
        </w:r>
        <w:r w:rsidR="00F02102">
          <w:rPr>
            <w:noProof/>
            <w:webHidden/>
          </w:rPr>
          <w:t>12</w:t>
        </w:r>
        <w:r w:rsidR="00F02102">
          <w:rPr>
            <w:noProof/>
            <w:webHidden/>
          </w:rPr>
          <w:fldChar w:fldCharType="end"/>
        </w:r>
      </w:hyperlink>
    </w:p>
    <w:p w14:paraId="21DCEA84" w14:textId="071CAD0A"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19" w:history="1">
        <w:r w:rsidR="00F02102" w:rsidRPr="000E6F13">
          <w:rPr>
            <w:rStyle w:val="Lienhypertexte"/>
            <w:noProof/>
          </w:rPr>
          <w:t>2.14</w:t>
        </w:r>
        <w:r w:rsidR="00F02102">
          <w:rPr>
            <w:rFonts w:asciiTheme="minorHAnsi" w:eastAsiaTheme="minorEastAsia" w:hAnsiTheme="minorHAnsi" w:cstheme="minorBidi"/>
            <w:noProof/>
            <w:lang w:eastAsia="en-GB"/>
          </w:rPr>
          <w:tab/>
        </w:r>
        <w:r w:rsidR="00F02102" w:rsidRPr="000E6F13">
          <w:rPr>
            <w:rStyle w:val="Lienhypertexte"/>
            <w:noProof/>
          </w:rPr>
          <w:t>Ready-To-Drive Mode</w:t>
        </w:r>
        <w:r w:rsidR="00F02102">
          <w:rPr>
            <w:noProof/>
            <w:webHidden/>
          </w:rPr>
          <w:tab/>
        </w:r>
        <w:r w:rsidR="00F02102">
          <w:rPr>
            <w:noProof/>
            <w:webHidden/>
          </w:rPr>
          <w:fldChar w:fldCharType="begin"/>
        </w:r>
        <w:r w:rsidR="00F02102">
          <w:rPr>
            <w:noProof/>
            <w:webHidden/>
          </w:rPr>
          <w:instrText xml:space="preserve"> PAGEREF _Toc56931519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331D9050" w14:textId="616F842B"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20" w:history="1">
        <w:r w:rsidR="00F02102" w:rsidRPr="000E6F13">
          <w:rPr>
            <w:rStyle w:val="Lienhypertexte"/>
            <w:noProof/>
          </w:rPr>
          <w:t>2.14.1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_Toc56931520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1036160C" w14:textId="1F45638B"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21" w:history="1">
        <w:r w:rsidR="00F02102" w:rsidRPr="000E6F13">
          <w:rPr>
            <w:rStyle w:val="Lienhypertexte"/>
            <w:noProof/>
          </w:rPr>
          <w:t>2.14.2</w:t>
        </w:r>
        <w:r w:rsidR="00F02102">
          <w:rPr>
            <w:rFonts w:asciiTheme="minorHAnsi" w:eastAsiaTheme="minorEastAsia" w:hAnsiTheme="minorHAnsi" w:cstheme="minorBidi"/>
            <w:noProof/>
            <w:lang w:eastAsia="en-GB"/>
          </w:rPr>
          <w:tab/>
        </w:r>
        <w:r w:rsidR="00F02102" w:rsidRPr="000E6F13">
          <w:rPr>
            <w:rStyle w:val="Lienhypertexte"/>
            <w:noProof/>
          </w:rPr>
          <w:t>Ready to Drive Sound (RTDS)</w:t>
        </w:r>
        <w:r w:rsidR="00F02102">
          <w:rPr>
            <w:noProof/>
            <w:webHidden/>
          </w:rPr>
          <w:tab/>
        </w:r>
        <w:r w:rsidR="00F02102">
          <w:rPr>
            <w:noProof/>
            <w:webHidden/>
          </w:rPr>
          <w:fldChar w:fldCharType="begin"/>
        </w:r>
        <w:r w:rsidR="00F02102">
          <w:rPr>
            <w:noProof/>
            <w:webHidden/>
          </w:rPr>
          <w:instrText xml:space="preserve"> PAGEREF _Toc56931521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05F87AB1" w14:textId="14EAA8E8"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22" w:history="1">
        <w:r w:rsidR="00F02102" w:rsidRPr="000E6F13">
          <w:rPr>
            <w:rStyle w:val="Lienhypertexte"/>
            <w:noProof/>
          </w:rPr>
          <w:t>2.14.3</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_Toc56931522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288791D9" w14:textId="0CFB5D40"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23" w:history="1">
        <w:r w:rsidR="00F02102" w:rsidRPr="000E6F13">
          <w:rPr>
            <w:rStyle w:val="Lienhypertexte"/>
            <w:noProof/>
          </w:rPr>
          <w:t>2.14.4</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_Toc56931523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73F2F87D" w14:textId="6A50CC15"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24" w:history="1">
        <w:r w:rsidR="00F02102" w:rsidRPr="000E6F13">
          <w:rPr>
            <w:rStyle w:val="Lienhypertexte"/>
            <w:noProof/>
          </w:rPr>
          <w:t>2.14.5</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_Toc56931524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4B33B843" w14:textId="28F3614B" w:rsidR="00F02102" w:rsidRDefault="003B5C74">
      <w:pPr>
        <w:pStyle w:val="TM1"/>
        <w:tabs>
          <w:tab w:val="left" w:pos="440"/>
          <w:tab w:val="right" w:leader="dot" w:pos="9962"/>
        </w:tabs>
        <w:rPr>
          <w:rFonts w:asciiTheme="minorHAnsi" w:eastAsiaTheme="minorEastAsia" w:hAnsiTheme="minorHAnsi" w:cstheme="minorBidi"/>
          <w:noProof/>
          <w:lang w:eastAsia="en-GB"/>
        </w:rPr>
      </w:pPr>
      <w:hyperlink w:anchor="_Toc56931525" w:history="1">
        <w:r w:rsidR="00F02102" w:rsidRPr="000E6F13">
          <w:rPr>
            <w:rStyle w:val="Lienhypertexte"/>
            <w:noProof/>
          </w:rPr>
          <w:t>3</w:t>
        </w:r>
        <w:r w:rsidR="00F02102">
          <w:rPr>
            <w:rFonts w:asciiTheme="minorHAnsi" w:eastAsiaTheme="minorEastAsia" w:hAnsiTheme="minorHAnsi" w:cstheme="minorBidi"/>
            <w:noProof/>
            <w:lang w:eastAsia="en-GB"/>
          </w:rPr>
          <w:tab/>
        </w:r>
        <w:r w:rsidR="00F02102" w:rsidRPr="000E6F13">
          <w:rPr>
            <w:rStyle w:val="Lienhypertexte"/>
            <w:noProof/>
          </w:rPr>
          <w:t>Accumulators</w:t>
        </w:r>
        <w:r w:rsidR="00F02102">
          <w:rPr>
            <w:noProof/>
            <w:webHidden/>
          </w:rPr>
          <w:tab/>
        </w:r>
        <w:r w:rsidR="00F02102">
          <w:rPr>
            <w:noProof/>
            <w:webHidden/>
          </w:rPr>
          <w:fldChar w:fldCharType="begin"/>
        </w:r>
        <w:r w:rsidR="00F02102">
          <w:rPr>
            <w:noProof/>
            <w:webHidden/>
          </w:rPr>
          <w:instrText xml:space="preserve"> PAGEREF _Toc56931525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1A30CF10" w14:textId="3AF46168"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26" w:history="1">
        <w:r w:rsidR="00F02102" w:rsidRPr="000E6F13">
          <w:rPr>
            <w:rStyle w:val="Lienhypertexte"/>
            <w:noProof/>
          </w:rPr>
          <w:t>3.1</w:t>
        </w:r>
        <w:r w:rsidR="00F02102">
          <w:rPr>
            <w:rFonts w:asciiTheme="minorHAnsi" w:eastAsiaTheme="minorEastAsia" w:hAnsiTheme="minorHAnsi" w:cstheme="minorBidi"/>
            <w:noProof/>
            <w:lang w:eastAsia="en-GB"/>
          </w:rPr>
          <w:tab/>
        </w:r>
        <w:r w:rsidR="00F02102" w:rsidRPr="000E6F13">
          <w:rPr>
            <w:rStyle w:val="Lienhypertexte"/>
            <w:noProof/>
          </w:rPr>
          <w:t>TS Accumulator</w:t>
        </w:r>
        <w:r w:rsidR="00F02102" w:rsidRPr="000E6F13">
          <w:rPr>
            <w:rStyle w:val="Lienhypertexte"/>
            <w:rFonts w:eastAsia="Arial"/>
            <w:noProof/>
          </w:rPr>
          <w:t xml:space="preserve"> </w:t>
        </w:r>
        <w:r w:rsidR="00F02102" w:rsidRPr="000E6F13">
          <w:rPr>
            <w:rStyle w:val="Lienhypertexte"/>
            <w:noProof/>
          </w:rPr>
          <w:t>pack(s)</w:t>
        </w:r>
        <w:r w:rsidR="00F02102">
          <w:rPr>
            <w:noProof/>
            <w:webHidden/>
          </w:rPr>
          <w:tab/>
        </w:r>
        <w:r w:rsidR="00F02102">
          <w:rPr>
            <w:noProof/>
            <w:webHidden/>
          </w:rPr>
          <w:fldChar w:fldCharType="begin"/>
        </w:r>
        <w:r w:rsidR="00F02102">
          <w:rPr>
            <w:noProof/>
            <w:webHidden/>
          </w:rPr>
          <w:instrText xml:space="preserve"> PAGEREF _Toc56931526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5D8461CB" w14:textId="4022B070"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27" w:history="1">
        <w:r w:rsidR="00F02102" w:rsidRPr="000E6F13">
          <w:rPr>
            <w:rStyle w:val="Lienhypertexte"/>
            <w:noProof/>
          </w:rPr>
          <w:t>3.1.1</w:t>
        </w:r>
        <w:r w:rsidR="00F02102">
          <w:rPr>
            <w:rFonts w:asciiTheme="minorHAnsi" w:eastAsiaTheme="minorEastAsia" w:hAnsiTheme="minorHAnsi" w:cstheme="minorBidi"/>
            <w:noProof/>
            <w:lang w:eastAsia="en-GB"/>
          </w:rPr>
          <w:tab/>
        </w:r>
        <w:r w:rsidR="00F02102" w:rsidRPr="000E6F13">
          <w:rPr>
            <w:rStyle w:val="Lienhypertexte"/>
            <w:noProof/>
          </w:rPr>
          <w:t>Overview/description/parameters</w:t>
        </w:r>
        <w:r w:rsidR="00F02102">
          <w:rPr>
            <w:noProof/>
            <w:webHidden/>
          </w:rPr>
          <w:tab/>
        </w:r>
        <w:r w:rsidR="00F02102">
          <w:rPr>
            <w:noProof/>
            <w:webHidden/>
          </w:rPr>
          <w:fldChar w:fldCharType="begin"/>
        </w:r>
        <w:r w:rsidR="00F02102">
          <w:rPr>
            <w:noProof/>
            <w:webHidden/>
          </w:rPr>
          <w:instrText xml:space="preserve"> PAGEREF _Toc56931527 \h </w:instrText>
        </w:r>
        <w:r w:rsidR="00F02102">
          <w:rPr>
            <w:noProof/>
            <w:webHidden/>
          </w:rPr>
        </w:r>
        <w:r w:rsidR="00F02102">
          <w:rPr>
            <w:noProof/>
            <w:webHidden/>
          </w:rPr>
          <w:fldChar w:fldCharType="separate"/>
        </w:r>
        <w:r w:rsidR="00F02102">
          <w:rPr>
            <w:noProof/>
            <w:webHidden/>
          </w:rPr>
          <w:t>13</w:t>
        </w:r>
        <w:r w:rsidR="00F02102">
          <w:rPr>
            <w:noProof/>
            <w:webHidden/>
          </w:rPr>
          <w:fldChar w:fldCharType="end"/>
        </w:r>
      </w:hyperlink>
    </w:p>
    <w:p w14:paraId="3AA87F70" w14:textId="1EF27B30"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28" w:history="1">
        <w:r w:rsidR="00F02102" w:rsidRPr="000E6F13">
          <w:rPr>
            <w:rStyle w:val="Lienhypertexte"/>
            <w:noProof/>
          </w:rPr>
          <w:t>3.1.2</w:t>
        </w:r>
        <w:r w:rsidR="00F02102">
          <w:rPr>
            <w:rFonts w:asciiTheme="minorHAnsi" w:eastAsiaTheme="minorEastAsia" w:hAnsiTheme="minorHAnsi" w:cstheme="minorBidi"/>
            <w:noProof/>
            <w:lang w:eastAsia="en-GB"/>
          </w:rPr>
          <w:tab/>
        </w:r>
        <w:r w:rsidR="00F02102" w:rsidRPr="000E6F13">
          <w:rPr>
            <w:rStyle w:val="Lienhypertexte"/>
            <w:noProof/>
          </w:rPr>
          <w:t>Cell</w:t>
        </w:r>
        <w:r w:rsidR="00F02102" w:rsidRPr="000E6F13">
          <w:rPr>
            <w:rStyle w:val="Lienhypertexte"/>
            <w:rFonts w:eastAsia="Arial"/>
            <w:noProof/>
          </w:rPr>
          <w:t xml:space="preserve"> </w:t>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_Toc56931528 \h </w:instrText>
        </w:r>
        <w:r w:rsidR="00F02102">
          <w:rPr>
            <w:noProof/>
            <w:webHidden/>
          </w:rPr>
        </w:r>
        <w:r w:rsidR="00F02102">
          <w:rPr>
            <w:noProof/>
            <w:webHidden/>
          </w:rPr>
          <w:fldChar w:fldCharType="separate"/>
        </w:r>
        <w:r w:rsidR="00F02102">
          <w:rPr>
            <w:noProof/>
            <w:webHidden/>
          </w:rPr>
          <w:t>14</w:t>
        </w:r>
        <w:r w:rsidR="00F02102">
          <w:rPr>
            <w:noProof/>
            <w:webHidden/>
          </w:rPr>
          <w:fldChar w:fldCharType="end"/>
        </w:r>
      </w:hyperlink>
    </w:p>
    <w:p w14:paraId="6D2DCB98" w14:textId="7D11370E"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29" w:history="1">
        <w:r w:rsidR="00F02102" w:rsidRPr="000E6F13">
          <w:rPr>
            <w:rStyle w:val="Lienhypertexte"/>
            <w:noProof/>
          </w:rPr>
          <w:t>3.1.3</w:t>
        </w:r>
        <w:r w:rsidR="00F02102">
          <w:rPr>
            <w:rFonts w:asciiTheme="minorHAnsi" w:eastAsiaTheme="minorEastAsia" w:hAnsiTheme="minorHAnsi" w:cstheme="minorBidi"/>
            <w:noProof/>
            <w:lang w:eastAsia="en-GB"/>
          </w:rPr>
          <w:tab/>
        </w:r>
        <w:r w:rsidR="00F02102" w:rsidRPr="000E6F13">
          <w:rPr>
            <w:rStyle w:val="Lienhypertexte"/>
            <w:noProof/>
          </w:rPr>
          <w:t>Cell</w:t>
        </w:r>
        <w:r w:rsidR="00F02102" w:rsidRPr="000E6F13">
          <w:rPr>
            <w:rStyle w:val="Lienhypertexte"/>
            <w:rFonts w:eastAsia="Arial"/>
            <w:noProof/>
          </w:rPr>
          <w:t xml:space="preserve"> </w:t>
        </w:r>
        <w:r w:rsidR="00F02102" w:rsidRPr="000E6F13">
          <w:rPr>
            <w:rStyle w:val="Lienhypertexte"/>
            <w:noProof/>
          </w:rPr>
          <w:t>configuration</w:t>
        </w:r>
        <w:r w:rsidR="00F02102">
          <w:rPr>
            <w:noProof/>
            <w:webHidden/>
          </w:rPr>
          <w:tab/>
        </w:r>
        <w:r w:rsidR="00F02102">
          <w:rPr>
            <w:noProof/>
            <w:webHidden/>
          </w:rPr>
          <w:fldChar w:fldCharType="begin"/>
        </w:r>
        <w:r w:rsidR="00F02102">
          <w:rPr>
            <w:noProof/>
            <w:webHidden/>
          </w:rPr>
          <w:instrText xml:space="preserve"> PAGEREF _Toc56931529 \h </w:instrText>
        </w:r>
        <w:r w:rsidR="00F02102">
          <w:rPr>
            <w:noProof/>
            <w:webHidden/>
          </w:rPr>
        </w:r>
        <w:r w:rsidR="00F02102">
          <w:rPr>
            <w:noProof/>
            <w:webHidden/>
          </w:rPr>
          <w:fldChar w:fldCharType="separate"/>
        </w:r>
        <w:r w:rsidR="00F02102">
          <w:rPr>
            <w:noProof/>
            <w:webHidden/>
          </w:rPr>
          <w:t>14</w:t>
        </w:r>
        <w:r w:rsidR="00F02102">
          <w:rPr>
            <w:noProof/>
            <w:webHidden/>
          </w:rPr>
          <w:fldChar w:fldCharType="end"/>
        </w:r>
      </w:hyperlink>
    </w:p>
    <w:p w14:paraId="10E8733E" w14:textId="1BA60C72"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30" w:history="1">
        <w:r w:rsidR="00F02102" w:rsidRPr="000E6F13">
          <w:rPr>
            <w:rStyle w:val="Lienhypertexte"/>
            <w:noProof/>
          </w:rPr>
          <w:t>3.1.4</w:t>
        </w:r>
        <w:r w:rsidR="00F02102">
          <w:rPr>
            <w:rFonts w:asciiTheme="minorHAnsi" w:eastAsiaTheme="minorEastAsia" w:hAnsiTheme="minorHAnsi" w:cstheme="minorBidi"/>
            <w:noProof/>
            <w:lang w:eastAsia="en-GB"/>
          </w:rPr>
          <w:tab/>
        </w:r>
        <w:r w:rsidR="00F02102" w:rsidRPr="000E6F13">
          <w:rPr>
            <w:rStyle w:val="Lienhypertexte"/>
            <w:noProof/>
          </w:rPr>
          <w:t>Cell</w:t>
        </w:r>
        <w:r w:rsidR="00F02102" w:rsidRPr="000E6F13">
          <w:rPr>
            <w:rStyle w:val="Lienhypertexte"/>
            <w:rFonts w:eastAsia="Arial"/>
            <w:noProof/>
          </w:rPr>
          <w:t xml:space="preserve"> </w:t>
        </w:r>
        <w:r w:rsidR="00F02102" w:rsidRPr="000E6F13">
          <w:rPr>
            <w:rStyle w:val="Lienhypertexte"/>
            <w:noProof/>
          </w:rPr>
          <w:t>temperature</w:t>
        </w:r>
        <w:r w:rsidR="00F02102" w:rsidRPr="000E6F13">
          <w:rPr>
            <w:rStyle w:val="Lienhypertexte"/>
            <w:rFonts w:eastAsia="Arial"/>
            <w:noProof/>
          </w:rPr>
          <w:t xml:space="preserve"> </w:t>
        </w:r>
        <w:r w:rsidR="00F02102" w:rsidRPr="000E6F13">
          <w:rPr>
            <w:rStyle w:val="Lienhypertexte"/>
            <w:noProof/>
          </w:rPr>
          <w:t>monitoring</w:t>
        </w:r>
        <w:r w:rsidR="00F02102">
          <w:rPr>
            <w:noProof/>
            <w:webHidden/>
          </w:rPr>
          <w:tab/>
        </w:r>
        <w:r w:rsidR="00F02102">
          <w:rPr>
            <w:noProof/>
            <w:webHidden/>
          </w:rPr>
          <w:fldChar w:fldCharType="begin"/>
        </w:r>
        <w:r w:rsidR="00F02102">
          <w:rPr>
            <w:noProof/>
            <w:webHidden/>
          </w:rPr>
          <w:instrText xml:space="preserve"> PAGEREF _Toc56931530 \h </w:instrText>
        </w:r>
        <w:r w:rsidR="00F02102">
          <w:rPr>
            <w:noProof/>
            <w:webHidden/>
          </w:rPr>
        </w:r>
        <w:r w:rsidR="00F02102">
          <w:rPr>
            <w:noProof/>
            <w:webHidden/>
          </w:rPr>
          <w:fldChar w:fldCharType="separate"/>
        </w:r>
        <w:r w:rsidR="00F02102">
          <w:rPr>
            <w:noProof/>
            <w:webHidden/>
          </w:rPr>
          <w:t>14</w:t>
        </w:r>
        <w:r w:rsidR="00F02102">
          <w:rPr>
            <w:noProof/>
            <w:webHidden/>
          </w:rPr>
          <w:fldChar w:fldCharType="end"/>
        </w:r>
      </w:hyperlink>
    </w:p>
    <w:p w14:paraId="4099D017" w14:textId="2458C90F"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31" w:history="1">
        <w:r w:rsidR="00F02102" w:rsidRPr="000E6F13">
          <w:rPr>
            <w:rStyle w:val="Lienhypertexte"/>
            <w:noProof/>
          </w:rPr>
          <w:t>3.1.5</w:t>
        </w:r>
        <w:r w:rsidR="00F02102">
          <w:rPr>
            <w:rFonts w:asciiTheme="minorHAnsi" w:eastAsiaTheme="minorEastAsia" w:hAnsiTheme="minorHAnsi" w:cstheme="minorBidi"/>
            <w:noProof/>
            <w:lang w:eastAsia="en-GB"/>
          </w:rPr>
          <w:tab/>
        </w:r>
        <w:r w:rsidR="00F02102" w:rsidRPr="000E6F13">
          <w:rPr>
            <w:rStyle w:val="Lienhypertexte"/>
            <w:noProof/>
          </w:rPr>
          <w:t>Accumulator Materials</w:t>
        </w:r>
        <w:r w:rsidR="00F02102">
          <w:rPr>
            <w:noProof/>
            <w:webHidden/>
          </w:rPr>
          <w:tab/>
        </w:r>
        <w:r w:rsidR="00F02102">
          <w:rPr>
            <w:noProof/>
            <w:webHidden/>
          </w:rPr>
          <w:fldChar w:fldCharType="begin"/>
        </w:r>
        <w:r w:rsidR="00F02102">
          <w:rPr>
            <w:noProof/>
            <w:webHidden/>
          </w:rPr>
          <w:instrText xml:space="preserve"> PAGEREF _Toc56931531 \h </w:instrText>
        </w:r>
        <w:r w:rsidR="00F02102">
          <w:rPr>
            <w:noProof/>
            <w:webHidden/>
          </w:rPr>
        </w:r>
        <w:r w:rsidR="00F02102">
          <w:rPr>
            <w:noProof/>
            <w:webHidden/>
          </w:rPr>
          <w:fldChar w:fldCharType="separate"/>
        </w:r>
        <w:r w:rsidR="00F02102">
          <w:rPr>
            <w:noProof/>
            <w:webHidden/>
          </w:rPr>
          <w:t>15</w:t>
        </w:r>
        <w:r w:rsidR="00F02102">
          <w:rPr>
            <w:noProof/>
            <w:webHidden/>
          </w:rPr>
          <w:fldChar w:fldCharType="end"/>
        </w:r>
      </w:hyperlink>
    </w:p>
    <w:p w14:paraId="67D0CF88" w14:textId="35EFA1E6"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32" w:history="1">
        <w:r w:rsidR="00F02102" w:rsidRPr="000E6F13">
          <w:rPr>
            <w:rStyle w:val="Lienhypertexte"/>
            <w:noProof/>
          </w:rPr>
          <w:t>3.1.6</w:t>
        </w:r>
        <w:r w:rsidR="00F02102">
          <w:rPr>
            <w:rFonts w:asciiTheme="minorHAnsi" w:eastAsiaTheme="minorEastAsia" w:hAnsiTheme="minorHAnsi" w:cstheme="minorBidi"/>
            <w:noProof/>
            <w:lang w:eastAsia="en-GB"/>
          </w:rPr>
          <w:tab/>
        </w:r>
        <w:r w:rsidR="00F02102" w:rsidRPr="000E6F13">
          <w:rPr>
            <w:rStyle w:val="Lienhypertexte"/>
            <w:noProof/>
          </w:rPr>
          <w:t>Accumulator Management System</w:t>
        </w:r>
        <w:r w:rsidR="00F02102">
          <w:rPr>
            <w:noProof/>
            <w:webHidden/>
          </w:rPr>
          <w:tab/>
        </w:r>
        <w:r w:rsidR="00F02102">
          <w:rPr>
            <w:noProof/>
            <w:webHidden/>
          </w:rPr>
          <w:fldChar w:fldCharType="begin"/>
        </w:r>
        <w:r w:rsidR="00F02102">
          <w:rPr>
            <w:noProof/>
            <w:webHidden/>
          </w:rPr>
          <w:instrText xml:space="preserve"> PAGEREF _Toc56931532 \h </w:instrText>
        </w:r>
        <w:r w:rsidR="00F02102">
          <w:rPr>
            <w:noProof/>
            <w:webHidden/>
          </w:rPr>
        </w:r>
        <w:r w:rsidR="00F02102">
          <w:rPr>
            <w:noProof/>
            <w:webHidden/>
          </w:rPr>
          <w:fldChar w:fldCharType="separate"/>
        </w:r>
        <w:r w:rsidR="00F02102">
          <w:rPr>
            <w:noProof/>
            <w:webHidden/>
          </w:rPr>
          <w:t>15</w:t>
        </w:r>
        <w:r w:rsidR="00F02102">
          <w:rPr>
            <w:noProof/>
            <w:webHidden/>
          </w:rPr>
          <w:fldChar w:fldCharType="end"/>
        </w:r>
      </w:hyperlink>
    </w:p>
    <w:p w14:paraId="50B671B1" w14:textId="613E226B"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33" w:history="1">
        <w:r w:rsidR="00F02102" w:rsidRPr="000E6F13">
          <w:rPr>
            <w:rStyle w:val="Lienhypertexte"/>
            <w:noProof/>
          </w:rPr>
          <w:t>3.1.7</w:t>
        </w:r>
        <w:r w:rsidR="00F02102">
          <w:rPr>
            <w:rFonts w:asciiTheme="minorHAnsi" w:eastAsiaTheme="minorEastAsia" w:hAnsiTheme="minorHAnsi" w:cstheme="minorBidi"/>
            <w:noProof/>
            <w:lang w:eastAsia="en-GB"/>
          </w:rPr>
          <w:tab/>
        </w:r>
        <w:r w:rsidR="00F02102" w:rsidRPr="000E6F13">
          <w:rPr>
            <w:rStyle w:val="Lienhypertexte"/>
            <w:noProof/>
          </w:rPr>
          <w:t>Accumulator</w:t>
        </w:r>
        <w:r w:rsidR="00F02102" w:rsidRPr="000E6F13">
          <w:rPr>
            <w:rStyle w:val="Lienhypertexte"/>
            <w:rFonts w:eastAsia="Arial"/>
            <w:noProof/>
          </w:rPr>
          <w:t xml:space="preserve"> </w:t>
        </w:r>
        <w:r w:rsidR="00F02102" w:rsidRPr="000E6F13">
          <w:rPr>
            <w:rStyle w:val="Lienhypertexte"/>
            <w:noProof/>
          </w:rPr>
          <w:t>indicator</w:t>
        </w:r>
        <w:r w:rsidR="00F02102">
          <w:rPr>
            <w:noProof/>
            <w:webHidden/>
          </w:rPr>
          <w:tab/>
        </w:r>
        <w:r w:rsidR="00F02102">
          <w:rPr>
            <w:noProof/>
            <w:webHidden/>
          </w:rPr>
          <w:fldChar w:fldCharType="begin"/>
        </w:r>
        <w:r w:rsidR="00F02102">
          <w:rPr>
            <w:noProof/>
            <w:webHidden/>
          </w:rPr>
          <w:instrText xml:space="preserve"> PAGEREF _Toc56931533 \h </w:instrText>
        </w:r>
        <w:r w:rsidR="00F02102">
          <w:rPr>
            <w:noProof/>
            <w:webHidden/>
          </w:rPr>
        </w:r>
        <w:r w:rsidR="00F02102">
          <w:rPr>
            <w:noProof/>
            <w:webHidden/>
          </w:rPr>
          <w:fldChar w:fldCharType="separate"/>
        </w:r>
        <w:r w:rsidR="00F02102">
          <w:rPr>
            <w:noProof/>
            <w:webHidden/>
          </w:rPr>
          <w:t>16</w:t>
        </w:r>
        <w:r w:rsidR="00F02102">
          <w:rPr>
            <w:noProof/>
            <w:webHidden/>
          </w:rPr>
          <w:fldChar w:fldCharType="end"/>
        </w:r>
      </w:hyperlink>
    </w:p>
    <w:p w14:paraId="0234729D" w14:textId="54E6E5DB"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34" w:history="1">
        <w:r w:rsidR="00F02102" w:rsidRPr="000E6F13">
          <w:rPr>
            <w:rStyle w:val="Lienhypertexte"/>
            <w:noProof/>
          </w:rPr>
          <w:t>3.1.8</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_Toc56931534 \h </w:instrText>
        </w:r>
        <w:r w:rsidR="00F02102">
          <w:rPr>
            <w:noProof/>
            <w:webHidden/>
          </w:rPr>
        </w:r>
        <w:r w:rsidR="00F02102">
          <w:rPr>
            <w:noProof/>
            <w:webHidden/>
          </w:rPr>
          <w:fldChar w:fldCharType="separate"/>
        </w:r>
        <w:r w:rsidR="00F02102">
          <w:rPr>
            <w:noProof/>
            <w:webHidden/>
          </w:rPr>
          <w:t>16</w:t>
        </w:r>
        <w:r w:rsidR="00F02102">
          <w:rPr>
            <w:noProof/>
            <w:webHidden/>
          </w:rPr>
          <w:fldChar w:fldCharType="end"/>
        </w:r>
      </w:hyperlink>
    </w:p>
    <w:p w14:paraId="311DA64F" w14:textId="418097E9"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35" w:history="1">
        <w:r w:rsidR="00F02102" w:rsidRPr="000E6F13">
          <w:rPr>
            <w:rStyle w:val="Lienhypertexte"/>
            <w:noProof/>
          </w:rPr>
          <w:t>3.1.9</w:t>
        </w:r>
        <w:r w:rsidR="00F02102">
          <w:rPr>
            <w:rFonts w:asciiTheme="minorHAnsi" w:eastAsiaTheme="minorEastAsia" w:hAnsiTheme="minorHAnsi" w:cstheme="minorBidi"/>
            <w:noProof/>
            <w:lang w:eastAsia="en-GB"/>
          </w:rPr>
          <w:tab/>
        </w:r>
        <w:r w:rsidR="00F02102" w:rsidRPr="000E6F13">
          <w:rPr>
            <w:rStyle w:val="Lienhypertexte"/>
            <w:noProof/>
          </w:rPr>
          <w:t>Maintenance Plugs</w:t>
        </w:r>
        <w:r w:rsidR="00F02102">
          <w:rPr>
            <w:noProof/>
            <w:webHidden/>
          </w:rPr>
          <w:tab/>
        </w:r>
        <w:r w:rsidR="00F02102">
          <w:rPr>
            <w:noProof/>
            <w:webHidden/>
          </w:rPr>
          <w:fldChar w:fldCharType="begin"/>
        </w:r>
        <w:r w:rsidR="00F02102">
          <w:rPr>
            <w:noProof/>
            <w:webHidden/>
          </w:rPr>
          <w:instrText xml:space="preserve"> PAGEREF _Toc56931535 \h </w:instrText>
        </w:r>
        <w:r w:rsidR="00F02102">
          <w:rPr>
            <w:noProof/>
            <w:webHidden/>
          </w:rPr>
        </w:r>
        <w:r w:rsidR="00F02102">
          <w:rPr>
            <w:noProof/>
            <w:webHidden/>
          </w:rPr>
          <w:fldChar w:fldCharType="separate"/>
        </w:r>
        <w:r w:rsidR="00F02102">
          <w:rPr>
            <w:noProof/>
            <w:webHidden/>
          </w:rPr>
          <w:t>17</w:t>
        </w:r>
        <w:r w:rsidR="00F02102">
          <w:rPr>
            <w:noProof/>
            <w:webHidden/>
          </w:rPr>
          <w:fldChar w:fldCharType="end"/>
        </w:r>
      </w:hyperlink>
    </w:p>
    <w:p w14:paraId="59820429" w14:textId="1998A2FF"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36" w:history="1">
        <w:r w:rsidR="00F02102" w:rsidRPr="000E6F13">
          <w:rPr>
            <w:rStyle w:val="Lienhypertexte"/>
            <w:noProof/>
          </w:rPr>
          <w:t>3.1.10</w:t>
        </w:r>
        <w:r w:rsidR="00F02102">
          <w:rPr>
            <w:rFonts w:asciiTheme="minorHAnsi" w:eastAsiaTheme="minorEastAsia" w:hAnsiTheme="minorHAnsi" w:cstheme="minorBidi"/>
            <w:noProof/>
            <w:lang w:eastAsia="en-GB"/>
          </w:rPr>
          <w:tab/>
        </w:r>
        <w:r w:rsidR="00F02102" w:rsidRPr="000E6F13">
          <w:rPr>
            <w:rStyle w:val="Lienhypertexte"/>
            <w:noProof/>
          </w:rPr>
          <w:t>Accumulator</w:t>
        </w:r>
        <w:r w:rsidR="00F02102" w:rsidRPr="000E6F13">
          <w:rPr>
            <w:rStyle w:val="Lienhypertexte"/>
            <w:rFonts w:eastAsia="Arial"/>
            <w:noProof/>
          </w:rPr>
          <w:t xml:space="preserve"> </w:t>
        </w:r>
        <w:r w:rsidR="00F02102" w:rsidRPr="000E6F13">
          <w:rPr>
            <w:rStyle w:val="Lienhypertexte"/>
            <w:noProof/>
          </w:rPr>
          <w:t>isolation</w:t>
        </w:r>
        <w:r w:rsidR="00F02102" w:rsidRPr="000E6F13">
          <w:rPr>
            <w:rStyle w:val="Lienhypertexte"/>
            <w:rFonts w:eastAsia="Arial"/>
            <w:noProof/>
          </w:rPr>
          <w:t xml:space="preserve"> </w:t>
        </w:r>
        <w:r w:rsidR="00F02102" w:rsidRPr="000E6F13">
          <w:rPr>
            <w:rStyle w:val="Lienhypertexte"/>
            <w:noProof/>
          </w:rPr>
          <w:t>relays</w:t>
        </w:r>
        <w:r w:rsidR="00F02102">
          <w:rPr>
            <w:noProof/>
            <w:webHidden/>
          </w:rPr>
          <w:tab/>
        </w:r>
        <w:r w:rsidR="00F02102">
          <w:rPr>
            <w:noProof/>
            <w:webHidden/>
          </w:rPr>
          <w:fldChar w:fldCharType="begin"/>
        </w:r>
        <w:r w:rsidR="00F02102">
          <w:rPr>
            <w:noProof/>
            <w:webHidden/>
          </w:rPr>
          <w:instrText xml:space="preserve"> PAGEREF _Toc56931536 \h </w:instrText>
        </w:r>
        <w:r w:rsidR="00F02102">
          <w:rPr>
            <w:noProof/>
            <w:webHidden/>
          </w:rPr>
        </w:r>
        <w:r w:rsidR="00F02102">
          <w:rPr>
            <w:noProof/>
            <w:webHidden/>
          </w:rPr>
          <w:fldChar w:fldCharType="separate"/>
        </w:r>
        <w:r w:rsidR="00F02102">
          <w:rPr>
            <w:noProof/>
            <w:webHidden/>
          </w:rPr>
          <w:t>17</w:t>
        </w:r>
        <w:r w:rsidR="00F02102">
          <w:rPr>
            <w:noProof/>
            <w:webHidden/>
          </w:rPr>
          <w:fldChar w:fldCharType="end"/>
        </w:r>
      </w:hyperlink>
    </w:p>
    <w:p w14:paraId="6BE6731B" w14:textId="3413434F"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37" w:history="1">
        <w:r w:rsidR="00F02102" w:rsidRPr="000E6F13">
          <w:rPr>
            <w:rStyle w:val="Lienhypertexte"/>
            <w:noProof/>
          </w:rPr>
          <w:t>3.1.11</w:t>
        </w:r>
        <w:r w:rsidR="00F02102">
          <w:rPr>
            <w:rFonts w:asciiTheme="minorHAnsi" w:eastAsiaTheme="minorEastAsia" w:hAnsiTheme="minorHAnsi" w:cstheme="minorBidi"/>
            <w:noProof/>
            <w:lang w:eastAsia="en-GB"/>
          </w:rPr>
          <w:tab/>
        </w:r>
        <w:r w:rsidR="00F02102" w:rsidRPr="000E6F13">
          <w:rPr>
            <w:rStyle w:val="Lienhypertexte"/>
            <w:noProof/>
          </w:rPr>
          <w:t>Fusing</w:t>
        </w:r>
        <w:r w:rsidR="00F02102">
          <w:rPr>
            <w:noProof/>
            <w:webHidden/>
          </w:rPr>
          <w:tab/>
        </w:r>
        <w:r w:rsidR="00F02102">
          <w:rPr>
            <w:noProof/>
            <w:webHidden/>
          </w:rPr>
          <w:fldChar w:fldCharType="begin"/>
        </w:r>
        <w:r w:rsidR="00F02102">
          <w:rPr>
            <w:noProof/>
            <w:webHidden/>
          </w:rPr>
          <w:instrText xml:space="preserve"> PAGEREF _Toc56931537 \h </w:instrText>
        </w:r>
        <w:r w:rsidR="00F02102">
          <w:rPr>
            <w:noProof/>
            <w:webHidden/>
          </w:rPr>
        </w:r>
        <w:r w:rsidR="00F02102">
          <w:rPr>
            <w:noProof/>
            <w:webHidden/>
          </w:rPr>
          <w:fldChar w:fldCharType="separate"/>
        </w:r>
        <w:r w:rsidR="00F02102">
          <w:rPr>
            <w:noProof/>
            <w:webHidden/>
          </w:rPr>
          <w:t>17</w:t>
        </w:r>
        <w:r w:rsidR="00F02102">
          <w:rPr>
            <w:noProof/>
            <w:webHidden/>
          </w:rPr>
          <w:fldChar w:fldCharType="end"/>
        </w:r>
      </w:hyperlink>
    </w:p>
    <w:p w14:paraId="02DAC753" w14:textId="33C4E258"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38" w:history="1">
        <w:r w:rsidR="00F02102" w:rsidRPr="000E6F13">
          <w:rPr>
            <w:rStyle w:val="Lienhypertexte"/>
            <w:noProof/>
          </w:rPr>
          <w:t>3.2</w:t>
        </w:r>
        <w:r w:rsidR="00F02102">
          <w:rPr>
            <w:rFonts w:asciiTheme="minorHAnsi" w:eastAsiaTheme="minorEastAsia" w:hAnsiTheme="minorHAnsi" w:cstheme="minorBidi"/>
            <w:noProof/>
            <w:lang w:eastAsia="en-GB"/>
          </w:rPr>
          <w:tab/>
        </w:r>
        <w:r w:rsidR="00F02102" w:rsidRPr="000E6F13">
          <w:rPr>
            <w:rStyle w:val="Lienhypertexte"/>
            <w:noProof/>
          </w:rPr>
          <w:t>GLV Accumulator</w:t>
        </w:r>
        <w:r w:rsidR="00F02102">
          <w:rPr>
            <w:noProof/>
            <w:webHidden/>
          </w:rPr>
          <w:tab/>
        </w:r>
        <w:r w:rsidR="00F02102">
          <w:rPr>
            <w:noProof/>
            <w:webHidden/>
          </w:rPr>
          <w:fldChar w:fldCharType="begin"/>
        </w:r>
        <w:r w:rsidR="00F02102">
          <w:rPr>
            <w:noProof/>
            <w:webHidden/>
          </w:rPr>
          <w:instrText xml:space="preserve"> PAGEREF _Toc56931538 \h </w:instrText>
        </w:r>
        <w:r w:rsidR="00F02102">
          <w:rPr>
            <w:noProof/>
            <w:webHidden/>
          </w:rPr>
        </w:r>
        <w:r w:rsidR="00F02102">
          <w:rPr>
            <w:noProof/>
            <w:webHidden/>
          </w:rPr>
          <w:fldChar w:fldCharType="separate"/>
        </w:r>
        <w:r w:rsidR="00F02102">
          <w:rPr>
            <w:noProof/>
            <w:webHidden/>
          </w:rPr>
          <w:t>18</w:t>
        </w:r>
        <w:r w:rsidR="00F02102">
          <w:rPr>
            <w:noProof/>
            <w:webHidden/>
          </w:rPr>
          <w:fldChar w:fldCharType="end"/>
        </w:r>
      </w:hyperlink>
    </w:p>
    <w:p w14:paraId="1E1D8004" w14:textId="6CC02C64"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39" w:history="1">
        <w:r w:rsidR="00F02102" w:rsidRPr="000E6F13">
          <w:rPr>
            <w:rStyle w:val="Lienhypertexte"/>
            <w:noProof/>
          </w:rPr>
          <w:t>3.2.1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_Toc56931539 \h </w:instrText>
        </w:r>
        <w:r w:rsidR="00F02102">
          <w:rPr>
            <w:noProof/>
            <w:webHidden/>
          </w:rPr>
        </w:r>
        <w:r w:rsidR="00F02102">
          <w:rPr>
            <w:noProof/>
            <w:webHidden/>
          </w:rPr>
          <w:fldChar w:fldCharType="separate"/>
        </w:r>
        <w:r w:rsidR="00F02102">
          <w:rPr>
            <w:noProof/>
            <w:webHidden/>
          </w:rPr>
          <w:t>18</w:t>
        </w:r>
        <w:r w:rsidR="00F02102">
          <w:rPr>
            <w:noProof/>
            <w:webHidden/>
          </w:rPr>
          <w:fldChar w:fldCharType="end"/>
        </w:r>
      </w:hyperlink>
    </w:p>
    <w:p w14:paraId="6CC4CA28" w14:textId="2F46B6DE"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40" w:history="1">
        <w:r w:rsidR="00F02102" w:rsidRPr="000E6F13">
          <w:rPr>
            <w:rStyle w:val="Lienhypertexte"/>
            <w:noProof/>
          </w:rPr>
          <w:t>3.2.2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_Toc56931540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548C53EB" w14:textId="6D37DB9C"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41" w:history="1">
        <w:r w:rsidR="00F02102" w:rsidRPr="000E6F13">
          <w:rPr>
            <w:rStyle w:val="Lienhypertexte"/>
            <w:noProof/>
          </w:rPr>
          <w:t>3.2.3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_Toc56931541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267C5416" w14:textId="3E496C0E"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42" w:history="1">
        <w:r w:rsidR="00F02102" w:rsidRPr="000E6F13">
          <w:rPr>
            <w:rStyle w:val="Lienhypertexte"/>
            <w:noProof/>
          </w:rPr>
          <w:t>3.3</w:t>
        </w:r>
        <w:r w:rsidR="00F02102">
          <w:rPr>
            <w:rFonts w:asciiTheme="minorHAnsi" w:eastAsiaTheme="minorEastAsia" w:hAnsiTheme="minorHAnsi" w:cstheme="minorBidi"/>
            <w:noProof/>
            <w:lang w:eastAsia="en-GB"/>
          </w:rPr>
          <w:tab/>
        </w:r>
        <w:r w:rsidR="00F02102" w:rsidRPr="000E6F13">
          <w:rPr>
            <w:rStyle w:val="Lienhypertexte"/>
            <w:noProof/>
          </w:rPr>
          <w:t>DC/DC Converters (if used)</w:t>
        </w:r>
        <w:r w:rsidR="00F02102">
          <w:rPr>
            <w:noProof/>
            <w:webHidden/>
          </w:rPr>
          <w:tab/>
        </w:r>
        <w:r w:rsidR="00F02102">
          <w:rPr>
            <w:noProof/>
            <w:webHidden/>
          </w:rPr>
          <w:fldChar w:fldCharType="begin"/>
        </w:r>
        <w:r w:rsidR="00F02102">
          <w:rPr>
            <w:noProof/>
            <w:webHidden/>
          </w:rPr>
          <w:instrText xml:space="preserve"> PAGEREF _Toc56931542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0AB2912F" w14:textId="5514CC7D" w:rsidR="00F02102" w:rsidRDefault="003B5C74">
      <w:pPr>
        <w:pStyle w:val="TM1"/>
        <w:tabs>
          <w:tab w:val="left" w:pos="440"/>
          <w:tab w:val="right" w:leader="dot" w:pos="9962"/>
        </w:tabs>
        <w:rPr>
          <w:rFonts w:asciiTheme="minorHAnsi" w:eastAsiaTheme="minorEastAsia" w:hAnsiTheme="minorHAnsi" w:cstheme="minorBidi"/>
          <w:noProof/>
          <w:lang w:eastAsia="en-GB"/>
        </w:rPr>
      </w:pPr>
      <w:hyperlink w:anchor="_Toc56931543" w:history="1">
        <w:r w:rsidR="00F02102" w:rsidRPr="000E6F13">
          <w:rPr>
            <w:rStyle w:val="Lienhypertexte"/>
            <w:noProof/>
          </w:rPr>
          <w:t>4</w:t>
        </w:r>
        <w:r w:rsidR="00F02102">
          <w:rPr>
            <w:rFonts w:asciiTheme="minorHAnsi" w:eastAsiaTheme="minorEastAsia" w:hAnsiTheme="minorHAnsi" w:cstheme="minorBidi"/>
            <w:noProof/>
            <w:lang w:eastAsia="en-GB"/>
          </w:rPr>
          <w:tab/>
        </w:r>
        <w:r w:rsidR="00F02102" w:rsidRPr="000E6F13">
          <w:rPr>
            <w:rStyle w:val="Lienhypertexte"/>
            <w:noProof/>
          </w:rPr>
          <w:t>Charging</w:t>
        </w:r>
        <w:r w:rsidR="00F02102">
          <w:rPr>
            <w:noProof/>
            <w:webHidden/>
          </w:rPr>
          <w:tab/>
        </w:r>
        <w:r w:rsidR="00F02102">
          <w:rPr>
            <w:noProof/>
            <w:webHidden/>
          </w:rPr>
          <w:fldChar w:fldCharType="begin"/>
        </w:r>
        <w:r w:rsidR="00F02102">
          <w:rPr>
            <w:noProof/>
            <w:webHidden/>
          </w:rPr>
          <w:instrText xml:space="preserve"> PAGEREF _Toc56931543 \h </w:instrText>
        </w:r>
        <w:r w:rsidR="00F02102">
          <w:rPr>
            <w:noProof/>
            <w:webHidden/>
          </w:rPr>
        </w:r>
        <w:r w:rsidR="00F02102">
          <w:rPr>
            <w:noProof/>
            <w:webHidden/>
          </w:rPr>
          <w:fldChar w:fldCharType="separate"/>
        </w:r>
        <w:r w:rsidR="00F02102">
          <w:rPr>
            <w:noProof/>
            <w:webHidden/>
          </w:rPr>
          <w:t>19</w:t>
        </w:r>
        <w:r w:rsidR="00F02102">
          <w:rPr>
            <w:noProof/>
            <w:webHidden/>
          </w:rPr>
          <w:fldChar w:fldCharType="end"/>
        </w:r>
      </w:hyperlink>
    </w:p>
    <w:p w14:paraId="7F786C98" w14:textId="02920AEF"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44" w:history="1">
        <w:r w:rsidR="00F02102" w:rsidRPr="000E6F13">
          <w:rPr>
            <w:rStyle w:val="Lienhypertexte"/>
            <w:noProof/>
          </w:rPr>
          <w:t>4.1.1</w:t>
        </w:r>
        <w:r w:rsidR="00F02102">
          <w:rPr>
            <w:rFonts w:asciiTheme="minorHAnsi" w:eastAsiaTheme="minorEastAsia" w:hAnsiTheme="minorHAnsi" w:cstheme="minorBidi"/>
            <w:noProof/>
            <w:lang w:eastAsia="en-GB"/>
          </w:rPr>
          <w:tab/>
        </w:r>
        <w:r w:rsidR="00F02102" w:rsidRPr="000E6F13">
          <w:rPr>
            <w:rStyle w:val="Lienhypertexte"/>
            <w:noProof/>
          </w:rPr>
          <w:t>Mechanical</w:t>
        </w:r>
        <w:r w:rsidR="00F02102" w:rsidRPr="000E6F13">
          <w:rPr>
            <w:rStyle w:val="Lienhypertexte"/>
            <w:rFonts w:eastAsia="Arial"/>
            <w:noProof/>
          </w:rPr>
          <w:t xml:space="preserve"> </w:t>
        </w:r>
        <w:r w:rsidR="00F02102" w:rsidRPr="000E6F13">
          <w:rPr>
            <w:rStyle w:val="Lienhypertexte"/>
            <w:noProof/>
          </w:rPr>
          <w:t>Configuration/materials</w:t>
        </w:r>
        <w:r w:rsidR="00F02102">
          <w:rPr>
            <w:noProof/>
            <w:webHidden/>
          </w:rPr>
          <w:tab/>
        </w:r>
        <w:r w:rsidR="00F02102">
          <w:rPr>
            <w:noProof/>
            <w:webHidden/>
          </w:rPr>
          <w:fldChar w:fldCharType="begin"/>
        </w:r>
        <w:r w:rsidR="00F02102">
          <w:rPr>
            <w:noProof/>
            <w:webHidden/>
          </w:rPr>
          <w:instrText xml:space="preserve"> PAGEREF _Toc56931544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49EB1015" w14:textId="7A8A5316"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45" w:history="1">
        <w:r w:rsidR="00F02102" w:rsidRPr="000E6F13">
          <w:rPr>
            <w:rStyle w:val="Lienhypertexte"/>
            <w:noProof/>
          </w:rPr>
          <w:t>4.1.2</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_Toc56931545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59D4E20D" w14:textId="1AE2BCAD"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46" w:history="1">
        <w:r w:rsidR="00F02102" w:rsidRPr="000E6F13">
          <w:rPr>
            <w:rStyle w:val="Lienhypertexte"/>
            <w:noProof/>
          </w:rPr>
          <w:t>4.1.3</w:t>
        </w:r>
        <w:r w:rsidR="00F02102">
          <w:rPr>
            <w:rFonts w:asciiTheme="minorHAnsi" w:eastAsiaTheme="minorEastAsia" w:hAnsiTheme="minorHAnsi" w:cstheme="minorBidi"/>
            <w:noProof/>
            <w:lang w:eastAsia="en-GB"/>
          </w:rPr>
          <w:tab/>
        </w:r>
        <w:r w:rsidR="00F02102" w:rsidRPr="000E6F13">
          <w:rPr>
            <w:rStyle w:val="Lienhypertexte"/>
            <w:noProof/>
          </w:rPr>
          <w:t>Charging Shutdown Circuit</w:t>
        </w:r>
        <w:r w:rsidR="00F02102">
          <w:rPr>
            <w:noProof/>
            <w:webHidden/>
          </w:rPr>
          <w:tab/>
        </w:r>
        <w:r w:rsidR="00F02102">
          <w:rPr>
            <w:noProof/>
            <w:webHidden/>
          </w:rPr>
          <w:fldChar w:fldCharType="begin"/>
        </w:r>
        <w:r w:rsidR="00F02102">
          <w:rPr>
            <w:noProof/>
            <w:webHidden/>
          </w:rPr>
          <w:instrText xml:space="preserve"> PAGEREF _Toc56931546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56F0E031" w14:textId="7BC97A42"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47" w:history="1">
        <w:r w:rsidR="00F02102" w:rsidRPr="000E6F13">
          <w:rPr>
            <w:rStyle w:val="Lienhypertexte"/>
            <w:noProof/>
          </w:rPr>
          <w:t>4.1.4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_Toc56931547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71D59EF9" w14:textId="4B51D8FB" w:rsidR="00F02102" w:rsidRDefault="003B5C74">
      <w:pPr>
        <w:pStyle w:val="TM1"/>
        <w:tabs>
          <w:tab w:val="left" w:pos="440"/>
          <w:tab w:val="right" w:leader="dot" w:pos="9962"/>
        </w:tabs>
        <w:rPr>
          <w:rFonts w:asciiTheme="minorHAnsi" w:eastAsiaTheme="minorEastAsia" w:hAnsiTheme="minorHAnsi" w:cstheme="minorBidi"/>
          <w:noProof/>
          <w:lang w:eastAsia="en-GB"/>
        </w:rPr>
      </w:pPr>
      <w:hyperlink w:anchor="_Toc56931548" w:history="1">
        <w:r w:rsidR="00F02102" w:rsidRPr="000E6F13">
          <w:rPr>
            <w:rStyle w:val="Lienhypertexte"/>
            <w:noProof/>
          </w:rPr>
          <w:t>5</w:t>
        </w:r>
        <w:r w:rsidR="00F02102">
          <w:rPr>
            <w:rFonts w:asciiTheme="minorHAnsi" w:eastAsiaTheme="minorEastAsia" w:hAnsiTheme="minorHAnsi" w:cstheme="minorBidi"/>
            <w:noProof/>
            <w:lang w:eastAsia="en-GB"/>
          </w:rPr>
          <w:tab/>
        </w:r>
        <w:r w:rsidR="00F02102" w:rsidRPr="000E6F13">
          <w:rPr>
            <w:rStyle w:val="Lienhypertexte"/>
            <w:noProof/>
          </w:rPr>
          <w:t>Data Logger</w:t>
        </w:r>
        <w:r w:rsidR="00F02102">
          <w:rPr>
            <w:noProof/>
            <w:webHidden/>
          </w:rPr>
          <w:tab/>
        </w:r>
        <w:r w:rsidR="00F02102">
          <w:rPr>
            <w:noProof/>
            <w:webHidden/>
          </w:rPr>
          <w:fldChar w:fldCharType="begin"/>
        </w:r>
        <w:r w:rsidR="00F02102">
          <w:rPr>
            <w:noProof/>
            <w:webHidden/>
          </w:rPr>
          <w:instrText xml:space="preserve"> PAGEREF _Toc56931548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2B40BB3B" w14:textId="340670FD"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49" w:history="1">
        <w:r w:rsidR="00F02102" w:rsidRPr="000E6F13">
          <w:rPr>
            <w:rStyle w:val="Lienhypertexte"/>
            <w:noProof/>
          </w:rPr>
          <w:t>5.1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_Toc56931549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6D5B9B2D" w14:textId="2C703F46"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50" w:history="1">
        <w:r w:rsidR="00F02102" w:rsidRPr="000E6F13">
          <w:rPr>
            <w:rStyle w:val="Lienhypertexte"/>
            <w:noProof/>
          </w:rPr>
          <w:t>5.2</w:t>
        </w:r>
        <w:r w:rsidR="00F02102">
          <w:rPr>
            <w:rFonts w:asciiTheme="minorHAnsi" w:eastAsiaTheme="minorEastAsia" w:hAnsiTheme="minorHAnsi" w:cstheme="minorBidi"/>
            <w:noProof/>
            <w:lang w:eastAsia="en-GB"/>
          </w:rPr>
          <w:tab/>
        </w:r>
        <w:r w:rsidR="00F02102" w:rsidRPr="000E6F13">
          <w:rPr>
            <w:rStyle w:val="Lienhypertexte"/>
            <w:noProof/>
          </w:rPr>
          <w:t>Wiring, cables, current calculations, connectors</w:t>
        </w:r>
        <w:r w:rsidR="00F02102">
          <w:rPr>
            <w:noProof/>
            <w:webHidden/>
          </w:rPr>
          <w:tab/>
        </w:r>
        <w:r w:rsidR="00F02102">
          <w:rPr>
            <w:noProof/>
            <w:webHidden/>
          </w:rPr>
          <w:fldChar w:fldCharType="begin"/>
        </w:r>
        <w:r w:rsidR="00F02102">
          <w:rPr>
            <w:noProof/>
            <w:webHidden/>
          </w:rPr>
          <w:instrText xml:space="preserve"> PAGEREF _Toc56931550 \h </w:instrText>
        </w:r>
        <w:r w:rsidR="00F02102">
          <w:rPr>
            <w:noProof/>
            <w:webHidden/>
          </w:rPr>
        </w:r>
        <w:r w:rsidR="00F02102">
          <w:rPr>
            <w:noProof/>
            <w:webHidden/>
          </w:rPr>
          <w:fldChar w:fldCharType="separate"/>
        </w:r>
        <w:r w:rsidR="00F02102">
          <w:rPr>
            <w:noProof/>
            <w:webHidden/>
          </w:rPr>
          <w:t>20</w:t>
        </w:r>
        <w:r w:rsidR="00F02102">
          <w:rPr>
            <w:noProof/>
            <w:webHidden/>
          </w:rPr>
          <w:fldChar w:fldCharType="end"/>
        </w:r>
      </w:hyperlink>
    </w:p>
    <w:p w14:paraId="6E5CF7E5" w14:textId="28F2EAD9"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51" w:history="1">
        <w:r w:rsidR="00F02102" w:rsidRPr="000E6F13">
          <w:rPr>
            <w:rStyle w:val="Lienhypertexte"/>
            <w:noProof/>
          </w:rPr>
          <w:t>5.3</w:t>
        </w:r>
        <w:r w:rsidR="00F02102">
          <w:rPr>
            <w:rFonts w:asciiTheme="minorHAnsi" w:eastAsiaTheme="minorEastAsia" w:hAnsiTheme="minorHAnsi" w:cstheme="minorBidi"/>
            <w:noProof/>
            <w:lang w:eastAsia="en-GB"/>
          </w:rPr>
          <w:tab/>
        </w:r>
        <w:r w:rsidR="00F02102" w:rsidRPr="000E6F13">
          <w:rPr>
            <w:rStyle w:val="Lienhypertexte"/>
            <w:noProof/>
          </w:rPr>
          <w:t>Position in car</w:t>
        </w:r>
        <w:r w:rsidR="00F02102">
          <w:rPr>
            <w:noProof/>
            <w:webHidden/>
          </w:rPr>
          <w:tab/>
        </w:r>
        <w:r w:rsidR="00F02102">
          <w:rPr>
            <w:noProof/>
            <w:webHidden/>
          </w:rPr>
          <w:fldChar w:fldCharType="begin"/>
        </w:r>
        <w:r w:rsidR="00F02102">
          <w:rPr>
            <w:noProof/>
            <w:webHidden/>
          </w:rPr>
          <w:instrText xml:space="preserve"> PAGEREF _Toc56931551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7F9EF16A" w14:textId="49C6BB85" w:rsidR="00F02102" w:rsidRDefault="003B5C74">
      <w:pPr>
        <w:pStyle w:val="TM1"/>
        <w:tabs>
          <w:tab w:val="left" w:pos="440"/>
          <w:tab w:val="right" w:leader="dot" w:pos="9962"/>
        </w:tabs>
        <w:rPr>
          <w:rFonts w:asciiTheme="minorHAnsi" w:eastAsiaTheme="minorEastAsia" w:hAnsiTheme="minorHAnsi" w:cstheme="minorBidi"/>
          <w:noProof/>
          <w:lang w:eastAsia="en-GB"/>
        </w:rPr>
      </w:pPr>
      <w:hyperlink w:anchor="_Toc56931552" w:history="1">
        <w:r w:rsidR="00F02102" w:rsidRPr="000E6F13">
          <w:rPr>
            <w:rStyle w:val="Lienhypertexte"/>
            <w:noProof/>
          </w:rPr>
          <w:t>6</w:t>
        </w:r>
        <w:r w:rsidR="00F02102">
          <w:rPr>
            <w:rFonts w:asciiTheme="minorHAnsi" w:eastAsiaTheme="minorEastAsia" w:hAnsiTheme="minorHAnsi" w:cstheme="minorBidi"/>
            <w:noProof/>
            <w:lang w:eastAsia="en-GB"/>
          </w:rPr>
          <w:tab/>
        </w:r>
        <w:r w:rsidR="00F02102" w:rsidRPr="000E6F13">
          <w:rPr>
            <w:rStyle w:val="Lienhypertexte"/>
            <w:noProof/>
          </w:rPr>
          <w:t>Motors and</w:t>
        </w:r>
        <w:r w:rsidR="00F02102" w:rsidRPr="000E6F13">
          <w:rPr>
            <w:rStyle w:val="Lienhypertexte"/>
            <w:rFonts w:eastAsia="Arial"/>
            <w:noProof/>
          </w:rPr>
          <w:t xml:space="preserve"> </w:t>
        </w:r>
        <w:r w:rsidR="00F02102" w:rsidRPr="000E6F13">
          <w:rPr>
            <w:rStyle w:val="Lienhypertexte"/>
            <w:noProof/>
          </w:rPr>
          <w:t>controllers</w:t>
        </w:r>
        <w:r w:rsidR="00F02102">
          <w:rPr>
            <w:noProof/>
            <w:webHidden/>
          </w:rPr>
          <w:tab/>
        </w:r>
        <w:r w:rsidR="00F02102">
          <w:rPr>
            <w:noProof/>
            <w:webHidden/>
          </w:rPr>
          <w:fldChar w:fldCharType="begin"/>
        </w:r>
        <w:r w:rsidR="00F02102">
          <w:rPr>
            <w:noProof/>
            <w:webHidden/>
          </w:rPr>
          <w:instrText xml:space="preserve"> PAGEREF _Toc56931552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0FA07F00" w14:textId="7C8159AF"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53" w:history="1">
        <w:r w:rsidR="00F02102" w:rsidRPr="000E6F13">
          <w:rPr>
            <w:rStyle w:val="Lienhypertexte"/>
            <w:noProof/>
          </w:rPr>
          <w:t>6.1</w:t>
        </w:r>
        <w:r w:rsidR="00F02102">
          <w:rPr>
            <w:rFonts w:asciiTheme="minorHAnsi" w:eastAsiaTheme="minorEastAsia" w:hAnsiTheme="minorHAnsi" w:cstheme="minorBidi"/>
            <w:noProof/>
            <w:lang w:eastAsia="en-GB"/>
          </w:rPr>
          <w:tab/>
        </w:r>
        <w:r w:rsidR="00F02102" w:rsidRPr="000E6F13">
          <w:rPr>
            <w:rStyle w:val="Lienhypertexte"/>
            <w:noProof/>
          </w:rPr>
          <w:t>Motor controller(s)</w:t>
        </w:r>
        <w:r w:rsidR="00F02102">
          <w:rPr>
            <w:noProof/>
            <w:webHidden/>
          </w:rPr>
          <w:tab/>
        </w:r>
        <w:r w:rsidR="00F02102">
          <w:rPr>
            <w:noProof/>
            <w:webHidden/>
          </w:rPr>
          <w:fldChar w:fldCharType="begin"/>
        </w:r>
        <w:r w:rsidR="00F02102">
          <w:rPr>
            <w:noProof/>
            <w:webHidden/>
          </w:rPr>
          <w:instrText xml:space="preserve"> PAGEREF _Toc56931553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1B34D07C" w14:textId="7240F8BE"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54" w:history="1">
        <w:r w:rsidR="00F02102" w:rsidRPr="000E6F13">
          <w:rPr>
            <w:rStyle w:val="Lienhypertexte"/>
            <w:noProof/>
          </w:rPr>
          <w:t>6.1.1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sidRPr="000E6F13">
          <w:rPr>
            <w:rStyle w:val="Lienhypertexte"/>
            <w:rFonts w:eastAsia="Arial"/>
            <w:noProof/>
          </w:rPr>
          <w:t xml:space="preserve"> </w:t>
        </w:r>
        <w:r w:rsidR="00F02102" w:rsidRPr="000E6F13">
          <w:rPr>
            <w:rStyle w:val="Lienhypertexte"/>
            <w:noProof/>
          </w:rPr>
          <w:t>type,</w:t>
        </w:r>
        <w:r w:rsidR="00F02102" w:rsidRPr="000E6F13">
          <w:rPr>
            <w:rStyle w:val="Lienhypertexte"/>
            <w:rFonts w:eastAsia="Arial"/>
            <w:noProof/>
          </w:rPr>
          <w:t xml:space="preserve"> </w:t>
        </w:r>
        <w:r w:rsidR="00F02102" w:rsidRPr="000E6F13">
          <w:rPr>
            <w:rStyle w:val="Lienhypertexte"/>
            <w:noProof/>
          </w:rPr>
          <w:t>operation</w:t>
        </w:r>
        <w:r w:rsidR="00F02102" w:rsidRPr="000E6F13">
          <w:rPr>
            <w:rStyle w:val="Lienhypertexte"/>
            <w:rFonts w:eastAsia="Arial"/>
            <w:noProof/>
          </w:rPr>
          <w:t xml:space="preserve"> </w:t>
        </w:r>
        <w:r w:rsidR="00F02102" w:rsidRPr="000E6F13">
          <w:rPr>
            <w:rStyle w:val="Lienhypertexte"/>
            <w:noProof/>
          </w:rPr>
          <w:t>parameters</w:t>
        </w:r>
        <w:r w:rsidR="00F02102">
          <w:rPr>
            <w:noProof/>
            <w:webHidden/>
          </w:rPr>
          <w:tab/>
        </w:r>
        <w:r w:rsidR="00F02102">
          <w:rPr>
            <w:noProof/>
            <w:webHidden/>
          </w:rPr>
          <w:fldChar w:fldCharType="begin"/>
        </w:r>
        <w:r w:rsidR="00F02102">
          <w:rPr>
            <w:noProof/>
            <w:webHidden/>
          </w:rPr>
          <w:instrText xml:space="preserve"> PAGEREF _Toc56931554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542EE256" w14:textId="55C40967"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55" w:history="1">
        <w:r w:rsidR="00F02102" w:rsidRPr="000E6F13">
          <w:rPr>
            <w:rStyle w:val="Lienhypertexte"/>
            <w:noProof/>
          </w:rPr>
          <w:t>6.1.2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_Toc56931555 \h </w:instrText>
        </w:r>
        <w:r w:rsidR="00F02102">
          <w:rPr>
            <w:noProof/>
            <w:webHidden/>
          </w:rPr>
        </w:r>
        <w:r w:rsidR="00F02102">
          <w:rPr>
            <w:noProof/>
            <w:webHidden/>
          </w:rPr>
          <w:fldChar w:fldCharType="separate"/>
        </w:r>
        <w:r w:rsidR="00F02102">
          <w:rPr>
            <w:noProof/>
            <w:webHidden/>
          </w:rPr>
          <w:t>21</w:t>
        </w:r>
        <w:r w:rsidR="00F02102">
          <w:rPr>
            <w:noProof/>
            <w:webHidden/>
          </w:rPr>
          <w:fldChar w:fldCharType="end"/>
        </w:r>
      </w:hyperlink>
    </w:p>
    <w:p w14:paraId="25ADED69" w14:textId="73EDBBAA"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56" w:history="1">
        <w:r w:rsidR="00F02102" w:rsidRPr="000E6F13">
          <w:rPr>
            <w:rStyle w:val="Lienhypertexte"/>
            <w:noProof/>
          </w:rPr>
          <w:t>6.1.3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_Toc56931556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1C79ABC4" w14:textId="3C9ECE1E"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57" w:history="1">
        <w:r w:rsidR="00F02102" w:rsidRPr="000E6F13">
          <w:rPr>
            <w:rStyle w:val="Lienhypertexte"/>
            <w:noProof/>
          </w:rPr>
          <w:t>6.1.4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_Toc56931557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02BF30C9" w14:textId="09DC2D67"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58" w:history="1">
        <w:r w:rsidR="00F02102" w:rsidRPr="000E6F13">
          <w:rPr>
            <w:rStyle w:val="Lienhypertexte"/>
            <w:rFonts w:eastAsia="Arial"/>
            <w:noProof/>
          </w:rPr>
          <w:t>6.2</w:t>
        </w:r>
        <w:r w:rsidR="00F02102">
          <w:rPr>
            <w:rFonts w:asciiTheme="minorHAnsi" w:eastAsiaTheme="minorEastAsia" w:hAnsiTheme="minorHAnsi" w:cstheme="minorBidi"/>
            <w:noProof/>
            <w:lang w:eastAsia="en-GB"/>
          </w:rPr>
          <w:tab/>
        </w:r>
        <w:r w:rsidR="00F02102" w:rsidRPr="000E6F13">
          <w:rPr>
            <w:rStyle w:val="Lienhypertexte"/>
            <w:noProof/>
          </w:rPr>
          <w:t>Motors</w:t>
        </w:r>
        <w:r w:rsidR="00F02102">
          <w:rPr>
            <w:noProof/>
            <w:webHidden/>
          </w:rPr>
          <w:tab/>
        </w:r>
        <w:r w:rsidR="00F02102">
          <w:rPr>
            <w:noProof/>
            <w:webHidden/>
          </w:rPr>
          <w:fldChar w:fldCharType="begin"/>
        </w:r>
        <w:r w:rsidR="00F02102">
          <w:rPr>
            <w:noProof/>
            <w:webHidden/>
          </w:rPr>
          <w:instrText xml:space="preserve"> PAGEREF _Toc56931558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7BBF336E" w14:textId="7FE7CDB9"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59" w:history="1">
        <w:r w:rsidR="00F02102" w:rsidRPr="000E6F13">
          <w:rPr>
            <w:rStyle w:val="Lienhypertexte"/>
            <w:noProof/>
          </w:rPr>
          <w:t>6.2.1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sidRPr="000E6F13">
          <w:rPr>
            <w:rStyle w:val="Lienhypertexte"/>
            <w:rFonts w:eastAsia="Arial"/>
            <w:noProof/>
          </w:rPr>
          <w:t xml:space="preserve"> </w:t>
        </w:r>
        <w:r w:rsidR="00F02102" w:rsidRPr="000E6F13">
          <w:rPr>
            <w:rStyle w:val="Lienhypertexte"/>
            <w:noProof/>
          </w:rPr>
          <w:t>type,</w:t>
        </w:r>
        <w:r w:rsidR="00F02102" w:rsidRPr="000E6F13">
          <w:rPr>
            <w:rStyle w:val="Lienhypertexte"/>
            <w:rFonts w:eastAsia="Arial"/>
            <w:noProof/>
          </w:rPr>
          <w:t xml:space="preserve"> </w:t>
        </w:r>
        <w:r w:rsidR="00F02102" w:rsidRPr="000E6F13">
          <w:rPr>
            <w:rStyle w:val="Lienhypertexte"/>
            <w:noProof/>
          </w:rPr>
          <w:t>operating</w:t>
        </w:r>
        <w:r w:rsidR="00F02102" w:rsidRPr="000E6F13">
          <w:rPr>
            <w:rStyle w:val="Lienhypertexte"/>
            <w:rFonts w:eastAsia="Arial"/>
            <w:noProof/>
          </w:rPr>
          <w:t xml:space="preserve"> </w:t>
        </w:r>
        <w:r w:rsidR="00F02102" w:rsidRPr="000E6F13">
          <w:rPr>
            <w:rStyle w:val="Lienhypertexte"/>
            <w:noProof/>
          </w:rPr>
          <w:t>parameters</w:t>
        </w:r>
        <w:r w:rsidR="00F02102">
          <w:rPr>
            <w:noProof/>
            <w:webHidden/>
          </w:rPr>
          <w:tab/>
        </w:r>
        <w:r w:rsidR="00F02102">
          <w:rPr>
            <w:noProof/>
            <w:webHidden/>
          </w:rPr>
          <w:fldChar w:fldCharType="begin"/>
        </w:r>
        <w:r w:rsidR="00F02102">
          <w:rPr>
            <w:noProof/>
            <w:webHidden/>
          </w:rPr>
          <w:instrText xml:space="preserve"> PAGEREF _Toc56931559 \h </w:instrText>
        </w:r>
        <w:r w:rsidR="00F02102">
          <w:rPr>
            <w:noProof/>
            <w:webHidden/>
          </w:rPr>
        </w:r>
        <w:r w:rsidR="00F02102">
          <w:rPr>
            <w:noProof/>
            <w:webHidden/>
          </w:rPr>
          <w:fldChar w:fldCharType="separate"/>
        </w:r>
        <w:r w:rsidR="00F02102">
          <w:rPr>
            <w:noProof/>
            <w:webHidden/>
          </w:rPr>
          <w:t>22</w:t>
        </w:r>
        <w:r w:rsidR="00F02102">
          <w:rPr>
            <w:noProof/>
            <w:webHidden/>
          </w:rPr>
          <w:fldChar w:fldCharType="end"/>
        </w:r>
      </w:hyperlink>
    </w:p>
    <w:p w14:paraId="71250DCD" w14:textId="042195A4"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60" w:history="1">
        <w:r w:rsidR="00F02102" w:rsidRPr="000E6F13">
          <w:rPr>
            <w:rStyle w:val="Lienhypertexte"/>
            <w:noProof/>
          </w:rPr>
          <w:t>6.2.2</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sidRPr="000E6F13">
          <w:rPr>
            <w:rStyle w:val="Lienhypertexte"/>
            <w:rFonts w:eastAsia="Arial"/>
            <w:noProof/>
          </w:rPr>
          <w:t xml:space="preserve"> </w:t>
        </w:r>
        <w:r w:rsidR="00F02102" w:rsidRPr="000E6F13">
          <w:rPr>
            <w:rStyle w:val="Lienhypertexte"/>
            <w:noProof/>
          </w:rPr>
          <w:t>cables,</w:t>
        </w:r>
        <w:r w:rsidR="00F02102" w:rsidRPr="000E6F13">
          <w:rPr>
            <w:rStyle w:val="Lienhypertexte"/>
            <w:rFonts w:eastAsia="Arial"/>
            <w:noProof/>
          </w:rPr>
          <w:t xml:space="preserve"> </w:t>
        </w:r>
        <w:r w:rsidR="00F02102" w:rsidRPr="000E6F13">
          <w:rPr>
            <w:rStyle w:val="Lienhypertexte"/>
            <w:noProof/>
          </w:rPr>
          <w:t>current</w:t>
        </w:r>
        <w:r w:rsidR="00F02102" w:rsidRPr="000E6F13">
          <w:rPr>
            <w:rStyle w:val="Lienhypertexte"/>
            <w:rFonts w:eastAsia="Arial"/>
            <w:noProof/>
          </w:rPr>
          <w:t xml:space="preserve"> </w:t>
        </w:r>
        <w:r w:rsidR="00F02102" w:rsidRPr="000E6F13">
          <w:rPr>
            <w:rStyle w:val="Lienhypertexte"/>
            <w:noProof/>
          </w:rPr>
          <w:t>calculations,</w:t>
        </w:r>
        <w:r w:rsidR="00F02102" w:rsidRPr="000E6F13">
          <w:rPr>
            <w:rStyle w:val="Lienhypertexte"/>
            <w:rFonts w:eastAsia="Arial"/>
            <w:noProof/>
          </w:rPr>
          <w:t xml:space="preserve"> </w:t>
        </w:r>
        <w:r w:rsidR="00F02102" w:rsidRPr="000E6F13">
          <w:rPr>
            <w:rStyle w:val="Lienhypertexte"/>
            <w:noProof/>
          </w:rPr>
          <w:t>connectors</w:t>
        </w:r>
        <w:r w:rsidR="00F02102">
          <w:rPr>
            <w:noProof/>
            <w:webHidden/>
          </w:rPr>
          <w:tab/>
        </w:r>
        <w:r w:rsidR="00F02102">
          <w:rPr>
            <w:noProof/>
            <w:webHidden/>
          </w:rPr>
          <w:fldChar w:fldCharType="begin"/>
        </w:r>
        <w:r w:rsidR="00F02102">
          <w:rPr>
            <w:noProof/>
            <w:webHidden/>
          </w:rPr>
          <w:instrText xml:space="preserve"> PAGEREF _Toc56931560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358F7892" w14:textId="33D07AC7"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61" w:history="1">
        <w:r w:rsidR="00F02102" w:rsidRPr="000E6F13">
          <w:rPr>
            <w:rStyle w:val="Lienhypertexte"/>
            <w:noProof/>
          </w:rPr>
          <w:t>6.2.3</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_Toc56931561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5C113FB2" w14:textId="6BD6C74D"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62" w:history="1">
        <w:r w:rsidR="00F02102" w:rsidRPr="000E6F13">
          <w:rPr>
            <w:rStyle w:val="Lienhypertexte"/>
            <w:noProof/>
          </w:rPr>
          <w:t>6.2.4</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_Toc56931562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1CC57485" w14:textId="49245DD7" w:rsidR="00F02102" w:rsidRDefault="003B5C74">
      <w:pPr>
        <w:pStyle w:val="TM1"/>
        <w:tabs>
          <w:tab w:val="left" w:pos="440"/>
          <w:tab w:val="right" w:leader="dot" w:pos="9962"/>
        </w:tabs>
        <w:rPr>
          <w:rFonts w:asciiTheme="minorHAnsi" w:eastAsiaTheme="minorEastAsia" w:hAnsiTheme="minorHAnsi" w:cstheme="minorBidi"/>
          <w:noProof/>
          <w:lang w:eastAsia="en-GB"/>
        </w:rPr>
      </w:pPr>
      <w:hyperlink w:anchor="_Toc56931563" w:history="1">
        <w:r w:rsidR="00F02102" w:rsidRPr="000E6F13">
          <w:rPr>
            <w:rStyle w:val="Lienhypertexte"/>
            <w:noProof/>
          </w:rPr>
          <w:t>7</w:t>
        </w:r>
        <w:r w:rsidR="00F02102">
          <w:rPr>
            <w:rFonts w:asciiTheme="minorHAnsi" w:eastAsiaTheme="minorEastAsia" w:hAnsiTheme="minorHAnsi" w:cstheme="minorBidi"/>
            <w:noProof/>
            <w:lang w:eastAsia="en-GB"/>
          </w:rPr>
          <w:tab/>
        </w:r>
        <w:r w:rsidR="00F02102" w:rsidRPr="000E6F13">
          <w:rPr>
            <w:rStyle w:val="Lienhypertexte"/>
            <w:noProof/>
          </w:rPr>
          <w:t>Overall Grounding Concept</w:t>
        </w:r>
        <w:r w:rsidR="00F02102">
          <w:rPr>
            <w:noProof/>
            <w:webHidden/>
          </w:rPr>
          <w:tab/>
        </w:r>
        <w:r w:rsidR="00F02102">
          <w:rPr>
            <w:noProof/>
            <w:webHidden/>
          </w:rPr>
          <w:fldChar w:fldCharType="begin"/>
        </w:r>
        <w:r w:rsidR="00F02102">
          <w:rPr>
            <w:noProof/>
            <w:webHidden/>
          </w:rPr>
          <w:instrText xml:space="preserve"> PAGEREF _Toc56931563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5E13D886" w14:textId="563D9136"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64" w:history="1">
        <w:r w:rsidR="00F02102" w:rsidRPr="000E6F13">
          <w:rPr>
            <w:rStyle w:val="Lienhypertexte"/>
            <w:noProof/>
          </w:rPr>
          <w:t>7.1</w:t>
        </w:r>
        <w:r w:rsidR="00F02102">
          <w:rPr>
            <w:rFonts w:asciiTheme="minorHAnsi" w:eastAsiaTheme="minorEastAsia" w:hAnsiTheme="minorHAnsi" w:cstheme="minorBidi"/>
            <w:noProof/>
            <w:lang w:eastAsia="en-GB"/>
          </w:rPr>
          <w:tab/>
        </w:r>
        <w:r w:rsidR="00F02102" w:rsidRPr="000E6F13">
          <w:rPr>
            <w:rStyle w:val="Lienhypertexte"/>
            <w:noProof/>
          </w:rPr>
          <w:t>Description of the Grounding Concept</w:t>
        </w:r>
        <w:r w:rsidR="00F02102">
          <w:rPr>
            <w:noProof/>
            <w:webHidden/>
          </w:rPr>
          <w:tab/>
        </w:r>
        <w:r w:rsidR="00F02102">
          <w:rPr>
            <w:noProof/>
            <w:webHidden/>
          </w:rPr>
          <w:fldChar w:fldCharType="begin"/>
        </w:r>
        <w:r w:rsidR="00F02102">
          <w:rPr>
            <w:noProof/>
            <w:webHidden/>
          </w:rPr>
          <w:instrText xml:space="preserve"> PAGEREF _Toc56931564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3A666E16" w14:textId="6936C567"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65" w:history="1">
        <w:r w:rsidR="00F02102" w:rsidRPr="000E6F13">
          <w:rPr>
            <w:rStyle w:val="Lienhypertexte"/>
            <w:noProof/>
          </w:rPr>
          <w:t>7.2</w:t>
        </w:r>
        <w:r w:rsidR="00F02102">
          <w:rPr>
            <w:rFonts w:asciiTheme="minorHAnsi" w:eastAsiaTheme="minorEastAsia" w:hAnsiTheme="minorHAnsi" w:cstheme="minorBidi"/>
            <w:noProof/>
            <w:lang w:eastAsia="en-GB"/>
          </w:rPr>
          <w:tab/>
        </w:r>
        <w:r w:rsidR="00F02102" w:rsidRPr="000E6F13">
          <w:rPr>
            <w:rStyle w:val="Lienhypertexte"/>
            <w:noProof/>
          </w:rPr>
          <w:t>Grounding Measurements</w:t>
        </w:r>
        <w:r w:rsidR="00F02102">
          <w:rPr>
            <w:noProof/>
            <w:webHidden/>
          </w:rPr>
          <w:tab/>
        </w:r>
        <w:r w:rsidR="00F02102">
          <w:rPr>
            <w:noProof/>
            <w:webHidden/>
          </w:rPr>
          <w:fldChar w:fldCharType="begin"/>
        </w:r>
        <w:r w:rsidR="00F02102">
          <w:rPr>
            <w:noProof/>
            <w:webHidden/>
          </w:rPr>
          <w:instrText xml:space="preserve"> PAGEREF _Toc56931565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069A20EE" w14:textId="31F795DC"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66" w:history="1">
        <w:r w:rsidR="00F02102" w:rsidRPr="000E6F13">
          <w:rPr>
            <w:rStyle w:val="Lienhypertexte"/>
            <w:noProof/>
          </w:rPr>
          <w:t>7.3</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_Toc56931566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61EE0341" w14:textId="751D8CD2" w:rsidR="00F02102" w:rsidRDefault="003B5C74">
      <w:pPr>
        <w:pStyle w:val="TM1"/>
        <w:tabs>
          <w:tab w:val="left" w:pos="440"/>
          <w:tab w:val="right" w:leader="dot" w:pos="9962"/>
        </w:tabs>
        <w:rPr>
          <w:rFonts w:asciiTheme="minorHAnsi" w:eastAsiaTheme="minorEastAsia" w:hAnsiTheme="minorHAnsi" w:cstheme="minorBidi"/>
          <w:noProof/>
          <w:lang w:eastAsia="en-GB"/>
        </w:rPr>
      </w:pPr>
      <w:hyperlink w:anchor="_Toc56931567" w:history="1">
        <w:r w:rsidR="00F02102" w:rsidRPr="000E6F13">
          <w:rPr>
            <w:rStyle w:val="Lienhypertexte"/>
            <w:noProof/>
          </w:rPr>
          <w:t>8</w:t>
        </w:r>
        <w:r w:rsidR="00F02102">
          <w:rPr>
            <w:rFonts w:asciiTheme="minorHAnsi" w:eastAsiaTheme="minorEastAsia" w:hAnsiTheme="minorHAnsi" w:cstheme="minorBidi"/>
            <w:noProof/>
            <w:lang w:eastAsia="en-GB"/>
          </w:rPr>
          <w:tab/>
        </w:r>
        <w:r w:rsidR="00F02102" w:rsidRPr="000E6F13">
          <w:rPr>
            <w:rStyle w:val="Lienhypertexte"/>
            <w:noProof/>
          </w:rPr>
          <w:t>Firewall(s)</w:t>
        </w:r>
        <w:r w:rsidR="00F02102">
          <w:rPr>
            <w:noProof/>
            <w:webHidden/>
          </w:rPr>
          <w:tab/>
        </w:r>
        <w:r w:rsidR="00F02102">
          <w:rPr>
            <w:noProof/>
            <w:webHidden/>
          </w:rPr>
          <w:fldChar w:fldCharType="begin"/>
        </w:r>
        <w:r w:rsidR="00F02102">
          <w:rPr>
            <w:noProof/>
            <w:webHidden/>
          </w:rPr>
          <w:instrText xml:space="preserve"> PAGEREF _Toc56931567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02FFC8AE" w14:textId="4DB4824B"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68" w:history="1">
        <w:r w:rsidR="00F02102" w:rsidRPr="000E6F13">
          <w:rPr>
            <w:rStyle w:val="Lienhypertexte"/>
            <w:noProof/>
          </w:rPr>
          <w:t>8.1</w:t>
        </w:r>
        <w:r w:rsidR="00F02102">
          <w:rPr>
            <w:rFonts w:asciiTheme="minorHAnsi" w:eastAsiaTheme="minorEastAsia" w:hAnsiTheme="minorHAnsi" w:cstheme="minorBidi"/>
            <w:noProof/>
            <w:lang w:eastAsia="en-GB"/>
          </w:rPr>
          <w:tab/>
        </w:r>
        <w:r w:rsidR="00F02102" w:rsidRPr="000E6F13">
          <w:rPr>
            <w:rStyle w:val="Lienhypertexte"/>
            <w:noProof/>
          </w:rPr>
          <w:t>Description/materials</w:t>
        </w:r>
        <w:r w:rsidR="00F02102">
          <w:rPr>
            <w:noProof/>
            <w:webHidden/>
          </w:rPr>
          <w:tab/>
        </w:r>
        <w:r w:rsidR="00F02102">
          <w:rPr>
            <w:noProof/>
            <w:webHidden/>
          </w:rPr>
          <w:fldChar w:fldCharType="begin"/>
        </w:r>
        <w:r w:rsidR="00F02102">
          <w:rPr>
            <w:noProof/>
            <w:webHidden/>
          </w:rPr>
          <w:instrText xml:space="preserve"> PAGEREF _Toc56931568 \h </w:instrText>
        </w:r>
        <w:r w:rsidR="00F02102">
          <w:rPr>
            <w:noProof/>
            <w:webHidden/>
          </w:rPr>
        </w:r>
        <w:r w:rsidR="00F02102">
          <w:rPr>
            <w:noProof/>
            <w:webHidden/>
          </w:rPr>
          <w:fldChar w:fldCharType="separate"/>
        </w:r>
        <w:r w:rsidR="00F02102">
          <w:rPr>
            <w:noProof/>
            <w:webHidden/>
          </w:rPr>
          <w:t>23</w:t>
        </w:r>
        <w:r w:rsidR="00F02102">
          <w:rPr>
            <w:noProof/>
            <w:webHidden/>
          </w:rPr>
          <w:fldChar w:fldCharType="end"/>
        </w:r>
      </w:hyperlink>
    </w:p>
    <w:p w14:paraId="29C27C8D" w14:textId="48F1C18E"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69" w:history="1">
        <w:r w:rsidR="00F02102" w:rsidRPr="000E6F13">
          <w:rPr>
            <w:rStyle w:val="Lienhypertexte"/>
            <w:noProof/>
          </w:rPr>
          <w:t>8.2</w:t>
        </w:r>
        <w:r w:rsidR="00F02102">
          <w:rPr>
            <w:rFonts w:asciiTheme="minorHAnsi" w:eastAsiaTheme="minorEastAsia" w:hAnsiTheme="minorHAnsi" w:cstheme="minorBidi"/>
            <w:noProof/>
            <w:lang w:eastAsia="en-GB"/>
          </w:rPr>
          <w:tab/>
        </w:r>
        <w:r w:rsidR="00F02102" w:rsidRPr="000E6F13">
          <w:rPr>
            <w:rStyle w:val="Lienhypertexte"/>
            <w:noProof/>
          </w:rPr>
          <w:t>Position</w:t>
        </w:r>
        <w:r w:rsidR="00F02102" w:rsidRPr="000E6F13">
          <w:rPr>
            <w:rStyle w:val="Lienhypertexte"/>
            <w:rFonts w:eastAsia="Arial"/>
            <w:noProof/>
          </w:rPr>
          <w:t xml:space="preserve"> </w:t>
        </w:r>
        <w:r w:rsidR="00F02102" w:rsidRPr="000E6F13">
          <w:rPr>
            <w:rStyle w:val="Lienhypertexte"/>
            <w:noProof/>
          </w:rPr>
          <w:t>in</w:t>
        </w:r>
        <w:r w:rsidR="00F02102" w:rsidRPr="000E6F13">
          <w:rPr>
            <w:rStyle w:val="Lienhypertexte"/>
            <w:rFonts w:eastAsia="Arial"/>
            <w:noProof/>
          </w:rPr>
          <w:t xml:space="preserve"> </w:t>
        </w:r>
        <w:r w:rsidR="00F02102" w:rsidRPr="000E6F13">
          <w:rPr>
            <w:rStyle w:val="Lienhypertexte"/>
            <w:noProof/>
          </w:rPr>
          <w:t>car</w:t>
        </w:r>
        <w:r w:rsidR="00F02102">
          <w:rPr>
            <w:noProof/>
            <w:webHidden/>
          </w:rPr>
          <w:tab/>
        </w:r>
        <w:r w:rsidR="00F02102">
          <w:rPr>
            <w:noProof/>
            <w:webHidden/>
          </w:rPr>
          <w:fldChar w:fldCharType="begin"/>
        </w:r>
        <w:r w:rsidR="00F02102">
          <w:rPr>
            <w:noProof/>
            <w:webHidden/>
          </w:rPr>
          <w:instrText xml:space="preserve"> PAGEREF _Toc56931569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2530EFB0" w14:textId="47B98D24" w:rsidR="00F02102" w:rsidRDefault="003B5C74">
      <w:pPr>
        <w:pStyle w:val="TM1"/>
        <w:tabs>
          <w:tab w:val="left" w:pos="440"/>
          <w:tab w:val="right" w:leader="dot" w:pos="9962"/>
        </w:tabs>
        <w:rPr>
          <w:rFonts w:asciiTheme="minorHAnsi" w:eastAsiaTheme="minorEastAsia" w:hAnsiTheme="minorHAnsi" w:cstheme="minorBidi"/>
          <w:noProof/>
          <w:lang w:eastAsia="en-GB"/>
        </w:rPr>
      </w:pPr>
      <w:hyperlink w:anchor="_Toc56931570" w:history="1">
        <w:r w:rsidR="00F02102" w:rsidRPr="000E6F13">
          <w:rPr>
            <w:rStyle w:val="Lienhypertexte"/>
            <w:noProof/>
          </w:rPr>
          <w:t>9</w:t>
        </w:r>
        <w:r w:rsidR="00F02102">
          <w:rPr>
            <w:rFonts w:asciiTheme="minorHAnsi" w:eastAsiaTheme="minorEastAsia" w:hAnsiTheme="minorHAnsi" w:cstheme="minorBidi"/>
            <w:noProof/>
            <w:lang w:eastAsia="en-GB"/>
          </w:rPr>
          <w:tab/>
        </w:r>
        <w:r w:rsidR="00F02102" w:rsidRPr="000E6F13">
          <w:rPr>
            <w:rStyle w:val="Lienhypertexte"/>
            <w:noProof/>
          </w:rPr>
          <w:t>Torque and Brake Encoders</w:t>
        </w:r>
        <w:r w:rsidR="00F02102">
          <w:rPr>
            <w:noProof/>
            <w:webHidden/>
          </w:rPr>
          <w:tab/>
        </w:r>
        <w:r w:rsidR="00F02102">
          <w:rPr>
            <w:noProof/>
            <w:webHidden/>
          </w:rPr>
          <w:fldChar w:fldCharType="begin"/>
        </w:r>
        <w:r w:rsidR="00F02102">
          <w:rPr>
            <w:noProof/>
            <w:webHidden/>
          </w:rPr>
          <w:instrText xml:space="preserve"> PAGEREF _Toc56931570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616801D6" w14:textId="2620CBCE"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71" w:history="1">
        <w:r w:rsidR="00F02102" w:rsidRPr="000E6F13">
          <w:rPr>
            <w:rStyle w:val="Lienhypertexte"/>
            <w:noProof/>
          </w:rPr>
          <w:t>9.1</w:t>
        </w:r>
        <w:r w:rsidR="00F02102">
          <w:rPr>
            <w:rFonts w:asciiTheme="minorHAnsi" w:eastAsiaTheme="minorEastAsia" w:hAnsiTheme="minorHAnsi" w:cstheme="minorBidi"/>
            <w:noProof/>
            <w:lang w:eastAsia="en-GB"/>
          </w:rPr>
          <w:tab/>
        </w:r>
        <w:r w:rsidR="00F02102" w:rsidRPr="000E6F13">
          <w:rPr>
            <w:rStyle w:val="Lienhypertexte"/>
            <w:noProof/>
          </w:rPr>
          <w:t>Torque Encoders</w:t>
        </w:r>
        <w:r w:rsidR="00F02102">
          <w:rPr>
            <w:noProof/>
            <w:webHidden/>
          </w:rPr>
          <w:tab/>
        </w:r>
        <w:r w:rsidR="00F02102">
          <w:rPr>
            <w:noProof/>
            <w:webHidden/>
          </w:rPr>
          <w:fldChar w:fldCharType="begin"/>
        </w:r>
        <w:r w:rsidR="00F02102">
          <w:rPr>
            <w:noProof/>
            <w:webHidden/>
          </w:rPr>
          <w:instrText xml:space="preserve"> PAGEREF _Toc56931571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6E1B52D8" w14:textId="0EB55F07"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72" w:history="1">
        <w:r w:rsidR="00F02102" w:rsidRPr="000E6F13">
          <w:rPr>
            <w:rStyle w:val="Lienhypertexte"/>
            <w:noProof/>
          </w:rPr>
          <w:t>9.1.1</w:t>
        </w:r>
        <w:r w:rsidR="00F02102">
          <w:rPr>
            <w:rFonts w:asciiTheme="minorHAnsi" w:eastAsiaTheme="minorEastAsia" w:hAnsiTheme="minorHAnsi" w:cstheme="minorBidi"/>
            <w:noProof/>
            <w:lang w:eastAsia="en-GB"/>
          </w:rPr>
          <w:tab/>
        </w:r>
        <w:r w:rsidR="00F02102" w:rsidRPr="000E6F13">
          <w:rPr>
            <w:rStyle w:val="Lienhypertexte"/>
            <w:noProof/>
          </w:rPr>
          <w:t>Description/additional</w:t>
        </w:r>
        <w:r w:rsidR="00F02102" w:rsidRPr="000E6F13">
          <w:rPr>
            <w:rStyle w:val="Lienhypertexte"/>
            <w:rFonts w:eastAsia="Arial"/>
            <w:noProof/>
          </w:rPr>
          <w:t xml:space="preserve"> </w:t>
        </w:r>
        <w:r w:rsidR="00F02102" w:rsidRPr="000E6F13">
          <w:rPr>
            <w:rStyle w:val="Lienhypertexte"/>
            <w:noProof/>
          </w:rPr>
          <w:t>circuitry</w:t>
        </w:r>
        <w:r w:rsidR="00F02102">
          <w:rPr>
            <w:noProof/>
            <w:webHidden/>
          </w:rPr>
          <w:tab/>
        </w:r>
        <w:r w:rsidR="00F02102">
          <w:rPr>
            <w:noProof/>
            <w:webHidden/>
          </w:rPr>
          <w:fldChar w:fldCharType="begin"/>
        </w:r>
        <w:r w:rsidR="00F02102">
          <w:rPr>
            <w:noProof/>
            <w:webHidden/>
          </w:rPr>
          <w:instrText xml:space="preserve"> PAGEREF _Toc56931572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29461C16" w14:textId="4EE5DF2D"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73" w:history="1">
        <w:r w:rsidR="00F02102" w:rsidRPr="000E6F13">
          <w:rPr>
            <w:rStyle w:val="Lienhypertexte"/>
            <w:noProof/>
          </w:rPr>
          <w:t>9.1.2</w:t>
        </w:r>
        <w:r w:rsidR="00F02102">
          <w:rPr>
            <w:rFonts w:asciiTheme="minorHAnsi" w:eastAsiaTheme="minorEastAsia" w:hAnsiTheme="minorHAnsi" w:cstheme="minorBidi"/>
            <w:noProof/>
            <w:lang w:eastAsia="en-GB"/>
          </w:rPr>
          <w:tab/>
        </w:r>
        <w:r w:rsidR="00F02102" w:rsidRPr="000E6F13">
          <w:rPr>
            <w:rStyle w:val="Lienhypertexte"/>
            <w:noProof/>
          </w:rPr>
          <w:t>Torque Encoder Plausibility Check</w:t>
        </w:r>
        <w:r w:rsidR="00F02102">
          <w:rPr>
            <w:noProof/>
            <w:webHidden/>
          </w:rPr>
          <w:tab/>
        </w:r>
        <w:r w:rsidR="00F02102">
          <w:rPr>
            <w:noProof/>
            <w:webHidden/>
          </w:rPr>
          <w:fldChar w:fldCharType="begin"/>
        </w:r>
        <w:r w:rsidR="00F02102">
          <w:rPr>
            <w:noProof/>
            <w:webHidden/>
          </w:rPr>
          <w:instrText xml:space="preserve"> PAGEREF _Toc56931573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01B035F6" w14:textId="6457014C"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74" w:history="1">
        <w:r w:rsidR="00F02102" w:rsidRPr="000E6F13">
          <w:rPr>
            <w:rStyle w:val="Lienhypertexte"/>
            <w:noProof/>
          </w:rPr>
          <w:t>9.1.3</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Pr>
            <w:noProof/>
            <w:webHidden/>
          </w:rPr>
          <w:tab/>
        </w:r>
        <w:r w:rsidR="00F02102">
          <w:rPr>
            <w:noProof/>
            <w:webHidden/>
          </w:rPr>
          <w:fldChar w:fldCharType="begin"/>
        </w:r>
        <w:r w:rsidR="00F02102">
          <w:rPr>
            <w:noProof/>
            <w:webHidden/>
          </w:rPr>
          <w:instrText xml:space="preserve"> PAGEREF _Toc56931574 \h </w:instrText>
        </w:r>
        <w:r w:rsidR="00F02102">
          <w:rPr>
            <w:noProof/>
            <w:webHidden/>
          </w:rPr>
        </w:r>
        <w:r w:rsidR="00F02102">
          <w:rPr>
            <w:noProof/>
            <w:webHidden/>
          </w:rPr>
          <w:fldChar w:fldCharType="separate"/>
        </w:r>
        <w:r w:rsidR="00F02102">
          <w:rPr>
            <w:noProof/>
            <w:webHidden/>
          </w:rPr>
          <w:t>24</w:t>
        </w:r>
        <w:r w:rsidR="00F02102">
          <w:rPr>
            <w:noProof/>
            <w:webHidden/>
          </w:rPr>
          <w:fldChar w:fldCharType="end"/>
        </w:r>
      </w:hyperlink>
    </w:p>
    <w:p w14:paraId="6012DA29" w14:textId="4F297DE6"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75" w:history="1">
        <w:r w:rsidR="00F02102" w:rsidRPr="000E6F13">
          <w:rPr>
            <w:rStyle w:val="Lienhypertexte"/>
            <w:noProof/>
          </w:rPr>
          <w:t>9.1.4</w:t>
        </w:r>
        <w:r w:rsidR="00F02102">
          <w:rPr>
            <w:rFonts w:asciiTheme="minorHAnsi" w:eastAsiaTheme="minorEastAsia" w:hAnsiTheme="minorHAnsi" w:cstheme="minorBidi"/>
            <w:noProof/>
            <w:lang w:eastAsia="en-GB"/>
          </w:rPr>
          <w:tab/>
        </w:r>
        <w:r w:rsidR="00F02102" w:rsidRPr="000E6F13">
          <w:rPr>
            <w:rStyle w:val="Lienhypertexte"/>
            <w:noProof/>
          </w:rPr>
          <w:t>Position in car/mechanical fastening/mechanical connection</w:t>
        </w:r>
        <w:r w:rsidR="00F02102">
          <w:rPr>
            <w:noProof/>
            <w:webHidden/>
          </w:rPr>
          <w:tab/>
        </w:r>
        <w:r w:rsidR="00F02102">
          <w:rPr>
            <w:noProof/>
            <w:webHidden/>
          </w:rPr>
          <w:fldChar w:fldCharType="begin"/>
        </w:r>
        <w:r w:rsidR="00F02102">
          <w:rPr>
            <w:noProof/>
            <w:webHidden/>
          </w:rPr>
          <w:instrText xml:space="preserve"> PAGEREF _Toc56931575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4E482ECA" w14:textId="0B799A06"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76" w:history="1">
        <w:r w:rsidR="00F02102" w:rsidRPr="000E6F13">
          <w:rPr>
            <w:rStyle w:val="Lienhypertexte"/>
            <w:noProof/>
          </w:rPr>
          <w:t>9.1.5</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_Toc56931576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4237C856" w14:textId="24CA28C1" w:rsidR="00F02102" w:rsidRDefault="003B5C74">
      <w:pPr>
        <w:pStyle w:val="TM2"/>
        <w:tabs>
          <w:tab w:val="left" w:pos="880"/>
          <w:tab w:val="right" w:leader="dot" w:pos="9962"/>
        </w:tabs>
        <w:rPr>
          <w:rFonts w:asciiTheme="minorHAnsi" w:eastAsiaTheme="minorEastAsia" w:hAnsiTheme="minorHAnsi" w:cstheme="minorBidi"/>
          <w:noProof/>
          <w:lang w:eastAsia="en-GB"/>
        </w:rPr>
      </w:pPr>
      <w:hyperlink w:anchor="_Toc56931577" w:history="1">
        <w:r w:rsidR="00F02102" w:rsidRPr="000E6F13">
          <w:rPr>
            <w:rStyle w:val="Lienhypertexte"/>
            <w:noProof/>
            <w:lang w:val="en-US"/>
          </w:rPr>
          <w:t>9.2</w:t>
        </w:r>
        <w:r w:rsidR="00F02102">
          <w:rPr>
            <w:rFonts w:asciiTheme="minorHAnsi" w:eastAsiaTheme="minorEastAsia" w:hAnsiTheme="minorHAnsi" w:cstheme="minorBidi"/>
            <w:noProof/>
            <w:lang w:eastAsia="en-GB"/>
          </w:rPr>
          <w:tab/>
        </w:r>
        <w:r w:rsidR="00F02102" w:rsidRPr="000E6F13">
          <w:rPr>
            <w:rStyle w:val="Lienhypertexte"/>
            <w:noProof/>
          </w:rPr>
          <w:t>Brake encoder</w:t>
        </w:r>
        <w:r w:rsidR="00F02102">
          <w:rPr>
            <w:noProof/>
            <w:webHidden/>
          </w:rPr>
          <w:tab/>
        </w:r>
        <w:r w:rsidR="00F02102">
          <w:rPr>
            <w:noProof/>
            <w:webHidden/>
          </w:rPr>
          <w:fldChar w:fldCharType="begin"/>
        </w:r>
        <w:r w:rsidR="00F02102">
          <w:rPr>
            <w:noProof/>
            <w:webHidden/>
          </w:rPr>
          <w:instrText xml:space="preserve"> PAGEREF _Toc56931577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710D539F" w14:textId="247BF6BB"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78" w:history="1">
        <w:r w:rsidR="00F02102" w:rsidRPr="000E6F13">
          <w:rPr>
            <w:rStyle w:val="Lienhypertexte"/>
            <w:noProof/>
            <w:lang w:val="en-US"/>
          </w:rPr>
          <w:t>9.2.1</w:t>
        </w:r>
        <w:r w:rsidR="00F02102">
          <w:rPr>
            <w:rFonts w:asciiTheme="minorHAnsi" w:eastAsiaTheme="minorEastAsia" w:hAnsiTheme="minorHAnsi" w:cstheme="minorBidi"/>
            <w:noProof/>
            <w:lang w:eastAsia="en-GB"/>
          </w:rPr>
          <w:tab/>
        </w:r>
        <w:r w:rsidR="00F02102" w:rsidRPr="000E6F13">
          <w:rPr>
            <w:rStyle w:val="Lienhypertexte"/>
            <w:noProof/>
          </w:rPr>
          <w:t>Description/additional circuitry</w:t>
        </w:r>
        <w:r w:rsidR="00F02102">
          <w:rPr>
            <w:noProof/>
            <w:webHidden/>
          </w:rPr>
          <w:tab/>
        </w:r>
        <w:r w:rsidR="00F02102">
          <w:rPr>
            <w:noProof/>
            <w:webHidden/>
          </w:rPr>
          <w:fldChar w:fldCharType="begin"/>
        </w:r>
        <w:r w:rsidR="00F02102">
          <w:rPr>
            <w:noProof/>
            <w:webHidden/>
          </w:rPr>
          <w:instrText xml:space="preserve"> PAGEREF _Toc56931578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274DE66F" w14:textId="3CB6B61F"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79" w:history="1">
        <w:r w:rsidR="00F02102" w:rsidRPr="000E6F13">
          <w:rPr>
            <w:rStyle w:val="Lienhypertexte"/>
            <w:noProof/>
            <w:lang w:val="en-US"/>
          </w:rPr>
          <w:t>9.2.2</w:t>
        </w:r>
        <w:r w:rsidR="00F02102">
          <w:rPr>
            <w:rFonts w:asciiTheme="minorHAnsi" w:eastAsiaTheme="minorEastAsia" w:hAnsiTheme="minorHAnsi" w:cstheme="minorBidi"/>
            <w:noProof/>
            <w:lang w:eastAsia="en-GB"/>
          </w:rPr>
          <w:tab/>
        </w:r>
        <w:r w:rsidR="00F02102" w:rsidRPr="000E6F13">
          <w:rPr>
            <w:rStyle w:val="Lienhypertexte"/>
            <w:noProof/>
          </w:rPr>
          <w:t>Brake Encoder Plausibility Check</w:t>
        </w:r>
        <w:r w:rsidR="00F02102">
          <w:rPr>
            <w:noProof/>
            <w:webHidden/>
          </w:rPr>
          <w:tab/>
        </w:r>
        <w:r w:rsidR="00F02102">
          <w:rPr>
            <w:noProof/>
            <w:webHidden/>
          </w:rPr>
          <w:fldChar w:fldCharType="begin"/>
        </w:r>
        <w:r w:rsidR="00F02102">
          <w:rPr>
            <w:noProof/>
            <w:webHidden/>
          </w:rPr>
          <w:instrText xml:space="preserve"> PAGEREF _Toc56931579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728E0AE9" w14:textId="62668822"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80" w:history="1">
        <w:r w:rsidR="00F02102" w:rsidRPr="000E6F13">
          <w:rPr>
            <w:rStyle w:val="Lienhypertexte"/>
            <w:noProof/>
            <w:lang w:val="en-US"/>
          </w:rPr>
          <w:t>9.2.3</w:t>
        </w:r>
        <w:r w:rsidR="00F02102">
          <w:rPr>
            <w:rFonts w:asciiTheme="minorHAnsi" w:eastAsiaTheme="minorEastAsia" w:hAnsiTheme="minorHAnsi" w:cstheme="minorBidi"/>
            <w:noProof/>
            <w:lang w:eastAsia="en-GB"/>
          </w:rPr>
          <w:tab/>
        </w:r>
        <w:r w:rsidR="00F02102" w:rsidRPr="000E6F13">
          <w:rPr>
            <w:rStyle w:val="Lienhypertexte"/>
            <w:noProof/>
          </w:rPr>
          <w:t>Wiring</w:t>
        </w:r>
        <w:r w:rsidR="00F02102">
          <w:rPr>
            <w:noProof/>
            <w:webHidden/>
          </w:rPr>
          <w:tab/>
        </w:r>
        <w:r w:rsidR="00F02102">
          <w:rPr>
            <w:noProof/>
            <w:webHidden/>
          </w:rPr>
          <w:fldChar w:fldCharType="begin"/>
        </w:r>
        <w:r w:rsidR="00F02102">
          <w:rPr>
            <w:noProof/>
            <w:webHidden/>
          </w:rPr>
          <w:instrText xml:space="preserve"> PAGEREF _Toc56931580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4E457DA3" w14:textId="0B28308A"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81" w:history="1">
        <w:r w:rsidR="00F02102" w:rsidRPr="000E6F13">
          <w:rPr>
            <w:rStyle w:val="Lienhypertexte"/>
            <w:noProof/>
            <w:lang w:val="en-US"/>
          </w:rPr>
          <w:t>9.2.4</w:t>
        </w:r>
        <w:r w:rsidR="00F02102">
          <w:rPr>
            <w:rFonts w:asciiTheme="minorHAnsi" w:eastAsiaTheme="minorEastAsia" w:hAnsiTheme="minorHAnsi" w:cstheme="minorBidi"/>
            <w:noProof/>
            <w:lang w:eastAsia="en-GB"/>
          </w:rPr>
          <w:tab/>
        </w:r>
        <w:r w:rsidR="00F02102" w:rsidRPr="000E6F13">
          <w:rPr>
            <w:rStyle w:val="Lienhypertexte"/>
            <w:noProof/>
          </w:rPr>
          <w:t>Position in car/mechanical fastening/mechanical connection</w:t>
        </w:r>
        <w:r w:rsidR="00F02102">
          <w:rPr>
            <w:noProof/>
            <w:webHidden/>
          </w:rPr>
          <w:tab/>
        </w:r>
        <w:r w:rsidR="00F02102">
          <w:rPr>
            <w:noProof/>
            <w:webHidden/>
          </w:rPr>
          <w:fldChar w:fldCharType="begin"/>
        </w:r>
        <w:r w:rsidR="00F02102">
          <w:rPr>
            <w:noProof/>
            <w:webHidden/>
          </w:rPr>
          <w:instrText xml:space="preserve"> PAGEREF _Toc56931581 \h </w:instrText>
        </w:r>
        <w:r w:rsidR="00F02102">
          <w:rPr>
            <w:noProof/>
            <w:webHidden/>
          </w:rPr>
        </w:r>
        <w:r w:rsidR="00F02102">
          <w:rPr>
            <w:noProof/>
            <w:webHidden/>
          </w:rPr>
          <w:fldChar w:fldCharType="separate"/>
        </w:r>
        <w:r w:rsidR="00F02102">
          <w:rPr>
            <w:noProof/>
            <w:webHidden/>
          </w:rPr>
          <w:t>25</w:t>
        </w:r>
        <w:r w:rsidR="00F02102">
          <w:rPr>
            <w:noProof/>
            <w:webHidden/>
          </w:rPr>
          <w:fldChar w:fldCharType="end"/>
        </w:r>
      </w:hyperlink>
    </w:p>
    <w:p w14:paraId="5AF1ACC1" w14:textId="2A8549E1" w:rsidR="00F02102" w:rsidRDefault="003B5C74">
      <w:pPr>
        <w:pStyle w:val="TM3"/>
        <w:tabs>
          <w:tab w:val="left" w:pos="1320"/>
          <w:tab w:val="right" w:leader="dot" w:pos="9962"/>
        </w:tabs>
        <w:rPr>
          <w:rFonts w:asciiTheme="minorHAnsi" w:eastAsiaTheme="minorEastAsia" w:hAnsiTheme="minorHAnsi" w:cstheme="minorBidi"/>
          <w:noProof/>
          <w:lang w:eastAsia="en-GB"/>
        </w:rPr>
      </w:pPr>
      <w:hyperlink w:anchor="_Toc56931582" w:history="1">
        <w:r w:rsidR="00F02102" w:rsidRPr="000E6F13">
          <w:rPr>
            <w:rStyle w:val="Lienhypertexte"/>
            <w:noProof/>
          </w:rPr>
          <w:t>9.2.5</w:t>
        </w:r>
        <w:r w:rsidR="00F02102">
          <w:rPr>
            <w:rFonts w:asciiTheme="minorHAnsi" w:eastAsiaTheme="minorEastAsia" w:hAnsiTheme="minorHAnsi" w:cstheme="minorBidi"/>
            <w:noProof/>
            <w:lang w:eastAsia="en-GB"/>
          </w:rPr>
          <w:tab/>
        </w:r>
        <w:r w:rsidR="00F02102" w:rsidRPr="000E6F13">
          <w:rPr>
            <w:rStyle w:val="Lienhypertexte"/>
            <w:noProof/>
          </w:rPr>
          <w:t>Failure detection, control and mitigation</w:t>
        </w:r>
        <w:r w:rsidR="00F02102">
          <w:rPr>
            <w:noProof/>
            <w:webHidden/>
          </w:rPr>
          <w:tab/>
        </w:r>
        <w:r w:rsidR="00F02102">
          <w:rPr>
            <w:noProof/>
            <w:webHidden/>
          </w:rPr>
          <w:fldChar w:fldCharType="begin"/>
        </w:r>
        <w:r w:rsidR="00F02102">
          <w:rPr>
            <w:noProof/>
            <w:webHidden/>
          </w:rPr>
          <w:instrText xml:space="preserve"> PAGEREF _Toc56931582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047D6074" w14:textId="2045354F" w:rsidR="00F02102" w:rsidRDefault="003B5C74">
      <w:pPr>
        <w:pStyle w:val="TM1"/>
        <w:tabs>
          <w:tab w:val="left" w:pos="660"/>
          <w:tab w:val="right" w:leader="dot" w:pos="9962"/>
        </w:tabs>
        <w:rPr>
          <w:rFonts w:asciiTheme="minorHAnsi" w:eastAsiaTheme="minorEastAsia" w:hAnsiTheme="minorHAnsi" w:cstheme="minorBidi"/>
          <w:noProof/>
          <w:lang w:eastAsia="en-GB"/>
        </w:rPr>
      </w:pPr>
      <w:hyperlink w:anchor="_Toc56931583" w:history="1">
        <w:r w:rsidR="00F02102" w:rsidRPr="000E6F13">
          <w:rPr>
            <w:rStyle w:val="Lienhypertexte"/>
            <w:noProof/>
          </w:rPr>
          <w:t>10.</w:t>
        </w:r>
        <w:r w:rsidR="00F02102">
          <w:rPr>
            <w:rFonts w:asciiTheme="minorHAnsi" w:eastAsiaTheme="minorEastAsia" w:hAnsiTheme="minorHAnsi" w:cstheme="minorBidi"/>
            <w:noProof/>
            <w:lang w:eastAsia="en-GB"/>
          </w:rPr>
          <w:tab/>
        </w:r>
        <w:r w:rsidR="00F02102" w:rsidRPr="000E6F13">
          <w:rPr>
            <w:rStyle w:val="Lienhypertexte"/>
            <w:noProof/>
          </w:rPr>
          <w:t>Additional</w:t>
        </w:r>
        <w:r w:rsidR="00F02102" w:rsidRPr="000E6F13">
          <w:rPr>
            <w:rStyle w:val="Lienhypertexte"/>
            <w:rFonts w:eastAsia="Arial"/>
            <w:noProof/>
          </w:rPr>
          <w:t xml:space="preserve"> </w:t>
        </w:r>
        <w:r w:rsidR="00F02102" w:rsidRPr="000E6F13">
          <w:rPr>
            <w:rStyle w:val="Lienhypertexte"/>
            <w:noProof/>
          </w:rPr>
          <w:t>LV-parts</w:t>
        </w:r>
        <w:r w:rsidR="00F02102" w:rsidRPr="000E6F13">
          <w:rPr>
            <w:rStyle w:val="Lienhypertexte"/>
            <w:rFonts w:eastAsia="Arial"/>
            <w:noProof/>
          </w:rPr>
          <w:t xml:space="preserve"> </w:t>
        </w:r>
        <w:r w:rsidR="00F02102" w:rsidRPr="000E6F13">
          <w:rPr>
            <w:rStyle w:val="Lienhypertexte"/>
            <w:noProof/>
          </w:rPr>
          <w:t>interfering</w:t>
        </w:r>
        <w:r w:rsidR="00F02102" w:rsidRPr="000E6F13">
          <w:rPr>
            <w:rStyle w:val="Lienhypertexte"/>
            <w:rFonts w:eastAsia="Arial"/>
            <w:noProof/>
          </w:rPr>
          <w:t xml:space="preserve"> </w:t>
        </w:r>
        <w:r w:rsidR="00F02102" w:rsidRPr="000E6F13">
          <w:rPr>
            <w:rStyle w:val="Lienhypertexte"/>
            <w:noProof/>
          </w:rPr>
          <w:t>with</w:t>
        </w:r>
        <w:r w:rsidR="00F02102" w:rsidRPr="000E6F13">
          <w:rPr>
            <w:rStyle w:val="Lienhypertexte"/>
            <w:rFonts w:eastAsia="Arial"/>
            <w:noProof/>
          </w:rPr>
          <w:t xml:space="preserve"> </w:t>
        </w:r>
        <w:r w:rsidR="00F02102" w:rsidRPr="000E6F13">
          <w:rPr>
            <w:rStyle w:val="Lienhypertexte"/>
            <w:noProof/>
          </w:rPr>
          <w:t>the</w:t>
        </w:r>
        <w:r w:rsidR="00F02102" w:rsidRPr="000E6F13">
          <w:rPr>
            <w:rStyle w:val="Lienhypertexte"/>
            <w:rFonts w:eastAsia="Arial"/>
            <w:noProof/>
          </w:rPr>
          <w:t xml:space="preserve"> </w:t>
        </w:r>
        <w:r w:rsidR="00F02102" w:rsidRPr="000E6F13">
          <w:rPr>
            <w:rStyle w:val="Lienhypertexte"/>
            <w:noProof/>
          </w:rPr>
          <w:t>tractive</w:t>
        </w:r>
        <w:r w:rsidR="00F02102" w:rsidRPr="000E6F13">
          <w:rPr>
            <w:rStyle w:val="Lienhypertexte"/>
            <w:rFonts w:eastAsia="Arial"/>
            <w:noProof/>
          </w:rPr>
          <w:t xml:space="preserve"> </w:t>
        </w:r>
        <w:r w:rsidR="00F02102" w:rsidRPr="000E6F13">
          <w:rPr>
            <w:rStyle w:val="Lienhypertexte"/>
            <w:noProof/>
          </w:rPr>
          <w:t>system</w:t>
        </w:r>
        <w:r w:rsidR="00F02102">
          <w:rPr>
            <w:noProof/>
            <w:webHidden/>
          </w:rPr>
          <w:tab/>
        </w:r>
        <w:r w:rsidR="00F02102">
          <w:rPr>
            <w:noProof/>
            <w:webHidden/>
          </w:rPr>
          <w:fldChar w:fldCharType="begin"/>
        </w:r>
        <w:r w:rsidR="00F02102">
          <w:rPr>
            <w:noProof/>
            <w:webHidden/>
          </w:rPr>
          <w:instrText xml:space="preserve"> PAGEREF _Toc56931583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58E9EAAD" w14:textId="1335F4E6" w:rsidR="00F02102" w:rsidRDefault="003B5C74">
      <w:pPr>
        <w:pStyle w:val="TM2"/>
        <w:tabs>
          <w:tab w:val="left" w:pos="1100"/>
          <w:tab w:val="right" w:leader="dot" w:pos="9962"/>
        </w:tabs>
        <w:rPr>
          <w:rFonts w:asciiTheme="minorHAnsi" w:eastAsiaTheme="minorEastAsia" w:hAnsiTheme="minorHAnsi" w:cstheme="minorBidi"/>
          <w:noProof/>
          <w:lang w:eastAsia="en-GB"/>
        </w:rPr>
      </w:pPr>
      <w:hyperlink w:anchor="_Toc56931584" w:history="1">
        <w:r w:rsidR="00F02102" w:rsidRPr="000E6F13">
          <w:rPr>
            <w:rStyle w:val="Lienhypertexte"/>
            <w:noProof/>
          </w:rPr>
          <w:t>10.1.</w:t>
        </w:r>
        <w:r w:rsidR="00F02102">
          <w:rPr>
            <w:rFonts w:asciiTheme="minorHAnsi" w:eastAsiaTheme="minorEastAsia" w:hAnsiTheme="minorHAnsi" w:cstheme="minorBidi"/>
            <w:noProof/>
            <w:lang w:eastAsia="en-GB"/>
          </w:rPr>
          <w:tab/>
        </w:r>
        <w:r w:rsidR="00F02102" w:rsidRPr="000E6F13">
          <w:rPr>
            <w:rStyle w:val="Lienhypertexte"/>
            <w:noProof/>
          </w:rPr>
          <w:t>LV</w:t>
        </w:r>
        <w:r w:rsidR="00F02102" w:rsidRPr="000E6F13">
          <w:rPr>
            <w:rStyle w:val="Lienhypertexte"/>
            <w:rFonts w:eastAsia="Arial"/>
            <w:noProof/>
          </w:rPr>
          <w:t xml:space="preserve"> </w:t>
        </w:r>
        <w:r w:rsidR="00F02102" w:rsidRPr="000E6F13">
          <w:rPr>
            <w:rStyle w:val="Lienhypertexte"/>
            <w:noProof/>
          </w:rPr>
          <w:t>part</w:t>
        </w:r>
        <w:r w:rsidR="00F02102" w:rsidRPr="000E6F13">
          <w:rPr>
            <w:rStyle w:val="Lienhypertexte"/>
            <w:rFonts w:eastAsia="Arial"/>
            <w:noProof/>
          </w:rPr>
          <w:t xml:space="preserve"> </w:t>
        </w:r>
        <w:r w:rsidR="00F02102" w:rsidRPr="000E6F13">
          <w:rPr>
            <w:rStyle w:val="Lienhypertexte"/>
            <w:noProof/>
          </w:rPr>
          <w:t>1</w:t>
        </w:r>
        <w:r w:rsidR="00F02102">
          <w:rPr>
            <w:noProof/>
            <w:webHidden/>
          </w:rPr>
          <w:tab/>
        </w:r>
        <w:r w:rsidR="00F02102">
          <w:rPr>
            <w:noProof/>
            <w:webHidden/>
          </w:rPr>
          <w:fldChar w:fldCharType="begin"/>
        </w:r>
        <w:r w:rsidR="00F02102">
          <w:rPr>
            <w:noProof/>
            <w:webHidden/>
          </w:rPr>
          <w:instrText xml:space="preserve"> PAGEREF _Toc56931584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20DCD2F4" w14:textId="73BCA46F" w:rsidR="00F02102" w:rsidRDefault="003B5C74">
      <w:pPr>
        <w:pStyle w:val="TM3"/>
        <w:tabs>
          <w:tab w:val="left" w:pos="1540"/>
          <w:tab w:val="right" w:leader="dot" w:pos="9962"/>
        </w:tabs>
        <w:rPr>
          <w:rFonts w:asciiTheme="minorHAnsi" w:eastAsiaTheme="minorEastAsia" w:hAnsiTheme="minorHAnsi" w:cstheme="minorBidi"/>
          <w:noProof/>
          <w:lang w:eastAsia="en-GB"/>
        </w:rPr>
      </w:pPr>
      <w:hyperlink w:anchor="_Toc56931585" w:history="1">
        <w:r w:rsidR="00F02102" w:rsidRPr="000E6F13">
          <w:rPr>
            <w:rStyle w:val="Lienhypertexte"/>
            <w:noProof/>
          </w:rPr>
          <w:t>10.1.1.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_Toc56931585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5295A7E4" w14:textId="5BA5E4D7" w:rsidR="00F02102" w:rsidRDefault="003B5C74">
      <w:pPr>
        <w:pStyle w:val="TM3"/>
        <w:tabs>
          <w:tab w:val="left" w:pos="1540"/>
          <w:tab w:val="right" w:leader="dot" w:pos="9962"/>
        </w:tabs>
        <w:rPr>
          <w:rFonts w:asciiTheme="minorHAnsi" w:eastAsiaTheme="minorEastAsia" w:hAnsiTheme="minorHAnsi" w:cstheme="minorBidi"/>
          <w:noProof/>
          <w:lang w:eastAsia="en-GB"/>
        </w:rPr>
      </w:pPr>
      <w:hyperlink w:anchor="_Toc56931586" w:history="1">
        <w:r w:rsidR="00F02102" w:rsidRPr="000E6F13">
          <w:rPr>
            <w:rStyle w:val="Lienhypertexte"/>
            <w:noProof/>
          </w:rPr>
          <w:t>10.1.2.</w:t>
        </w:r>
        <w:r w:rsidR="00F02102">
          <w:rPr>
            <w:rFonts w:asciiTheme="minorHAnsi" w:eastAsiaTheme="minorEastAsia" w:hAnsiTheme="minorHAnsi" w:cstheme="minorBidi"/>
            <w:noProof/>
            <w:lang w:eastAsia="en-GB"/>
          </w:rPr>
          <w:tab/>
        </w:r>
        <w:r w:rsidR="00F02102" w:rsidRPr="000E6F13">
          <w:rPr>
            <w:rStyle w:val="Lienhypertexte"/>
            <w:noProof/>
          </w:rPr>
          <w:t>Wiring, cables,</w:t>
        </w:r>
        <w:r w:rsidR="00F02102">
          <w:rPr>
            <w:noProof/>
            <w:webHidden/>
          </w:rPr>
          <w:tab/>
        </w:r>
        <w:r w:rsidR="00F02102">
          <w:rPr>
            <w:noProof/>
            <w:webHidden/>
          </w:rPr>
          <w:fldChar w:fldCharType="begin"/>
        </w:r>
        <w:r w:rsidR="00F02102">
          <w:rPr>
            <w:noProof/>
            <w:webHidden/>
          </w:rPr>
          <w:instrText xml:space="preserve"> PAGEREF _Toc56931586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5256BA15" w14:textId="36FA9775" w:rsidR="00F02102" w:rsidRDefault="003B5C74">
      <w:pPr>
        <w:pStyle w:val="TM3"/>
        <w:tabs>
          <w:tab w:val="left" w:pos="1540"/>
          <w:tab w:val="right" w:leader="dot" w:pos="9962"/>
        </w:tabs>
        <w:rPr>
          <w:rFonts w:asciiTheme="minorHAnsi" w:eastAsiaTheme="minorEastAsia" w:hAnsiTheme="minorHAnsi" w:cstheme="minorBidi"/>
          <w:noProof/>
          <w:lang w:eastAsia="en-GB"/>
        </w:rPr>
      </w:pPr>
      <w:hyperlink w:anchor="_Toc56931587" w:history="1">
        <w:r w:rsidR="00F02102" w:rsidRPr="000E6F13">
          <w:rPr>
            <w:rStyle w:val="Lienhypertexte"/>
            <w:noProof/>
          </w:rPr>
          <w:t>10.1.3.</w:t>
        </w:r>
        <w:r w:rsidR="00F02102">
          <w:rPr>
            <w:rFonts w:asciiTheme="minorHAnsi" w:eastAsiaTheme="minorEastAsia" w:hAnsiTheme="minorHAnsi" w:cstheme="minorBidi"/>
            <w:noProof/>
            <w:lang w:eastAsia="en-GB"/>
          </w:rPr>
          <w:tab/>
        </w:r>
        <w:r w:rsidR="00F02102" w:rsidRPr="000E6F13">
          <w:rPr>
            <w:rStyle w:val="Lienhypertexte"/>
            <w:noProof/>
          </w:rPr>
          <w:t>Position in car</w:t>
        </w:r>
        <w:r w:rsidR="00F02102">
          <w:rPr>
            <w:noProof/>
            <w:webHidden/>
          </w:rPr>
          <w:tab/>
        </w:r>
        <w:r w:rsidR="00F02102">
          <w:rPr>
            <w:noProof/>
            <w:webHidden/>
          </w:rPr>
          <w:fldChar w:fldCharType="begin"/>
        </w:r>
        <w:r w:rsidR="00F02102">
          <w:rPr>
            <w:noProof/>
            <w:webHidden/>
          </w:rPr>
          <w:instrText xml:space="preserve"> PAGEREF _Toc56931587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642D92D1" w14:textId="4995710D" w:rsidR="00F02102" w:rsidRDefault="003B5C74">
      <w:pPr>
        <w:pStyle w:val="TM2"/>
        <w:tabs>
          <w:tab w:val="left" w:pos="1100"/>
          <w:tab w:val="right" w:leader="dot" w:pos="9962"/>
        </w:tabs>
        <w:rPr>
          <w:rFonts w:asciiTheme="minorHAnsi" w:eastAsiaTheme="minorEastAsia" w:hAnsiTheme="minorHAnsi" w:cstheme="minorBidi"/>
          <w:noProof/>
          <w:lang w:eastAsia="en-GB"/>
        </w:rPr>
      </w:pPr>
      <w:hyperlink w:anchor="_Toc56931588" w:history="1">
        <w:r w:rsidR="00F02102" w:rsidRPr="000E6F13">
          <w:rPr>
            <w:rStyle w:val="Lienhypertexte"/>
            <w:noProof/>
          </w:rPr>
          <w:t>10.2.</w:t>
        </w:r>
        <w:r w:rsidR="00F02102">
          <w:rPr>
            <w:rFonts w:asciiTheme="minorHAnsi" w:eastAsiaTheme="minorEastAsia" w:hAnsiTheme="minorHAnsi" w:cstheme="minorBidi"/>
            <w:noProof/>
            <w:lang w:eastAsia="en-GB"/>
          </w:rPr>
          <w:tab/>
        </w:r>
        <w:r w:rsidR="00F02102" w:rsidRPr="000E6F13">
          <w:rPr>
            <w:rStyle w:val="Lienhypertexte"/>
            <w:noProof/>
          </w:rPr>
          <w:t>LV</w:t>
        </w:r>
        <w:r w:rsidR="00F02102" w:rsidRPr="000E6F13">
          <w:rPr>
            <w:rStyle w:val="Lienhypertexte"/>
            <w:rFonts w:eastAsia="Arial"/>
            <w:noProof/>
          </w:rPr>
          <w:t xml:space="preserve"> </w:t>
        </w:r>
        <w:r w:rsidR="00F02102" w:rsidRPr="000E6F13">
          <w:rPr>
            <w:rStyle w:val="Lienhypertexte"/>
            <w:noProof/>
          </w:rPr>
          <w:t>part</w:t>
        </w:r>
        <w:r w:rsidR="00F02102" w:rsidRPr="000E6F13">
          <w:rPr>
            <w:rStyle w:val="Lienhypertexte"/>
            <w:rFonts w:eastAsia="Arial"/>
            <w:noProof/>
          </w:rPr>
          <w:t xml:space="preserve"> </w:t>
        </w:r>
        <w:r w:rsidR="00F02102" w:rsidRPr="000E6F13">
          <w:rPr>
            <w:rStyle w:val="Lienhypertexte"/>
            <w:noProof/>
          </w:rPr>
          <w:t>2</w:t>
        </w:r>
        <w:r w:rsidR="00F02102">
          <w:rPr>
            <w:noProof/>
            <w:webHidden/>
          </w:rPr>
          <w:tab/>
        </w:r>
        <w:r w:rsidR="00F02102">
          <w:rPr>
            <w:noProof/>
            <w:webHidden/>
          </w:rPr>
          <w:fldChar w:fldCharType="begin"/>
        </w:r>
        <w:r w:rsidR="00F02102">
          <w:rPr>
            <w:noProof/>
            <w:webHidden/>
          </w:rPr>
          <w:instrText xml:space="preserve"> PAGEREF _Toc56931588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436637F0" w14:textId="0AEF221A" w:rsidR="00F02102" w:rsidRDefault="003B5C74">
      <w:pPr>
        <w:pStyle w:val="TM3"/>
        <w:tabs>
          <w:tab w:val="left" w:pos="1540"/>
          <w:tab w:val="right" w:leader="dot" w:pos="9962"/>
        </w:tabs>
        <w:rPr>
          <w:rFonts w:asciiTheme="minorHAnsi" w:eastAsiaTheme="minorEastAsia" w:hAnsiTheme="minorHAnsi" w:cstheme="minorBidi"/>
          <w:noProof/>
          <w:lang w:eastAsia="en-GB"/>
        </w:rPr>
      </w:pPr>
      <w:hyperlink w:anchor="_Toc56931589" w:history="1">
        <w:r w:rsidR="00F02102" w:rsidRPr="000E6F13">
          <w:rPr>
            <w:rStyle w:val="Lienhypertexte"/>
            <w:noProof/>
          </w:rPr>
          <w:t>10.2.1.</w:t>
        </w:r>
        <w:r w:rsidR="00F02102">
          <w:rPr>
            <w:rFonts w:asciiTheme="minorHAnsi" w:eastAsiaTheme="minorEastAsia" w:hAnsiTheme="minorHAnsi" w:cstheme="minorBidi"/>
            <w:noProof/>
            <w:lang w:eastAsia="en-GB"/>
          </w:rPr>
          <w:tab/>
        </w:r>
        <w:r w:rsidR="00F02102" w:rsidRPr="000E6F13">
          <w:rPr>
            <w:rStyle w:val="Lienhypertexte"/>
            <w:noProof/>
          </w:rPr>
          <w:t>Description</w:t>
        </w:r>
        <w:r w:rsidR="00F02102">
          <w:rPr>
            <w:noProof/>
            <w:webHidden/>
          </w:rPr>
          <w:tab/>
        </w:r>
        <w:r w:rsidR="00F02102">
          <w:rPr>
            <w:noProof/>
            <w:webHidden/>
          </w:rPr>
          <w:fldChar w:fldCharType="begin"/>
        </w:r>
        <w:r w:rsidR="00F02102">
          <w:rPr>
            <w:noProof/>
            <w:webHidden/>
          </w:rPr>
          <w:instrText xml:space="preserve"> PAGEREF _Toc56931589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437CCE20" w14:textId="660AC042" w:rsidR="00F02102" w:rsidRDefault="003B5C74">
      <w:pPr>
        <w:pStyle w:val="TM3"/>
        <w:tabs>
          <w:tab w:val="left" w:pos="1540"/>
          <w:tab w:val="right" w:leader="dot" w:pos="9962"/>
        </w:tabs>
        <w:rPr>
          <w:rFonts w:asciiTheme="minorHAnsi" w:eastAsiaTheme="minorEastAsia" w:hAnsiTheme="minorHAnsi" w:cstheme="minorBidi"/>
          <w:noProof/>
          <w:lang w:eastAsia="en-GB"/>
        </w:rPr>
      </w:pPr>
      <w:hyperlink w:anchor="_Toc56931590" w:history="1">
        <w:r w:rsidR="00F02102" w:rsidRPr="000E6F13">
          <w:rPr>
            <w:rStyle w:val="Lienhypertexte"/>
            <w:noProof/>
          </w:rPr>
          <w:t>10.2.2.</w:t>
        </w:r>
        <w:r w:rsidR="00F02102">
          <w:rPr>
            <w:rFonts w:asciiTheme="minorHAnsi" w:eastAsiaTheme="minorEastAsia" w:hAnsiTheme="minorHAnsi" w:cstheme="minorBidi"/>
            <w:noProof/>
            <w:lang w:eastAsia="en-GB"/>
          </w:rPr>
          <w:tab/>
        </w:r>
        <w:r w:rsidR="00F02102" w:rsidRPr="000E6F13">
          <w:rPr>
            <w:rStyle w:val="Lienhypertexte"/>
            <w:noProof/>
          </w:rPr>
          <w:t>Wiring, cables,</w:t>
        </w:r>
        <w:r w:rsidR="00F02102">
          <w:rPr>
            <w:noProof/>
            <w:webHidden/>
          </w:rPr>
          <w:tab/>
        </w:r>
        <w:r w:rsidR="00F02102">
          <w:rPr>
            <w:noProof/>
            <w:webHidden/>
          </w:rPr>
          <w:fldChar w:fldCharType="begin"/>
        </w:r>
        <w:r w:rsidR="00F02102">
          <w:rPr>
            <w:noProof/>
            <w:webHidden/>
          </w:rPr>
          <w:instrText xml:space="preserve"> PAGEREF _Toc56931590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25FC7698" w14:textId="2498BF77" w:rsidR="00F02102" w:rsidRDefault="003B5C74">
      <w:pPr>
        <w:pStyle w:val="TM3"/>
        <w:tabs>
          <w:tab w:val="left" w:pos="1540"/>
          <w:tab w:val="right" w:leader="dot" w:pos="9962"/>
        </w:tabs>
        <w:rPr>
          <w:rFonts w:asciiTheme="minorHAnsi" w:eastAsiaTheme="minorEastAsia" w:hAnsiTheme="minorHAnsi" w:cstheme="minorBidi"/>
          <w:noProof/>
          <w:lang w:eastAsia="en-GB"/>
        </w:rPr>
      </w:pPr>
      <w:hyperlink w:anchor="_Toc56931591" w:history="1">
        <w:r w:rsidR="00F02102" w:rsidRPr="000E6F13">
          <w:rPr>
            <w:rStyle w:val="Lienhypertexte"/>
            <w:noProof/>
          </w:rPr>
          <w:t>10.2.3.</w:t>
        </w:r>
        <w:r w:rsidR="00F02102">
          <w:rPr>
            <w:rFonts w:asciiTheme="minorHAnsi" w:eastAsiaTheme="minorEastAsia" w:hAnsiTheme="minorHAnsi" w:cstheme="minorBidi"/>
            <w:noProof/>
            <w:lang w:eastAsia="en-GB"/>
          </w:rPr>
          <w:tab/>
        </w:r>
        <w:r w:rsidR="00F02102" w:rsidRPr="000E6F13">
          <w:rPr>
            <w:rStyle w:val="Lienhypertexte"/>
            <w:noProof/>
          </w:rPr>
          <w:t>Position in car</w:t>
        </w:r>
        <w:r w:rsidR="00F02102">
          <w:rPr>
            <w:noProof/>
            <w:webHidden/>
          </w:rPr>
          <w:tab/>
        </w:r>
        <w:r w:rsidR="00F02102">
          <w:rPr>
            <w:noProof/>
            <w:webHidden/>
          </w:rPr>
          <w:fldChar w:fldCharType="begin"/>
        </w:r>
        <w:r w:rsidR="00F02102">
          <w:rPr>
            <w:noProof/>
            <w:webHidden/>
          </w:rPr>
          <w:instrText xml:space="preserve"> PAGEREF _Toc56931591 \h </w:instrText>
        </w:r>
        <w:r w:rsidR="00F02102">
          <w:rPr>
            <w:noProof/>
            <w:webHidden/>
          </w:rPr>
        </w:r>
        <w:r w:rsidR="00F02102">
          <w:rPr>
            <w:noProof/>
            <w:webHidden/>
          </w:rPr>
          <w:fldChar w:fldCharType="separate"/>
        </w:r>
        <w:r w:rsidR="00F02102">
          <w:rPr>
            <w:noProof/>
            <w:webHidden/>
          </w:rPr>
          <w:t>26</w:t>
        </w:r>
        <w:r w:rsidR="00F02102">
          <w:rPr>
            <w:noProof/>
            <w:webHidden/>
          </w:rPr>
          <w:fldChar w:fldCharType="end"/>
        </w:r>
      </w:hyperlink>
    </w:p>
    <w:p w14:paraId="615E7E4F" w14:textId="2C2087C1" w:rsidR="00F02102" w:rsidRDefault="003B5C74">
      <w:pPr>
        <w:pStyle w:val="TM1"/>
        <w:tabs>
          <w:tab w:val="right" w:leader="dot" w:pos="9962"/>
        </w:tabs>
        <w:rPr>
          <w:rFonts w:asciiTheme="minorHAnsi" w:eastAsiaTheme="minorEastAsia" w:hAnsiTheme="minorHAnsi" w:cstheme="minorBidi"/>
          <w:noProof/>
          <w:lang w:eastAsia="en-GB"/>
        </w:rPr>
      </w:pPr>
      <w:hyperlink w:anchor="_Toc56931592" w:history="1">
        <w:r w:rsidR="00F02102" w:rsidRPr="000E6F13">
          <w:rPr>
            <w:rStyle w:val="Lienhypertexte"/>
            <w:noProof/>
          </w:rPr>
          <w:t>Appendix</w:t>
        </w:r>
        <w:r w:rsidR="00F02102">
          <w:rPr>
            <w:noProof/>
            <w:webHidden/>
          </w:rPr>
          <w:tab/>
        </w:r>
        <w:r w:rsidR="00F02102">
          <w:rPr>
            <w:noProof/>
            <w:webHidden/>
          </w:rPr>
          <w:fldChar w:fldCharType="begin"/>
        </w:r>
        <w:r w:rsidR="00F02102">
          <w:rPr>
            <w:noProof/>
            <w:webHidden/>
          </w:rPr>
          <w:instrText xml:space="preserve"> PAGEREF _Toc56931592 \h </w:instrText>
        </w:r>
        <w:r w:rsidR="00F02102">
          <w:rPr>
            <w:noProof/>
            <w:webHidden/>
          </w:rPr>
        </w:r>
        <w:r w:rsidR="00F02102">
          <w:rPr>
            <w:noProof/>
            <w:webHidden/>
          </w:rPr>
          <w:fldChar w:fldCharType="separate"/>
        </w:r>
        <w:r w:rsidR="00F02102">
          <w:rPr>
            <w:noProof/>
            <w:webHidden/>
          </w:rPr>
          <w:t>1</w:t>
        </w:r>
        <w:r w:rsidR="00F02102">
          <w:rPr>
            <w:noProof/>
            <w:webHidden/>
          </w:rPr>
          <w:fldChar w:fldCharType="end"/>
        </w:r>
      </w:hyperlink>
    </w:p>
    <w:p w14:paraId="4F7E5FC2" w14:textId="0120756B" w:rsidR="0088418E" w:rsidRDefault="00F22650" w:rsidP="00392927">
      <w:pPr>
        <w:pStyle w:val="TM1"/>
        <w:tabs>
          <w:tab w:val="right" w:leader="dot" w:pos="9072"/>
        </w:tabs>
        <w:spacing w:line="240" w:lineRule="auto"/>
        <w:rPr>
          <w:rFonts w:ascii="Calibri" w:hAnsi="Calibri" w:cs="Calibri"/>
          <w:sz w:val="24"/>
        </w:rPr>
      </w:pPr>
      <w:r w:rsidRPr="00842345">
        <w:rPr>
          <w:rFonts w:ascii="Calibri" w:hAnsi="Calibri" w:cs="Calibri"/>
          <w:sz w:val="24"/>
        </w:rPr>
        <w:fldChar w:fldCharType="end"/>
      </w:r>
    </w:p>
    <w:p w14:paraId="29970374" w14:textId="77777777" w:rsidR="0088418E" w:rsidRDefault="0088418E">
      <w:pPr>
        <w:suppressAutoHyphens w:val="0"/>
        <w:spacing w:after="0" w:line="240" w:lineRule="auto"/>
        <w:rPr>
          <w:rFonts w:ascii="Calibri" w:hAnsi="Calibri" w:cs="Calibri"/>
          <w:sz w:val="24"/>
        </w:rPr>
      </w:pPr>
      <w:r>
        <w:rPr>
          <w:rFonts w:ascii="Calibri" w:hAnsi="Calibri" w:cs="Calibri"/>
          <w:sz w:val="24"/>
        </w:rPr>
        <w:br w:type="page"/>
      </w:r>
    </w:p>
    <w:p w14:paraId="3A18AE8D" w14:textId="77777777" w:rsidR="00392927" w:rsidRDefault="00392927" w:rsidP="00392927">
      <w:pPr>
        <w:pStyle w:val="TM1"/>
        <w:tabs>
          <w:tab w:val="right" w:leader="dot" w:pos="9072"/>
        </w:tabs>
        <w:spacing w:line="240" w:lineRule="auto"/>
        <w:rPr>
          <w:rFonts w:ascii="Calibri" w:hAnsi="Calibri" w:cs="Calibri"/>
          <w:sz w:val="24"/>
        </w:rPr>
        <w:sectPr w:rsidR="00392927" w:rsidSect="00C475B9">
          <w:headerReference w:type="even" r:id="rId20"/>
          <w:footerReference w:type="even" r:id="rId21"/>
          <w:headerReference w:type="first" r:id="rId22"/>
          <w:footerReference w:type="first" r:id="rId23"/>
          <w:type w:val="continuous"/>
          <w:pgSz w:w="12240" w:h="15840" w:code="1"/>
          <w:pgMar w:top="1134" w:right="1134" w:bottom="1134" w:left="1134" w:header="708" w:footer="708" w:gutter="0"/>
          <w:pgNumType w:fmt="lowerRoman"/>
          <w:cols w:space="720"/>
          <w:formProt w:val="0"/>
          <w:docGrid w:linePitch="360"/>
        </w:sectPr>
      </w:pPr>
    </w:p>
    <w:p w14:paraId="7924042E" w14:textId="45E18F4E" w:rsidR="00C95CE5" w:rsidRPr="00842345" w:rsidRDefault="00057CED" w:rsidP="008B4115">
      <w:pPr>
        <w:pStyle w:val="Titre1"/>
        <w:numPr>
          <w:ilvl w:val="0"/>
          <w:numId w:val="2"/>
        </w:numPr>
        <w:spacing w:line="240" w:lineRule="auto"/>
      </w:pPr>
      <w:bookmarkStart w:id="6" w:name="_Ref261212520"/>
      <w:bookmarkStart w:id="7" w:name="_Ref261212324"/>
      <w:bookmarkStart w:id="8" w:name="_Ref261212252"/>
      <w:bookmarkStart w:id="9" w:name="_Toc56931445"/>
      <w:r w:rsidRPr="00842345">
        <w:lastRenderedPageBreak/>
        <w:t>Changelog</w:t>
      </w:r>
      <w:bookmarkEnd w:id="6"/>
      <w:bookmarkEnd w:id="7"/>
      <w:bookmarkEnd w:id="8"/>
      <w:bookmarkEnd w:id="9"/>
    </w:p>
    <w:p w14:paraId="4ED5141C" w14:textId="5F7163CA" w:rsidR="00057CED" w:rsidRPr="00842345" w:rsidRDefault="00057CED" w:rsidP="008B4115">
      <w:pPr>
        <w:spacing w:line="240" w:lineRule="auto"/>
      </w:pPr>
    </w:p>
    <w:tbl>
      <w:tblPr>
        <w:tblStyle w:val="Grilledutableau"/>
        <w:tblW w:w="0" w:type="auto"/>
        <w:tblLook w:val="04A0" w:firstRow="1" w:lastRow="0" w:firstColumn="1" w:lastColumn="0" w:noHBand="0" w:noVBand="1"/>
      </w:tblPr>
      <w:tblGrid>
        <w:gridCol w:w="3289"/>
        <w:gridCol w:w="6673"/>
      </w:tblGrid>
      <w:tr w:rsidR="0088418E" w:rsidRPr="0088418E" w14:paraId="071A41E3" w14:textId="77777777" w:rsidTr="0088418E">
        <w:tc>
          <w:tcPr>
            <w:tcW w:w="3289" w:type="dxa"/>
          </w:tcPr>
          <w:p w14:paraId="0A75B4EC" w14:textId="77777777" w:rsidR="0088418E" w:rsidRPr="0088418E" w:rsidRDefault="0088418E" w:rsidP="00054274">
            <w:pPr>
              <w:spacing w:line="240" w:lineRule="auto"/>
              <w:rPr>
                <w:b/>
                <w:bCs/>
              </w:rPr>
            </w:pPr>
            <w:bookmarkStart w:id="10" w:name="_Hlk33281555"/>
            <w:r w:rsidRPr="0088418E">
              <w:rPr>
                <w:b/>
                <w:bCs/>
              </w:rPr>
              <w:t>Chapter</w:t>
            </w:r>
          </w:p>
        </w:tc>
        <w:tc>
          <w:tcPr>
            <w:tcW w:w="6673" w:type="dxa"/>
          </w:tcPr>
          <w:p w14:paraId="60AA7A14" w14:textId="77777777" w:rsidR="0088418E" w:rsidRPr="0088418E" w:rsidRDefault="0088418E" w:rsidP="00054274">
            <w:pPr>
              <w:spacing w:line="240" w:lineRule="auto"/>
              <w:rPr>
                <w:b/>
                <w:bCs/>
              </w:rPr>
            </w:pPr>
            <w:r w:rsidRPr="0088418E">
              <w:rPr>
                <w:b/>
                <w:bCs/>
              </w:rPr>
              <w:t>Change</w:t>
            </w:r>
          </w:p>
        </w:tc>
      </w:tr>
      <w:tr w:rsidR="0088418E" w:rsidRPr="0088418E" w14:paraId="213D68C5" w14:textId="77777777" w:rsidTr="0088418E">
        <w:tc>
          <w:tcPr>
            <w:tcW w:w="3289" w:type="dxa"/>
          </w:tcPr>
          <w:p w14:paraId="155E552B" w14:textId="1FDA7000" w:rsidR="0088418E" w:rsidRPr="0088418E" w:rsidRDefault="0088418E" w:rsidP="00054274">
            <w:pPr>
              <w:spacing w:line="240" w:lineRule="auto"/>
            </w:pPr>
            <w:permStart w:id="906961986" w:edGrp="everyone" w:colFirst="0" w:colLast="0"/>
            <w:permStart w:id="809184443" w:edGrp="everyone" w:colFirst="1" w:colLast="1"/>
          </w:p>
        </w:tc>
        <w:tc>
          <w:tcPr>
            <w:tcW w:w="6673" w:type="dxa"/>
          </w:tcPr>
          <w:p w14:paraId="5EF612D5" w14:textId="1A077709" w:rsidR="0088418E" w:rsidRPr="0088418E" w:rsidRDefault="0088418E" w:rsidP="00054274">
            <w:pPr>
              <w:spacing w:line="240" w:lineRule="auto"/>
              <w:rPr>
                <w:b/>
                <w:bCs/>
                <w:color w:val="FF0000"/>
              </w:rPr>
            </w:pPr>
          </w:p>
        </w:tc>
      </w:tr>
      <w:bookmarkEnd w:id="10"/>
      <w:permEnd w:id="906961986"/>
      <w:permEnd w:id="809184443"/>
    </w:tbl>
    <w:p w14:paraId="1BE1A3AD" w14:textId="77777777" w:rsidR="00057CED" w:rsidRPr="00842345" w:rsidRDefault="00057CED" w:rsidP="008B4115">
      <w:pPr>
        <w:tabs>
          <w:tab w:val="left" w:pos="3402"/>
        </w:tabs>
        <w:spacing w:line="240" w:lineRule="auto"/>
        <w:rPr>
          <w:color w:val="000000" w:themeColor="text1"/>
        </w:rPr>
      </w:pPr>
    </w:p>
    <w:p w14:paraId="757F4F17" w14:textId="2680CA33" w:rsidR="00057CED" w:rsidRPr="00842345" w:rsidRDefault="00057CED" w:rsidP="008B4115">
      <w:pPr>
        <w:tabs>
          <w:tab w:val="left" w:pos="3402"/>
        </w:tabs>
        <w:spacing w:line="240" w:lineRule="auto"/>
        <w:rPr>
          <w:color w:val="000000" w:themeColor="text1"/>
        </w:rPr>
      </w:pPr>
      <w:r w:rsidRPr="00842345">
        <w:rPr>
          <w:b/>
          <w:bCs/>
          <w:color w:val="FF0000"/>
        </w:rPr>
        <w:br w:type="page"/>
      </w:r>
    </w:p>
    <w:p w14:paraId="75C149DA" w14:textId="034F4232" w:rsidR="00C95CE5" w:rsidRPr="00842345" w:rsidRDefault="00057CED" w:rsidP="008B4115">
      <w:pPr>
        <w:pStyle w:val="Titre1"/>
        <w:numPr>
          <w:ilvl w:val="0"/>
          <w:numId w:val="2"/>
        </w:numPr>
        <w:spacing w:line="240" w:lineRule="auto"/>
      </w:pPr>
      <w:bookmarkStart w:id="11" w:name="_Toc56931446"/>
      <w:r w:rsidRPr="00842345">
        <w:lastRenderedPageBreak/>
        <w:t>List</w:t>
      </w:r>
      <w:r w:rsidRPr="00842345">
        <w:rPr>
          <w:rFonts w:eastAsia="Arial"/>
        </w:rPr>
        <w:t xml:space="preserve"> </w:t>
      </w:r>
      <w:r w:rsidRPr="00842345">
        <w:t>of</w:t>
      </w:r>
      <w:r w:rsidRPr="00842345">
        <w:rPr>
          <w:rFonts w:eastAsia="Arial"/>
        </w:rPr>
        <w:t xml:space="preserve"> </w:t>
      </w:r>
      <w:r w:rsidRPr="00842345">
        <w:t>Figures</w:t>
      </w:r>
      <w:bookmarkEnd w:id="11"/>
    </w:p>
    <w:p w14:paraId="133B14D4" w14:textId="77777777" w:rsidR="00C95CE5" w:rsidRPr="00842345" w:rsidRDefault="00C95CE5" w:rsidP="008B4115">
      <w:pPr>
        <w:spacing w:line="240" w:lineRule="auto"/>
        <w:rPr>
          <w:rFonts w:ascii="Calibri" w:hAnsi="Calibri" w:cs="Calibri"/>
          <w:sz w:val="24"/>
        </w:rPr>
      </w:pPr>
      <w:permStart w:id="1175272323" w:edGrp="everyone"/>
    </w:p>
    <w:p w14:paraId="03138549" w14:textId="7F043747" w:rsidR="0088418E" w:rsidRDefault="00143B09" w:rsidP="008B4115">
      <w:pPr>
        <w:spacing w:line="240" w:lineRule="auto"/>
        <w:rPr>
          <w:rFonts w:ascii="Calibri" w:hAnsi="Calibri" w:cs="Calibri"/>
          <w:sz w:val="24"/>
        </w:rPr>
      </w:pPr>
      <w:r>
        <w:rPr>
          <w:rFonts w:ascii="Calibri" w:hAnsi="Calibri" w:cs="Calibri"/>
          <w:sz w:val="24"/>
        </w:rPr>
        <w:t>Must</w:t>
      </w:r>
      <w:r w:rsidR="00C95CE5" w:rsidRPr="00842345">
        <w:rPr>
          <w:rFonts w:ascii="Calibri" w:eastAsia="Arial" w:hAnsi="Calibri" w:cs="Calibri"/>
          <w:sz w:val="24"/>
        </w:rPr>
        <w:t xml:space="preserve"> </w:t>
      </w:r>
      <w:r w:rsidR="00C95CE5" w:rsidRPr="00842345">
        <w:rPr>
          <w:rFonts w:ascii="Calibri" w:hAnsi="Calibri" w:cs="Calibri"/>
          <w:sz w:val="24"/>
        </w:rPr>
        <w:t>be</w:t>
      </w:r>
      <w:r w:rsidR="00C95CE5" w:rsidRPr="00842345">
        <w:rPr>
          <w:rFonts w:ascii="Calibri" w:eastAsia="Arial" w:hAnsi="Calibri" w:cs="Calibri"/>
          <w:sz w:val="24"/>
        </w:rPr>
        <w:t xml:space="preserve"> </w:t>
      </w:r>
      <w:r w:rsidR="00C95CE5" w:rsidRPr="00842345">
        <w:rPr>
          <w:rFonts w:ascii="Calibri" w:hAnsi="Calibri" w:cs="Calibri"/>
          <w:sz w:val="24"/>
        </w:rPr>
        <w:t>hyperlinked!</w:t>
      </w:r>
    </w:p>
    <w:permEnd w:id="1175272323"/>
    <w:p w14:paraId="5FC9A2E4" w14:textId="77777777" w:rsidR="0088418E" w:rsidRDefault="0088418E">
      <w:pPr>
        <w:suppressAutoHyphens w:val="0"/>
        <w:spacing w:after="0" w:line="240" w:lineRule="auto"/>
        <w:rPr>
          <w:rFonts w:ascii="Calibri" w:hAnsi="Calibri" w:cs="Calibri"/>
          <w:sz w:val="24"/>
        </w:rPr>
      </w:pPr>
      <w:r>
        <w:rPr>
          <w:rFonts w:ascii="Calibri" w:hAnsi="Calibri" w:cs="Calibri"/>
          <w:sz w:val="24"/>
        </w:rPr>
        <w:br w:type="page"/>
      </w:r>
    </w:p>
    <w:p w14:paraId="77C6F24E" w14:textId="3E2E08E8" w:rsidR="001347A1" w:rsidRDefault="00C95CE5" w:rsidP="00F02102">
      <w:pPr>
        <w:pStyle w:val="Titre1"/>
        <w:numPr>
          <w:ilvl w:val="0"/>
          <w:numId w:val="2"/>
        </w:numPr>
        <w:spacing w:after="240" w:line="240" w:lineRule="auto"/>
        <w:ind w:left="431" w:hanging="431"/>
        <w:sectPr w:rsidR="001347A1" w:rsidSect="00C475B9">
          <w:headerReference w:type="even" r:id="rId24"/>
          <w:headerReference w:type="default" r:id="rId25"/>
          <w:footerReference w:type="even" r:id="rId26"/>
          <w:footerReference w:type="default" r:id="rId27"/>
          <w:headerReference w:type="first" r:id="rId28"/>
          <w:footerReference w:type="first" r:id="rId29"/>
          <w:type w:val="continuous"/>
          <w:pgSz w:w="12240" w:h="15840" w:code="1"/>
          <w:pgMar w:top="1134" w:right="1134" w:bottom="1134" w:left="1134" w:header="708" w:footer="708" w:gutter="0"/>
          <w:pgNumType w:fmt="lowerRoman"/>
          <w:cols w:space="720"/>
          <w:formProt w:val="0"/>
          <w:docGrid w:linePitch="360"/>
        </w:sectPr>
      </w:pPr>
      <w:bookmarkStart w:id="12" w:name="_Toc56931447"/>
      <w:r w:rsidRPr="00842345">
        <w:lastRenderedPageBreak/>
        <w:t>List</w:t>
      </w:r>
      <w:r w:rsidRPr="00842345">
        <w:rPr>
          <w:rFonts w:eastAsia="Arial"/>
        </w:rPr>
        <w:t xml:space="preserve"> </w:t>
      </w:r>
      <w:r w:rsidRPr="00842345">
        <w:t>of</w:t>
      </w:r>
      <w:r w:rsidRPr="00842345">
        <w:rPr>
          <w:rFonts w:eastAsia="Arial"/>
        </w:rPr>
        <w:t xml:space="preserve"> </w:t>
      </w:r>
      <w:r w:rsidRPr="00842345">
        <w:t>Tables</w:t>
      </w:r>
      <w:bookmarkEnd w:id="12"/>
    </w:p>
    <w:p w14:paraId="1AEAD9AF" w14:textId="63787715" w:rsidR="00F02102" w:rsidRPr="00F02102" w:rsidRDefault="0057083C" w:rsidP="00F02102">
      <w:pPr>
        <w:pStyle w:val="Tabledesillustrations"/>
        <w:tabs>
          <w:tab w:val="right" w:leader="dot" w:pos="9962"/>
        </w:tabs>
        <w:spacing w:after="120" w:line="240" w:lineRule="auto"/>
        <w:rPr>
          <w:rFonts w:ascii="Calibri" w:eastAsiaTheme="minorEastAsia" w:hAnsi="Calibri" w:cs="Calibri"/>
          <w:noProof/>
          <w:lang w:eastAsia="en-GB"/>
        </w:rPr>
      </w:pPr>
      <w:r w:rsidRPr="00F02102">
        <w:rPr>
          <w:rFonts w:ascii="Calibri" w:hAnsi="Calibri" w:cs="Calibri"/>
        </w:rPr>
        <w:fldChar w:fldCharType="begin"/>
      </w:r>
      <w:r w:rsidRPr="00F02102">
        <w:rPr>
          <w:rFonts w:ascii="Calibri" w:hAnsi="Calibri" w:cs="Calibri"/>
        </w:rPr>
        <w:instrText xml:space="preserve"> TOC \h \z \c "Table" </w:instrText>
      </w:r>
      <w:r w:rsidRPr="00F02102">
        <w:rPr>
          <w:rFonts w:ascii="Calibri" w:hAnsi="Calibri" w:cs="Calibri"/>
        </w:rPr>
        <w:fldChar w:fldCharType="separate"/>
      </w:r>
      <w:hyperlink w:anchor="_Toc56931357" w:history="1">
        <w:r w:rsidR="00F02102" w:rsidRPr="00F02102">
          <w:rPr>
            <w:rStyle w:val="Lienhypertexte"/>
            <w:rFonts w:ascii="Calibri" w:hAnsi="Calibri" w:cs="Calibri"/>
            <w:noProof/>
          </w:rPr>
          <w:t>Table 1.1 General parameters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_Toc56931357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w:t>
        </w:r>
        <w:r w:rsidR="00F02102" w:rsidRPr="00F02102">
          <w:rPr>
            <w:rFonts w:ascii="Calibri" w:hAnsi="Calibri" w:cs="Calibri"/>
            <w:noProof/>
            <w:webHidden/>
          </w:rPr>
          <w:fldChar w:fldCharType="end"/>
        </w:r>
      </w:hyperlink>
    </w:p>
    <w:p w14:paraId="3EADD455" w14:textId="20B03FF5"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58" w:history="1">
        <w:r w:rsidR="00F02102" w:rsidRPr="00F02102">
          <w:rPr>
            <w:rStyle w:val="Lienhypertexte"/>
            <w:rFonts w:ascii="Calibri" w:hAnsi="Calibri" w:cs="Calibri"/>
            <w:noProof/>
          </w:rPr>
          <w:t>Table 2.1 List</w:t>
        </w:r>
        <w:r w:rsidR="00F02102" w:rsidRPr="00F02102">
          <w:rPr>
            <w:rStyle w:val="Lienhypertexte"/>
            <w:rFonts w:ascii="Calibri" w:eastAsia="Times New Roman" w:hAnsi="Calibri" w:cs="Calibri"/>
            <w:noProof/>
          </w:rPr>
          <w:t xml:space="preserve"> </w:t>
        </w:r>
        <w:r w:rsidR="00F02102" w:rsidRPr="00F02102">
          <w:rPr>
            <w:rStyle w:val="Lienhypertexte"/>
            <w:rFonts w:ascii="Calibri" w:hAnsi="Calibri" w:cs="Calibri"/>
            <w:noProof/>
          </w:rPr>
          <w:t>of</w:t>
        </w:r>
        <w:r w:rsidR="00F02102" w:rsidRPr="00F02102">
          <w:rPr>
            <w:rStyle w:val="Lienhypertexte"/>
            <w:rFonts w:ascii="Calibri" w:eastAsia="Times New Roman" w:hAnsi="Calibri" w:cs="Calibri"/>
            <w:noProof/>
          </w:rPr>
          <w:t xml:space="preserve"> </w:t>
        </w:r>
        <w:r w:rsidR="00F02102" w:rsidRPr="00F02102">
          <w:rPr>
            <w:rStyle w:val="Lienhypertexte"/>
            <w:rFonts w:ascii="Calibri" w:hAnsi="Calibri" w:cs="Calibri"/>
            <w:noProof/>
          </w:rPr>
          <w:t>switches</w:t>
        </w:r>
        <w:r w:rsidR="00F02102" w:rsidRPr="00F02102">
          <w:rPr>
            <w:rStyle w:val="Lienhypertexte"/>
            <w:rFonts w:ascii="Calibri" w:eastAsia="Times New Roman" w:hAnsi="Calibri" w:cs="Calibri"/>
            <w:noProof/>
          </w:rPr>
          <w:t xml:space="preserve"> </w:t>
        </w:r>
        <w:r w:rsidR="00F02102" w:rsidRPr="00F02102">
          <w:rPr>
            <w:rStyle w:val="Lienhypertexte"/>
            <w:rFonts w:ascii="Calibri" w:hAnsi="Calibri" w:cs="Calibri"/>
            <w:noProof/>
          </w:rPr>
          <w:t>in</w:t>
        </w:r>
        <w:r w:rsidR="00F02102" w:rsidRPr="00F02102">
          <w:rPr>
            <w:rStyle w:val="Lienhypertexte"/>
            <w:rFonts w:ascii="Calibri" w:eastAsia="Times New Roman" w:hAnsi="Calibri" w:cs="Calibri"/>
            <w:noProof/>
          </w:rPr>
          <w:t xml:space="preserve"> </w:t>
        </w:r>
        <w:r w:rsidR="00F02102" w:rsidRPr="00F02102">
          <w:rPr>
            <w:rStyle w:val="Lienhypertexte"/>
            <w:rFonts w:ascii="Calibri" w:hAnsi="Calibri" w:cs="Calibri"/>
            <w:noProof/>
          </w:rPr>
          <w:t>the</w:t>
        </w:r>
        <w:r w:rsidR="00F02102" w:rsidRPr="00F02102">
          <w:rPr>
            <w:rStyle w:val="Lienhypertexte"/>
            <w:rFonts w:ascii="Calibri" w:eastAsia="Times New Roman" w:hAnsi="Calibri" w:cs="Calibri"/>
            <w:noProof/>
          </w:rPr>
          <w:t xml:space="preserve"> shutdown </w:t>
        </w:r>
        <w:r w:rsidR="00F02102" w:rsidRPr="00F02102">
          <w:rPr>
            <w:rStyle w:val="Lienhypertexte"/>
            <w:rFonts w:ascii="Calibri" w:hAnsi="Calibri" w:cs="Calibri"/>
            <w:noProof/>
          </w:rPr>
          <w:t>circuit</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_Toc56931358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w:t>
        </w:r>
        <w:r w:rsidR="00F02102" w:rsidRPr="00F02102">
          <w:rPr>
            <w:rFonts w:ascii="Calibri" w:hAnsi="Calibri" w:cs="Calibri"/>
            <w:noProof/>
            <w:webHidden/>
          </w:rPr>
          <w:fldChar w:fldCharType="end"/>
        </w:r>
      </w:hyperlink>
    </w:p>
    <w:p w14:paraId="2DB79ED7" w14:textId="6C289C2F"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59" w:history="1">
        <w:r w:rsidR="00F02102" w:rsidRPr="00F02102">
          <w:rPr>
            <w:rStyle w:val="Lienhypertexte"/>
            <w:rFonts w:ascii="Calibri" w:hAnsi="Calibri" w:cs="Calibri"/>
            <w:noProof/>
          </w:rPr>
          <w:t>Table 2.2 Wiring – Shutdown circuit</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_Toc56931359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w:t>
        </w:r>
        <w:r w:rsidR="00F02102" w:rsidRPr="00F02102">
          <w:rPr>
            <w:rFonts w:ascii="Calibri" w:hAnsi="Calibri" w:cs="Calibri"/>
            <w:noProof/>
            <w:webHidden/>
          </w:rPr>
          <w:fldChar w:fldCharType="end"/>
        </w:r>
      </w:hyperlink>
    </w:p>
    <w:p w14:paraId="78556F66" w14:textId="11FB3EFF"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0" w:history="1">
        <w:r w:rsidR="00F02102" w:rsidRPr="00F02102">
          <w:rPr>
            <w:rStyle w:val="Lienhypertexte"/>
            <w:rFonts w:ascii="Calibri" w:hAnsi="Calibri" w:cs="Calibri"/>
            <w:noProof/>
          </w:rPr>
          <w:t>Table 2.3 Parameters of the IMD</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_Toc56931360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3</w:t>
        </w:r>
        <w:r w:rsidR="00F02102" w:rsidRPr="00F02102">
          <w:rPr>
            <w:rFonts w:ascii="Calibri" w:hAnsi="Calibri" w:cs="Calibri"/>
            <w:noProof/>
            <w:webHidden/>
          </w:rPr>
          <w:fldChar w:fldCharType="end"/>
        </w:r>
      </w:hyperlink>
    </w:p>
    <w:p w14:paraId="009F9F55" w14:textId="121D1C07"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1" w:history="1">
        <w:r w:rsidR="00F02102" w:rsidRPr="00F02102">
          <w:rPr>
            <w:rStyle w:val="Lienhypertexte"/>
            <w:rFonts w:ascii="Calibri" w:hAnsi="Calibri" w:cs="Calibri"/>
            <w:noProof/>
          </w:rPr>
          <w:t>Table 2.4 Parameters of the Inertia Switch</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_Toc56931361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4</w:t>
        </w:r>
        <w:r w:rsidR="00F02102" w:rsidRPr="00F02102">
          <w:rPr>
            <w:rFonts w:ascii="Calibri" w:hAnsi="Calibri" w:cs="Calibri"/>
            <w:noProof/>
            <w:webHidden/>
          </w:rPr>
          <w:fldChar w:fldCharType="end"/>
        </w:r>
      </w:hyperlink>
    </w:p>
    <w:p w14:paraId="06B03C5A" w14:textId="6654A6B2"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2" w:history="1">
        <w:r w:rsidR="00F02102" w:rsidRPr="00F02102">
          <w:rPr>
            <w:rStyle w:val="Lienhypertexte"/>
            <w:rFonts w:ascii="Calibri" w:hAnsi="Calibri" w:cs="Calibri"/>
            <w:noProof/>
          </w:rPr>
          <w:t>Table 2.5 BSPD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_Toc56931362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6</w:t>
        </w:r>
        <w:r w:rsidR="00F02102" w:rsidRPr="00F02102">
          <w:rPr>
            <w:rFonts w:ascii="Calibri" w:hAnsi="Calibri" w:cs="Calibri"/>
            <w:noProof/>
            <w:webHidden/>
          </w:rPr>
          <w:fldChar w:fldCharType="end"/>
        </w:r>
      </w:hyperlink>
    </w:p>
    <w:p w14:paraId="3207EC37" w14:textId="6B0A0106"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3" w:history="1">
        <w:r w:rsidR="00F02102" w:rsidRPr="00F02102">
          <w:rPr>
            <w:rStyle w:val="Lienhypertexte"/>
            <w:rFonts w:ascii="Calibri" w:hAnsi="Calibri" w:cs="Calibri"/>
            <w:noProof/>
          </w:rPr>
          <w:t>Table 2.6 General data of the pre-charge resistor</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_Toc56931363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9</w:t>
        </w:r>
        <w:r w:rsidR="00F02102" w:rsidRPr="00F02102">
          <w:rPr>
            <w:rFonts w:ascii="Calibri" w:hAnsi="Calibri" w:cs="Calibri"/>
            <w:noProof/>
            <w:webHidden/>
          </w:rPr>
          <w:fldChar w:fldCharType="end"/>
        </w:r>
      </w:hyperlink>
    </w:p>
    <w:p w14:paraId="74FDBCB4" w14:textId="7501A37D"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4" w:history="1">
        <w:r w:rsidR="00F02102" w:rsidRPr="00F02102">
          <w:rPr>
            <w:rStyle w:val="Lienhypertexte"/>
            <w:rFonts w:ascii="Calibri" w:hAnsi="Calibri" w:cs="Calibri"/>
            <w:noProof/>
          </w:rPr>
          <w:t>Table 2.7 General data of the pre-charge relay</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_Toc56931364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9</w:t>
        </w:r>
        <w:r w:rsidR="00F02102" w:rsidRPr="00F02102">
          <w:rPr>
            <w:rFonts w:ascii="Calibri" w:hAnsi="Calibri" w:cs="Calibri"/>
            <w:noProof/>
            <w:webHidden/>
          </w:rPr>
          <w:fldChar w:fldCharType="end"/>
        </w:r>
      </w:hyperlink>
    </w:p>
    <w:p w14:paraId="453D28DC" w14:textId="03F1B307"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5" w:history="1">
        <w:r w:rsidR="00F02102" w:rsidRPr="00F02102">
          <w:rPr>
            <w:rStyle w:val="Lienhypertexte"/>
            <w:rFonts w:ascii="Calibri" w:hAnsi="Calibri" w:cs="Calibri"/>
            <w:noProof/>
          </w:rPr>
          <w:t>Table 2.8 General data of the discharge circuit</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_Toc56931365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10</w:t>
        </w:r>
        <w:r w:rsidR="00F02102" w:rsidRPr="00F02102">
          <w:rPr>
            <w:rFonts w:ascii="Calibri" w:hAnsi="Calibri" w:cs="Calibri"/>
            <w:noProof/>
            <w:webHidden/>
          </w:rPr>
          <w:fldChar w:fldCharType="end"/>
        </w:r>
      </w:hyperlink>
    </w:p>
    <w:p w14:paraId="56554B86" w14:textId="3B7E4B28"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6" w:history="1">
        <w:r w:rsidR="00F02102" w:rsidRPr="00F02102">
          <w:rPr>
            <w:rStyle w:val="Lienhypertexte"/>
            <w:rFonts w:ascii="Calibri" w:hAnsi="Calibri" w:cs="Calibri"/>
            <w:noProof/>
          </w:rPr>
          <w:t>Table 2.9 General data of the dis-charge relay</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_Toc56931366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11</w:t>
        </w:r>
        <w:r w:rsidR="00F02102" w:rsidRPr="00F02102">
          <w:rPr>
            <w:rFonts w:ascii="Calibri" w:hAnsi="Calibri" w:cs="Calibri"/>
            <w:noProof/>
            <w:webHidden/>
          </w:rPr>
          <w:fldChar w:fldCharType="end"/>
        </w:r>
      </w:hyperlink>
    </w:p>
    <w:p w14:paraId="213F3816" w14:textId="416BF573"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7" w:history="1">
        <w:r w:rsidR="00F02102" w:rsidRPr="00F02102">
          <w:rPr>
            <w:rStyle w:val="Lienhypertexte"/>
            <w:rFonts w:ascii="Calibri" w:hAnsi="Calibri" w:cs="Calibri"/>
            <w:noProof/>
          </w:rPr>
          <w:t>Table 2.10 Parameters of the TSAL</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_Toc56931367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12</w:t>
        </w:r>
        <w:r w:rsidR="00F02102" w:rsidRPr="00F02102">
          <w:rPr>
            <w:rFonts w:ascii="Calibri" w:hAnsi="Calibri" w:cs="Calibri"/>
            <w:noProof/>
            <w:webHidden/>
          </w:rPr>
          <w:fldChar w:fldCharType="end"/>
        </w:r>
      </w:hyperlink>
    </w:p>
    <w:p w14:paraId="115766C2" w14:textId="18279158"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8" w:history="1">
        <w:r w:rsidR="00F02102" w:rsidRPr="00F02102">
          <w:rPr>
            <w:rStyle w:val="Lienhypertexte"/>
            <w:rFonts w:ascii="Calibri" w:hAnsi="Calibri" w:cs="Calibri"/>
            <w:noProof/>
          </w:rPr>
          <w:t>Table 3.1 TS accumulator parameters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_Toc56931368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14</w:t>
        </w:r>
        <w:r w:rsidR="00F02102" w:rsidRPr="00F02102">
          <w:rPr>
            <w:rFonts w:ascii="Calibri" w:hAnsi="Calibri" w:cs="Calibri"/>
            <w:noProof/>
            <w:webHidden/>
          </w:rPr>
          <w:fldChar w:fldCharType="end"/>
        </w:r>
      </w:hyperlink>
    </w:p>
    <w:p w14:paraId="610DCDE2" w14:textId="2D6C39EE"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69" w:history="1">
        <w:r w:rsidR="00F02102" w:rsidRPr="00F02102">
          <w:rPr>
            <w:rStyle w:val="Lienhypertexte"/>
            <w:rFonts w:ascii="Calibri" w:hAnsi="Calibri" w:cs="Calibri"/>
            <w:noProof/>
          </w:rPr>
          <w:t>Table 3.2 Main cell specification</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_Toc56931369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14</w:t>
        </w:r>
        <w:r w:rsidR="00F02102" w:rsidRPr="00F02102">
          <w:rPr>
            <w:rFonts w:ascii="Calibri" w:hAnsi="Calibri" w:cs="Calibri"/>
            <w:noProof/>
            <w:webHidden/>
          </w:rPr>
          <w:fldChar w:fldCharType="end"/>
        </w:r>
      </w:hyperlink>
    </w:p>
    <w:p w14:paraId="69A033C9" w14:textId="1DA7762E"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0" w:history="1">
        <w:r w:rsidR="00F02102" w:rsidRPr="00F02102">
          <w:rPr>
            <w:rStyle w:val="Lienhypertexte"/>
            <w:rFonts w:ascii="Calibri" w:hAnsi="Calibri" w:cs="Calibri"/>
            <w:noProof/>
          </w:rPr>
          <w:t>Table 3.3 Cell temperature monitoring</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_Toc56931370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15</w:t>
        </w:r>
        <w:r w:rsidR="00F02102" w:rsidRPr="00F02102">
          <w:rPr>
            <w:rFonts w:ascii="Calibri" w:hAnsi="Calibri" w:cs="Calibri"/>
            <w:noProof/>
            <w:webHidden/>
          </w:rPr>
          <w:fldChar w:fldCharType="end"/>
        </w:r>
      </w:hyperlink>
    </w:p>
    <w:p w14:paraId="41EF9A4F" w14:textId="0CC8F47E"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1" w:history="1">
        <w:r w:rsidR="00F02102" w:rsidRPr="00F02102">
          <w:rPr>
            <w:rStyle w:val="Lienhypertexte"/>
            <w:rFonts w:ascii="Calibri" w:hAnsi="Calibri" w:cs="Calibri"/>
            <w:noProof/>
          </w:rPr>
          <w:t>Table 3.4 Accumulator Materials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_Toc56931371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15</w:t>
        </w:r>
        <w:r w:rsidR="00F02102" w:rsidRPr="00F02102">
          <w:rPr>
            <w:rFonts w:ascii="Calibri" w:hAnsi="Calibri" w:cs="Calibri"/>
            <w:noProof/>
            <w:webHidden/>
          </w:rPr>
          <w:fldChar w:fldCharType="end"/>
        </w:r>
      </w:hyperlink>
    </w:p>
    <w:p w14:paraId="1FFF9EF2" w14:textId="591DF058"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2" w:history="1">
        <w:r w:rsidR="00F02102" w:rsidRPr="00F02102">
          <w:rPr>
            <w:rStyle w:val="Lienhypertexte"/>
            <w:rFonts w:ascii="Calibri" w:hAnsi="Calibri" w:cs="Calibri"/>
            <w:noProof/>
          </w:rPr>
          <w:t>Table 3.5 Cell voltage limits</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_Toc56931372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15</w:t>
        </w:r>
        <w:r w:rsidR="00F02102" w:rsidRPr="00F02102">
          <w:rPr>
            <w:rFonts w:ascii="Calibri" w:hAnsi="Calibri" w:cs="Calibri"/>
            <w:noProof/>
            <w:webHidden/>
          </w:rPr>
          <w:fldChar w:fldCharType="end"/>
        </w:r>
      </w:hyperlink>
    </w:p>
    <w:p w14:paraId="2C816004" w14:textId="5750377A"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3" w:history="1">
        <w:r w:rsidR="00F02102" w:rsidRPr="00F02102">
          <w:rPr>
            <w:rStyle w:val="Lienhypertexte"/>
            <w:rFonts w:ascii="Calibri" w:hAnsi="Calibri" w:cs="Calibri"/>
            <w:noProof/>
          </w:rPr>
          <w:t>Table 3.6 Wire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_Toc56931373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17</w:t>
        </w:r>
        <w:r w:rsidR="00F02102" w:rsidRPr="00F02102">
          <w:rPr>
            <w:rFonts w:ascii="Calibri" w:hAnsi="Calibri" w:cs="Calibri"/>
            <w:noProof/>
            <w:webHidden/>
          </w:rPr>
          <w:fldChar w:fldCharType="end"/>
        </w:r>
      </w:hyperlink>
    </w:p>
    <w:p w14:paraId="7A4D3278" w14:textId="3F3B3339"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4" w:history="1">
        <w:r w:rsidR="00F02102" w:rsidRPr="00F02102">
          <w:rPr>
            <w:rStyle w:val="Lienhypertexte"/>
            <w:rFonts w:ascii="Calibri" w:hAnsi="Calibri" w:cs="Calibri"/>
            <w:noProof/>
          </w:rPr>
          <w:t>Table 3.7 Basic AIR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_Toc56931374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17</w:t>
        </w:r>
        <w:r w:rsidR="00F02102" w:rsidRPr="00F02102">
          <w:rPr>
            <w:rFonts w:ascii="Calibri" w:hAnsi="Calibri" w:cs="Calibri"/>
            <w:noProof/>
            <w:webHidden/>
          </w:rPr>
          <w:fldChar w:fldCharType="end"/>
        </w:r>
      </w:hyperlink>
    </w:p>
    <w:p w14:paraId="7E962E8F" w14:textId="4784E8D0"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5" w:history="1">
        <w:r w:rsidR="00F02102" w:rsidRPr="00F02102">
          <w:rPr>
            <w:rStyle w:val="Lienhypertexte"/>
            <w:rFonts w:ascii="Calibri" w:hAnsi="Calibri" w:cs="Calibri"/>
            <w:noProof/>
          </w:rPr>
          <w:t>Table 3.8 Basic fuse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_Toc56931375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18</w:t>
        </w:r>
        <w:r w:rsidR="00F02102" w:rsidRPr="00F02102">
          <w:rPr>
            <w:rFonts w:ascii="Calibri" w:hAnsi="Calibri" w:cs="Calibri"/>
            <w:noProof/>
            <w:webHidden/>
          </w:rPr>
          <w:fldChar w:fldCharType="end"/>
        </w:r>
      </w:hyperlink>
    </w:p>
    <w:p w14:paraId="628525A6" w14:textId="5E12DF99"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6" w:history="1">
        <w:r w:rsidR="00F02102" w:rsidRPr="00F02102">
          <w:rPr>
            <w:rStyle w:val="Lienhypertexte"/>
            <w:rFonts w:ascii="Calibri" w:hAnsi="Calibri" w:cs="Calibri"/>
            <w:noProof/>
          </w:rPr>
          <w:t>Table 3.9 Fuse Protection Table</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_Toc56931376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18</w:t>
        </w:r>
        <w:r w:rsidR="00F02102" w:rsidRPr="00F02102">
          <w:rPr>
            <w:rFonts w:ascii="Calibri" w:hAnsi="Calibri" w:cs="Calibri"/>
            <w:noProof/>
            <w:webHidden/>
          </w:rPr>
          <w:fldChar w:fldCharType="end"/>
        </w:r>
      </w:hyperlink>
    </w:p>
    <w:p w14:paraId="29023B54" w14:textId="11094238"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7" w:history="1">
        <w:r w:rsidR="00F02102" w:rsidRPr="00F02102">
          <w:rPr>
            <w:rStyle w:val="Lienhypertexte"/>
            <w:rFonts w:ascii="Calibri" w:hAnsi="Calibri" w:cs="Calibri"/>
            <w:noProof/>
          </w:rPr>
          <w:t>Table 3.10 GLV accumulator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_Toc56931377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19</w:t>
        </w:r>
        <w:r w:rsidR="00F02102" w:rsidRPr="00F02102">
          <w:rPr>
            <w:rFonts w:ascii="Calibri" w:hAnsi="Calibri" w:cs="Calibri"/>
            <w:noProof/>
            <w:webHidden/>
          </w:rPr>
          <w:fldChar w:fldCharType="end"/>
        </w:r>
      </w:hyperlink>
    </w:p>
    <w:p w14:paraId="55AAE02E" w14:textId="4D913D77"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8" w:history="1">
        <w:r w:rsidR="00F02102" w:rsidRPr="00F02102">
          <w:rPr>
            <w:rStyle w:val="Lienhypertexte"/>
            <w:rFonts w:ascii="Calibri" w:hAnsi="Calibri" w:cs="Calibri"/>
            <w:noProof/>
          </w:rPr>
          <w:t>Table 4.1 General charger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_Toc56931378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20</w:t>
        </w:r>
        <w:r w:rsidR="00F02102" w:rsidRPr="00F02102">
          <w:rPr>
            <w:rFonts w:ascii="Calibri" w:hAnsi="Calibri" w:cs="Calibri"/>
            <w:noProof/>
            <w:webHidden/>
          </w:rPr>
          <w:fldChar w:fldCharType="end"/>
        </w:r>
      </w:hyperlink>
    </w:p>
    <w:p w14:paraId="17671650" w14:textId="7DD04564"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79" w:history="1">
        <w:r w:rsidR="00F02102" w:rsidRPr="00F02102">
          <w:rPr>
            <w:rStyle w:val="Lienhypertexte"/>
            <w:rFonts w:ascii="Calibri" w:hAnsi="Calibri" w:cs="Calibri"/>
            <w:noProof/>
          </w:rPr>
          <w:t>Table 6.1 General motor controller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_Toc56931379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21</w:t>
        </w:r>
        <w:r w:rsidR="00F02102" w:rsidRPr="00F02102">
          <w:rPr>
            <w:rFonts w:ascii="Calibri" w:hAnsi="Calibri" w:cs="Calibri"/>
            <w:noProof/>
            <w:webHidden/>
          </w:rPr>
          <w:fldChar w:fldCharType="end"/>
        </w:r>
      </w:hyperlink>
    </w:p>
    <w:p w14:paraId="68CFA71E" w14:textId="13A63293"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80" w:history="1">
        <w:r w:rsidR="00F02102" w:rsidRPr="00F02102">
          <w:rPr>
            <w:rStyle w:val="Lienhypertexte"/>
            <w:rFonts w:ascii="Calibri" w:hAnsi="Calibri" w:cs="Calibri"/>
            <w:noProof/>
          </w:rPr>
          <w:t>Table 6.2 Wire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_Toc56931380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21</w:t>
        </w:r>
        <w:r w:rsidR="00F02102" w:rsidRPr="00F02102">
          <w:rPr>
            <w:rFonts w:ascii="Calibri" w:hAnsi="Calibri" w:cs="Calibri"/>
            <w:noProof/>
            <w:webHidden/>
          </w:rPr>
          <w:fldChar w:fldCharType="end"/>
        </w:r>
      </w:hyperlink>
    </w:p>
    <w:p w14:paraId="014B229D" w14:textId="366D0E86"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81" w:history="1">
        <w:r w:rsidR="00F02102" w:rsidRPr="00F02102">
          <w:rPr>
            <w:rStyle w:val="Lienhypertexte"/>
            <w:rFonts w:ascii="Calibri" w:hAnsi="Calibri" w:cs="Calibri"/>
            <w:noProof/>
          </w:rPr>
          <w:t>Table 6.3 General motor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_Toc56931381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22</w:t>
        </w:r>
        <w:r w:rsidR="00F02102" w:rsidRPr="00F02102">
          <w:rPr>
            <w:rFonts w:ascii="Calibri" w:hAnsi="Calibri" w:cs="Calibri"/>
            <w:noProof/>
            <w:webHidden/>
          </w:rPr>
          <w:fldChar w:fldCharType="end"/>
        </w:r>
      </w:hyperlink>
    </w:p>
    <w:p w14:paraId="3A7B860D" w14:textId="5121C26D"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82" w:history="1">
        <w:r w:rsidR="00F02102" w:rsidRPr="00F02102">
          <w:rPr>
            <w:rStyle w:val="Lienhypertexte"/>
            <w:rFonts w:ascii="Calibri" w:hAnsi="Calibri" w:cs="Calibri"/>
            <w:noProof/>
          </w:rPr>
          <w:t>Table 9.1 Torque encoder data (add additional rows for each type of torque encoder used)</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_Toc56931382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24</w:t>
        </w:r>
        <w:r w:rsidR="00F02102" w:rsidRPr="00F02102">
          <w:rPr>
            <w:rFonts w:ascii="Calibri" w:hAnsi="Calibri" w:cs="Calibri"/>
            <w:noProof/>
            <w:webHidden/>
          </w:rPr>
          <w:fldChar w:fldCharType="end"/>
        </w:r>
      </w:hyperlink>
    </w:p>
    <w:p w14:paraId="2FD27039" w14:textId="68C845F3" w:rsidR="00F02102" w:rsidRPr="00F02102" w:rsidRDefault="003B5C74" w:rsidP="00F02102">
      <w:pPr>
        <w:pStyle w:val="Tabledesillustrations"/>
        <w:tabs>
          <w:tab w:val="right" w:leader="dot" w:pos="9962"/>
        </w:tabs>
        <w:spacing w:after="120" w:line="240" w:lineRule="auto"/>
        <w:rPr>
          <w:rFonts w:ascii="Calibri" w:eastAsiaTheme="minorEastAsia" w:hAnsi="Calibri" w:cs="Calibri"/>
          <w:noProof/>
          <w:lang w:eastAsia="en-GB"/>
        </w:rPr>
      </w:pPr>
      <w:hyperlink w:anchor="_Toc56931383" w:history="1">
        <w:r w:rsidR="00F02102" w:rsidRPr="00F02102">
          <w:rPr>
            <w:rStyle w:val="Lienhypertexte"/>
            <w:rFonts w:ascii="Calibri" w:hAnsi="Calibri" w:cs="Calibri"/>
            <w:noProof/>
          </w:rPr>
          <w:t>Table 9.2 Brake encoder data</w:t>
        </w:r>
        <w:r w:rsidR="00F02102" w:rsidRPr="00F02102">
          <w:rPr>
            <w:rFonts w:ascii="Calibri" w:hAnsi="Calibri" w:cs="Calibri"/>
            <w:noProof/>
            <w:webHidden/>
          </w:rPr>
          <w:tab/>
        </w:r>
        <w:r w:rsidR="00F02102" w:rsidRPr="00F02102">
          <w:rPr>
            <w:rFonts w:ascii="Calibri" w:hAnsi="Calibri" w:cs="Calibri"/>
            <w:noProof/>
            <w:webHidden/>
          </w:rPr>
          <w:fldChar w:fldCharType="begin"/>
        </w:r>
        <w:r w:rsidR="00F02102" w:rsidRPr="00F02102">
          <w:rPr>
            <w:rFonts w:ascii="Calibri" w:hAnsi="Calibri" w:cs="Calibri"/>
            <w:noProof/>
            <w:webHidden/>
          </w:rPr>
          <w:instrText xml:space="preserve"> PAGEREF _Toc56931383 \h </w:instrText>
        </w:r>
        <w:r w:rsidR="00F02102" w:rsidRPr="00F02102">
          <w:rPr>
            <w:rFonts w:ascii="Calibri" w:hAnsi="Calibri" w:cs="Calibri"/>
            <w:noProof/>
            <w:webHidden/>
          </w:rPr>
        </w:r>
        <w:r w:rsidR="00F02102" w:rsidRPr="00F02102">
          <w:rPr>
            <w:rFonts w:ascii="Calibri" w:hAnsi="Calibri" w:cs="Calibri"/>
            <w:noProof/>
            <w:webHidden/>
          </w:rPr>
          <w:fldChar w:fldCharType="separate"/>
        </w:r>
        <w:r w:rsidR="00F02102" w:rsidRPr="00F02102">
          <w:rPr>
            <w:rFonts w:ascii="Calibri" w:hAnsi="Calibri" w:cs="Calibri"/>
            <w:noProof/>
            <w:webHidden/>
          </w:rPr>
          <w:t>25</w:t>
        </w:r>
        <w:r w:rsidR="00F02102" w:rsidRPr="00F02102">
          <w:rPr>
            <w:rFonts w:ascii="Calibri" w:hAnsi="Calibri" w:cs="Calibri"/>
            <w:noProof/>
            <w:webHidden/>
          </w:rPr>
          <w:fldChar w:fldCharType="end"/>
        </w:r>
      </w:hyperlink>
    </w:p>
    <w:p w14:paraId="2AF4C162" w14:textId="4D4BF604" w:rsidR="00C475B9" w:rsidRPr="00F02102" w:rsidRDefault="0057083C" w:rsidP="00F02102">
      <w:pPr>
        <w:spacing w:after="120" w:line="240" w:lineRule="auto"/>
        <w:rPr>
          <w:rFonts w:ascii="Calibri" w:hAnsi="Calibri" w:cs="Calibri"/>
        </w:rPr>
      </w:pPr>
      <w:r w:rsidRPr="00F02102">
        <w:rPr>
          <w:rFonts w:ascii="Calibri" w:hAnsi="Calibri" w:cs="Calibri"/>
        </w:rPr>
        <w:fldChar w:fldCharType="end"/>
      </w:r>
      <w:bookmarkStart w:id="13" w:name="_Hlk33267649"/>
      <w:r w:rsidR="00BD387C" w:rsidRPr="00F02102">
        <w:rPr>
          <w:rFonts w:ascii="Calibri" w:hAnsi="Calibri" w:cs="Calibri"/>
        </w:rPr>
        <w:t>Must</w:t>
      </w:r>
      <w:r w:rsidR="00C95CE5" w:rsidRPr="00F02102">
        <w:rPr>
          <w:rFonts w:ascii="Calibri" w:eastAsia="Arial" w:hAnsi="Calibri" w:cs="Calibri"/>
        </w:rPr>
        <w:t xml:space="preserve"> </w:t>
      </w:r>
      <w:r w:rsidR="00C95CE5" w:rsidRPr="00F02102">
        <w:rPr>
          <w:rFonts w:ascii="Calibri" w:hAnsi="Calibri" w:cs="Calibri"/>
        </w:rPr>
        <w:t>be</w:t>
      </w:r>
      <w:r w:rsidR="00C95CE5" w:rsidRPr="00F02102">
        <w:rPr>
          <w:rFonts w:ascii="Calibri" w:eastAsia="Arial" w:hAnsi="Calibri" w:cs="Calibri"/>
        </w:rPr>
        <w:t xml:space="preserve"> </w:t>
      </w:r>
      <w:r w:rsidR="00C95CE5" w:rsidRPr="00F02102">
        <w:rPr>
          <w:rFonts w:ascii="Calibri" w:hAnsi="Calibri" w:cs="Calibri"/>
        </w:rPr>
        <w:t>hyperlinked</w:t>
      </w:r>
      <w:bookmarkEnd w:id="13"/>
      <w:r w:rsidR="00C95CE5" w:rsidRPr="00F02102">
        <w:rPr>
          <w:rFonts w:ascii="Calibri" w:hAnsi="Calibri" w:cs="Calibri"/>
        </w:rPr>
        <w:t>!</w:t>
      </w:r>
    </w:p>
    <w:p w14:paraId="5A25E265" w14:textId="77777777" w:rsidR="00054274" w:rsidRDefault="00054274">
      <w:pPr>
        <w:suppressAutoHyphens w:val="0"/>
        <w:spacing w:after="0" w:line="240" w:lineRule="auto"/>
        <w:rPr>
          <w:rFonts w:eastAsia="Times New Roman" w:cs="Times New Roman"/>
          <w:b/>
          <w:bCs/>
          <w:sz w:val="28"/>
          <w:szCs w:val="28"/>
        </w:rPr>
      </w:pPr>
      <w:r>
        <w:br w:type="page"/>
      </w:r>
    </w:p>
    <w:p w14:paraId="0AAB9E5A" w14:textId="05A65C0C" w:rsidR="00C95CE5" w:rsidRPr="00842345" w:rsidRDefault="00C95CE5" w:rsidP="008B4115">
      <w:pPr>
        <w:pStyle w:val="Titre1"/>
        <w:numPr>
          <w:ilvl w:val="0"/>
          <w:numId w:val="2"/>
        </w:numPr>
        <w:spacing w:line="240" w:lineRule="auto"/>
      </w:pPr>
      <w:bookmarkStart w:id="14" w:name="_Toc56931448"/>
      <w:r w:rsidRPr="00842345">
        <w:lastRenderedPageBreak/>
        <w:t>List</w:t>
      </w:r>
      <w:r w:rsidRPr="00842345">
        <w:rPr>
          <w:rFonts w:eastAsia="Arial"/>
        </w:rPr>
        <w:t xml:space="preserve"> </w:t>
      </w:r>
      <w:r w:rsidRPr="00842345">
        <w:t>of</w:t>
      </w:r>
      <w:r w:rsidRPr="00842345">
        <w:rPr>
          <w:rFonts w:eastAsia="Arial"/>
        </w:rPr>
        <w:t xml:space="preserve"> </w:t>
      </w:r>
      <w:r w:rsidRPr="00842345">
        <w:t>Abbreviations</w:t>
      </w:r>
      <w:bookmarkEnd w:id="14"/>
    </w:p>
    <w:p w14:paraId="74E69CB0" w14:textId="4686718F" w:rsidR="00C95CE5" w:rsidRPr="00C76A80" w:rsidRDefault="004E21D8" w:rsidP="008B4115">
      <w:pPr>
        <w:spacing w:line="240" w:lineRule="auto"/>
        <w:rPr>
          <w:rFonts w:asciiTheme="minorHAnsi" w:hAnsiTheme="minorHAnsi" w:cstheme="minorHAnsi"/>
        </w:rPr>
      </w:pPr>
      <w:r w:rsidRPr="00C76A80">
        <w:rPr>
          <w:rFonts w:asciiTheme="minorHAnsi" w:hAnsiTheme="minorHAnsi" w:cstheme="minorHAnsi"/>
        </w:rPr>
        <w:t xml:space="preserve">Define any </w:t>
      </w:r>
      <w:r w:rsidR="00C76A80" w:rsidRPr="00C76A80">
        <w:rPr>
          <w:rFonts w:asciiTheme="minorHAnsi" w:hAnsiTheme="minorHAnsi" w:cstheme="minorHAnsi"/>
        </w:rPr>
        <w:t>abbreviations</w:t>
      </w:r>
      <w:r w:rsidRPr="00C76A80">
        <w:rPr>
          <w:rFonts w:asciiTheme="minorHAnsi" w:hAnsiTheme="minorHAnsi" w:cstheme="minorHAnsi"/>
        </w:rPr>
        <w:t xml:space="preserve">/acronyms </w:t>
      </w:r>
      <w:r w:rsidR="00C76A80" w:rsidRPr="00C76A80">
        <w:rPr>
          <w:rFonts w:asciiTheme="minorHAnsi" w:hAnsiTheme="minorHAnsi" w:cstheme="minorHAnsi"/>
        </w:rPr>
        <w:t>which are not listed in the rules.</w:t>
      </w:r>
    </w:p>
    <w:tbl>
      <w:tblPr>
        <w:tblStyle w:val="Grilledutableau"/>
        <w:tblW w:w="5000" w:type="pct"/>
        <w:tblLook w:val="04A0" w:firstRow="1" w:lastRow="0" w:firstColumn="1" w:lastColumn="0" w:noHBand="0" w:noVBand="1"/>
      </w:tblPr>
      <w:tblGrid>
        <w:gridCol w:w="1696"/>
        <w:gridCol w:w="8266"/>
      </w:tblGrid>
      <w:tr w:rsidR="00C76A80" w:rsidRPr="00C76A80" w14:paraId="161DA62A" w14:textId="77777777" w:rsidTr="00C475B9">
        <w:tc>
          <w:tcPr>
            <w:tcW w:w="851" w:type="pct"/>
          </w:tcPr>
          <w:p w14:paraId="720D732A" w14:textId="2BE0269C" w:rsidR="00C76A80" w:rsidRPr="00C76A80" w:rsidRDefault="00C76A80" w:rsidP="00C76A80">
            <w:pPr>
              <w:spacing w:after="0" w:line="240" w:lineRule="auto"/>
              <w:rPr>
                <w:rFonts w:asciiTheme="minorHAnsi" w:hAnsiTheme="minorHAnsi" w:cstheme="minorHAnsi"/>
              </w:rPr>
            </w:pPr>
            <w:r w:rsidRPr="00C76A80">
              <w:rPr>
                <w:rFonts w:asciiTheme="minorHAnsi" w:hAnsiTheme="minorHAnsi" w:cstheme="minorHAnsi"/>
              </w:rPr>
              <w:t>Abbreviation/ Acronym</w:t>
            </w:r>
          </w:p>
        </w:tc>
        <w:tc>
          <w:tcPr>
            <w:tcW w:w="4149" w:type="pct"/>
          </w:tcPr>
          <w:p w14:paraId="09081516" w14:textId="4DA865D7" w:rsidR="00C76A80" w:rsidRPr="00C76A80" w:rsidRDefault="00C76A80" w:rsidP="00C76A80">
            <w:pPr>
              <w:spacing w:after="0" w:line="240" w:lineRule="auto"/>
              <w:rPr>
                <w:rFonts w:asciiTheme="minorHAnsi" w:hAnsiTheme="minorHAnsi" w:cstheme="minorHAnsi"/>
              </w:rPr>
            </w:pPr>
            <w:r w:rsidRPr="00C76A80">
              <w:rPr>
                <w:rFonts w:asciiTheme="minorHAnsi" w:hAnsiTheme="minorHAnsi" w:cstheme="minorHAnsi"/>
              </w:rPr>
              <w:t>Definition</w:t>
            </w:r>
          </w:p>
        </w:tc>
      </w:tr>
      <w:tr w:rsidR="00C76A80" w:rsidRPr="00C76A80" w14:paraId="47AEED5B" w14:textId="77777777" w:rsidTr="00C475B9">
        <w:tc>
          <w:tcPr>
            <w:tcW w:w="851" w:type="pct"/>
          </w:tcPr>
          <w:p w14:paraId="0A7C6371" w14:textId="77151B01" w:rsidR="00F80B39" w:rsidRPr="001234C6" w:rsidRDefault="001234C6" w:rsidP="001234C6">
            <w:pPr>
              <w:pStyle w:val="NormalWeb"/>
              <w:rPr>
                <w:rFonts w:ascii="Calibri" w:hAnsi="Calibri" w:cs="Calibri"/>
                <w:sz w:val="22"/>
                <w:szCs w:val="22"/>
                <w:lang w:val="en-US"/>
              </w:rPr>
            </w:pPr>
            <w:permStart w:id="2048220322" w:edGrp="everyone"/>
            <w:r w:rsidRPr="001234C6">
              <w:rPr>
                <w:rFonts w:ascii="Calibri" w:hAnsi="Calibri" w:cs="Calibri"/>
                <w:sz w:val="22"/>
                <w:szCs w:val="22"/>
                <w:lang w:val="en-US"/>
              </w:rPr>
              <w:t xml:space="preserve">AIR </w:t>
            </w:r>
            <w:r w:rsidRPr="001234C6">
              <w:rPr>
                <w:rFonts w:ascii="Calibri" w:hAnsi="Calibri" w:cs="Calibri"/>
                <w:sz w:val="22"/>
                <w:szCs w:val="22"/>
                <w:lang w:val="en-US"/>
              </w:rPr>
              <w:br/>
            </w:r>
            <w:r w:rsidRPr="001234C6">
              <w:rPr>
                <w:rFonts w:ascii="Calibri" w:hAnsi="Calibri" w:cs="Calibri"/>
                <w:sz w:val="22"/>
                <w:szCs w:val="22"/>
                <w:lang w:val="en-US"/>
              </w:rPr>
              <w:t>BMS</w:t>
            </w:r>
            <w:r w:rsidRPr="001234C6">
              <w:rPr>
                <w:rFonts w:ascii="Calibri" w:hAnsi="Calibri" w:cs="Calibri"/>
                <w:sz w:val="22"/>
                <w:szCs w:val="22"/>
                <w:lang w:val="en-US"/>
              </w:rPr>
              <w:t xml:space="preserve"> </w:t>
            </w:r>
            <w:r w:rsidRPr="001234C6">
              <w:rPr>
                <w:rFonts w:ascii="Calibri" w:hAnsi="Calibri" w:cs="Calibri"/>
                <w:sz w:val="22"/>
                <w:szCs w:val="22"/>
                <w:lang w:val="en-US"/>
              </w:rPr>
              <w:br/>
              <w:t>BOTS</w:t>
            </w:r>
            <w:r w:rsidRPr="001234C6">
              <w:rPr>
                <w:rFonts w:ascii="Calibri" w:hAnsi="Calibri" w:cs="Calibri"/>
                <w:sz w:val="22"/>
                <w:szCs w:val="22"/>
                <w:lang w:val="en-US"/>
              </w:rPr>
              <w:br/>
              <w:t xml:space="preserve">BSPD </w:t>
            </w:r>
            <w:r w:rsidRPr="001234C6">
              <w:rPr>
                <w:rFonts w:ascii="Calibri" w:hAnsi="Calibri" w:cs="Calibri"/>
                <w:sz w:val="22"/>
                <w:szCs w:val="22"/>
                <w:lang w:val="en-US"/>
              </w:rPr>
              <w:br/>
            </w:r>
            <w:r w:rsidRPr="001234C6">
              <w:rPr>
                <w:rFonts w:ascii="Calibri" w:hAnsi="Calibri" w:cs="Calibri"/>
                <w:sz w:val="22"/>
                <w:szCs w:val="22"/>
                <w:lang w:val="en-US"/>
              </w:rPr>
              <w:t>GLV</w:t>
            </w:r>
            <w:r w:rsidRPr="001234C6">
              <w:rPr>
                <w:rFonts w:ascii="Calibri" w:hAnsi="Calibri" w:cs="Calibri"/>
                <w:sz w:val="22"/>
                <w:szCs w:val="22"/>
                <w:lang w:val="en-US"/>
              </w:rPr>
              <w:br/>
            </w:r>
            <w:r w:rsidRPr="001234C6">
              <w:rPr>
                <w:rFonts w:ascii="Calibri" w:hAnsi="Calibri" w:cs="Calibri"/>
                <w:sz w:val="22"/>
                <w:szCs w:val="22"/>
                <w:lang w:val="en-US"/>
              </w:rPr>
              <w:t>GLVMP</w:t>
            </w:r>
            <w:r w:rsidRPr="001234C6">
              <w:rPr>
                <w:rFonts w:ascii="Calibri" w:hAnsi="Calibri" w:cs="Calibri"/>
                <w:sz w:val="22"/>
                <w:szCs w:val="22"/>
                <w:lang w:val="en-US"/>
              </w:rPr>
              <w:br/>
            </w:r>
            <w:r w:rsidRPr="001234C6">
              <w:rPr>
                <w:rFonts w:ascii="Calibri" w:hAnsi="Calibri" w:cs="Calibri"/>
                <w:sz w:val="22"/>
                <w:szCs w:val="22"/>
                <w:lang w:val="en-US"/>
              </w:rPr>
              <w:t>HV</w:t>
            </w:r>
            <w:r w:rsidRPr="001234C6">
              <w:rPr>
                <w:rFonts w:ascii="Calibri" w:hAnsi="Calibri" w:cs="Calibri"/>
                <w:sz w:val="22"/>
                <w:szCs w:val="22"/>
                <w:lang w:val="en-US"/>
              </w:rPr>
              <w:br/>
              <w:t xml:space="preserve">IC </w:t>
            </w:r>
            <w:r w:rsidRPr="001234C6">
              <w:rPr>
                <w:rFonts w:ascii="Calibri" w:hAnsi="Calibri" w:cs="Calibri"/>
                <w:sz w:val="22"/>
                <w:szCs w:val="22"/>
                <w:lang w:val="en-US"/>
              </w:rPr>
              <w:br/>
              <w:t>IMD</w:t>
            </w:r>
            <w:r w:rsidRPr="001234C6">
              <w:rPr>
                <w:rFonts w:ascii="Calibri" w:hAnsi="Calibri" w:cs="Calibri"/>
                <w:sz w:val="22"/>
                <w:szCs w:val="22"/>
                <w:lang w:val="en-US"/>
              </w:rPr>
              <w:br/>
            </w:r>
            <w:r w:rsidRPr="001234C6">
              <w:rPr>
                <w:rFonts w:ascii="Calibri" w:hAnsi="Calibri" w:cs="Calibri"/>
                <w:sz w:val="22"/>
                <w:szCs w:val="22"/>
                <w:lang w:val="en-US"/>
              </w:rPr>
              <w:t>SC</w:t>
            </w:r>
            <w:r w:rsidRPr="001234C6">
              <w:rPr>
                <w:rFonts w:ascii="Calibri" w:hAnsi="Calibri" w:cs="Calibri"/>
                <w:sz w:val="22"/>
                <w:szCs w:val="22"/>
                <w:lang w:val="en-US"/>
              </w:rPr>
              <w:br/>
              <w:t>TS</w:t>
            </w:r>
            <w:r w:rsidRPr="001234C6">
              <w:rPr>
                <w:rFonts w:ascii="Calibri" w:hAnsi="Calibri" w:cs="Calibri"/>
                <w:sz w:val="22"/>
                <w:szCs w:val="22"/>
                <w:lang w:val="en-US"/>
              </w:rPr>
              <w:br/>
              <w:t>TSAL</w:t>
            </w:r>
            <w:r w:rsidRPr="001234C6">
              <w:rPr>
                <w:rFonts w:ascii="Calibri" w:hAnsi="Calibri" w:cs="Calibri"/>
                <w:sz w:val="22"/>
                <w:szCs w:val="22"/>
                <w:lang w:val="en-US"/>
              </w:rPr>
              <w:br/>
              <w:t>TSMP</w:t>
            </w:r>
            <w:r w:rsidR="00F80B39">
              <w:rPr>
                <w:rFonts w:ascii="Calibri" w:hAnsi="Calibri" w:cs="Calibri"/>
                <w:sz w:val="22"/>
                <w:szCs w:val="22"/>
                <w:lang w:val="en-US"/>
              </w:rPr>
              <w:br/>
              <w:t>TSMS</w:t>
            </w:r>
          </w:p>
        </w:tc>
        <w:tc>
          <w:tcPr>
            <w:tcW w:w="4149" w:type="pct"/>
          </w:tcPr>
          <w:p w14:paraId="60FF92C8" w14:textId="0E4B9E20" w:rsidR="001234C6" w:rsidRPr="001234C6" w:rsidRDefault="001234C6" w:rsidP="00C76A80">
            <w:pPr>
              <w:spacing w:after="120" w:line="240" w:lineRule="auto"/>
              <w:rPr>
                <w:rFonts w:ascii="Calibri" w:hAnsi="Calibri" w:cs="Calibri"/>
                <w:lang w:val="en-US"/>
              </w:rPr>
            </w:pPr>
            <w:r>
              <w:rPr>
                <w:rFonts w:ascii="Calibri" w:hAnsi="Calibri" w:cs="Calibri"/>
              </w:rPr>
              <w:t>Accumulator Insulation Relay</w:t>
            </w:r>
            <w:r>
              <w:rPr>
                <w:rFonts w:ascii="Calibri" w:hAnsi="Calibri" w:cs="Calibri"/>
              </w:rPr>
              <w:br/>
            </w:r>
            <w:r w:rsidRPr="001234C6">
              <w:rPr>
                <w:rFonts w:ascii="Calibri" w:hAnsi="Calibri" w:cs="Calibri"/>
                <w:lang w:val="en-US"/>
              </w:rPr>
              <w:t>Battery Monitoring System</w:t>
            </w:r>
            <w:r>
              <w:rPr>
                <w:rFonts w:ascii="Calibri" w:hAnsi="Calibri" w:cs="Calibri"/>
                <w:lang w:val="en-US"/>
              </w:rPr>
              <w:br/>
            </w:r>
            <w:r w:rsidRPr="001234C6">
              <w:rPr>
                <w:rFonts w:ascii="Calibri" w:hAnsi="Calibri" w:cs="Calibri"/>
                <w:lang w:val="en-US"/>
              </w:rPr>
              <w:t>Brake-Over-Travel-Switch</w:t>
            </w:r>
            <w:r>
              <w:rPr>
                <w:rFonts w:ascii="Calibri" w:hAnsi="Calibri" w:cs="Calibri"/>
                <w:lang w:val="en-US"/>
              </w:rPr>
              <w:br/>
            </w:r>
            <w:r w:rsidRPr="001234C6">
              <w:rPr>
                <w:rFonts w:ascii="Calibri" w:hAnsi="Calibri" w:cs="Calibri"/>
                <w:lang w:val="en-US"/>
              </w:rPr>
              <w:t>Brake System Plausibility Device</w:t>
            </w:r>
            <w:r>
              <w:rPr>
                <w:rFonts w:ascii="Calibri" w:hAnsi="Calibri" w:cs="Calibri"/>
                <w:lang w:val="en-US"/>
              </w:rPr>
              <w:br/>
            </w:r>
            <w:r w:rsidRPr="001234C6">
              <w:rPr>
                <w:rFonts w:ascii="Calibri" w:hAnsi="Calibri" w:cs="Calibri"/>
                <w:lang w:val="en-US"/>
              </w:rPr>
              <w:t>Grounded Low Voltage</w:t>
            </w:r>
            <w:r>
              <w:rPr>
                <w:rFonts w:ascii="Calibri" w:hAnsi="Calibri" w:cs="Calibri"/>
                <w:lang w:val="en-US"/>
              </w:rPr>
              <w:br/>
            </w:r>
            <w:r w:rsidRPr="001234C6">
              <w:rPr>
                <w:rFonts w:ascii="Calibri" w:hAnsi="Calibri" w:cs="Calibri"/>
                <w:lang w:val="en-US"/>
              </w:rPr>
              <w:t>Ground Low Voltage Measurement Point</w:t>
            </w:r>
            <w:r w:rsidR="00F80B39">
              <w:rPr>
                <w:rFonts w:ascii="Calibri" w:hAnsi="Calibri" w:cs="Calibri"/>
                <w:lang w:val="en-US"/>
              </w:rPr>
              <w:br/>
            </w:r>
            <w:r w:rsidR="00F80B39">
              <w:rPr>
                <w:rFonts w:ascii="Calibri" w:hAnsi="Calibri" w:cs="Calibri"/>
                <w:lang w:val="en-US"/>
              </w:rPr>
              <w:t>Ground Low Voltage Master Switch</w:t>
            </w:r>
            <w:r>
              <w:rPr>
                <w:rFonts w:ascii="Calibri" w:hAnsi="Calibri" w:cs="Calibri"/>
                <w:lang w:val="en-US"/>
              </w:rPr>
              <w:br/>
            </w:r>
            <w:r w:rsidRPr="001234C6">
              <w:rPr>
                <w:rFonts w:ascii="Calibri" w:hAnsi="Calibri" w:cs="Calibri"/>
                <w:lang w:val="en-US"/>
              </w:rPr>
              <w:t>High Voltage</w:t>
            </w:r>
            <w:r>
              <w:rPr>
                <w:rFonts w:ascii="Calibri" w:hAnsi="Calibri" w:cs="Calibri"/>
                <w:lang w:val="en-US"/>
              </w:rPr>
              <w:br/>
            </w:r>
            <w:r w:rsidRPr="001234C6">
              <w:rPr>
                <w:rFonts w:ascii="Calibri" w:hAnsi="Calibri" w:cs="Calibri"/>
                <w:lang w:val="en-US"/>
              </w:rPr>
              <w:t>Integrated Circuit</w:t>
            </w:r>
            <w:r>
              <w:rPr>
                <w:rFonts w:ascii="Calibri" w:hAnsi="Calibri" w:cs="Calibri"/>
                <w:lang w:val="en-US"/>
              </w:rPr>
              <w:br/>
            </w:r>
            <w:r w:rsidRPr="001234C6">
              <w:rPr>
                <w:rFonts w:ascii="Calibri" w:hAnsi="Calibri" w:cs="Calibri"/>
                <w:lang w:val="en-US"/>
              </w:rPr>
              <w:t>Insulation Monitoring Device</w:t>
            </w:r>
            <w:r>
              <w:rPr>
                <w:rFonts w:ascii="Calibri" w:hAnsi="Calibri" w:cs="Calibri"/>
                <w:lang w:val="en-US"/>
              </w:rPr>
              <w:br/>
            </w:r>
            <w:r w:rsidRPr="001234C6">
              <w:rPr>
                <w:rFonts w:ascii="Calibri" w:hAnsi="Calibri" w:cs="Calibri"/>
                <w:lang w:val="en-US"/>
              </w:rPr>
              <w:t>Shutdown Circuit</w:t>
            </w:r>
            <w:r>
              <w:rPr>
                <w:rFonts w:ascii="Calibri" w:hAnsi="Calibri" w:cs="Calibri"/>
                <w:lang w:val="en-US"/>
              </w:rPr>
              <w:br/>
            </w:r>
            <w:r w:rsidRPr="001234C6">
              <w:rPr>
                <w:rFonts w:ascii="Calibri" w:hAnsi="Calibri" w:cs="Calibri"/>
                <w:lang w:val="en-US"/>
              </w:rPr>
              <w:t>Tractive System</w:t>
            </w:r>
            <w:r>
              <w:rPr>
                <w:rFonts w:ascii="Calibri" w:hAnsi="Calibri" w:cs="Calibri"/>
                <w:lang w:val="en-US"/>
              </w:rPr>
              <w:br/>
            </w:r>
            <w:r w:rsidRPr="001234C6">
              <w:rPr>
                <w:rFonts w:ascii="Calibri" w:hAnsi="Calibri" w:cs="Calibri"/>
                <w:lang w:val="en-US"/>
              </w:rPr>
              <w:t>Tractive System Active Light</w:t>
            </w:r>
            <w:r>
              <w:rPr>
                <w:rFonts w:ascii="Calibri" w:hAnsi="Calibri" w:cs="Calibri"/>
                <w:lang w:val="en-US"/>
              </w:rPr>
              <w:br/>
            </w:r>
            <w:r w:rsidRPr="001234C6">
              <w:rPr>
                <w:rFonts w:ascii="Calibri" w:hAnsi="Calibri" w:cs="Calibri"/>
                <w:lang w:val="en-US"/>
              </w:rPr>
              <w:t>Tractive System Measurement Point</w:t>
            </w:r>
            <w:r>
              <w:rPr>
                <w:rFonts w:ascii="Calibri" w:hAnsi="Calibri" w:cs="Calibri"/>
                <w:lang w:val="en-US"/>
              </w:rPr>
              <w:br/>
            </w:r>
            <w:r w:rsidR="00F80B39">
              <w:rPr>
                <w:rFonts w:ascii="Calibri" w:hAnsi="Calibri" w:cs="Calibri"/>
                <w:lang w:val="en-US"/>
              </w:rPr>
              <w:t>Tractive System Master Switch</w:t>
            </w:r>
          </w:p>
        </w:tc>
      </w:tr>
    </w:tbl>
    <w:p w14:paraId="0F1FF65B" w14:textId="77777777" w:rsidR="00352181" w:rsidRPr="00C76A80" w:rsidRDefault="00352181" w:rsidP="008B4115">
      <w:pPr>
        <w:spacing w:line="240" w:lineRule="auto"/>
        <w:rPr>
          <w:rFonts w:asciiTheme="minorHAnsi" w:hAnsiTheme="minorHAnsi" w:cstheme="minorHAnsi"/>
        </w:rPr>
      </w:pPr>
    </w:p>
    <w:permEnd w:id="2048220322"/>
    <w:p w14:paraId="1AD34415" w14:textId="35E78D2E" w:rsidR="00352181" w:rsidRDefault="00352181" w:rsidP="008B4115">
      <w:pPr>
        <w:spacing w:line="240" w:lineRule="auto"/>
        <w:rPr>
          <w:rFonts w:ascii="Calibri" w:hAnsi="Calibri" w:cs="Calibri"/>
          <w:sz w:val="24"/>
        </w:rPr>
        <w:sectPr w:rsidR="00352181" w:rsidSect="00F02102">
          <w:headerReference w:type="even" r:id="rId30"/>
          <w:footerReference w:type="even" r:id="rId31"/>
          <w:headerReference w:type="first" r:id="rId32"/>
          <w:footerReference w:type="first" r:id="rId33"/>
          <w:type w:val="continuous"/>
          <w:pgSz w:w="12240" w:h="15840" w:code="1"/>
          <w:pgMar w:top="1134" w:right="1134" w:bottom="1134" w:left="1134" w:header="708" w:footer="708" w:gutter="0"/>
          <w:pgNumType w:fmt="lowerRoman"/>
          <w:cols w:space="720"/>
          <w:formProt w:val="0"/>
          <w:docGrid w:linePitch="360"/>
        </w:sectPr>
      </w:pPr>
    </w:p>
    <w:p w14:paraId="3936ABF9" w14:textId="77777777" w:rsidR="00C95CE5" w:rsidRPr="00842345" w:rsidRDefault="00C95CE5" w:rsidP="008B4115">
      <w:pPr>
        <w:pStyle w:val="Titre1"/>
        <w:spacing w:line="240" w:lineRule="auto"/>
      </w:pPr>
      <w:bookmarkStart w:id="15" w:name="_Toc56931449"/>
      <w:bookmarkStart w:id="16" w:name="_Ref261249217"/>
      <w:r w:rsidRPr="00842345">
        <w:lastRenderedPageBreak/>
        <w:t>System</w:t>
      </w:r>
      <w:r w:rsidRPr="00842345">
        <w:rPr>
          <w:rFonts w:eastAsia="Arial"/>
        </w:rPr>
        <w:t xml:space="preserve"> </w:t>
      </w:r>
      <w:r w:rsidRPr="00842345">
        <w:t>Overview</w:t>
      </w:r>
      <w:bookmarkEnd w:id="15"/>
    </w:p>
    <w:tbl>
      <w:tblPr>
        <w:tblStyle w:val="Grilledutableau"/>
        <w:tblW w:w="5000" w:type="pct"/>
        <w:tblLook w:val="04A0" w:firstRow="1" w:lastRow="0" w:firstColumn="1" w:lastColumn="0" w:noHBand="0" w:noVBand="1"/>
      </w:tblPr>
      <w:tblGrid>
        <w:gridCol w:w="13562"/>
      </w:tblGrid>
      <w:tr w:rsidR="00CD7177" w:rsidRPr="00654BC1" w14:paraId="66215435" w14:textId="77777777" w:rsidTr="00CA4616">
        <w:tc>
          <w:tcPr>
            <w:tcW w:w="5000" w:type="pct"/>
          </w:tcPr>
          <w:p w14:paraId="600115D1" w14:textId="1E7E158E" w:rsidR="00F069AE" w:rsidRPr="00F069AE" w:rsidRDefault="00F069AE" w:rsidP="00F069AE">
            <w:pPr>
              <w:pStyle w:val="NormalWeb"/>
              <w:rPr>
                <w:lang w:val="en-US"/>
              </w:rPr>
            </w:pPr>
            <w:permStart w:id="1377986151" w:edGrp="everyone"/>
            <w:permStart w:id="1774604829" w:edGrp="everyone" w:colFirst="0" w:colLast="0"/>
            <w:r w:rsidRPr="00F069AE">
              <w:rPr>
                <w:rFonts w:ascii="Calibri" w:hAnsi="Calibri" w:cs="Calibri"/>
                <w:sz w:val="22"/>
                <w:szCs w:val="22"/>
                <w:lang w:val="en-US"/>
              </w:rPr>
              <w:t xml:space="preserve">This electric vehicle is designed for a race environment where it must have high acceleration, good stability, and the ability to run for 30 minutes continuously with safety as the highest priority. The vehicle </w:t>
            </w:r>
            <w:r w:rsidR="00D032F3">
              <w:rPr>
                <w:rFonts w:ascii="Calibri" w:hAnsi="Calibri" w:cs="Calibri"/>
                <w:sz w:val="22"/>
                <w:szCs w:val="22"/>
                <w:lang w:val="en-US"/>
              </w:rPr>
              <w:t>is driven by</w:t>
            </w:r>
            <w:r w:rsidRPr="00F069AE">
              <w:rPr>
                <w:rFonts w:ascii="Calibri" w:hAnsi="Calibri" w:cs="Calibri"/>
                <w:sz w:val="22"/>
                <w:szCs w:val="22"/>
                <w:lang w:val="en-US"/>
              </w:rPr>
              <w:t xml:space="preserve"> </w:t>
            </w:r>
            <w:r>
              <w:rPr>
                <w:rFonts w:ascii="Calibri" w:hAnsi="Calibri" w:cs="Calibri"/>
                <w:sz w:val="22"/>
                <w:szCs w:val="22"/>
                <w:lang w:val="en-US"/>
              </w:rPr>
              <w:t xml:space="preserve">a single electric motor </w:t>
            </w:r>
            <w:r w:rsidR="00D032F3">
              <w:rPr>
                <w:rFonts w:ascii="Calibri" w:hAnsi="Calibri" w:cs="Calibri"/>
                <w:sz w:val="22"/>
                <w:szCs w:val="22"/>
                <w:lang w:val="en-US"/>
              </w:rPr>
              <w:t xml:space="preserve">driving our </w:t>
            </w:r>
            <w:proofErr w:type="gramStart"/>
            <w:r w:rsidR="00D032F3">
              <w:rPr>
                <w:rFonts w:ascii="Calibri" w:hAnsi="Calibri" w:cs="Calibri"/>
                <w:sz w:val="22"/>
                <w:szCs w:val="22"/>
                <w:lang w:val="en-US"/>
              </w:rPr>
              <w:t>two rear</w:t>
            </w:r>
            <w:proofErr w:type="gramEnd"/>
            <w:r w:rsidR="00D032F3">
              <w:rPr>
                <w:rFonts w:ascii="Calibri" w:hAnsi="Calibri" w:cs="Calibri"/>
                <w:sz w:val="22"/>
                <w:szCs w:val="22"/>
                <w:lang w:val="en-US"/>
              </w:rPr>
              <w:t xml:space="preserve"> wheel, the motor is control via ou</w:t>
            </w:r>
            <w:r w:rsidR="002F07E5">
              <w:rPr>
                <w:rFonts w:ascii="Calibri" w:hAnsi="Calibri" w:cs="Calibri"/>
                <w:sz w:val="22"/>
                <w:szCs w:val="22"/>
                <w:lang w:val="en-US"/>
              </w:rPr>
              <w:t>r</w:t>
            </w:r>
            <w:r w:rsidR="00D032F3">
              <w:rPr>
                <w:rFonts w:ascii="Calibri" w:hAnsi="Calibri" w:cs="Calibri"/>
                <w:sz w:val="22"/>
                <w:szCs w:val="22"/>
                <w:lang w:val="en-US"/>
              </w:rPr>
              <w:t xml:space="preserve"> VCU</w:t>
            </w:r>
            <w:r w:rsidRPr="00F069AE">
              <w:rPr>
                <w:rFonts w:ascii="Calibri" w:hAnsi="Calibri" w:cs="Calibri"/>
                <w:sz w:val="22"/>
                <w:szCs w:val="22"/>
                <w:lang w:val="en-US"/>
              </w:rPr>
              <w:t xml:space="preserve">. Our battery pack is in </w:t>
            </w:r>
            <w:r w:rsidR="00D032F3">
              <w:rPr>
                <w:rFonts w:ascii="Calibri" w:hAnsi="Calibri" w:cs="Calibri"/>
                <w:sz w:val="22"/>
                <w:szCs w:val="22"/>
                <w:lang w:val="en-US"/>
              </w:rPr>
              <w:t>140</w:t>
            </w:r>
            <w:r w:rsidRPr="00F069AE">
              <w:rPr>
                <w:rFonts w:ascii="Calibri" w:hAnsi="Calibri" w:cs="Calibri"/>
                <w:sz w:val="22"/>
                <w:szCs w:val="22"/>
                <w:lang w:val="en-US"/>
              </w:rPr>
              <w:t>s</w:t>
            </w:r>
            <w:r w:rsidR="00D032F3">
              <w:rPr>
                <w:rFonts w:ascii="Calibri" w:hAnsi="Calibri" w:cs="Calibri"/>
                <w:sz w:val="22"/>
                <w:szCs w:val="22"/>
                <w:lang w:val="en-US"/>
              </w:rPr>
              <w:t>5</w:t>
            </w:r>
            <w:r w:rsidRPr="00F069AE">
              <w:rPr>
                <w:rFonts w:ascii="Calibri" w:hAnsi="Calibri" w:cs="Calibri"/>
                <w:sz w:val="22"/>
                <w:szCs w:val="22"/>
                <w:lang w:val="en-US"/>
              </w:rPr>
              <w:t>p configuration</w:t>
            </w:r>
            <w:r w:rsidR="00D032F3">
              <w:rPr>
                <w:rFonts w:ascii="Calibri" w:hAnsi="Calibri" w:cs="Calibri"/>
                <w:sz w:val="22"/>
                <w:szCs w:val="22"/>
                <w:lang w:val="en-US"/>
              </w:rPr>
              <w:t xml:space="preserve"> composed of ten 14s5p segments in series </w:t>
            </w:r>
            <w:r w:rsidRPr="00F069AE">
              <w:rPr>
                <w:rFonts w:ascii="Calibri" w:hAnsi="Calibri" w:cs="Calibri"/>
                <w:sz w:val="22"/>
                <w:szCs w:val="22"/>
                <w:lang w:val="en-US"/>
              </w:rPr>
              <w:t xml:space="preserve">with total available energy of </w:t>
            </w:r>
            <w:r w:rsidR="00D032F3">
              <w:rPr>
                <w:rFonts w:ascii="Calibri" w:hAnsi="Calibri" w:cs="Calibri"/>
                <w:sz w:val="22"/>
                <w:szCs w:val="22"/>
                <w:lang w:val="en-US"/>
              </w:rPr>
              <w:t>7,</w:t>
            </w:r>
            <w:r w:rsidR="00975146">
              <w:rPr>
                <w:rFonts w:ascii="Calibri" w:hAnsi="Calibri" w:cs="Calibri"/>
                <w:sz w:val="22"/>
                <w:szCs w:val="22"/>
                <w:lang w:val="en-US"/>
              </w:rPr>
              <w:t>56</w:t>
            </w:r>
            <w:r w:rsidRPr="00F069AE">
              <w:rPr>
                <w:rFonts w:ascii="Calibri" w:hAnsi="Calibri" w:cs="Calibri"/>
                <w:sz w:val="22"/>
                <w:szCs w:val="22"/>
                <w:lang w:val="en-US"/>
              </w:rPr>
              <w:t>kWh and nominal voltage of</w:t>
            </w:r>
            <w:r w:rsidR="00D032F3">
              <w:rPr>
                <w:rFonts w:ascii="Calibri" w:hAnsi="Calibri" w:cs="Calibri"/>
                <w:sz w:val="22"/>
                <w:szCs w:val="22"/>
                <w:lang w:val="en-US"/>
              </w:rPr>
              <w:t xml:space="preserve"> 504</w:t>
            </w:r>
            <w:r w:rsidRPr="00F069AE">
              <w:rPr>
                <w:rFonts w:ascii="Calibri" w:hAnsi="Calibri" w:cs="Calibri"/>
                <w:sz w:val="22"/>
                <w:szCs w:val="22"/>
                <w:lang w:val="en-US"/>
              </w:rPr>
              <w:t xml:space="preserve"> VDC. </w:t>
            </w:r>
          </w:p>
          <w:p w14:paraId="7CC0FDAD" w14:textId="657B98A0" w:rsidR="00CD7177" w:rsidRPr="00654BC1" w:rsidRDefault="00F069AE" w:rsidP="00F069AE">
            <w:pPr>
              <w:pStyle w:val="Paragraphedeliste"/>
              <w:numPr>
                <w:ilvl w:val="0"/>
                <w:numId w:val="3"/>
              </w:numPr>
              <w:tabs>
                <w:tab w:val="clear" w:pos="0"/>
              </w:tabs>
              <w:spacing w:line="240" w:lineRule="auto"/>
              <w:ind w:left="567"/>
              <w:jc w:val="both"/>
              <w:rPr>
                <w:rFonts w:ascii="Calibri" w:hAnsi="Calibri" w:cs="Calibri"/>
                <w:lang w:val="en-GB"/>
              </w:rPr>
            </w:pPr>
            <w:r w:rsidRPr="00654BC1">
              <w:rPr>
                <w:rFonts w:ascii="Calibri" w:hAnsi="Calibri" w:cs="Calibri"/>
                <w:lang w:val="en-GB"/>
              </w:rPr>
              <w:t xml:space="preserve"> </w:t>
            </w:r>
            <w:r w:rsidR="00CD7177" w:rsidRPr="00654BC1">
              <w:rPr>
                <w:rFonts w:ascii="Calibri" w:hAnsi="Calibri" w:cs="Calibri"/>
                <w:lang w:val="en-GB"/>
              </w:rPr>
              <w:t xml:space="preserve">Rough Schematic (blocks) showing all parts affected with the electrical systems and function of the </w:t>
            </w:r>
            <w:r w:rsidR="00F92FDA" w:rsidRPr="00654BC1">
              <w:rPr>
                <w:rFonts w:ascii="Calibri" w:hAnsi="Calibri" w:cs="Calibri"/>
                <w:lang w:val="en-GB"/>
              </w:rPr>
              <w:t>tractive system</w:t>
            </w:r>
          </w:p>
          <w:p w14:paraId="34A2D710" w14:textId="6F1B34C7" w:rsidR="00CD7177" w:rsidRPr="00654BC1" w:rsidRDefault="00CD7177" w:rsidP="00CD7177">
            <w:pPr>
              <w:pStyle w:val="Paragraphedeliste"/>
              <w:numPr>
                <w:ilvl w:val="0"/>
                <w:numId w:val="3"/>
              </w:numPr>
              <w:tabs>
                <w:tab w:val="clear" w:pos="0"/>
              </w:tabs>
              <w:spacing w:line="240" w:lineRule="auto"/>
              <w:ind w:left="567"/>
              <w:jc w:val="both"/>
              <w:rPr>
                <w:rFonts w:ascii="Calibri" w:hAnsi="Calibri" w:cs="Calibri"/>
              </w:rPr>
            </w:pPr>
            <w:r w:rsidRPr="00654BC1">
              <w:rPr>
                <w:rFonts w:ascii="Calibri" w:hAnsi="Calibri" w:cs="Calibri"/>
                <w:lang w:val="en-GB"/>
              </w:rPr>
              <w:t>No detailed wiring</w:t>
            </w:r>
            <w:permEnd w:id="1377986151"/>
          </w:p>
        </w:tc>
      </w:tr>
    </w:tbl>
    <w:permEnd w:id="1774604829"/>
    <w:p w14:paraId="05EC25B3" w14:textId="3E1B5A69" w:rsidR="00C95CE5" w:rsidRDefault="00CD7177" w:rsidP="00CD7177">
      <w:pPr>
        <w:spacing w:before="200" w:after="0" w:line="240" w:lineRule="auto"/>
        <w:jc w:val="both"/>
        <w:rPr>
          <w:rFonts w:ascii="Calibri" w:hAnsi="Calibri" w:cs="Calibri"/>
        </w:rPr>
      </w:pPr>
      <w:r w:rsidRPr="00654BC1">
        <w:rPr>
          <w:rFonts w:ascii="Calibri" w:hAnsi="Calibri" w:cs="Calibri"/>
        </w:rPr>
        <w:t>Complete</w:t>
      </w:r>
      <w:r w:rsidR="00C95CE5" w:rsidRPr="00654BC1">
        <w:rPr>
          <w:rFonts w:ascii="Calibri" w:hAnsi="Calibri" w:cs="Calibri"/>
        </w:rPr>
        <w:t xml:space="preserve"> the following table, replacing the values with your specifications: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8"/>
        <w:gridCol w:w="928"/>
        <w:gridCol w:w="817"/>
        <w:gridCol w:w="864"/>
        <w:gridCol w:w="682"/>
        <w:gridCol w:w="998"/>
        <w:gridCol w:w="999"/>
        <w:gridCol w:w="1243"/>
        <w:gridCol w:w="1559"/>
        <w:gridCol w:w="1713"/>
        <w:gridCol w:w="1978"/>
        <w:gridCol w:w="847"/>
      </w:tblGrid>
      <w:tr w:rsidR="001C66A7" w:rsidRPr="00546433" w14:paraId="3E19F218" w14:textId="77777777" w:rsidTr="00521855">
        <w:trPr>
          <w:cantSplit/>
          <w:trHeight w:val="1619"/>
        </w:trPr>
        <w:tc>
          <w:tcPr>
            <w:tcW w:w="0" w:type="auto"/>
            <w:shd w:val="clear" w:color="auto" w:fill="auto"/>
            <w:textDirection w:val="btLr"/>
            <w:vAlign w:val="center"/>
            <w:hideMark/>
          </w:tcPr>
          <w:p w14:paraId="480FD830"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Tractive-system voltage:</w:t>
            </w:r>
          </w:p>
        </w:tc>
        <w:tc>
          <w:tcPr>
            <w:tcW w:w="0" w:type="auto"/>
            <w:shd w:val="clear" w:color="auto" w:fill="auto"/>
            <w:textDirection w:val="btLr"/>
            <w:vAlign w:val="center"/>
            <w:hideMark/>
          </w:tcPr>
          <w:p w14:paraId="22E593B0"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Nominal Tractive-system voltage:</w:t>
            </w:r>
          </w:p>
        </w:tc>
        <w:tc>
          <w:tcPr>
            <w:tcW w:w="0" w:type="auto"/>
            <w:shd w:val="clear" w:color="auto" w:fill="auto"/>
            <w:textDirection w:val="btLr"/>
            <w:vAlign w:val="center"/>
            <w:hideMark/>
          </w:tcPr>
          <w:p w14:paraId="5C5F902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Control-system voltage:</w:t>
            </w:r>
          </w:p>
        </w:tc>
        <w:tc>
          <w:tcPr>
            <w:tcW w:w="0" w:type="auto"/>
            <w:shd w:val="clear" w:color="auto" w:fill="auto"/>
            <w:textDirection w:val="btLr"/>
            <w:vAlign w:val="center"/>
            <w:hideMark/>
          </w:tcPr>
          <w:p w14:paraId="5929A0AD"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Accumulator configuration:</w:t>
            </w:r>
          </w:p>
        </w:tc>
        <w:tc>
          <w:tcPr>
            <w:tcW w:w="0" w:type="auto"/>
            <w:shd w:val="clear" w:color="auto" w:fill="auto"/>
            <w:textDirection w:val="btLr"/>
            <w:vAlign w:val="center"/>
            <w:hideMark/>
          </w:tcPr>
          <w:p w14:paraId="2D05E065"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Total Accumulator capacity:</w:t>
            </w:r>
          </w:p>
        </w:tc>
        <w:tc>
          <w:tcPr>
            <w:tcW w:w="998" w:type="dxa"/>
            <w:shd w:val="clear" w:color="auto" w:fill="auto"/>
            <w:textDirection w:val="btLr"/>
            <w:vAlign w:val="center"/>
            <w:hideMark/>
          </w:tcPr>
          <w:p w14:paraId="557E4A79"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Nominal TS Accumulator current:</w:t>
            </w:r>
          </w:p>
        </w:tc>
        <w:tc>
          <w:tcPr>
            <w:tcW w:w="999" w:type="dxa"/>
            <w:shd w:val="clear" w:color="auto" w:fill="auto"/>
            <w:textDirection w:val="btLr"/>
            <w:vAlign w:val="center"/>
            <w:hideMark/>
          </w:tcPr>
          <w:p w14:paraId="68FBDE3E"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TS Accumulator current:</w:t>
            </w:r>
          </w:p>
        </w:tc>
        <w:tc>
          <w:tcPr>
            <w:tcW w:w="992" w:type="dxa"/>
            <w:shd w:val="clear" w:color="auto" w:fill="auto"/>
            <w:textDirection w:val="btLr"/>
            <w:vAlign w:val="center"/>
            <w:hideMark/>
          </w:tcPr>
          <w:p w14:paraId="2189EC02"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TS accumulator cell type:</w:t>
            </w:r>
          </w:p>
        </w:tc>
        <w:tc>
          <w:tcPr>
            <w:tcW w:w="1559" w:type="dxa"/>
            <w:shd w:val="clear" w:color="auto" w:fill="auto"/>
            <w:textDirection w:val="btLr"/>
            <w:vAlign w:val="center"/>
            <w:hideMark/>
          </w:tcPr>
          <w:p w14:paraId="432FC96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GLV Accumulator cell type:</w:t>
            </w:r>
          </w:p>
        </w:tc>
        <w:tc>
          <w:tcPr>
            <w:tcW w:w="1713" w:type="dxa"/>
            <w:shd w:val="clear" w:color="auto" w:fill="auto"/>
            <w:textDirection w:val="btLr"/>
            <w:vAlign w:val="center"/>
            <w:hideMark/>
          </w:tcPr>
          <w:p w14:paraId="1B4DD1CE"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Motor type:</w:t>
            </w:r>
          </w:p>
        </w:tc>
        <w:tc>
          <w:tcPr>
            <w:tcW w:w="0" w:type="auto"/>
            <w:shd w:val="clear" w:color="auto" w:fill="auto"/>
            <w:textDirection w:val="btLr"/>
            <w:vAlign w:val="center"/>
            <w:hideMark/>
          </w:tcPr>
          <w:p w14:paraId="13768276"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Number of motors:</w:t>
            </w:r>
          </w:p>
        </w:tc>
        <w:tc>
          <w:tcPr>
            <w:tcW w:w="0" w:type="auto"/>
            <w:shd w:val="clear" w:color="auto" w:fill="auto"/>
            <w:textDirection w:val="btLr"/>
            <w:vAlign w:val="center"/>
            <w:hideMark/>
          </w:tcPr>
          <w:p w14:paraId="4477AC4D"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combined motor power in kW</w:t>
            </w:r>
          </w:p>
        </w:tc>
      </w:tr>
      <w:tr w:rsidR="001C66A7" w:rsidRPr="00F8540F" w14:paraId="7EA440E7" w14:textId="77777777" w:rsidTr="00521855">
        <w:trPr>
          <w:cantSplit/>
          <w:trHeight w:val="1134"/>
        </w:trPr>
        <w:tc>
          <w:tcPr>
            <w:tcW w:w="0" w:type="auto"/>
            <w:shd w:val="clear" w:color="auto" w:fill="auto"/>
            <w:hideMark/>
          </w:tcPr>
          <w:p w14:paraId="046960AF" w14:textId="115E3FB0" w:rsidR="00F8540F" w:rsidRPr="00F8540F" w:rsidRDefault="00F069AE" w:rsidP="00546433">
            <w:pPr>
              <w:suppressAutoHyphens w:val="0"/>
              <w:spacing w:after="0" w:line="240" w:lineRule="auto"/>
              <w:rPr>
                <w:rFonts w:ascii="Calibri" w:eastAsia="Times New Roman" w:hAnsi="Calibri" w:cs="Calibri"/>
                <w:b/>
                <w:bCs/>
                <w:color w:val="FF0000"/>
                <w:lang w:eastAsia="en-GB"/>
              </w:rPr>
            </w:pPr>
            <w:permStart w:id="2062816109" w:edGrp="everyone"/>
            <w:r>
              <w:rPr>
                <w:rFonts w:ascii="Calibri" w:eastAsia="Times New Roman" w:hAnsi="Calibri" w:cs="Calibri"/>
                <w:color w:val="000000"/>
                <w:lang w:eastAsia="en-GB"/>
              </w:rPr>
              <w:t>588</w:t>
            </w:r>
            <w:r w:rsidR="00F8540F" w:rsidRPr="00F8540F">
              <w:rPr>
                <w:rFonts w:ascii="Calibri" w:eastAsia="Times New Roman" w:hAnsi="Calibri" w:cs="Calibri"/>
                <w:color w:val="000000"/>
                <w:lang w:eastAsia="en-GB"/>
              </w:rPr>
              <w:t>VDC</w:t>
            </w:r>
          </w:p>
        </w:tc>
        <w:tc>
          <w:tcPr>
            <w:tcW w:w="0" w:type="auto"/>
            <w:shd w:val="clear" w:color="auto" w:fill="auto"/>
            <w:hideMark/>
          </w:tcPr>
          <w:p w14:paraId="59AEC482" w14:textId="559EB96C" w:rsidR="00F8540F" w:rsidRPr="00F8540F" w:rsidRDefault="00F8540F" w:rsidP="00546433">
            <w:pPr>
              <w:suppressAutoHyphens w:val="0"/>
              <w:spacing w:after="0" w:line="240" w:lineRule="auto"/>
              <w:rPr>
                <w:rFonts w:ascii="Calibri" w:eastAsia="Times New Roman" w:hAnsi="Calibri" w:cs="Calibri"/>
                <w:b/>
                <w:bCs/>
                <w:color w:val="FF0000"/>
                <w:lang w:eastAsia="en-GB"/>
              </w:rPr>
            </w:pPr>
            <w:r w:rsidRPr="00F8540F">
              <w:rPr>
                <w:rFonts w:ascii="Calibri" w:eastAsia="Times New Roman" w:hAnsi="Calibri" w:cs="Calibri"/>
                <w:color w:val="000000"/>
                <w:lang w:eastAsia="en-GB"/>
              </w:rPr>
              <w:t>5</w:t>
            </w:r>
            <w:r w:rsidR="002F07E5">
              <w:rPr>
                <w:rFonts w:ascii="Calibri" w:eastAsia="Times New Roman" w:hAnsi="Calibri" w:cs="Calibri"/>
                <w:color w:val="000000"/>
                <w:lang w:eastAsia="en-GB"/>
              </w:rPr>
              <w:t>04</w:t>
            </w:r>
            <w:r w:rsidRPr="00F8540F">
              <w:rPr>
                <w:rFonts w:ascii="Calibri" w:eastAsia="Times New Roman" w:hAnsi="Calibri" w:cs="Calibri"/>
                <w:color w:val="000000"/>
                <w:lang w:eastAsia="en-GB"/>
              </w:rPr>
              <w:t>VDC</w:t>
            </w:r>
          </w:p>
        </w:tc>
        <w:tc>
          <w:tcPr>
            <w:tcW w:w="0" w:type="auto"/>
            <w:shd w:val="clear" w:color="auto" w:fill="auto"/>
            <w:hideMark/>
          </w:tcPr>
          <w:p w14:paraId="20B58C24" w14:textId="25C43F41" w:rsidR="00F8540F" w:rsidRPr="00F8540F" w:rsidRDefault="00F8540F" w:rsidP="00546433">
            <w:pPr>
              <w:suppressAutoHyphens w:val="0"/>
              <w:spacing w:after="0" w:line="240" w:lineRule="auto"/>
              <w:rPr>
                <w:rFonts w:ascii="Calibri" w:eastAsia="Times New Roman" w:hAnsi="Calibri" w:cs="Calibri"/>
                <w:b/>
                <w:bCs/>
                <w:color w:val="FF0000"/>
                <w:lang w:eastAsia="en-GB"/>
              </w:rPr>
            </w:pPr>
            <w:r w:rsidRPr="00F8540F">
              <w:rPr>
                <w:rFonts w:ascii="Calibri" w:eastAsia="Times New Roman" w:hAnsi="Calibri" w:cs="Calibri"/>
                <w:color w:val="000000"/>
                <w:lang w:eastAsia="en-GB"/>
              </w:rPr>
              <w:t>12VDC</w:t>
            </w:r>
          </w:p>
        </w:tc>
        <w:tc>
          <w:tcPr>
            <w:tcW w:w="0" w:type="auto"/>
            <w:shd w:val="clear" w:color="auto" w:fill="auto"/>
            <w:hideMark/>
          </w:tcPr>
          <w:p w14:paraId="6FCDFD8B" w14:textId="5536E465" w:rsidR="00F8540F" w:rsidRPr="00F8540F" w:rsidRDefault="002F07E5"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color w:val="000000"/>
                <w:lang w:eastAsia="en-GB"/>
              </w:rPr>
              <w:t>140</w:t>
            </w:r>
            <w:r w:rsidR="00F8540F" w:rsidRPr="00F8540F">
              <w:rPr>
                <w:rFonts w:ascii="Calibri" w:eastAsia="Times New Roman" w:hAnsi="Calibri" w:cs="Calibri"/>
                <w:color w:val="000000"/>
                <w:lang w:eastAsia="en-GB"/>
              </w:rPr>
              <w:t>s</w:t>
            </w:r>
            <w:r>
              <w:rPr>
                <w:rFonts w:ascii="Calibri" w:eastAsia="Times New Roman" w:hAnsi="Calibri" w:cs="Calibri"/>
                <w:color w:val="000000"/>
                <w:lang w:eastAsia="en-GB"/>
              </w:rPr>
              <w:t>5</w:t>
            </w:r>
            <w:r w:rsidR="00F8540F" w:rsidRPr="00F8540F">
              <w:rPr>
                <w:rFonts w:ascii="Calibri" w:eastAsia="Times New Roman" w:hAnsi="Calibri" w:cs="Calibri"/>
                <w:color w:val="000000"/>
                <w:lang w:eastAsia="en-GB"/>
              </w:rPr>
              <w:t>p</w:t>
            </w:r>
          </w:p>
        </w:tc>
        <w:tc>
          <w:tcPr>
            <w:tcW w:w="0" w:type="auto"/>
            <w:shd w:val="clear" w:color="auto" w:fill="auto"/>
            <w:hideMark/>
          </w:tcPr>
          <w:p w14:paraId="4C84ADBD" w14:textId="5A1D9074" w:rsidR="00F8540F" w:rsidRPr="00F8540F" w:rsidRDefault="002F07E5"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color w:val="000000"/>
                <w:lang w:eastAsia="en-GB"/>
              </w:rPr>
              <w:t>15</w:t>
            </w:r>
            <w:r w:rsidR="00F8540F" w:rsidRPr="00F8540F">
              <w:rPr>
                <w:rFonts w:ascii="Calibri" w:eastAsia="Times New Roman" w:hAnsi="Calibri" w:cs="Calibri"/>
                <w:color w:val="000000"/>
                <w:lang w:eastAsia="en-GB"/>
              </w:rPr>
              <w:t>Ah</w:t>
            </w:r>
          </w:p>
        </w:tc>
        <w:tc>
          <w:tcPr>
            <w:tcW w:w="998" w:type="dxa"/>
            <w:shd w:val="clear" w:color="auto" w:fill="auto"/>
            <w:hideMark/>
          </w:tcPr>
          <w:p w14:paraId="190A0966" w14:textId="254DD896" w:rsidR="00F8540F" w:rsidRPr="00F8540F" w:rsidRDefault="00975146"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color w:val="000000"/>
                <w:lang w:eastAsia="en-GB"/>
              </w:rPr>
              <w:t>100</w:t>
            </w:r>
            <w:r w:rsidR="00F8540F" w:rsidRPr="00F8540F">
              <w:rPr>
                <w:rFonts w:ascii="Calibri" w:eastAsia="Times New Roman" w:hAnsi="Calibri" w:cs="Calibri"/>
                <w:color w:val="000000"/>
                <w:lang w:eastAsia="en-GB"/>
              </w:rPr>
              <w:t>A</w:t>
            </w:r>
          </w:p>
        </w:tc>
        <w:tc>
          <w:tcPr>
            <w:tcW w:w="999" w:type="dxa"/>
            <w:shd w:val="clear" w:color="auto" w:fill="auto"/>
            <w:hideMark/>
          </w:tcPr>
          <w:p w14:paraId="31174A73" w14:textId="70F09741" w:rsidR="00F8540F" w:rsidRPr="00F8540F" w:rsidRDefault="00975146" w:rsidP="00546433">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color w:val="000000"/>
                <w:lang w:eastAsia="en-GB"/>
              </w:rPr>
              <w:t>175</w:t>
            </w:r>
            <w:r w:rsidR="00F8540F" w:rsidRPr="00F8540F">
              <w:rPr>
                <w:rFonts w:ascii="Calibri" w:eastAsia="Times New Roman" w:hAnsi="Calibri" w:cs="Calibri"/>
                <w:color w:val="000000"/>
                <w:lang w:eastAsia="en-GB"/>
              </w:rPr>
              <w:t>A</w:t>
            </w:r>
          </w:p>
        </w:tc>
        <w:tc>
          <w:tcPr>
            <w:tcW w:w="992" w:type="dxa"/>
            <w:shd w:val="clear" w:color="auto" w:fill="auto"/>
            <w:hideMark/>
          </w:tcPr>
          <w:p w14:paraId="7667433E" w14:textId="17AED320" w:rsidR="00975146" w:rsidRPr="00975146" w:rsidRDefault="00975146" w:rsidP="00975146">
            <w:pPr>
              <w:suppressAutoHyphens w:val="0"/>
              <w:spacing w:after="0" w:line="240" w:lineRule="auto"/>
              <w:rPr>
                <w:rFonts w:ascii="Calibri" w:eastAsia="Times New Roman" w:hAnsi="Calibri" w:cs="Calibri"/>
                <w:sz w:val="24"/>
                <w:szCs w:val="24"/>
                <w:lang w:val="de-DE" w:eastAsia="fr-FR"/>
              </w:rPr>
            </w:pPr>
            <w:r w:rsidRPr="00975146">
              <w:rPr>
                <w:rFonts w:ascii="Calibri" w:hAnsi="Calibri" w:cs="Calibri"/>
                <w:bCs/>
                <w:color w:val="202124"/>
                <w:shd w:val="clear" w:color="auto" w:fill="FFFFFF"/>
                <w:lang w:val="de-DE"/>
              </w:rPr>
              <w:t xml:space="preserve">Lithium </w:t>
            </w:r>
            <w:proofErr w:type="spellStart"/>
            <w:r w:rsidRPr="00975146">
              <w:rPr>
                <w:rFonts w:ascii="Calibri" w:hAnsi="Calibri" w:cs="Calibri"/>
                <w:bCs/>
                <w:color w:val="202124"/>
                <w:shd w:val="clear" w:color="auto" w:fill="FFFFFF"/>
                <w:lang w:val="de-DE"/>
              </w:rPr>
              <w:t>nickel</w:t>
            </w:r>
            <w:proofErr w:type="spellEnd"/>
            <w:r w:rsidRPr="00975146">
              <w:rPr>
                <w:rFonts w:ascii="Calibri" w:hAnsi="Calibri" w:cs="Calibri"/>
                <w:bCs/>
                <w:color w:val="202124"/>
                <w:shd w:val="clear" w:color="auto" w:fill="FFFFFF"/>
                <w:lang w:val="de-DE"/>
              </w:rPr>
              <w:t xml:space="preserve"> </w:t>
            </w:r>
            <w:proofErr w:type="spellStart"/>
            <w:r w:rsidRPr="00975146">
              <w:rPr>
                <w:rFonts w:ascii="Calibri" w:hAnsi="Calibri" w:cs="Calibri"/>
                <w:bCs/>
                <w:color w:val="202124"/>
                <w:shd w:val="clear" w:color="auto" w:fill="FFFFFF"/>
                <w:lang w:val="de-DE"/>
              </w:rPr>
              <w:t>manganese</w:t>
            </w:r>
            <w:proofErr w:type="spellEnd"/>
            <w:r w:rsidRPr="00975146">
              <w:rPr>
                <w:rFonts w:ascii="Calibri" w:hAnsi="Calibri" w:cs="Calibri"/>
                <w:bCs/>
                <w:color w:val="202124"/>
                <w:shd w:val="clear" w:color="auto" w:fill="FFFFFF"/>
                <w:lang w:val="de-DE"/>
              </w:rPr>
              <w:t xml:space="preserve"> </w:t>
            </w:r>
            <w:proofErr w:type="spellStart"/>
            <w:r w:rsidRPr="00975146">
              <w:rPr>
                <w:rFonts w:ascii="Calibri" w:hAnsi="Calibri" w:cs="Calibri"/>
                <w:bCs/>
                <w:color w:val="202124"/>
                <w:shd w:val="clear" w:color="auto" w:fill="FFFFFF"/>
                <w:lang w:val="de-DE"/>
              </w:rPr>
              <w:t>cobalt</w:t>
            </w:r>
            <w:proofErr w:type="spellEnd"/>
            <w:r w:rsidRPr="00975146">
              <w:rPr>
                <w:rFonts w:ascii="Calibri" w:hAnsi="Calibri" w:cs="Calibri"/>
                <w:bCs/>
                <w:color w:val="202124"/>
                <w:shd w:val="clear" w:color="auto" w:fill="FFFFFF"/>
                <w:lang w:val="de-DE"/>
              </w:rPr>
              <w:t xml:space="preserve"> </w:t>
            </w:r>
            <w:proofErr w:type="spellStart"/>
            <w:r w:rsidRPr="00975146">
              <w:rPr>
                <w:rFonts w:ascii="Calibri" w:hAnsi="Calibri" w:cs="Calibri"/>
                <w:bCs/>
                <w:color w:val="202124"/>
                <w:shd w:val="clear" w:color="auto" w:fill="FFFFFF"/>
                <w:lang w:val="de-DE"/>
              </w:rPr>
              <w:t>oxides</w:t>
            </w:r>
            <w:proofErr w:type="spellEnd"/>
            <w:r w:rsidRPr="00975146">
              <w:rPr>
                <w:rFonts w:ascii="Calibri" w:hAnsi="Calibri" w:cs="Calibri"/>
                <w:bCs/>
                <w:color w:val="202124"/>
                <w:shd w:val="clear" w:color="auto" w:fill="FFFFFF"/>
                <w:lang w:val="de-DE"/>
              </w:rPr>
              <w:t xml:space="preserve"> (NMC)</w:t>
            </w:r>
          </w:p>
          <w:p w14:paraId="658FE0B0" w14:textId="697631F4" w:rsidR="00F8540F" w:rsidRPr="00975146" w:rsidRDefault="00F8540F" w:rsidP="00546433">
            <w:pPr>
              <w:suppressAutoHyphens w:val="0"/>
              <w:spacing w:after="0" w:line="240" w:lineRule="auto"/>
              <w:rPr>
                <w:rFonts w:ascii="Calibri" w:eastAsia="Times New Roman" w:hAnsi="Calibri" w:cs="Calibri"/>
                <w:bCs/>
                <w:color w:val="FF0000"/>
                <w:lang w:val="de-DE" w:eastAsia="en-GB"/>
              </w:rPr>
            </w:pPr>
          </w:p>
        </w:tc>
        <w:tc>
          <w:tcPr>
            <w:tcW w:w="1559" w:type="dxa"/>
            <w:shd w:val="clear" w:color="auto" w:fill="auto"/>
            <w:hideMark/>
          </w:tcPr>
          <w:p w14:paraId="5BABA1A5" w14:textId="242EFB4E" w:rsidR="00F8540F" w:rsidRPr="00F8540F" w:rsidRDefault="00F8540F" w:rsidP="00546433">
            <w:pPr>
              <w:suppressAutoHyphens w:val="0"/>
              <w:spacing w:after="0" w:line="240" w:lineRule="auto"/>
              <w:rPr>
                <w:rFonts w:ascii="Calibri" w:eastAsia="Times New Roman" w:hAnsi="Calibri" w:cs="Calibri"/>
                <w:b/>
                <w:bCs/>
                <w:color w:val="FF0000"/>
                <w:lang w:eastAsia="en-GB"/>
              </w:rPr>
            </w:pPr>
            <w:r w:rsidRPr="00F8540F">
              <w:rPr>
                <w:rFonts w:ascii="Calibri" w:eastAsia="Times New Roman" w:hAnsi="Calibri" w:cs="Calibri"/>
                <w:color w:val="000000"/>
                <w:lang w:eastAsia="en-GB"/>
              </w:rPr>
              <w:t>Lithium-Ion Polymer</w:t>
            </w:r>
          </w:p>
        </w:tc>
        <w:tc>
          <w:tcPr>
            <w:tcW w:w="1713" w:type="dxa"/>
            <w:shd w:val="clear" w:color="auto" w:fill="auto"/>
            <w:hideMark/>
          </w:tcPr>
          <w:p w14:paraId="4ACA6C15" w14:textId="77777777" w:rsidR="001C66A7" w:rsidRPr="001C66A7" w:rsidRDefault="001C66A7" w:rsidP="001C66A7">
            <w:pPr>
              <w:pStyle w:val="NormalWeb"/>
              <w:rPr>
                <w:sz w:val="22"/>
                <w:szCs w:val="22"/>
              </w:rPr>
            </w:pPr>
            <w:proofErr w:type="spellStart"/>
            <w:proofErr w:type="gramStart"/>
            <w:r w:rsidRPr="001C66A7">
              <w:rPr>
                <w:rFonts w:ascii="Calibri" w:hAnsi="Calibri" w:cs="Calibri"/>
                <w:sz w:val="22"/>
                <w:szCs w:val="22"/>
              </w:rPr>
              <w:t>synchronous</w:t>
            </w:r>
            <w:proofErr w:type="spellEnd"/>
            <w:proofErr w:type="gramEnd"/>
            <w:r w:rsidRPr="001C66A7">
              <w:rPr>
                <w:rFonts w:ascii="Calibri" w:hAnsi="Calibri" w:cs="Calibri"/>
                <w:sz w:val="22"/>
                <w:szCs w:val="22"/>
              </w:rPr>
              <w:t xml:space="preserve"> permanent </w:t>
            </w:r>
            <w:proofErr w:type="spellStart"/>
            <w:r w:rsidRPr="001C66A7">
              <w:rPr>
                <w:rFonts w:ascii="Calibri" w:hAnsi="Calibri" w:cs="Calibri"/>
                <w:sz w:val="22"/>
                <w:szCs w:val="22"/>
              </w:rPr>
              <w:t>magnet</w:t>
            </w:r>
            <w:proofErr w:type="spellEnd"/>
            <w:r w:rsidRPr="001C66A7">
              <w:rPr>
                <w:rFonts w:ascii="Calibri" w:hAnsi="Calibri" w:cs="Calibri"/>
                <w:sz w:val="22"/>
                <w:szCs w:val="22"/>
              </w:rPr>
              <w:t xml:space="preserve"> </w:t>
            </w:r>
            <w:proofErr w:type="spellStart"/>
            <w:r w:rsidRPr="001C66A7">
              <w:rPr>
                <w:rFonts w:ascii="Calibri" w:hAnsi="Calibri" w:cs="Calibri"/>
                <w:sz w:val="22"/>
                <w:szCs w:val="22"/>
              </w:rPr>
              <w:t>electric</w:t>
            </w:r>
            <w:proofErr w:type="spellEnd"/>
            <w:r w:rsidRPr="001C66A7">
              <w:rPr>
                <w:rFonts w:ascii="Calibri" w:hAnsi="Calibri" w:cs="Calibri"/>
                <w:sz w:val="22"/>
                <w:szCs w:val="22"/>
              </w:rPr>
              <w:t xml:space="preserve"> </w:t>
            </w:r>
            <w:proofErr w:type="spellStart"/>
            <w:r w:rsidRPr="001C66A7">
              <w:rPr>
                <w:rFonts w:ascii="Calibri" w:hAnsi="Calibri" w:cs="Calibri"/>
                <w:sz w:val="22"/>
                <w:szCs w:val="22"/>
              </w:rPr>
              <w:t>motor</w:t>
            </w:r>
            <w:proofErr w:type="spellEnd"/>
            <w:r w:rsidRPr="001C66A7">
              <w:rPr>
                <w:rFonts w:ascii="Calibri" w:hAnsi="Calibri" w:cs="Calibri"/>
                <w:sz w:val="22"/>
                <w:szCs w:val="22"/>
              </w:rPr>
              <w:t xml:space="preserve"> </w:t>
            </w:r>
          </w:p>
          <w:p w14:paraId="62650B62" w14:textId="02C1403F" w:rsidR="00F8540F" w:rsidRPr="00F8540F" w:rsidRDefault="00F8540F" w:rsidP="00546433">
            <w:pPr>
              <w:suppressAutoHyphens w:val="0"/>
              <w:spacing w:after="0" w:line="240" w:lineRule="auto"/>
              <w:rPr>
                <w:rFonts w:ascii="Calibri" w:eastAsia="Times New Roman" w:hAnsi="Calibri" w:cs="Calibri"/>
                <w:b/>
                <w:bCs/>
                <w:color w:val="FF0000"/>
                <w:lang w:eastAsia="en-GB"/>
              </w:rPr>
            </w:pPr>
          </w:p>
        </w:tc>
        <w:tc>
          <w:tcPr>
            <w:tcW w:w="0" w:type="auto"/>
            <w:shd w:val="clear" w:color="auto" w:fill="auto"/>
            <w:hideMark/>
          </w:tcPr>
          <w:p w14:paraId="5972A3A3" w14:textId="5B53A859" w:rsidR="00F8540F" w:rsidRPr="00F8540F" w:rsidRDefault="00F8540F" w:rsidP="00546433">
            <w:pPr>
              <w:suppressAutoHyphens w:val="0"/>
              <w:spacing w:after="0" w:line="240" w:lineRule="auto"/>
              <w:rPr>
                <w:rFonts w:ascii="Calibri" w:eastAsia="Times New Roman" w:hAnsi="Calibri" w:cs="Calibri"/>
                <w:b/>
                <w:bCs/>
                <w:color w:val="FF0000"/>
                <w:lang w:eastAsia="en-GB"/>
              </w:rPr>
            </w:pPr>
            <w:r w:rsidRPr="00F8540F">
              <w:rPr>
                <w:rFonts w:ascii="Calibri" w:eastAsia="Times New Roman" w:hAnsi="Calibri" w:cs="Calibri"/>
                <w:color w:val="000000"/>
                <w:lang w:eastAsia="en-GB"/>
              </w:rPr>
              <w:t xml:space="preserve">Total </w:t>
            </w:r>
            <w:r w:rsidR="001C66A7">
              <w:rPr>
                <w:rFonts w:ascii="Calibri" w:eastAsia="Times New Roman" w:hAnsi="Calibri" w:cs="Calibri"/>
                <w:color w:val="000000"/>
                <w:lang w:eastAsia="en-GB"/>
              </w:rPr>
              <w:t>1</w:t>
            </w:r>
            <w:r w:rsidRPr="00F8540F">
              <w:rPr>
                <w:rFonts w:ascii="Calibri" w:eastAsia="Times New Roman" w:hAnsi="Calibri" w:cs="Calibri"/>
                <w:color w:val="000000"/>
                <w:lang w:eastAsia="en-GB"/>
              </w:rPr>
              <w:t xml:space="preserve">, </w:t>
            </w:r>
            <w:r w:rsidR="001C66A7">
              <w:rPr>
                <w:rFonts w:ascii="Calibri" w:eastAsia="Times New Roman" w:hAnsi="Calibri" w:cs="Calibri"/>
                <w:color w:val="000000"/>
                <w:lang w:eastAsia="en-GB"/>
              </w:rPr>
              <w:t xml:space="preserve">one for the </w:t>
            </w:r>
            <w:proofErr w:type="gramStart"/>
            <w:r w:rsidR="001C66A7">
              <w:rPr>
                <w:rFonts w:ascii="Calibri" w:eastAsia="Times New Roman" w:hAnsi="Calibri" w:cs="Calibri"/>
                <w:color w:val="000000"/>
                <w:lang w:eastAsia="en-GB"/>
              </w:rPr>
              <w:t>2 rear</w:t>
            </w:r>
            <w:proofErr w:type="gramEnd"/>
            <w:r w:rsidR="001C66A7">
              <w:rPr>
                <w:rFonts w:ascii="Calibri" w:eastAsia="Times New Roman" w:hAnsi="Calibri" w:cs="Calibri"/>
                <w:color w:val="000000"/>
                <w:lang w:eastAsia="en-GB"/>
              </w:rPr>
              <w:t xml:space="preserve"> wheel</w:t>
            </w:r>
          </w:p>
        </w:tc>
        <w:tc>
          <w:tcPr>
            <w:tcW w:w="0" w:type="auto"/>
            <w:shd w:val="clear" w:color="auto" w:fill="auto"/>
            <w:hideMark/>
          </w:tcPr>
          <w:p w14:paraId="1DFC99C8" w14:textId="05405314" w:rsidR="00F8540F" w:rsidRPr="00F8540F" w:rsidRDefault="00F8540F" w:rsidP="00546433">
            <w:pPr>
              <w:suppressAutoHyphens w:val="0"/>
              <w:spacing w:after="0" w:line="240" w:lineRule="auto"/>
              <w:rPr>
                <w:rFonts w:ascii="Calibri" w:eastAsia="Times New Roman" w:hAnsi="Calibri" w:cs="Calibri"/>
                <w:b/>
                <w:bCs/>
                <w:color w:val="FF0000"/>
                <w:lang w:eastAsia="en-GB"/>
              </w:rPr>
            </w:pPr>
            <w:r w:rsidRPr="00F8540F">
              <w:rPr>
                <w:rFonts w:ascii="Calibri" w:eastAsia="Times New Roman" w:hAnsi="Calibri" w:cs="Calibri"/>
                <w:color w:val="000000"/>
                <w:lang w:eastAsia="en-GB"/>
              </w:rPr>
              <w:t>1</w:t>
            </w:r>
            <w:r w:rsidR="001C66A7">
              <w:rPr>
                <w:rFonts w:ascii="Calibri" w:eastAsia="Times New Roman" w:hAnsi="Calibri" w:cs="Calibri"/>
                <w:color w:val="000000"/>
                <w:lang w:eastAsia="en-GB"/>
              </w:rPr>
              <w:t>00</w:t>
            </w:r>
            <w:r w:rsidRPr="00F8540F">
              <w:rPr>
                <w:rFonts w:ascii="Calibri" w:eastAsia="Times New Roman" w:hAnsi="Calibri" w:cs="Calibri"/>
                <w:color w:val="000000"/>
                <w:lang w:eastAsia="en-GB"/>
              </w:rPr>
              <w:t>kW</w:t>
            </w:r>
          </w:p>
        </w:tc>
      </w:tr>
    </w:tbl>
    <w:p w14:paraId="464934D5" w14:textId="454B7C44" w:rsidR="00C95CE5" w:rsidRPr="00654BC1" w:rsidRDefault="00C95CE5" w:rsidP="00CD7177">
      <w:pPr>
        <w:pStyle w:val="Table"/>
        <w:spacing w:before="0" w:line="240" w:lineRule="auto"/>
        <w:jc w:val="center"/>
        <w:rPr>
          <w:rFonts w:ascii="Calibri" w:hAnsi="Calibri" w:cs="Calibri"/>
          <w:sz w:val="22"/>
          <w:szCs w:val="22"/>
        </w:rPr>
      </w:pPr>
      <w:bookmarkStart w:id="17" w:name="_Toc56931357"/>
      <w:permEnd w:id="2062816109"/>
      <w:r w:rsidRPr="00654BC1">
        <w:rPr>
          <w:rFonts w:ascii="Calibri" w:hAnsi="Calibri" w:cs="Calibri"/>
          <w:sz w:val="22"/>
          <w:szCs w:val="22"/>
        </w:rPr>
        <w:t xml:space="preserve">Table </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STYLEREF 1 \s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1</w:t>
      </w:r>
      <w:r w:rsidR="00AD5018" w:rsidRPr="00654BC1">
        <w:rPr>
          <w:rFonts w:ascii="Calibri" w:hAnsi="Calibri" w:cs="Calibri"/>
          <w:sz w:val="22"/>
          <w:szCs w:val="22"/>
        </w:rPr>
        <w:fldChar w:fldCharType="end"/>
      </w:r>
      <w:r w:rsidR="00AD5018" w:rsidRPr="00654BC1">
        <w:rPr>
          <w:rFonts w:ascii="Calibri" w:hAnsi="Calibri" w:cs="Calibri"/>
          <w:sz w:val="22"/>
          <w:szCs w:val="22"/>
        </w:rPr>
        <w:t>.</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SEQ Table \* ARABIC \s 1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1</w:t>
      </w:r>
      <w:r w:rsidR="00AD5018" w:rsidRPr="00654BC1">
        <w:rPr>
          <w:rFonts w:ascii="Calibri" w:hAnsi="Calibri" w:cs="Calibri"/>
          <w:sz w:val="22"/>
          <w:szCs w:val="22"/>
        </w:rPr>
        <w:fldChar w:fldCharType="end"/>
      </w:r>
      <w:r w:rsidRPr="00654BC1">
        <w:rPr>
          <w:rFonts w:ascii="Calibri" w:hAnsi="Calibri" w:cs="Calibri"/>
          <w:sz w:val="22"/>
          <w:szCs w:val="22"/>
        </w:rPr>
        <w:t xml:space="preserve"> General </w:t>
      </w:r>
      <w:r w:rsidRPr="00654BC1">
        <w:rPr>
          <w:rFonts w:ascii="Calibri" w:hAnsi="Calibri" w:cs="Calibri"/>
          <w:i w:val="0"/>
          <w:iCs w:val="0"/>
          <w:sz w:val="22"/>
          <w:szCs w:val="22"/>
        </w:rPr>
        <w:t>parameters</w:t>
      </w:r>
      <w:bookmarkEnd w:id="17"/>
    </w:p>
    <w:p w14:paraId="727CAE1A" w14:textId="77B5CB53" w:rsidR="00C95CE5" w:rsidRPr="00842345" w:rsidRDefault="00265567" w:rsidP="008B4115">
      <w:pPr>
        <w:pStyle w:val="Titre1"/>
        <w:spacing w:line="240" w:lineRule="auto"/>
      </w:pPr>
      <w:bookmarkStart w:id="18" w:name="_Ref261212617"/>
      <w:bookmarkStart w:id="19" w:name="_Toc56931450"/>
      <w:r w:rsidRPr="00842345">
        <w:t>Electrical</w:t>
      </w:r>
      <w:r w:rsidR="00C95CE5" w:rsidRPr="00842345">
        <w:rPr>
          <w:rFonts w:eastAsia="Arial"/>
        </w:rPr>
        <w:t xml:space="preserve"> </w:t>
      </w:r>
      <w:r w:rsidR="00C95CE5" w:rsidRPr="00842345">
        <w:t>Systems</w:t>
      </w:r>
      <w:bookmarkEnd w:id="18"/>
      <w:bookmarkEnd w:id="19"/>
    </w:p>
    <w:p w14:paraId="34300356" w14:textId="77777777" w:rsidR="00C95CE5" w:rsidRPr="00842345" w:rsidRDefault="00265567" w:rsidP="008B4115">
      <w:pPr>
        <w:pStyle w:val="Titre2"/>
        <w:spacing w:line="240" w:lineRule="auto"/>
      </w:pPr>
      <w:bookmarkStart w:id="20" w:name="_Toc56931451"/>
      <w:r w:rsidRPr="00842345">
        <w:t>Shutdown</w:t>
      </w:r>
      <w:r w:rsidR="00C95CE5" w:rsidRPr="00842345">
        <w:rPr>
          <w:rFonts w:eastAsia="Arial"/>
        </w:rPr>
        <w:t xml:space="preserve"> </w:t>
      </w:r>
      <w:r w:rsidR="00C95CE5" w:rsidRPr="00842345">
        <w:t>Circuit</w:t>
      </w:r>
      <w:bookmarkEnd w:id="20"/>
    </w:p>
    <w:p w14:paraId="30FCBB0E" w14:textId="77777777" w:rsidR="00C95CE5" w:rsidRPr="00842345" w:rsidRDefault="00C95CE5" w:rsidP="008B4115">
      <w:pPr>
        <w:pStyle w:val="Titre3"/>
        <w:spacing w:line="240" w:lineRule="auto"/>
      </w:pPr>
      <w:bookmarkStart w:id="21" w:name="_Ref399226466"/>
      <w:bookmarkStart w:id="22" w:name="_Toc56931452"/>
      <w:r w:rsidRPr="00842345">
        <w:t>Description/concept</w:t>
      </w:r>
      <w:bookmarkEnd w:id="21"/>
      <w:bookmarkEnd w:id="22"/>
    </w:p>
    <w:tbl>
      <w:tblPr>
        <w:tblStyle w:val="Grilledutableau"/>
        <w:tblW w:w="5000" w:type="pct"/>
        <w:tblLook w:val="04A0" w:firstRow="1" w:lastRow="0" w:firstColumn="1" w:lastColumn="0" w:noHBand="0" w:noVBand="1"/>
      </w:tblPr>
      <w:tblGrid>
        <w:gridCol w:w="13562"/>
      </w:tblGrid>
      <w:tr w:rsidR="008B4115" w:rsidRPr="00654BC1" w14:paraId="5B32DA94" w14:textId="77777777" w:rsidTr="00CA4616">
        <w:tc>
          <w:tcPr>
            <w:tcW w:w="5000" w:type="pct"/>
          </w:tcPr>
          <w:p w14:paraId="0375D9D8" w14:textId="28CEEE7A" w:rsidR="008B4115" w:rsidRPr="00654BC1" w:rsidRDefault="00F80B39" w:rsidP="008B4115">
            <w:pPr>
              <w:spacing w:line="240" w:lineRule="auto"/>
              <w:jc w:val="both"/>
              <w:rPr>
                <w:rFonts w:ascii="Calibri" w:hAnsi="Calibri" w:cs="Calibri"/>
              </w:rPr>
            </w:pPr>
            <w:bookmarkStart w:id="23" w:name="_Hlk33267596"/>
            <w:permStart w:id="654332607" w:edGrp="everyone"/>
            <w:r>
              <w:rPr>
                <w:rFonts w:ascii="Calibri" w:hAnsi="Calibri" w:cs="Calibri"/>
              </w:rPr>
              <w:t xml:space="preserve">The shutdown circuit is a series of relays and switches cutting the power of the AIRs coils in case of a problem or when the vehicle is disabled on purpose via one of the Master Switches.  </w:t>
            </w:r>
            <w:r w:rsidR="00F84EA7">
              <w:rPr>
                <w:rFonts w:ascii="Calibri" w:hAnsi="Calibri" w:cs="Calibri"/>
              </w:rPr>
              <w:t xml:space="preserve">When the Shutdown Circuit is open, the AIRs coils are not powered and the TS is </w:t>
            </w:r>
            <w:proofErr w:type="spellStart"/>
            <w:r w:rsidR="00F84EA7">
              <w:rPr>
                <w:rFonts w:ascii="Calibri" w:hAnsi="Calibri" w:cs="Calibri"/>
              </w:rPr>
              <w:t>desactivate</w:t>
            </w:r>
            <w:proofErr w:type="spellEnd"/>
            <w:r w:rsidR="00F84EA7">
              <w:rPr>
                <w:rFonts w:ascii="Calibri" w:hAnsi="Calibri" w:cs="Calibri"/>
              </w:rPr>
              <w:t xml:space="preserve">. </w:t>
            </w:r>
          </w:p>
        </w:tc>
      </w:tr>
    </w:tbl>
    <w:bookmarkEnd w:id="23"/>
    <w:permEnd w:id="654332607"/>
    <w:p w14:paraId="39B76AE2" w14:textId="655A61E9" w:rsidR="00C95CE5" w:rsidRPr="00654BC1" w:rsidRDefault="008B4115" w:rsidP="00143B09">
      <w:pPr>
        <w:keepNext/>
        <w:spacing w:before="200" w:after="0" w:line="240" w:lineRule="auto"/>
        <w:jc w:val="both"/>
        <w:rPr>
          <w:rFonts w:ascii="Calibri" w:hAnsi="Calibri" w:cs="Calibri"/>
        </w:rPr>
      </w:pPr>
      <w:r w:rsidRPr="00654BC1">
        <w:rPr>
          <w:rFonts w:ascii="Calibri" w:hAnsi="Calibri" w:cs="Calibri"/>
        </w:rPr>
        <w:lastRenderedPageBreak/>
        <w:t xml:space="preserve">Complete </w:t>
      </w:r>
      <w:r w:rsidR="00C95CE5" w:rsidRPr="00654BC1">
        <w:rPr>
          <w:rFonts w:ascii="Calibri" w:hAnsi="Calibri" w:cs="Calibri"/>
        </w:rPr>
        <w:t>the following table replacing the values with your specification and append additional switches from your setup: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6781"/>
        <w:gridCol w:w="6781"/>
      </w:tblGrid>
      <w:tr w:rsidR="00C95CE5" w:rsidRPr="00546433" w14:paraId="69066DB1" w14:textId="77777777" w:rsidTr="00D14D2C">
        <w:trPr>
          <w:cantSplit/>
          <w:tblHeader/>
        </w:trPr>
        <w:tc>
          <w:tcPr>
            <w:tcW w:w="2500" w:type="pct"/>
            <w:shd w:val="clear" w:color="auto" w:fill="auto"/>
          </w:tcPr>
          <w:p w14:paraId="4C8C2449" w14:textId="77777777" w:rsidR="00C95CE5" w:rsidRPr="00546433" w:rsidRDefault="00C95CE5" w:rsidP="00D14D2C">
            <w:pPr>
              <w:pStyle w:val="TableContents"/>
              <w:keepNext/>
              <w:spacing w:line="240" w:lineRule="auto"/>
              <w:rPr>
                <w:rFonts w:ascii="Calibri" w:hAnsi="Calibri" w:cs="Calibri"/>
                <w:b/>
                <w:bCs/>
              </w:rPr>
            </w:pPr>
            <w:r w:rsidRPr="00546433">
              <w:rPr>
                <w:rFonts w:ascii="Calibri" w:hAnsi="Calibri" w:cs="Calibri"/>
                <w:b/>
                <w:bCs/>
              </w:rPr>
              <w:t>Part</w:t>
            </w:r>
          </w:p>
        </w:tc>
        <w:tc>
          <w:tcPr>
            <w:tcW w:w="2500" w:type="pct"/>
            <w:shd w:val="clear" w:color="auto" w:fill="auto"/>
          </w:tcPr>
          <w:p w14:paraId="3758E999" w14:textId="77777777" w:rsidR="00C95CE5" w:rsidRPr="00546433" w:rsidRDefault="00C95CE5" w:rsidP="00D14D2C">
            <w:pPr>
              <w:pStyle w:val="TableContents"/>
              <w:keepNext/>
              <w:spacing w:line="240" w:lineRule="auto"/>
              <w:rPr>
                <w:rFonts w:ascii="Calibri" w:hAnsi="Calibri" w:cs="Calibri"/>
                <w:b/>
                <w:bCs/>
              </w:rPr>
            </w:pPr>
            <w:r w:rsidRPr="00546433">
              <w:rPr>
                <w:rFonts w:ascii="Calibri" w:hAnsi="Calibri" w:cs="Calibri"/>
                <w:b/>
                <w:bCs/>
              </w:rPr>
              <w:t>Function</w:t>
            </w:r>
          </w:p>
        </w:tc>
      </w:tr>
      <w:tr w:rsidR="00C95CE5" w:rsidRPr="00546433" w14:paraId="0D170D29" w14:textId="77777777" w:rsidTr="00D14D2C">
        <w:trPr>
          <w:cantSplit/>
        </w:trPr>
        <w:tc>
          <w:tcPr>
            <w:tcW w:w="2500" w:type="pct"/>
            <w:shd w:val="clear" w:color="auto" w:fill="auto"/>
          </w:tcPr>
          <w:p w14:paraId="36AB1AB5" w14:textId="71ACDF11" w:rsidR="00C95CE5" w:rsidRPr="00546433" w:rsidRDefault="00C95CE5" w:rsidP="008B4115">
            <w:pPr>
              <w:pStyle w:val="TableContents"/>
              <w:keepNext/>
              <w:spacing w:line="240" w:lineRule="auto"/>
              <w:rPr>
                <w:rFonts w:ascii="Calibri" w:hAnsi="Calibri" w:cs="Calibri"/>
              </w:rPr>
            </w:pPr>
            <w:permStart w:id="1562053961" w:edGrp="everyone"/>
            <w:r w:rsidRPr="00546433">
              <w:rPr>
                <w:rFonts w:ascii="Calibri" w:hAnsi="Calibri" w:cs="Calibri"/>
              </w:rPr>
              <w:t xml:space="preserve">Main Switch (for control and </w:t>
            </w:r>
            <w:r w:rsidR="00F92FDA" w:rsidRPr="00546433">
              <w:rPr>
                <w:rFonts w:ascii="Calibri" w:hAnsi="Calibri" w:cs="Calibri"/>
              </w:rPr>
              <w:t>tractive system</w:t>
            </w:r>
            <w:r w:rsidRPr="00546433">
              <w:rPr>
                <w:rFonts w:ascii="Calibri" w:hAnsi="Calibri" w:cs="Calibri"/>
              </w:rPr>
              <w:t xml:space="preserve">; </w:t>
            </w:r>
            <w:r w:rsidR="00F84EA7">
              <w:rPr>
                <w:rFonts w:ascii="Calibri" w:hAnsi="Calibri" w:cs="Calibri"/>
              </w:rPr>
              <w:t>GLMS</w:t>
            </w:r>
            <w:r w:rsidRPr="00546433">
              <w:rPr>
                <w:rFonts w:ascii="Calibri" w:hAnsi="Calibri" w:cs="Calibri"/>
              </w:rPr>
              <w:t>, TSMS)</w:t>
            </w:r>
          </w:p>
        </w:tc>
        <w:tc>
          <w:tcPr>
            <w:tcW w:w="2500" w:type="pct"/>
            <w:shd w:val="clear" w:color="auto" w:fill="auto"/>
          </w:tcPr>
          <w:p w14:paraId="5D2C71CF" w14:textId="4BD91F5B"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Normally open</w:t>
            </w:r>
          </w:p>
        </w:tc>
      </w:tr>
      <w:tr w:rsidR="00C95CE5" w:rsidRPr="00546433" w14:paraId="3608216B" w14:textId="77777777" w:rsidTr="00D14D2C">
        <w:trPr>
          <w:cantSplit/>
        </w:trPr>
        <w:tc>
          <w:tcPr>
            <w:tcW w:w="2500" w:type="pct"/>
            <w:shd w:val="clear" w:color="auto" w:fill="auto"/>
          </w:tcPr>
          <w:p w14:paraId="48609424" w14:textId="4D1E9942"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Brake over travel switch (BOTS)</w:t>
            </w:r>
          </w:p>
        </w:tc>
        <w:tc>
          <w:tcPr>
            <w:tcW w:w="2500" w:type="pct"/>
            <w:shd w:val="clear" w:color="auto" w:fill="auto"/>
          </w:tcPr>
          <w:p w14:paraId="3C201666" w14:textId="6FC9B67C"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Normally closed</w:t>
            </w:r>
          </w:p>
        </w:tc>
      </w:tr>
      <w:tr w:rsidR="00C95CE5" w:rsidRPr="00546433" w14:paraId="2DDDF97E" w14:textId="77777777" w:rsidTr="00D14D2C">
        <w:trPr>
          <w:cantSplit/>
        </w:trPr>
        <w:tc>
          <w:tcPr>
            <w:tcW w:w="2500" w:type="pct"/>
            <w:shd w:val="clear" w:color="auto" w:fill="auto"/>
          </w:tcPr>
          <w:p w14:paraId="70F6E1F5" w14:textId="03E9B186"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Shutdown buttons (SDB)</w:t>
            </w:r>
          </w:p>
        </w:tc>
        <w:tc>
          <w:tcPr>
            <w:tcW w:w="2500" w:type="pct"/>
            <w:shd w:val="clear" w:color="auto" w:fill="auto"/>
          </w:tcPr>
          <w:p w14:paraId="4A4756E9" w14:textId="369E862F"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Normally closed</w:t>
            </w:r>
          </w:p>
        </w:tc>
      </w:tr>
      <w:tr w:rsidR="00C95CE5" w:rsidRPr="00546433" w14:paraId="7DE28FB0" w14:textId="77777777" w:rsidTr="00D14D2C">
        <w:trPr>
          <w:cantSplit/>
        </w:trPr>
        <w:tc>
          <w:tcPr>
            <w:tcW w:w="2500" w:type="pct"/>
            <w:shd w:val="clear" w:color="auto" w:fill="auto"/>
          </w:tcPr>
          <w:p w14:paraId="37B9303D" w14:textId="2DC5D6C9"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Insulation Monitoring Device (IMD)</w:t>
            </w:r>
          </w:p>
        </w:tc>
        <w:tc>
          <w:tcPr>
            <w:tcW w:w="2500" w:type="pct"/>
            <w:shd w:val="clear" w:color="auto" w:fill="auto"/>
          </w:tcPr>
          <w:p w14:paraId="567C695A" w14:textId="273E590F"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Normally open</w:t>
            </w:r>
          </w:p>
        </w:tc>
      </w:tr>
      <w:tr w:rsidR="00C95CE5" w:rsidRPr="00546433" w14:paraId="713AD3C3" w14:textId="77777777" w:rsidTr="00D14D2C">
        <w:trPr>
          <w:cantSplit/>
        </w:trPr>
        <w:tc>
          <w:tcPr>
            <w:tcW w:w="2500" w:type="pct"/>
            <w:shd w:val="clear" w:color="auto" w:fill="auto"/>
          </w:tcPr>
          <w:p w14:paraId="77AF45A6" w14:textId="6DFD6D69" w:rsidR="00C95CE5" w:rsidRPr="00546433" w:rsidRDefault="00407ED7" w:rsidP="008B4115">
            <w:pPr>
              <w:pStyle w:val="TableContents"/>
              <w:keepNext/>
              <w:spacing w:line="240" w:lineRule="auto"/>
              <w:rPr>
                <w:rFonts w:ascii="Calibri" w:hAnsi="Calibri" w:cs="Calibri"/>
              </w:rPr>
            </w:pPr>
            <w:r w:rsidRPr="00546433">
              <w:rPr>
                <w:rFonts w:ascii="Calibri" w:hAnsi="Calibri" w:cs="Calibri"/>
              </w:rPr>
              <w:t>Accumulator</w:t>
            </w:r>
            <w:r w:rsidR="00C95CE5" w:rsidRPr="00546433">
              <w:rPr>
                <w:rFonts w:ascii="Calibri" w:hAnsi="Calibri" w:cs="Calibri"/>
              </w:rPr>
              <w:t xml:space="preserve"> Management System (</w:t>
            </w:r>
            <w:r w:rsidRPr="00546433">
              <w:rPr>
                <w:rFonts w:ascii="Calibri" w:hAnsi="Calibri" w:cs="Calibri"/>
              </w:rPr>
              <w:t>A</w:t>
            </w:r>
            <w:r w:rsidR="00C95CE5" w:rsidRPr="00546433">
              <w:rPr>
                <w:rFonts w:ascii="Calibri" w:hAnsi="Calibri" w:cs="Calibri"/>
              </w:rPr>
              <w:t>MS)</w:t>
            </w:r>
          </w:p>
        </w:tc>
        <w:tc>
          <w:tcPr>
            <w:tcW w:w="2500" w:type="pct"/>
            <w:shd w:val="clear" w:color="auto" w:fill="auto"/>
          </w:tcPr>
          <w:p w14:paraId="1A0FF51B" w14:textId="6B0C0026"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Normally open</w:t>
            </w:r>
          </w:p>
        </w:tc>
      </w:tr>
      <w:tr w:rsidR="00C95CE5" w:rsidRPr="00546433" w14:paraId="343E3990" w14:textId="77777777" w:rsidTr="00D14D2C">
        <w:trPr>
          <w:cantSplit/>
        </w:trPr>
        <w:tc>
          <w:tcPr>
            <w:tcW w:w="2500" w:type="pct"/>
            <w:shd w:val="clear" w:color="auto" w:fill="auto"/>
          </w:tcPr>
          <w:p w14:paraId="78DAE090" w14:textId="4BBCB823"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Inertia Switch</w:t>
            </w:r>
          </w:p>
        </w:tc>
        <w:tc>
          <w:tcPr>
            <w:tcW w:w="2500" w:type="pct"/>
            <w:shd w:val="clear" w:color="auto" w:fill="auto"/>
          </w:tcPr>
          <w:p w14:paraId="7FE5F6E9" w14:textId="77FD15FF" w:rsidR="00C95CE5" w:rsidRPr="00546433" w:rsidRDefault="00C95CE5" w:rsidP="008B4115">
            <w:pPr>
              <w:pStyle w:val="TableContents"/>
              <w:keepNext/>
              <w:spacing w:line="240" w:lineRule="auto"/>
              <w:rPr>
                <w:rFonts w:ascii="Calibri" w:hAnsi="Calibri" w:cs="Calibri"/>
              </w:rPr>
            </w:pPr>
            <w:r w:rsidRPr="00546433">
              <w:rPr>
                <w:rFonts w:ascii="Calibri" w:hAnsi="Calibri" w:cs="Calibri"/>
              </w:rPr>
              <w:t>Normally closed</w:t>
            </w:r>
          </w:p>
        </w:tc>
      </w:tr>
      <w:tr w:rsidR="00724AD7" w:rsidRPr="00546433" w14:paraId="089FB05E" w14:textId="77777777" w:rsidTr="00D14D2C">
        <w:trPr>
          <w:cantSplit/>
        </w:trPr>
        <w:tc>
          <w:tcPr>
            <w:tcW w:w="2500" w:type="pct"/>
            <w:shd w:val="clear" w:color="auto" w:fill="auto"/>
          </w:tcPr>
          <w:p w14:paraId="523318F6" w14:textId="11A56A32" w:rsidR="00724AD7" w:rsidRPr="00F84EA7" w:rsidRDefault="00F84EA7" w:rsidP="008B4115">
            <w:pPr>
              <w:pStyle w:val="TableContents"/>
              <w:keepNext/>
              <w:spacing w:line="240" w:lineRule="auto"/>
              <w:rPr>
                <w:rFonts w:ascii="Calibri" w:hAnsi="Calibri" w:cs="Calibri"/>
                <w:b/>
                <w:color w:val="FF0000"/>
              </w:rPr>
            </w:pPr>
            <w:r>
              <w:rPr>
                <w:rFonts w:ascii="Calibri" w:hAnsi="Calibri" w:cs="Calibri"/>
              </w:rPr>
              <w:t>HVD interlock</w:t>
            </w:r>
          </w:p>
        </w:tc>
        <w:tc>
          <w:tcPr>
            <w:tcW w:w="2500" w:type="pct"/>
            <w:shd w:val="clear" w:color="auto" w:fill="auto"/>
          </w:tcPr>
          <w:p w14:paraId="0D51726E" w14:textId="6CCCAC5D" w:rsidR="00724AD7" w:rsidRPr="00546433" w:rsidRDefault="00724AD7" w:rsidP="008B4115">
            <w:pPr>
              <w:pStyle w:val="TableContents"/>
              <w:keepNext/>
              <w:spacing w:line="240" w:lineRule="auto"/>
              <w:rPr>
                <w:rFonts w:ascii="Calibri" w:hAnsi="Calibri" w:cs="Calibri"/>
              </w:rPr>
            </w:pPr>
            <w:r w:rsidRPr="00546433">
              <w:rPr>
                <w:rFonts w:ascii="Calibri" w:hAnsi="Calibri" w:cs="Calibri"/>
              </w:rPr>
              <w:t xml:space="preserve">Closed when </w:t>
            </w:r>
            <w:r w:rsidR="00F84EA7">
              <w:rPr>
                <w:rFonts w:ascii="Calibri" w:hAnsi="Calibri" w:cs="Calibri"/>
              </w:rPr>
              <w:t>HVD</w:t>
            </w:r>
            <w:r w:rsidRPr="00546433">
              <w:rPr>
                <w:rFonts w:ascii="Calibri" w:hAnsi="Calibri" w:cs="Calibri"/>
              </w:rPr>
              <w:t xml:space="preserve"> </w:t>
            </w:r>
            <w:r w:rsidR="00F84EA7">
              <w:rPr>
                <w:rFonts w:ascii="Calibri" w:hAnsi="Calibri" w:cs="Calibri"/>
              </w:rPr>
              <w:t>is</w:t>
            </w:r>
            <w:r w:rsidRPr="00546433">
              <w:rPr>
                <w:rFonts w:ascii="Calibri" w:hAnsi="Calibri" w:cs="Calibri"/>
              </w:rPr>
              <w:t xml:space="preserve"> connected</w:t>
            </w:r>
          </w:p>
        </w:tc>
      </w:tr>
      <w:tr w:rsidR="008A47C2" w:rsidRPr="00546433" w14:paraId="59B298E8" w14:textId="77777777" w:rsidTr="00D14D2C">
        <w:trPr>
          <w:cantSplit/>
        </w:trPr>
        <w:tc>
          <w:tcPr>
            <w:tcW w:w="2500" w:type="pct"/>
            <w:shd w:val="clear" w:color="auto" w:fill="auto"/>
          </w:tcPr>
          <w:p w14:paraId="713DC7C8" w14:textId="1DF15E60" w:rsidR="008A47C2" w:rsidRPr="00546433" w:rsidRDefault="008A47C2" w:rsidP="008B4115">
            <w:pPr>
              <w:pStyle w:val="TableContents"/>
              <w:keepNext/>
              <w:spacing w:line="240" w:lineRule="auto"/>
              <w:rPr>
                <w:rFonts w:ascii="Calibri" w:hAnsi="Calibri" w:cs="Calibri"/>
              </w:rPr>
            </w:pPr>
            <w:permStart w:id="1806059850" w:edGrp="everyone"/>
            <w:permEnd w:id="1562053961"/>
            <w:r w:rsidRPr="00546433">
              <w:rPr>
                <w:rFonts w:ascii="Calibri" w:hAnsi="Calibri" w:cs="Calibri"/>
              </w:rPr>
              <w:t xml:space="preserve">Brake </w:t>
            </w:r>
            <w:r w:rsidR="00135B7A" w:rsidRPr="00546433">
              <w:rPr>
                <w:rFonts w:ascii="Calibri" w:hAnsi="Calibri" w:cs="Calibri"/>
              </w:rPr>
              <w:t>System Plausibility Device</w:t>
            </w:r>
          </w:p>
        </w:tc>
        <w:tc>
          <w:tcPr>
            <w:tcW w:w="2500" w:type="pct"/>
            <w:shd w:val="clear" w:color="auto" w:fill="auto"/>
          </w:tcPr>
          <w:p w14:paraId="6A26485A" w14:textId="1AC228D2" w:rsidR="00142047" w:rsidRPr="00546433" w:rsidRDefault="008A47C2" w:rsidP="008B4115">
            <w:pPr>
              <w:pStyle w:val="TableContents"/>
              <w:keepNext/>
              <w:spacing w:line="240" w:lineRule="auto"/>
              <w:rPr>
                <w:rFonts w:ascii="Calibri" w:hAnsi="Calibri" w:cs="Calibri"/>
              </w:rPr>
            </w:pPr>
            <w:r w:rsidRPr="00546433">
              <w:rPr>
                <w:rFonts w:ascii="Calibri" w:hAnsi="Calibri" w:cs="Calibri"/>
              </w:rPr>
              <w:t>Normally Closed</w:t>
            </w:r>
          </w:p>
        </w:tc>
      </w:tr>
      <w:tr w:rsidR="00142047" w:rsidRPr="00546433" w14:paraId="495E03A6" w14:textId="77777777" w:rsidTr="00D14D2C">
        <w:trPr>
          <w:cantSplit/>
        </w:trPr>
        <w:tc>
          <w:tcPr>
            <w:tcW w:w="2500" w:type="pct"/>
            <w:shd w:val="clear" w:color="auto" w:fill="auto"/>
          </w:tcPr>
          <w:p w14:paraId="33A0F1EB" w14:textId="66F77B1E" w:rsidR="00142047" w:rsidRPr="00546433" w:rsidRDefault="00F84EA7" w:rsidP="008B4115">
            <w:pPr>
              <w:pStyle w:val="TableContents"/>
              <w:keepNext/>
              <w:spacing w:line="240" w:lineRule="auto"/>
              <w:rPr>
                <w:rFonts w:ascii="Calibri" w:hAnsi="Calibri" w:cs="Calibri"/>
              </w:rPr>
            </w:pPr>
            <w:r>
              <w:rPr>
                <w:rFonts w:ascii="Calibri" w:hAnsi="Calibri" w:cs="Calibri"/>
              </w:rPr>
              <w:t>TS Activation relays</w:t>
            </w:r>
          </w:p>
        </w:tc>
        <w:tc>
          <w:tcPr>
            <w:tcW w:w="2500" w:type="pct"/>
            <w:shd w:val="clear" w:color="auto" w:fill="auto"/>
          </w:tcPr>
          <w:p w14:paraId="406DA4F4" w14:textId="3C9D9690" w:rsidR="00142047" w:rsidRPr="00546433" w:rsidRDefault="00142047" w:rsidP="008B4115">
            <w:pPr>
              <w:pStyle w:val="TableContents"/>
              <w:keepNext/>
              <w:spacing w:line="240" w:lineRule="auto"/>
              <w:rPr>
                <w:rFonts w:ascii="Calibri" w:hAnsi="Calibri" w:cs="Calibri"/>
              </w:rPr>
            </w:pPr>
            <w:r w:rsidRPr="00546433">
              <w:rPr>
                <w:rFonts w:ascii="Calibri" w:hAnsi="Calibri" w:cs="Calibri"/>
              </w:rPr>
              <w:t>Normally Opened</w:t>
            </w:r>
          </w:p>
        </w:tc>
      </w:tr>
      <w:tr w:rsidR="005D2635" w:rsidRPr="00546433" w14:paraId="32365066" w14:textId="77777777" w:rsidTr="00D14D2C">
        <w:trPr>
          <w:cantSplit/>
        </w:trPr>
        <w:tc>
          <w:tcPr>
            <w:tcW w:w="2500" w:type="pct"/>
            <w:shd w:val="clear" w:color="auto" w:fill="auto"/>
          </w:tcPr>
          <w:p w14:paraId="43C9DE41" w14:textId="527F1B4F" w:rsidR="005D2635" w:rsidRDefault="005D2635" w:rsidP="008B4115">
            <w:pPr>
              <w:pStyle w:val="TableContents"/>
              <w:keepNext/>
              <w:spacing w:line="240" w:lineRule="auto"/>
              <w:rPr>
                <w:rFonts w:ascii="Calibri" w:hAnsi="Calibri" w:cs="Calibri"/>
              </w:rPr>
            </w:pPr>
            <w:r>
              <w:rPr>
                <w:rFonts w:ascii="Calibri" w:hAnsi="Calibri" w:cs="Calibri"/>
              </w:rPr>
              <w:t>VCU Fault relays and Inverter Fault relays</w:t>
            </w:r>
          </w:p>
        </w:tc>
        <w:tc>
          <w:tcPr>
            <w:tcW w:w="2500" w:type="pct"/>
            <w:shd w:val="clear" w:color="auto" w:fill="auto"/>
          </w:tcPr>
          <w:p w14:paraId="326044A6" w14:textId="6CED3A3A" w:rsidR="005D2635" w:rsidRPr="00546433" w:rsidRDefault="005D2635" w:rsidP="008B4115">
            <w:pPr>
              <w:pStyle w:val="TableContents"/>
              <w:keepNext/>
              <w:spacing w:line="240" w:lineRule="auto"/>
              <w:rPr>
                <w:rFonts w:ascii="Calibri" w:hAnsi="Calibri" w:cs="Calibri"/>
              </w:rPr>
            </w:pPr>
            <w:r>
              <w:rPr>
                <w:rFonts w:ascii="Calibri" w:hAnsi="Calibri" w:cs="Calibri"/>
              </w:rPr>
              <w:t>Normally Opened</w:t>
            </w:r>
          </w:p>
        </w:tc>
      </w:tr>
      <w:tr w:rsidR="005D2635" w:rsidRPr="00546433" w14:paraId="77F92E3B" w14:textId="77777777" w:rsidTr="00D14D2C">
        <w:trPr>
          <w:cantSplit/>
        </w:trPr>
        <w:tc>
          <w:tcPr>
            <w:tcW w:w="2500" w:type="pct"/>
            <w:shd w:val="clear" w:color="auto" w:fill="auto"/>
          </w:tcPr>
          <w:p w14:paraId="1D1A4B82" w14:textId="5E503ED9" w:rsidR="005D2635" w:rsidRDefault="005D2635" w:rsidP="008B4115">
            <w:pPr>
              <w:pStyle w:val="TableContents"/>
              <w:keepNext/>
              <w:spacing w:line="240" w:lineRule="auto"/>
              <w:rPr>
                <w:rFonts w:ascii="Calibri" w:hAnsi="Calibri" w:cs="Calibri"/>
              </w:rPr>
            </w:pPr>
            <w:proofErr w:type="spellStart"/>
            <w:r>
              <w:rPr>
                <w:rFonts w:ascii="Calibri" w:hAnsi="Calibri" w:cs="Calibri"/>
              </w:rPr>
              <w:t>Precharge</w:t>
            </w:r>
            <w:proofErr w:type="spellEnd"/>
            <w:r>
              <w:rPr>
                <w:rFonts w:ascii="Calibri" w:hAnsi="Calibri" w:cs="Calibri"/>
              </w:rPr>
              <w:t xml:space="preserve"> circuit relays</w:t>
            </w:r>
          </w:p>
        </w:tc>
        <w:tc>
          <w:tcPr>
            <w:tcW w:w="2500" w:type="pct"/>
            <w:shd w:val="clear" w:color="auto" w:fill="auto"/>
          </w:tcPr>
          <w:p w14:paraId="14CF839F" w14:textId="4F0A72B9" w:rsidR="005D2635" w:rsidRDefault="005D2635" w:rsidP="008B4115">
            <w:pPr>
              <w:pStyle w:val="TableContents"/>
              <w:keepNext/>
              <w:spacing w:line="240" w:lineRule="auto"/>
              <w:rPr>
                <w:rFonts w:ascii="Calibri" w:hAnsi="Calibri" w:cs="Calibri"/>
              </w:rPr>
            </w:pPr>
            <w:r>
              <w:rPr>
                <w:rFonts w:ascii="Calibri" w:hAnsi="Calibri" w:cs="Calibri"/>
              </w:rPr>
              <w:t>Normally Opened</w:t>
            </w:r>
          </w:p>
        </w:tc>
      </w:tr>
    </w:tbl>
    <w:p w14:paraId="36BEDD6F" w14:textId="7AD50024" w:rsidR="00C95CE5" w:rsidRPr="00654BC1" w:rsidRDefault="00C95CE5" w:rsidP="001B3F46">
      <w:pPr>
        <w:pStyle w:val="Table"/>
        <w:spacing w:before="0" w:line="240" w:lineRule="auto"/>
        <w:jc w:val="center"/>
        <w:rPr>
          <w:rFonts w:ascii="Calibri" w:hAnsi="Calibri" w:cs="Calibri"/>
          <w:sz w:val="22"/>
          <w:szCs w:val="22"/>
        </w:rPr>
      </w:pPr>
      <w:bookmarkStart w:id="24" w:name="_Toc56931358"/>
      <w:permEnd w:id="1806059850"/>
      <w:r w:rsidRPr="00654BC1">
        <w:rPr>
          <w:rFonts w:ascii="Calibri" w:hAnsi="Calibri" w:cs="Calibri"/>
          <w:sz w:val="22"/>
          <w:szCs w:val="22"/>
        </w:rPr>
        <w:t xml:space="preserve">Table </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STYLEREF 1 \s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2</w:t>
      </w:r>
      <w:r w:rsidR="00AD5018" w:rsidRPr="00654BC1">
        <w:rPr>
          <w:rFonts w:ascii="Calibri" w:hAnsi="Calibri" w:cs="Calibri"/>
          <w:sz w:val="22"/>
          <w:szCs w:val="22"/>
        </w:rPr>
        <w:fldChar w:fldCharType="end"/>
      </w:r>
      <w:r w:rsidR="00AD5018" w:rsidRPr="00654BC1">
        <w:rPr>
          <w:rFonts w:ascii="Calibri" w:hAnsi="Calibri" w:cs="Calibri"/>
          <w:sz w:val="22"/>
          <w:szCs w:val="22"/>
        </w:rPr>
        <w:t>.</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SEQ Table \* ARABIC \s 1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1</w:t>
      </w:r>
      <w:r w:rsidR="00AD5018" w:rsidRPr="00654BC1">
        <w:rPr>
          <w:rFonts w:ascii="Calibri" w:hAnsi="Calibri" w:cs="Calibri"/>
          <w:sz w:val="22"/>
          <w:szCs w:val="22"/>
        </w:rPr>
        <w:fldChar w:fldCharType="end"/>
      </w:r>
      <w:r w:rsidRPr="00654BC1">
        <w:rPr>
          <w:rFonts w:ascii="Calibri" w:hAnsi="Calibri" w:cs="Calibri"/>
          <w:sz w:val="22"/>
          <w:szCs w:val="22"/>
        </w:rPr>
        <w:t xml:space="preserve"> List</w:t>
      </w:r>
      <w:r w:rsidRPr="00654BC1">
        <w:rPr>
          <w:rFonts w:ascii="Calibri" w:eastAsia="Times New Roman" w:hAnsi="Calibri" w:cs="Calibri"/>
          <w:sz w:val="22"/>
          <w:szCs w:val="22"/>
        </w:rPr>
        <w:t xml:space="preserve"> </w:t>
      </w:r>
      <w:r w:rsidRPr="00654BC1">
        <w:rPr>
          <w:rFonts w:ascii="Calibri" w:hAnsi="Calibri" w:cs="Calibri"/>
          <w:sz w:val="22"/>
          <w:szCs w:val="22"/>
        </w:rPr>
        <w:t>of</w:t>
      </w:r>
      <w:r w:rsidRPr="00654BC1">
        <w:rPr>
          <w:rFonts w:ascii="Calibri" w:eastAsia="Times New Roman" w:hAnsi="Calibri" w:cs="Calibri"/>
          <w:sz w:val="22"/>
          <w:szCs w:val="22"/>
        </w:rPr>
        <w:t xml:space="preserve"> </w:t>
      </w:r>
      <w:r w:rsidRPr="00654BC1">
        <w:rPr>
          <w:rFonts w:ascii="Calibri" w:hAnsi="Calibri" w:cs="Calibri"/>
          <w:sz w:val="22"/>
          <w:szCs w:val="22"/>
        </w:rPr>
        <w:t>switches</w:t>
      </w:r>
      <w:r w:rsidRPr="00654BC1">
        <w:rPr>
          <w:rFonts w:ascii="Calibri" w:eastAsia="Times New Roman" w:hAnsi="Calibri" w:cs="Calibri"/>
          <w:sz w:val="22"/>
          <w:szCs w:val="22"/>
        </w:rPr>
        <w:t xml:space="preserve"> </w:t>
      </w:r>
      <w:r w:rsidRPr="00654BC1">
        <w:rPr>
          <w:rFonts w:ascii="Calibri" w:hAnsi="Calibri" w:cs="Calibri"/>
          <w:sz w:val="22"/>
          <w:szCs w:val="22"/>
        </w:rPr>
        <w:t>in</w:t>
      </w:r>
      <w:r w:rsidRPr="00654BC1">
        <w:rPr>
          <w:rFonts w:ascii="Calibri" w:eastAsia="Times New Roman" w:hAnsi="Calibri" w:cs="Calibri"/>
          <w:sz w:val="22"/>
          <w:szCs w:val="22"/>
        </w:rPr>
        <w:t xml:space="preserve"> </w:t>
      </w:r>
      <w:r w:rsidRPr="00654BC1">
        <w:rPr>
          <w:rFonts w:ascii="Calibri" w:hAnsi="Calibri" w:cs="Calibri"/>
          <w:sz w:val="22"/>
          <w:szCs w:val="22"/>
        </w:rPr>
        <w:t>the</w:t>
      </w:r>
      <w:r w:rsidR="00265567" w:rsidRPr="00654BC1">
        <w:rPr>
          <w:rFonts w:ascii="Calibri" w:eastAsia="Times New Roman" w:hAnsi="Calibri" w:cs="Calibri"/>
          <w:sz w:val="22"/>
          <w:szCs w:val="22"/>
        </w:rPr>
        <w:t xml:space="preserve"> shutdown</w:t>
      </w:r>
      <w:r w:rsidRPr="00654BC1">
        <w:rPr>
          <w:rFonts w:ascii="Calibri" w:eastAsia="Times New Roman" w:hAnsi="Calibri" w:cs="Calibri"/>
          <w:sz w:val="22"/>
          <w:szCs w:val="22"/>
        </w:rPr>
        <w:t xml:space="preserve"> </w:t>
      </w:r>
      <w:r w:rsidRPr="00654BC1">
        <w:rPr>
          <w:rFonts w:ascii="Calibri" w:hAnsi="Calibri" w:cs="Calibri"/>
          <w:sz w:val="22"/>
          <w:szCs w:val="22"/>
        </w:rPr>
        <w:t>circuit</w:t>
      </w:r>
      <w:bookmarkEnd w:id="24"/>
    </w:p>
    <w:p w14:paraId="5341B4E7" w14:textId="77777777" w:rsidR="00C95CE5" w:rsidRPr="00842345" w:rsidRDefault="00C95CE5" w:rsidP="008B4115">
      <w:pPr>
        <w:pStyle w:val="Titre3"/>
        <w:spacing w:line="240" w:lineRule="auto"/>
      </w:pPr>
      <w:bookmarkStart w:id="25" w:name="_Toc56931453"/>
      <w:r w:rsidRPr="00842345">
        <w:lastRenderedPageBreak/>
        <w:t>Wiring</w:t>
      </w:r>
      <w:r w:rsidRPr="00842345">
        <w:rPr>
          <w:rFonts w:eastAsia="Arial"/>
        </w:rPr>
        <w:t xml:space="preserve"> </w:t>
      </w:r>
      <w:r w:rsidRPr="00842345">
        <w:t>/</w:t>
      </w:r>
      <w:r w:rsidRPr="00842345">
        <w:rPr>
          <w:rFonts w:eastAsia="Arial"/>
        </w:rPr>
        <w:t xml:space="preserve"> </w:t>
      </w:r>
      <w:r w:rsidRPr="00842345">
        <w:t>additional</w:t>
      </w:r>
      <w:r w:rsidRPr="00842345">
        <w:rPr>
          <w:rFonts w:eastAsia="Arial"/>
        </w:rPr>
        <w:t xml:space="preserve"> </w:t>
      </w:r>
      <w:r w:rsidRPr="00842345">
        <w:t>circuitry</w:t>
      </w:r>
      <w:bookmarkEnd w:id="25"/>
    </w:p>
    <w:tbl>
      <w:tblPr>
        <w:tblStyle w:val="Grilledutableau"/>
        <w:tblW w:w="5000" w:type="pct"/>
        <w:tblLook w:val="04A0" w:firstRow="1" w:lastRow="0" w:firstColumn="1" w:lastColumn="0" w:noHBand="0" w:noVBand="1"/>
      </w:tblPr>
      <w:tblGrid>
        <w:gridCol w:w="13562"/>
      </w:tblGrid>
      <w:tr w:rsidR="008B4115" w:rsidRPr="00546433" w14:paraId="5B3484F6" w14:textId="77777777" w:rsidTr="00CA4616">
        <w:tc>
          <w:tcPr>
            <w:tcW w:w="5000" w:type="pct"/>
          </w:tcPr>
          <w:p w14:paraId="5F9E6924" w14:textId="550F4731" w:rsidR="008B4115" w:rsidRPr="00546433" w:rsidRDefault="005D2635" w:rsidP="008B4115">
            <w:pPr>
              <w:spacing w:line="240" w:lineRule="auto"/>
              <w:jc w:val="both"/>
              <w:rPr>
                <w:rFonts w:ascii="Calibri" w:hAnsi="Calibri" w:cs="Calibri"/>
              </w:rPr>
            </w:pPr>
            <w:permStart w:id="647391826" w:edGrp="everyone"/>
            <w:r>
              <w:rPr>
                <w:rFonts w:ascii="Calibri" w:hAnsi="Calibri" w:cs="Calibri"/>
                <w:noProof/>
              </w:rPr>
              <w:drawing>
                <wp:inline distT="0" distB="0" distL="0" distR="0" wp14:anchorId="462B10CC" wp14:editId="3453A3E3">
                  <wp:extent cx="6529738" cy="449749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utdown_Circuit_Schematic.png"/>
                          <pic:cNvPicPr/>
                        </pic:nvPicPr>
                        <pic:blipFill>
                          <a:blip r:embed="rId34">
                            <a:extLst>
                              <a:ext uri="{28A0092B-C50C-407E-A947-70E740481C1C}">
                                <a14:useLocalDpi xmlns:a14="http://schemas.microsoft.com/office/drawing/2010/main" val="0"/>
                              </a:ext>
                            </a:extLst>
                          </a:blip>
                          <a:stretch>
                            <a:fillRect/>
                          </a:stretch>
                        </pic:blipFill>
                        <pic:spPr>
                          <a:xfrm>
                            <a:off x="0" y="0"/>
                            <a:ext cx="6533098" cy="4499808"/>
                          </a:xfrm>
                          <a:prstGeom prst="rect">
                            <a:avLst/>
                          </a:prstGeom>
                        </pic:spPr>
                      </pic:pic>
                    </a:graphicData>
                  </a:graphic>
                </wp:inline>
              </w:drawing>
            </w:r>
          </w:p>
        </w:tc>
      </w:tr>
    </w:tbl>
    <w:permEnd w:id="647391826"/>
    <w:p w14:paraId="35AE9A94" w14:textId="27FF5506" w:rsidR="00C95CE5" w:rsidRPr="00546433" w:rsidRDefault="00CD7177" w:rsidP="008B4115">
      <w:pPr>
        <w:spacing w:before="200" w:after="0" w:line="240" w:lineRule="auto"/>
        <w:jc w:val="both"/>
        <w:rPr>
          <w:rFonts w:ascii="Calibri" w:hAnsi="Calibri" w:cs="Calibri"/>
        </w:rPr>
      </w:pPr>
      <w:r w:rsidRPr="00546433">
        <w:rPr>
          <w:rFonts w:ascii="Calibri" w:hAnsi="Calibri" w:cs="Calibri"/>
        </w:rPr>
        <w:t>F</w:t>
      </w:r>
      <w:r w:rsidR="00C95CE5" w:rsidRPr="00546433">
        <w:rPr>
          <w:rFonts w:ascii="Calibri" w:hAnsi="Calibri" w:cs="Calibri"/>
        </w:rPr>
        <w:t>ill out and add information to the following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52"/>
        <w:gridCol w:w="2552"/>
        <w:gridCol w:w="3349"/>
        <w:gridCol w:w="2552"/>
        <w:gridCol w:w="2551"/>
      </w:tblGrid>
      <w:tr w:rsidR="00F8540F" w:rsidRPr="00546433" w14:paraId="672A1884" w14:textId="77777777" w:rsidTr="00D14D2C">
        <w:trPr>
          <w:cantSplit/>
          <w:trHeight w:val="597"/>
        </w:trPr>
        <w:tc>
          <w:tcPr>
            <w:tcW w:w="941" w:type="pct"/>
            <w:shd w:val="clear" w:color="auto" w:fill="auto"/>
            <w:vAlign w:val="center"/>
            <w:hideMark/>
          </w:tcPr>
          <w:p w14:paraId="3FE3214C"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Total Number of AIRs:</w:t>
            </w:r>
          </w:p>
        </w:tc>
        <w:tc>
          <w:tcPr>
            <w:tcW w:w="941" w:type="pct"/>
            <w:shd w:val="clear" w:color="auto" w:fill="auto"/>
            <w:vAlign w:val="center"/>
            <w:hideMark/>
          </w:tcPr>
          <w:p w14:paraId="07813B9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Current per AIR:</w:t>
            </w:r>
          </w:p>
        </w:tc>
        <w:tc>
          <w:tcPr>
            <w:tcW w:w="1235" w:type="pct"/>
            <w:shd w:val="clear" w:color="auto" w:fill="auto"/>
            <w:vAlign w:val="center"/>
            <w:hideMark/>
          </w:tcPr>
          <w:p w14:paraId="03D75484"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Additional parts consumption within the shutdown circuit:</w:t>
            </w:r>
          </w:p>
        </w:tc>
        <w:tc>
          <w:tcPr>
            <w:tcW w:w="941" w:type="pct"/>
            <w:shd w:val="clear" w:color="auto" w:fill="auto"/>
            <w:vAlign w:val="center"/>
            <w:hideMark/>
          </w:tcPr>
          <w:p w14:paraId="76D204D2"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Total current:</w:t>
            </w:r>
          </w:p>
        </w:tc>
        <w:tc>
          <w:tcPr>
            <w:tcW w:w="941" w:type="pct"/>
            <w:shd w:val="clear" w:color="auto" w:fill="auto"/>
            <w:vAlign w:val="center"/>
            <w:hideMark/>
          </w:tcPr>
          <w:p w14:paraId="720FE752" w14:textId="77777777" w:rsidR="00F8540F" w:rsidRPr="00546433" w:rsidRDefault="00F8540F"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Cross sectional area of the wiring used:</w:t>
            </w:r>
          </w:p>
        </w:tc>
      </w:tr>
      <w:tr w:rsidR="00F8540F" w:rsidRPr="00546433" w14:paraId="0F8F9D57" w14:textId="77777777" w:rsidTr="00D14D2C">
        <w:trPr>
          <w:cantSplit/>
          <w:trHeight w:val="172"/>
        </w:trPr>
        <w:tc>
          <w:tcPr>
            <w:tcW w:w="941" w:type="pct"/>
            <w:shd w:val="clear" w:color="auto" w:fill="auto"/>
            <w:vAlign w:val="center"/>
            <w:hideMark/>
          </w:tcPr>
          <w:p w14:paraId="54FB772A" w14:textId="40EE243F" w:rsidR="00F8540F" w:rsidRPr="00546433" w:rsidRDefault="00763B9F" w:rsidP="00F8540F">
            <w:pPr>
              <w:suppressAutoHyphens w:val="0"/>
              <w:spacing w:after="0" w:line="240" w:lineRule="auto"/>
              <w:rPr>
                <w:rFonts w:ascii="Calibri" w:eastAsia="Times New Roman" w:hAnsi="Calibri" w:cs="Calibri"/>
                <w:b/>
                <w:bCs/>
                <w:color w:val="FF0000"/>
                <w:lang w:eastAsia="en-GB"/>
              </w:rPr>
            </w:pPr>
            <w:permStart w:id="892625180" w:edGrp="everyone"/>
            <w:r>
              <w:rPr>
                <w:rFonts w:ascii="Calibri" w:eastAsia="Times New Roman" w:hAnsi="Calibri" w:cs="Calibri"/>
                <w:color w:val="000000"/>
                <w:lang w:eastAsia="en-GB"/>
              </w:rPr>
              <w:t>2</w:t>
            </w:r>
          </w:p>
        </w:tc>
        <w:tc>
          <w:tcPr>
            <w:tcW w:w="941" w:type="pct"/>
            <w:shd w:val="clear" w:color="auto" w:fill="auto"/>
            <w:vAlign w:val="center"/>
            <w:hideMark/>
          </w:tcPr>
          <w:p w14:paraId="4E175FB9" w14:textId="48AEF7B9" w:rsidR="00F8540F" w:rsidRPr="00546433" w:rsidRDefault="00763B9F" w:rsidP="00F8540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color w:val="000000"/>
                <w:lang w:eastAsia="en-GB"/>
              </w:rPr>
              <w:t>1</w:t>
            </w:r>
            <w:r w:rsidR="005D2635">
              <w:rPr>
                <w:rFonts w:ascii="Calibri" w:eastAsia="Times New Roman" w:hAnsi="Calibri" w:cs="Calibri"/>
                <w:color w:val="000000"/>
                <w:lang w:eastAsia="en-GB"/>
              </w:rPr>
              <w:t>,5</w:t>
            </w:r>
            <w:r w:rsidR="00F8540F" w:rsidRPr="00546433">
              <w:rPr>
                <w:rFonts w:ascii="Calibri" w:eastAsia="Times New Roman" w:hAnsi="Calibri" w:cs="Calibri"/>
                <w:color w:val="000000"/>
                <w:lang w:eastAsia="en-GB"/>
              </w:rPr>
              <w:t>A</w:t>
            </w:r>
          </w:p>
        </w:tc>
        <w:tc>
          <w:tcPr>
            <w:tcW w:w="1235" w:type="pct"/>
            <w:shd w:val="clear" w:color="auto" w:fill="auto"/>
            <w:vAlign w:val="center"/>
            <w:hideMark/>
          </w:tcPr>
          <w:p w14:paraId="71C01166" w14:textId="71278100" w:rsidR="00F8540F" w:rsidRPr="00546433" w:rsidRDefault="005D2635" w:rsidP="00F8540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color w:val="000000"/>
                <w:lang w:eastAsia="en-GB"/>
              </w:rPr>
              <w:t>0,5</w:t>
            </w:r>
            <w:r w:rsidR="00F8540F" w:rsidRPr="00546433">
              <w:rPr>
                <w:rFonts w:ascii="Calibri" w:eastAsia="Times New Roman" w:hAnsi="Calibri" w:cs="Calibri"/>
                <w:color w:val="000000"/>
                <w:lang w:eastAsia="en-GB"/>
              </w:rPr>
              <w:t>A</w:t>
            </w:r>
          </w:p>
        </w:tc>
        <w:tc>
          <w:tcPr>
            <w:tcW w:w="941" w:type="pct"/>
            <w:shd w:val="clear" w:color="auto" w:fill="auto"/>
            <w:vAlign w:val="center"/>
            <w:hideMark/>
          </w:tcPr>
          <w:p w14:paraId="7068640C" w14:textId="3CED0821" w:rsidR="00F8540F" w:rsidRPr="00546433" w:rsidRDefault="005D2635" w:rsidP="00F8540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color w:val="000000"/>
                <w:lang w:eastAsia="en-GB"/>
              </w:rPr>
              <w:t>3,5</w:t>
            </w:r>
            <w:r w:rsidR="00F8540F" w:rsidRPr="00546433">
              <w:rPr>
                <w:rFonts w:ascii="Calibri" w:eastAsia="Times New Roman" w:hAnsi="Calibri" w:cs="Calibri"/>
                <w:color w:val="000000"/>
                <w:lang w:eastAsia="en-GB"/>
              </w:rPr>
              <w:t>A</w:t>
            </w:r>
          </w:p>
        </w:tc>
        <w:tc>
          <w:tcPr>
            <w:tcW w:w="941" w:type="pct"/>
            <w:shd w:val="clear" w:color="auto" w:fill="auto"/>
            <w:vAlign w:val="center"/>
            <w:hideMark/>
          </w:tcPr>
          <w:p w14:paraId="6FD31312" w14:textId="36FFB682" w:rsidR="00F8540F" w:rsidRPr="00546433" w:rsidRDefault="005D2635" w:rsidP="00F8540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color w:val="000000"/>
                <w:lang w:eastAsia="en-GB"/>
              </w:rPr>
              <w:t>1.31</w:t>
            </w:r>
            <w:r w:rsidR="00F8540F" w:rsidRPr="00546433">
              <w:rPr>
                <w:rFonts w:ascii="Calibri" w:eastAsia="Times New Roman" w:hAnsi="Calibri" w:cs="Calibri"/>
                <w:color w:val="000000"/>
                <w:lang w:eastAsia="en-GB"/>
              </w:rPr>
              <w:t xml:space="preserve"> mm²</w:t>
            </w:r>
          </w:p>
        </w:tc>
      </w:tr>
    </w:tbl>
    <w:p w14:paraId="0BE7E7E2" w14:textId="51C7F613" w:rsidR="00C95CE5" w:rsidRPr="00654BC1" w:rsidRDefault="00C95CE5" w:rsidP="00CD7177">
      <w:pPr>
        <w:pStyle w:val="Table"/>
        <w:spacing w:before="0" w:line="240" w:lineRule="auto"/>
        <w:jc w:val="center"/>
        <w:rPr>
          <w:rFonts w:ascii="Calibri" w:hAnsi="Calibri" w:cs="Calibri"/>
          <w:sz w:val="22"/>
          <w:szCs w:val="22"/>
        </w:rPr>
      </w:pPr>
      <w:bookmarkStart w:id="26" w:name="_Toc56931359"/>
      <w:permEnd w:id="892625180"/>
      <w:r w:rsidRPr="00654BC1">
        <w:rPr>
          <w:rFonts w:ascii="Calibri" w:hAnsi="Calibri" w:cs="Calibri"/>
          <w:sz w:val="22"/>
          <w:szCs w:val="22"/>
        </w:rPr>
        <w:t xml:space="preserve">Table </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STYLEREF 1 \s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2</w:t>
      </w:r>
      <w:r w:rsidR="00AD5018" w:rsidRPr="00654BC1">
        <w:rPr>
          <w:rFonts w:ascii="Calibri" w:hAnsi="Calibri" w:cs="Calibri"/>
          <w:sz w:val="22"/>
          <w:szCs w:val="22"/>
        </w:rPr>
        <w:fldChar w:fldCharType="end"/>
      </w:r>
      <w:r w:rsidR="00AD5018" w:rsidRPr="00654BC1">
        <w:rPr>
          <w:rFonts w:ascii="Calibri" w:hAnsi="Calibri" w:cs="Calibri"/>
          <w:sz w:val="22"/>
          <w:szCs w:val="22"/>
        </w:rPr>
        <w:t>.</w:t>
      </w:r>
      <w:r w:rsidR="00AD5018" w:rsidRPr="00654BC1">
        <w:rPr>
          <w:rFonts w:ascii="Calibri" w:hAnsi="Calibri" w:cs="Calibri"/>
          <w:sz w:val="22"/>
          <w:szCs w:val="22"/>
        </w:rPr>
        <w:fldChar w:fldCharType="begin"/>
      </w:r>
      <w:r w:rsidR="00AD5018" w:rsidRPr="00654BC1">
        <w:rPr>
          <w:rFonts w:ascii="Calibri" w:hAnsi="Calibri" w:cs="Calibri"/>
          <w:sz w:val="22"/>
          <w:szCs w:val="22"/>
        </w:rPr>
        <w:instrText xml:space="preserve"> SEQ Table \* ARABIC \s 1 </w:instrText>
      </w:r>
      <w:r w:rsidR="00AD5018" w:rsidRPr="00654BC1">
        <w:rPr>
          <w:rFonts w:ascii="Calibri" w:hAnsi="Calibri" w:cs="Calibri"/>
          <w:sz w:val="22"/>
          <w:szCs w:val="22"/>
        </w:rPr>
        <w:fldChar w:fldCharType="separate"/>
      </w:r>
      <w:r w:rsidR="00592C16" w:rsidRPr="00654BC1">
        <w:rPr>
          <w:rFonts w:ascii="Calibri" w:hAnsi="Calibri" w:cs="Calibri"/>
          <w:noProof/>
          <w:sz w:val="22"/>
          <w:szCs w:val="22"/>
        </w:rPr>
        <w:t>2</w:t>
      </w:r>
      <w:r w:rsidR="00AD5018" w:rsidRPr="00654BC1">
        <w:rPr>
          <w:rFonts w:ascii="Calibri" w:hAnsi="Calibri" w:cs="Calibri"/>
          <w:sz w:val="22"/>
          <w:szCs w:val="22"/>
        </w:rPr>
        <w:fldChar w:fldCharType="end"/>
      </w:r>
      <w:r w:rsidRPr="00654BC1">
        <w:rPr>
          <w:rFonts w:ascii="Calibri" w:hAnsi="Calibri" w:cs="Calibri"/>
          <w:sz w:val="22"/>
          <w:szCs w:val="22"/>
        </w:rPr>
        <w:t xml:space="preserve"> Wiring – </w:t>
      </w:r>
      <w:r w:rsidR="00265567" w:rsidRPr="00654BC1">
        <w:rPr>
          <w:rFonts w:ascii="Calibri" w:hAnsi="Calibri" w:cs="Calibri"/>
          <w:sz w:val="22"/>
          <w:szCs w:val="22"/>
        </w:rPr>
        <w:t>Shutdown</w:t>
      </w:r>
      <w:r w:rsidRPr="00654BC1">
        <w:rPr>
          <w:rFonts w:ascii="Calibri" w:hAnsi="Calibri" w:cs="Calibri"/>
          <w:sz w:val="22"/>
          <w:szCs w:val="22"/>
        </w:rPr>
        <w:t xml:space="preserve"> circuit</w:t>
      </w:r>
      <w:bookmarkEnd w:id="26"/>
    </w:p>
    <w:p w14:paraId="5AB7772E" w14:textId="77777777" w:rsidR="00C95CE5" w:rsidRPr="00842345" w:rsidRDefault="00C95CE5" w:rsidP="008B4115">
      <w:pPr>
        <w:pStyle w:val="Titre3"/>
        <w:spacing w:line="240" w:lineRule="auto"/>
      </w:pPr>
      <w:bookmarkStart w:id="27" w:name="_Toc56931454"/>
      <w:r w:rsidRPr="00842345">
        <w:lastRenderedPageBreak/>
        <w:t>Position</w:t>
      </w:r>
      <w:r w:rsidRPr="00842345">
        <w:rPr>
          <w:rFonts w:eastAsia="Arial"/>
        </w:rPr>
        <w:t xml:space="preserve"> </w:t>
      </w:r>
      <w:r w:rsidRPr="00842345">
        <w:t>in</w:t>
      </w:r>
      <w:r w:rsidRPr="00842345">
        <w:rPr>
          <w:rFonts w:eastAsia="Arial"/>
        </w:rPr>
        <w:t xml:space="preserve"> </w:t>
      </w:r>
      <w:r w:rsidRPr="00842345">
        <w:t>car</w:t>
      </w:r>
      <w:bookmarkEnd w:id="27"/>
    </w:p>
    <w:tbl>
      <w:tblPr>
        <w:tblStyle w:val="Grilledutableau"/>
        <w:tblW w:w="5000" w:type="pct"/>
        <w:tblLook w:val="04A0" w:firstRow="1" w:lastRow="0" w:firstColumn="1" w:lastColumn="0" w:noHBand="0" w:noVBand="1"/>
      </w:tblPr>
      <w:tblGrid>
        <w:gridCol w:w="13562"/>
      </w:tblGrid>
      <w:tr w:rsidR="008B4115" w:rsidRPr="00546433" w14:paraId="5468012C" w14:textId="77777777" w:rsidTr="008B4115">
        <w:tc>
          <w:tcPr>
            <w:tcW w:w="5000" w:type="pct"/>
          </w:tcPr>
          <w:p w14:paraId="6F92237A" w14:textId="1F989983" w:rsidR="008B4115" w:rsidRPr="00546433" w:rsidRDefault="008B4115" w:rsidP="008B4115">
            <w:pPr>
              <w:spacing w:line="240" w:lineRule="auto"/>
              <w:jc w:val="both"/>
              <w:rPr>
                <w:rFonts w:ascii="Calibri" w:hAnsi="Calibri" w:cs="Calibri"/>
              </w:rPr>
            </w:pPr>
            <w:permStart w:id="377896680"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renderings,</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2A79FDD2" w14:textId="672667D3" w:rsidR="00391553" w:rsidRDefault="00391553" w:rsidP="00391553">
      <w:pPr>
        <w:pStyle w:val="Titre3"/>
      </w:pPr>
      <w:bookmarkStart w:id="28" w:name="_Toc56931455"/>
      <w:permEnd w:id="377896680"/>
      <w:r>
        <w:t>Failure control, detection and mitigation</w:t>
      </w:r>
      <w:bookmarkEnd w:id="28"/>
    </w:p>
    <w:tbl>
      <w:tblPr>
        <w:tblStyle w:val="Grilledutableau"/>
        <w:tblW w:w="5000" w:type="pct"/>
        <w:tblLook w:val="04A0" w:firstRow="1" w:lastRow="0" w:firstColumn="1" w:lastColumn="0" w:noHBand="0" w:noVBand="1"/>
      </w:tblPr>
      <w:tblGrid>
        <w:gridCol w:w="13562"/>
      </w:tblGrid>
      <w:tr w:rsidR="00391553" w:rsidRPr="00546433" w14:paraId="11621F14" w14:textId="77777777" w:rsidTr="00CA4616">
        <w:tc>
          <w:tcPr>
            <w:tcW w:w="5000" w:type="pct"/>
          </w:tcPr>
          <w:p w14:paraId="7D17B405" w14:textId="12FB2932" w:rsidR="00391553" w:rsidRPr="00546433" w:rsidRDefault="00034863" w:rsidP="00391553">
            <w:pPr>
              <w:spacing w:line="240" w:lineRule="auto"/>
              <w:rPr>
                <w:rFonts w:ascii="Calibri" w:hAnsi="Calibri" w:cs="Calibri"/>
              </w:rPr>
            </w:pPr>
            <w:permStart w:id="150538350" w:edGrp="everyone"/>
            <w:r>
              <w:rPr>
                <w:rFonts w:ascii="Calibri" w:hAnsi="Calibri" w:cs="Calibri"/>
              </w:rPr>
              <w:t xml:space="preserve">Key failure of the SC usually comes from a sensor (current or pressure sensor for BSPD, temperature sensor for AMS, ground sensor for IMD) being short circuit or open circuit. SC circuit (AMS, IMD, BSPD) are designed to pulled down the signal at fault, immediately cutting the power to the respective relays coil resulting in an open </w:t>
            </w:r>
            <w:proofErr w:type="spellStart"/>
            <w:proofErr w:type="gramStart"/>
            <w:r>
              <w:rPr>
                <w:rFonts w:ascii="Calibri" w:hAnsi="Calibri" w:cs="Calibri"/>
              </w:rPr>
              <w:t>SC.Each</w:t>
            </w:r>
            <w:proofErr w:type="spellEnd"/>
            <w:proofErr w:type="gramEnd"/>
            <w:r>
              <w:rPr>
                <w:rFonts w:ascii="Calibri" w:hAnsi="Calibri" w:cs="Calibri"/>
              </w:rPr>
              <w:t xml:space="preserve"> of these circuit are controlled during the scrutineering by disconnecting each sensor and verifying it open the SC.</w:t>
            </w:r>
          </w:p>
        </w:tc>
      </w:tr>
    </w:tbl>
    <w:p w14:paraId="597CD8F3" w14:textId="7A71B9BC" w:rsidR="00C95CE5" w:rsidRPr="00842345" w:rsidRDefault="00C95CE5" w:rsidP="008B4115">
      <w:pPr>
        <w:pStyle w:val="Titre2"/>
        <w:spacing w:line="240" w:lineRule="auto"/>
      </w:pPr>
      <w:bookmarkStart w:id="29" w:name="_Toc56931456"/>
      <w:permEnd w:id="150538350"/>
      <w:r w:rsidRPr="00842345">
        <w:t>IMD</w:t>
      </w:r>
      <w:bookmarkEnd w:id="29"/>
    </w:p>
    <w:p w14:paraId="259BBBE5" w14:textId="77777777" w:rsidR="00C95CE5" w:rsidRPr="00842345" w:rsidRDefault="00C95CE5" w:rsidP="008B4115">
      <w:pPr>
        <w:pStyle w:val="Titre3"/>
        <w:spacing w:line="240" w:lineRule="auto"/>
      </w:pPr>
      <w:bookmarkStart w:id="30" w:name="_Ref33274471"/>
      <w:bookmarkStart w:id="31" w:name="_Toc56931457"/>
      <w:r w:rsidRPr="00842345">
        <w:t>Description</w:t>
      </w:r>
      <w:r w:rsidRPr="00842345">
        <w:rPr>
          <w:rFonts w:eastAsia="Arial"/>
        </w:rPr>
        <w:t xml:space="preserve"> </w:t>
      </w:r>
      <w:r w:rsidRPr="00842345">
        <w:t>(type,</w:t>
      </w:r>
      <w:r w:rsidRPr="00842345">
        <w:rPr>
          <w:rFonts w:eastAsia="Arial"/>
        </w:rPr>
        <w:t xml:space="preserve"> </w:t>
      </w:r>
      <w:r w:rsidRPr="00842345">
        <w:t>operation</w:t>
      </w:r>
      <w:r w:rsidRPr="00842345">
        <w:rPr>
          <w:rFonts w:eastAsia="Arial"/>
        </w:rPr>
        <w:t xml:space="preserve"> </w:t>
      </w:r>
      <w:r w:rsidRPr="00842345">
        <w:t>parameters)</w:t>
      </w:r>
      <w:bookmarkEnd w:id="30"/>
      <w:bookmarkEnd w:id="31"/>
    </w:p>
    <w:tbl>
      <w:tblPr>
        <w:tblStyle w:val="Grilledutableau"/>
        <w:tblW w:w="5000" w:type="pct"/>
        <w:tblLook w:val="04A0" w:firstRow="1" w:lastRow="0" w:firstColumn="1" w:lastColumn="0" w:noHBand="0" w:noVBand="1"/>
      </w:tblPr>
      <w:tblGrid>
        <w:gridCol w:w="13562"/>
      </w:tblGrid>
      <w:tr w:rsidR="008B4115" w:rsidRPr="00546433" w14:paraId="3BB4BA7E" w14:textId="77777777" w:rsidTr="00CA4616">
        <w:tc>
          <w:tcPr>
            <w:tcW w:w="5000" w:type="pct"/>
          </w:tcPr>
          <w:p w14:paraId="291592FD" w14:textId="623044BF" w:rsidR="008B4115" w:rsidRPr="00546433" w:rsidRDefault="008B4115" w:rsidP="008B4115">
            <w:pPr>
              <w:spacing w:line="240" w:lineRule="auto"/>
              <w:jc w:val="both"/>
              <w:rPr>
                <w:rFonts w:ascii="Calibri" w:hAnsi="Calibri" w:cs="Calibri"/>
              </w:rPr>
            </w:pPr>
            <w:permStart w:id="27041649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IMD used and</w:t>
            </w:r>
            <w:r w:rsidRPr="00546433">
              <w:rPr>
                <w:rFonts w:ascii="Calibri" w:eastAsia="Arial" w:hAnsi="Calibri" w:cs="Calibri"/>
              </w:rPr>
              <w:t xml:space="preserve"> </w:t>
            </w:r>
            <w:r w:rsidRPr="00546433">
              <w:rPr>
                <w:rFonts w:ascii="Calibri" w:hAnsi="Calibri" w:cs="Calibri"/>
              </w:rPr>
              <w:t>use</w:t>
            </w:r>
            <w:r w:rsidRPr="00546433">
              <w:rPr>
                <w:rFonts w:ascii="Calibri" w:eastAsia="Arial" w:hAnsi="Calibri" w:cs="Calibri"/>
              </w:rPr>
              <w:t xml:space="preserve"> </w:t>
            </w:r>
            <w:r w:rsidRPr="00546433">
              <w:rPr>
                <w:rFonts w:ascii="Calibri" w:hAnsi="Calibri" w:cs="Calibri"/>
              </w:rPr>
              <w:t>a</w:t>
            </w:r>
            <w:r w:rsidRPr="00546433">
              <w:rPr>
                <w:rFonts w:ascii="Calibri" w:eastAsia="Arial" w:hAnsi="Calibri" w:cs="Calibri"/>
              </w:rPr>
              <w:t xml:space="preserve"> </w:t>
            </w:r>
            <w:r w:rsidRPr="00546433">
              <w:rPr>
                <w:rFonts w:ascii="Calibri" w:hAnsi="Calibri" w:cs="Calibri"/>
              </w:rPr>
              <w:t>table</w:t>
            </w:r>
            <w:r w:rsidRPr="00546433">
              <w:rPr>
                <w:rFonts w:ascii="Calibri" w:eastAsia="Arial" w:hAnsi="Calibri" w:cs="Calibri"/>
              </w:rPr>
              <w:t xml:space="preserve"> </w:t>
            </w:r>
            <w:r w:rsidRPr="00546433">
              <w:rPr>
                <w:rFonts w:ascii="Calibri" w:hAnsi="Calibri" w:cs="Calibri"/>
              </w:rPr>
              <w:t>for</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common</w:t>
            </w:r>
            <w:r w:rsidRPr="00546433">
              <w:rPr>
                <w:rFonts w:ascii="Calibri" w:eastAsia="Arial" w:hAnsi="Calibri" w:cs="Calibri"/>
              </w:rPr>
              <w:t xml:space="preserve"> </w:t>
            </w:r>
            <w:r w:rsidRPr="00546433">
              <w:rPr>
                <w:rFonts w:ascii="Calibri" w:hAnsi="Calibri" w:cs="Calibri"/>
              </w:rPr>
              <w:t>operation</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like</w:t>
            </w:r>
            <w:r w:rsidRPr="00546433">
              <w:rPr>
                <w:rFonts w:ascii="Calibri" w:eastAsia="Arial" w:hAnsi="Calibri" w:cs="Calibri"/>
              </w:rPr>
              <w:t xml:space="preserve"> </w:t>
            </w:r>
            <w:r w:rsidRPr="00546433">
              <w:rPr>
                <w:rFonts w:ascii="Calibri" w:hAnsi="Calibri" w:cs="Calibri"/>
              </w:rPr>
              <w:t>supply</w:t>
            </w:r>
            <w:r w:rsidRPr="00546433">
              <w:rPr>
                <w:rFonts w:ascii="Calibri" w:eastAsia="Arial" w:hAnsi="Calibri" w:cs="Calibri"/>
              </w:rPr>
              <w:t xml:space="preserve"> </w:t>
            </w:r>
            <w:r w:rsidRPr="00546433">
              <w:rPr>
                <w:rFonts w:ascii="Calibri" w:hAnsi="Calibri" w:cs="Calibri"/>
              </w:rPr>
              <w:t>voltage,</w:t>
            </w:r>
            <w:r w:rsidRPr="00546433">
              <w:rPr>
                <w:rFonts w:ascii="Calibri" w:eastAsia="Arial" w:hAnsi="Calibri" w:cs="Calibri"/>
              </w:rPr>
              <w:t xml:space="preserve"> </w:t>
            </w:r>
            <w:r w:rsidRPr="00546433">
              <w:rPr>
                <w:rFonts w:ascii="Calibri" w:hAnsi="Calibri" w:cs="Calibri"/>
              </w:rPr>
              <w:t>set point,</w:t>
            </w:r>
            <w:r w:rsidRPr="00546433">
              <w:rPr>
                <w:rFonts w:ascii="Calibri" w:eastAsia="Arial" w:hAnsi="Calibri" w:cs="Calibri"/>
              </w:rPr>
              <w:t xml:space="preserve"> </w:t>
            </w:r>
            <w:r w:rsidRPr="00546433">
              <w:rPr>
                <w:rFonts w:ascii="Calibri" w:hAnsi="Calibri" w:cs="Calibri"/>
              </w:rPr>
              <w:t>etc.</w:t>
            </w:r>
            <w:r w:rsidRPr="00546433">
              <w:rPr>
                <w:rFonts w:ascii="Calibri" w:eastAsia="Arial" w:hAnsi="Calibri" w:cs="Calibri"/>
              </w:rPr>
              <w:t xml:space="preserve"> </w:t>
            </w:r>
            <w:r w:rsidRPr="00546433">
              <w:rPr>
                <w:rFonts w:ascii="Calibri" w:hAnsi="Calibri" w:cs="Calibri"/>
              </w:rPr>
              <w:t>Also,</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IMD</w:t>
            </w:r>
            <w:r w:rsidRPr="00546433">
              <w:rPr>
                <w:rFonts w:ascii="Calibri" w:eastAsia="Arial" w:hAnsi="Calibri" w:cs="Calibri"/>
              </w:rPr>
              <w:t xml:space="preserve"> </w:t>
            </w:r>
            <w:r w:rsidRPr="00546433">
              <w:rPr>
                <w:rFonts w:ascii="Calibri" w:hAnsi="Calibri" w:cs="Calibri"/>
              </w:rPr>
              <w:t>indicator</w:t>
            </w:r>
            <w:r w:rsidRPr="00546433">
              <w:rPr>
                <w:rFonts w:ascii="Calibri" w:eastAsia="Arial" w:hAnsi="Calibri" w:cs="Calibri"/>
              </w:rPr>
              <w:t xml:space="preserve"> </w:t>
            </w:r>
            <w:r w:rsidRPr="00546433">
              <w:rPr>
                <w:rFonts w:ascii="Calibri" w:hAnsi="Calibri" w:cs="Calibri"/>
              </w:rPr>
              <w:t>light</w:t>
            </w:r>
            <w:r w:rsidRPr="00546433">
              <w:rPr>
                <w:rFonts w:ascii="Calibri" w:eastAsia="Arial" w:hAnsi="Calibri" w:cs="Calibri"/>
              </w:rPr>
              <w:t xml:space="preserve"> </w:t>
            </w:r>
            <w:r w:rsidRPr="00546433">
              <w:rPr>
                <w:rFonts w:ascii="Calibri" w:hAnsi="Calibri" w:cs="Calibri"/>
              </w:rPr>
              <w:t>is</w:t>
            </w:r>
            <w:r w:rsidRPr="00546433">
              <w:rPr>
                <w:rFonts w:ascii="Calibri" w:eastAsia="Arial" w:hAnsi="Calibri" w:cs="Calibri"/>
              </w:rPr>
              <w:t xml:space="preserve"> </w:t>
            </w:r>
            <w:r w:rsidRPr="00546433">
              <w:rPr>
                <w:rFonts w:ascii="Calibri" w:hAnsi="Calibri" w:cs="Calibri"/>
              </w:rPr>
              <w:t>wired,</w:t>
            </w:r>
            <w:r w:rsidRPr="00546433">
              <w:rPr>
                <w:rFonts w:ascii="Calibri" w:eastAsia="Arial" w:hAnsi="Calibri" w:cs="Calibri"/>
              </w:rPr>
              <w:t xml:space="preserve"> </w:t>
            </w:r>
            <w:r w:rsidRPr="00546433">
              <w:rPr>
                <w:rFonts w:ascii="Calibri" w:hAnsi="Calibri" w:cs="Calibri"/>
              </w:rPr>
              <w:t>etc.</w:t>
            </w:r>
          </w:p>
        </w:tc>
      </w:tr>
    </w:tbl>
    <w:permEnd w:id="270416492"/>
    <w:p w14:paraId="7C8C28C1" w14:textId="1B31399C" w:rsidR="00C95CE5" w:rsidRDefault="008B4115" w:rsidP="008B4115">
      <w:pPr>
        <w:spacing w:before="200" w:after="0" w:line="240" w:lineRule="auto"/>
        <w:jc w:val="both"/>
        <w:rPr>
          <w:rFonts w:ascii="Calibri" w:hAnsi="Calibri" w:cs="Calibri"/>
          <w:sz w:val="24"/>
        </w:rPr>
      </w:pPr>
      <w:r>
        <w:rPr>
          <w:rFonts w:ascii="Calibri" w:hAnsi="Calibri" w:cs="Calibri"/>
          <w:sz w:val="24"/>
        </w:rPr>
        <w:t>Complete</w:t>
      </w:r>
      <w:r w:rsidR="00C95CE5" w:rsidRPr="00842345">
        <w:rPr>
          <w:rFonts w:ascii="Calibri" w:hAnsi="Calibri" w:cs="Calibri"/>
          <w:sz w:val="24"/>
        </w:rPr>
        <w:t xml:space="preserve"> the following table replacing the values with your specification: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92"/>
        <w:gridCol w:w="1464"/>
        <w:gridCol w:w="2123"/>
        <w:gridCol w:w="1464"/>
        <w:gridCol w:w="1464"/>
        <w:gridCol w:w="2025"/>
        <w:gridCol w:w="1513"/>
        <w:gridCol w:w="1911"/>
      </w:tblGrid>
      <w:tr w:rsidR="000230E4" w:rsidRPr="00D14D2C" w14:paraId="417880CC" w14:textId="77777777" w:rsidTr="00D14D2C">
        <w:trPr>
          <w:cantSplit/>
        </w:trPr>
        <w:tc>
          <w:tcPr>
            <w:tcW w:w="587" w:type="pct"/>
            <w:shd w:val="clear" w:color="auto" w:fill="auto"/>
            <w:vAlign w:val="center"/>
            <w:hideMark/>
          </w:tcPr>
          <w:p w14:paraId="469021F9"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 range:</w:t>
            </w:r>
          </w:p>
        </w:tc>
        <w:tc>
          <w:tcPr>
            <w:tcW w:w="540" w:type="pct"/>
            <w:shd w:val="clear" w:color="auto" w:fill="auto"/>
            <w:vAlign w:val="center"/>
            <w:hideMark/>
          </w:tcPr>
          <w:p w14:paraId="22742726"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w:t>
            </w:r>
          </w:p>
        </w:tc>
        <w:tc>
          <w:tcPr>
            <w:tcW w:w="783" w:type="pct"/>
            <w:shd w:val="clear" w:color="auto" w:fill="auto"/>
            <w:vAlign w:val="center"/>
            <w:hideMark/>
          </w:tcPr>
          <w:p w14:paraId="5D0EA08A"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Environmental temperature range:</w:t>
            </w:r>
          </w:p>
        </w:tc>
        <w:tc>
          <w:tcPr>
            <w:tcW w:w="540" w:type="pct"/>
            <w:shd w:val="clear" w:color="auto" w:fill="auto"/>
            <w:vAlign w:val="center"/>
            <w:hideMark/>
          </w:tcPr>
          <w:p w14:paraId="1531AFC4" w14:textId="2D289D5C"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Self</w:t>
            </w:r>
            <w:r w:rsidR="00AF22BC" w:rsidRPr="00D14D2C">
              <w:rPr>
                <w:rFonts w:asciiTheme="minorHAnsi" w:eastAsia="Times New Roman" w:hAnsiTheme="minorHAnsi" w:cs="Calibri"/>
                <w:color w:val="000000"/>
                <w:lang w:eastAsia="en-GB"/>
              </w:rPr>
              <w:t>-</w:t>
            </w:r>
            <w:r w:rsidRPr="00D14D2C">
              <w:rPr>
                <w:rFonts w:asciiTheme="minorHAnsi" w:eastAsia="Times New Roman" w:hAnsiTheme="minorHAnsi" w:cs="Calibri"/>
                <w:color w:val="000000"/>
                <w:lang w:eastAsia="en-GB"/>
              </w:rPr>
              <w:t>test interval:</w:t>
            </w:r>
          </w:p>
        </w:tc>
        <w:tc>
          <w:tcPr>
            <w:tcW w:w="540" w:type="pct"/>
            <w:shd w:val="clear" w:color="auto" w:fill="auto"/>
            <w:vAlign w:val="center"/>
            <w:hideMark/>
          </w:tcPr>
          <w:p w14:paraId="2E30BFAE"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High voltage range:</w:t>
            </w:r>
          </w:p>
        </w:tc>
        <w:tc>
          <w:tcPr>
            <w:tcW w:w="747" w:type="pct"/>
            <w:shd w:val="clear" w:color="auto" w:fill="auto"/>
            <w:vAlign w:val="center"/>
            <w:hideMark/>
          </w:tcPr>
          <w:p w14:paraId="1F364902"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Set response value:</w:t>
            </w:r>
          </w:p>
        </w:tc>
        <w:tc>
          <w:tcPr>
            <w:tcW w:w="558" w:type="pct"/>
            <w:shd w:val="clear" w:color="auto" w:fill="auto"/>
            <w:vAlign w:val="center"/>
            <w:hideMark/>
          </w:tcPr>
          <w:p w14:paraId="009BA08E"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Max. operation current:</w:t>
            </w:r>
          </w:p>
        </w:tc>
        <w:tc>
          <w:tcPr>
            <w:tcW w:w="705" w:type="pct"/>
            <w:shd w:val="clear" w:color="auto" w:fill="auto"/>
            <w:vAlign w:val="center"/>
            <w:hideMark/>
          </w:tcPr>
          <w:p w14:paraId="6D6B1E5B" w14:textId="77777777" w:rsidR="000230E4" w:rsidRPr="00D14D2C" w:rsidRDefault="000230E4" w:rsidP="00D14D2C">
            <w:pPr>
              <w:keepNext/>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Approximate time to shut down at 50% of the response value:</w:t>
            </w:r>
          </w:p>
        </w:tc>
      </w:tr>
      <w:tr w:rsidR="000230E4" w:rsidRPr="00546433" w14:paraId="4E79FD68" w14:textId="77777777" w:rsidTr="00D14D2C">
        <w:trPr>
          <w:cantSplit/>
        </w:trPr>
        <w:tc>
          <w:tcPr>
            <w:tcW w:w="587" w:type="pct"/>
            <w:shd w:val="clear" w:color="auto" w:fill="auto"/>
            <w:vAlign w:val="center"/>
            <w:hideMark/>
          </w:tcPr>
          <w:p w14:paraId="46F1DB2A" w14:textId="60432669"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ermStart w:id="2092895332" w:edGrp="everyone"/>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10..</w:t>
            </w:r>
            <w:proofErr w:type="gramEnd"/>
            <w:r w:rsidR="000230E4" w:rsidRPr="00546433">
              <w:rPr>
                <w:rFonts w:asciiTheme="minorHAnsi" w:eastAsia="Times New Roman" w:hAnsiTheme="minorHAnsi" w:cs="Calibri"/>
                <w:color w:val="000000"/>
                <w:lang w:eastAsia="en-GB"/>
              </w:rPr>
              <w:t>36VDC</w:t>
            </w:r>
          </w:p>
        </w:tc>
        <w:tc>
          <w:tcPr>
            <w:tcW w:w="540" w:type="pct"/>
            <w:shd w:val="clear" w:color="auto" w:fill="auto"/>
            <w:vAlign w:val="center"/>
            <w:hideMark/>
          </w:tcPr>
          <w:p w14:paraId="4771B7EB" w14:textId="34EC870C"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24VDC</w:t>
            </w:r>
          </w:p>
        </w:tc>
        <w:tc>
          <w:tcPr>
            <w:tcW w:w="783" w:type="pct"/>
            <w:shd w:val="clear" w:color="auto" w:fill="auto"/>
            <w:vAlign w:val="center"/>
            <w:hideMark/>
          </w:tcPr>
          <w:p w14:paraId="70A98E28" w14:textId="00A597A3"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40..</w:t>
            </w:r>
            <w:proofErr w:type="gramEnd"/>
            <w:r w:rsidR="000230E4" w:rsidRPr="00546433">
              <w:rPr>
                <w:rFonts w:asciiTheme="minorHAnsi" w:eastAsia="Times New Roman" w:hAnsiTheme="minorHAnsi" w:cs="Calibri"/>
                <w:color w:val="000000"/>
                <w:lang w:eastAsia="en-GB"/>
              </w:rPr>
              <w:t>105°C</w:t>
            </w:r>
          </w:p>
        </w:tc>
        <w:tc>
          <w:tcPr>
            <w:tcW w:w="540" w:type="pct"/>
            <w:shd w:val="clear" w:color="auto" w:fill="auto"/>
            <w:vAlign w:val="center"/>
            <w:hideMark/>
          </w:tcPr>
          <w:p w14:paraId="33BF81ED" w14:textId="65A9098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Always at </w:t>
            </w:r>
            <w:proofErr w:type="spellStart"/>
            <w:r w:rsidR="000230E4" w:rsidRPr="00546433">
              <w:rPr>
                <w:rFonts w:asciiTheme="minorHAnsi" w:eastAsia="Times New Roman" w:hAnsiTheme="minorHAnsi" w:cs="Calibri"/>
                <w:color w:val="000000"/>
                <w:lang w:eastAsia="en-GB"/>
              </w:rPr>
              <w:t>startup</w:t>
            </w:r>
            <w:proofErr w:type="spellEnd"/>
            <w:r w:rsidR="000230E4" w:rsidRPr="00546433">
              <w:rPr>
                <w:rFonts w:asciiTheme="minorHAnsi" w:eastAsia="Times New Roman" w:hAnsiTheme="minorHAnsi" w:cs="Calibri"/>
                <w:color w:val="000000"/>
                <w:lang w:eastAsia="en-GB"/>
              </w:rPr>
              <w:t>, then every 20 minutes</w:t>
            </w:r>
          </w:p>
        </w:tc>
        <w:tc>
          <w:tcPr>
            <w:tcW w:w="540" w:type="pct"/>
            <w:shd w:val="clear" w:color="auto" w:fill="auto"/>
            <w:vAlign w:val="center"/>
            <w:hideMark/>
          </w:tcPr>
          <w:p w14:paraId="54E8426E" w14:textId="6409D615"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DC </w:t>
            </w:r>
            <w:proofErr w:type="gramStart"/>
            <w:r w:rsidR="000230E4" w:rsidRPr="00546433">
              <w:rPr>
                <w:rFonts w:asciiTheme="minorHAnsi" w:eastAsia="Times New Roman" w:hAnsiTheme="minorHAnsi" w:cs="Calibri"/>
                <w:color w:val="000000"/>
                <w:lang w:eastAsia="en-GB"/>
              </w:rPr>
              <w:t>0..</w:t>
            </w:r>
            <w:proofErr w:type="gramEnd"/>
            <w:r w:rsidR="000230E4" w:rsidRPr="00546433">
              <w:rPr>
                <w:rFonts w:asciiTheme="minorHAnsi" w:eastAsia="Times New Roman" w:hAnsiTheme="minorHAnsi" w:cs="Calibri"/>
                <w:color w:val="000000"/>
                <w:lang w:eastAsia="en-GB"/>
              </w:rPr>
              <w:t>1000V</w:t>
            </w:r>
          </w:p>
        </w:tc>
        <w:tc>
          <w:tcPr>
            <w:tcW w:w="747" w:type="pct"/>
            <w:shd w:val="clear" w:color="auto" w:fill="auto"/>
            <w:vAlign w:val="center"/>
            <w:hideMark/>
          </w:tcPr>
          <w:p w14:paraId="6D494DED" w14:textId="4DD1F8F7"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300kΩ (500Ω/Volt)</w:t>
            </w:r>
          </w:p>
        </w:tc>
        <w:tc>
          <w:tcPr>
            <w:tcW w:w="558" w:type="pct"/>
            <w:shd w:val="clear" w:color="auto" w:fill="auto"/>
            <w:vAlign w:val="center"/>
            <w:hideMark/>
          </w:tcPr>
          <w:p w14:paraId="303F6061" w14:textId="09692F0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500mA</w:t>
            </w:r>
          </w:p>
        </w:tc>
        <w:tc>
          <w:tcPr>
            <w:tcW w:w="705" w:type="pct"/>
            <w:shd w:val="clear" w:color="auto" w:fill="auto"/>
            <w:vAlign w:val="center"/>
            <w:hideMark/>
          </w:tcPr>
          <w:p w14:paraId="0A6136A5" w14:textId="44855EC0"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27s</w:t>
            </w:r>
          </w:p>
        </w:tc>
      </w:tr>
    </w:tbl>
    <w:p w14:paraId="66BC6283" w14:textId="367EE66C" w:rsidR="00C95CE5" w:rsidRPr="000C6AF1" w:rsidRDefault="00C95CE5" w:rsidP="000C6AF1">
      <w:pPr>
        <w:pStyle w:val="Table"/>
        <w:spacing w:before="0" w:line="240" w:lineRule="auto"/>
        <w:jc w:val="center"/>
        <w:rPr>
          <w:rFonts w:ascii="Calibri" w:hAnsi="Calibri" w:cs="Calibri"/>
          <w:sz w:val="22"/>
          <w:szCs w:val="22"/>
        </w:rPr>
      </w:pPr>
      <w:bookmarkStart w:id="32" w:name="_Toc56931360"/>
      <w:permEnd w:id="2092895332"/>
      <w:r w:rsidRPr="000C6AF1">
        <w:rPr>
          <w:rFonts w:ascii="Calibri" w:hAnsi="Calibri" w:cs="Calibri"/>
          <w:sz w:val="22"/>
          <w:szCs w:val="22"/>
        </w:rPr>
        <w:t xml:space="preserve">Table </w:t>
      </w:r>
      <w:r w:rsidR="00AD5018" w:rsidRPr="000C6AF1">
        <w:rPr>
          <w:rFonts w:ascii="Calibri" w:hAnsi="Calibri" w:cs="Calibri"/>
          <w:sz w:val="22"/>
          <w:szCs w:val="22"/>
        </w:rPr>
        <w:fldChar w:fldCharType="begin"/>
      </w:r>
      <w:r w:rsidR="00AD5018" w:rsidRPr="000C6AF1">
        <w:rPr>
          <w:rFonts w:ascii="Calibri" w:hAnsi="Calibri" w:cs="Calibri"/>
          <w:sz w:val="22"/>
          <w:szCs w:val="22"/>
        </w:rPr>
        <w:instrText xml:space="preserve"> STYLEREF 1 \s </w:instrText>
      </w:r>
      <w:r w:rsidR="00AD5018" w:rsidRPr="000C6AF1">
        <w:rPr>
          <w:rFonts w:ascii="Calibri" w:hAnsi="Calibri" w:cs="Calibri"/>
          <w:sz w:val="22"/>
          <w:szCs w:val="22"/>
        </w:rPr>
        <w:fldChar w:fldCharType="separate"/>
      </w:r>
      <w:r w:rsidR="00592C16" w:rsidRPr="000C6AF1">
        <w:rPr>
          <w:rFonts w:ascii="Calibri" w:hAnsi="Calibri" w:cs="Calibri"/>
          <w:noProof/>
          <w:sz w:val="22"/>
          <w:szCs w:val="22"/>
        </w:rPr>
        <w:t>2</w:t>
      </w:r>
      <w:r w:rsidR="00AD5018" w:rsidRPr="000C6AF1">
        <w:rPr>
          <w:rFonts w:ascii="Calibri" w:hAnsi="Calibri" w:cs="Calibri"/>
          <w:sz w:val="22"/>
          <w:szCs w:val="22"/>
        </w:rPr>
        <w:fldChar w:fldCharType="end"/>
      </w:r>
      <w:r w:rsidR="00AD5018" w:rsidRPr="000C6AF1">
        <w:rPr>
          <w:rFonts w:ascii="Calibri" w:hAnsi="Calibri" w:cs="Calibri"/>
          <w:sz w:val="22"/>
          <w:szCs w:val="22"/>
        </w:rPr>
        <w:t>.</w:t>
      </w:r>
      <w:r w:rsidR="00AD5018" w:rsidRPr="000C6AF1">
        <w:rPr>
          <w:rFonts w:ascii="Calibri" w:hAnsi="Calibri" w:cs="Calibri"/>
          <w:sz w:val="22"/>
          <w:szCs w:val="22"/>
        </w:rPr>
        <w:fldChar w:fldCharType="begin"/>
      </w:r>
      <w:r w:rsidR="00AD5018" w:rsidRPr="000C6AF1">
        <w:rPr>
          <w:rFonts w:ascii="Calibri" w:hAnsi="Calibri" w:cs="Calibri"/>
          <w:sz w:val="22"/>
          <w:szCs w:val="22"/>
        </w:rPr>
        <w:instrText xml:space="preserve"> SEQ Table \* ARABIC \s 1 </w:instrText>
      </w:r>
      <w:r w:rsidR="00AD5018" w:rsidRPr="000C6AF1">
        <w:rPr>
          <w:rFonts w:ascii="Calibri" w:hAnsi="Calibri" w:cs="Calibri"/>
          <w:sz w:val="22"/>
          <w:szCs w:val="22"/>
        </w:rPr>
        <w:fldChar w:fldCharType="separate"/>
      </w:r>
      <w:r w:rsidR="00592C16" w:rsidRPr="000C6AF1">
        <w:rPr>
          <w:rFonts w:ascii="Calibri" w:hAnsi="Calibri" w:cs="Calibri"/>
          <w:noProof/>
          <w:sz w:val="22"/>
          <w:szCs w:val="22"/>
        </w:rPr>
        <w:t>3</w:t>
      </w:r>
      <w:r w:rsidR="00AD5018" w:rsidRPr="000C6AF1">
        <w:rPr>
          <w:rFonts w:ascii="Calibri" w:hAnsi="Calibri" w:cs="Calibri"/>
          <w:sz w:val="22"/>
          <w:szCs w:val="22"/>
        </w:rPr>
        <w:fldChar w:fldCharType="end"/>
      </w:r>
      <w:r w:rsidRPr="000C6AF1">
        <w:rPr>
          <w:rFonts w:ascii="Calibri" w:hAnsi="Calibri" w:cs="Calibri"/>
          <w:sz w:val="22"/>
          <w:szCs w:val="22"/>
        </w:rPr>
        <w:t xml:space="preserve"> Parameters of the IMD</w:t>
      </w:r>
      <w:bookmarkEnd w:id="32"/>
    </w:p>
    <w:p w14:paraId="641C35DF" w14:textId="77777777" w:rsidR="00C95CE5" w:rsidRPr="00842345" w:rsidRDefault="00C95CE5" w:rsidP="008B4115">
      <w:pPr>
        <w:pStyle w:val="Titre3"/>
        <w:spacing w:line="240" w:lineRule="auto"/>
      </w:pPr>
      <w:bookmarkStart w:id="33" w:name="_Toc56931458"/>
      <w:r w:rsidRPr="00842345">
        <w:t>Wiring/cables/connectors/</w:t>
      </w:r>
      <w:bookmarkEnd w:id="33"/>
    </w:p>
    <w:tbl>
      <w:tblPr>
        <w:tblStyle w:val="Grilledutableau"/>
        <w:tblW w:w="5000" w:type="pct"/>
        <w:tblLook w:val="04A0" w:firstRow="1" w:lastRow="0" w:firstColumn="1" w:lastColumn="0" w:noHBand="0" w:noVBand="1"/>
      </w:tblPr>
      <w:tblGrid>
        <w:gridCol w:w="13562"/>
      </w:tblGrid>
      <w:tr w:rsidR="006862DF" w:rsidRPr="00546433" w14:paraId="41696002" w14:textId="77777777" w:rsidTr="00CA4616">
        <w:tc>
          <w:tcPr>
            <w:tcW w:w="5000" w:type="pct"/>
          </w:tcPr>
          <w:p w14:paraId="5C6247CD" w14:textId="6F95B867" w:rsidR="006862DF" w:rsidRPr="00546433" w:rsidRDefault="006862DF" w:rsidP="006862DF">
            <w:pPr>
              <w:spacing w:line="240" w:lineRule="auto"/>
              <w:jc w:val="both"/>
              <w:rPr>
                <w:rFonts w:asciiTheme="minorHAnsi" w:hAnsiTheme="minorHAnsi" w:cs="Calibri"/>
              </w:rPr>
            </w:pPr>
            <w:permStart w:id="574122969"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including wire gauge/temp/voltage rating and fuses protecting the wiring.</w:t>
            </w:r>
          </w:p>
        </w:tc>
      </w:tr>
    </w:tbl>
    <w:p w14:paraId="53DEB0E6" w14:textId="77777777" w:rsidR="00C95CE5" w:rsidRPr="00842345" w:rsidRDefault="00C95CE5" w:rsidP="008B4115">
      <w:pPr>
        <w:pStyle w:val="Titre3"/>
        <w:spacing w:line="240" w:lineRule="auto"/>
      </w:pPr>
      <w:bookmarkStart w:id="34" w:name="_Toc56931459"/>
      <w:permEnd w:id="574122969"/>
      <w:r w:rsidRPr="00842345">
        <w:t>Position</w:t>
      </w:r>
      <w:r w:rsidRPr="00842345">
        <w:rPr>
          <w:rFonts w:eastAsia="Arial"/>
        </w:rPr>
        <w:t xml:space="preserve"> </w:t>
      </w:r>
      <w:r w:rsidRPr="00842345">
        <w:t>in</w:t>
      </w:r>
      <w:r w:rsidRPr="00842345">
        <w:rPr>
          <w:rFonts w:eastAsia="Arial"/>
        </w:rPr>
        <w:t xml:space="preserve"> </w:t>
      </w:r>
      <w:r w:rsidRPr="00842345">
        <w:t>car</w:t>
      </w:r>
      <w:bookmarkEnd w:id="34"/>
    </w:p>
    <w:tbl>
      <w:tblPr>
        <w:tblStyle w:val="Grilledutableau"/>
        <w:tblW w:w="5000" w:type="pct"/>
        <w:tblLook w:val="04A0" w:firstRow="1" w:lastRow="0" w:firstColumn="1" w:lastColumn="0" w:noHBand="0" w:noVBand="1"/>
      </w:tblPr>
      <w:tblGrid>
        <w:gridCol w:w="13562"/>
      </w:tblGrid>
      <w:tr w:rsidR="006862DF" w:rsidRPr="00546433" w14:paraId="033AC082" w14:textId="77777777" w:rsidTr="00CA4616">
        <w:tc>
          <w:tcPr>
            <w:tcW w:w="5000" w:type="pct"/>
          </w:tcPr>
          <w:p w14:paraId="42B70B56" w14:textId="3D407C78" w:rsidR="006862DF" w:rsidRPr="00546433" w:rsidRDefault="006862DF" w:rsidP="008B4115">
            <w:pPr>
              <w:spacing w:line="240" w:lineRule="auto"/>
              <w:jc w:val="both"/>
              <w:rPr>
                <w:rFonts w:asciiTheme="minorHAnsi" w:hAnsiTheme="minorHAnsi" w:cs="Calibri"/>
              </w:rPr>
            </w:pPr>
            <w:permStart w:id="130251453"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18320AAC" w14:textId="58AE7779" w:rsidR="00BE360B" w:rsidRDefault="00BE360B" w:rsidP="00BE360B">
      <w:pPr>
        <w:pStyle w:val="Titre3"/>
      </w:pPr>
      <w:bookmarkStart w:id="35" w:name="_Toc56931460"/>
      <w:permEnd w:id="130251453"/>
      <w:r>
        <w:lastRenderedPageBreak/>
        <w:t>Failure detection, control and mitigation</w:t>
      </w:r>
      <w:bookmarkEnd w:id="35"/>
    </w:p>
    <w:tbl>
      <w:tblPr>
        <w:tblStyle w:val="Grilledutableau"/>
        <w:tblW w:w="5000" w:type="pct"/>
        <w:tblLook w:val="04A0" w:firstRow="1" w:lastRow="0" w:firstColumn="1" w:lastColumn="0" w:noHBand="0" w:noVBand="1"/>
      </w:tblPr>
      <w:tblGrid>
        <w:gridCol w:w="13562"/>
      </w:tblGrid>
      <w:tr w:rsidR="00BE360B" w:rsidRPr="00546433" w14:paraId="7669606D" w14:textId="77777777" w:rsidTr="00CA4616">
        <w:tc>
          <w:tcPr>
            <w:tcW w:w="5000" w:type="pct"/>
          </w:tcPr>
          <w:p w14:paraId="439CEE29" w14:textId="06B28737" w:rsidR="00BE360B" w:rsidRPr="00546433" w:rsidRDefault="00BE360B" w:rsidP="00BE360B">
            <w:pPr>
              <w:spacing w:line="240" w:lineRule="auto"/>
              <w:rPr>
                <w:rFonts w:asciiTheme="minorHAnsi" w:hAnsiTheme="minorHAnsi" w:cs="Calibri"/>
              </w:rPr>
            </w:pPr>
            <w:permStart w:id="166274216" w:edGrp="everyone"/>
            <w:r w:rsidRPr="00546433">
              <w:rPr>
                <w:rFonts w:asciiTheme="minorHAnsi" w:hAnsiTheme="minorHAnsi" w:cs="Calibri"/>
              </w:rPr>
              <w:t>Briefly describe</w:t>
            </w:r>
            <w:r w:rsidRPr="00546433">
              <w:rPr>
                <w:rFonts w:asciiTheme="minorHAnsi" w:eastAsia="Arial" w:hAnsiTheme="minorHAnsi" w:cs="Calibri"/>
              </w:rPr>
              <w:t xml:space="preserve"> </w:t>
            </w:r>
            <w:r w:rsidR="0092397E">
              <w:rPr>
                <w:rFonts w:asciiTheme="minorHAnsi" w:eastAsia="Arial" w:hAnsiTheme="minorHAnsi" w:cs="Calibri"/>
              </w:rPr>
              <w:t>the causes and consequences</w:t>
            </w:r>
            <w:r w:rsidR="0092397E" w:rsidRPr="00546433">
              <w:rPr>
                <w:rFonts w:asciiTheme="minorHAnsi" w:eastAsia="Arial" w:hAnsiTheme="minorHAnsi" w:cs="Calibri"/>
              </w:rPr>
              <w:t xml:space="preserve"> </w:t>
            </w:r>
            <w:r w:rsidR="0092397E">
              <w:rPr>
                <w:rFonts w:asciiTheme="minorHAnsi" w:eastAsia="Arial" w:hAnsiTheme="minorHAnsi" w:cs="Calibri"/>
              </w:rPr>
              <w:t>of</w:t>
            </w:r>
            <w:r w:rsidR="00815BED" w:rsidRPr="00546433">
              <w:rPr>
                <w:rFonts w:asciiTheme="minorHAnsi" w:eastAsia="Arial" w:hAnsiTheme="minorHAnsi" w:cs="Calibri"/>
              </w:rPr>
              <w:t xml:space="preserve"> </w:t>
            </w:r>
            <w:r w:rsidR="004104F8">
              <w:rPr>
                <w:rFonts w:asciiTheme="minorHAnsi" w:eastAsia="Arial" w:hAnsiTheme="minorHAnsi" w:cs="Calibri"/>
              </w:rPr>
              <w:t xml:space="preserve">key </w:t>
            </w:r>
            <w:r w:rsidRPr="00546433">
              <w:rPr>
                <w:rFonts w:asciiTheme="minorHAnsi" w:eastAsia="Arial" w:hAnsiTheme="minorHAnsi" w:cs="Calibri"/>
              </w:rPr>
              <w:t xml:space="preserve">failures </w:t>
            </w:r>
            <w:r w:rsidR="00815BED" w:rsidRPr="00546433">
              <w:rPr>
                <w:rFonts w:asciiTheme="minorHAnsi" w:eastAsia="Arial" w:hAnsiTheme="minorHAnsi" w:cs="Calibri"/>
              </w:rPr>
              <w:t>of the IMD</w:t>
            </w:r>
            <w:r w:rsidR="0092397E">
              <w:rPr>
                <w:rFonts w:asciiTheme="minorHAnsi" w:eastAsia="Arial" w:hAnsiTheme="minorHAnsi" w:cs="Calibri"/>
              </w:rPr>
              <w:t xml:space="preserve"> and</w:t>
            </w:r>
            <w:r w:rsidR="00815BED" w:rsidRPr="00546433">
              <w:rPr>
                <w:rFonts w:asciiTheme="minorHAnsi" w:eastAsia="Arial" w:hAnsiTheme="minorHAnsi" w:cs="Calibri"/>
              </w:rPr>
              <w:t xml:space="preserve"> its inputs or outputs</w:t>
            </w:r>
            <w:r w:rsidR="004104F8">
              <w:rPr>
                <w:rFonts w:asciiTheme="minorHAnsi" w:eastAsia="Arial" w:hAnsiTheme="minorHAnsi" w:cs="Calibri"/>
              </w:rPr>
              <w:t xml:space="preserve">, </w:t>
            </w:r>
            <w:r w:rsidR="00815BED" w:rsidRPr="00546433">
              <w:rPr>
                <w:rFonts w:asciiTheme="minorHAnsi" w:eastAsia="Arial" w:hAnsiTheme="minorHAnsi" w:cs="Calibri"/>
              </w:rPr>
              <w:t>and how they are detected, mitigated and controlled.</w:t>
            </w:r>
            <w:r w:rsidR="0092397E">
              <w:rPr>
                <w:noProof/>
              </w:rPr>
              <w:t xml:space="preserve"> </w:t>
            </w:r>
          </w:p>
        </w:tc>
      </w:tr>
    </w:tbl>
    <w:p w14:paraId="12AD5648" w14:textId="3CC2CCA8" w:rsidR="00F948EA" w:rsidRPr="00842345" w:rsidRDefault="00F948EA" w:rsidP="008B4115">
      <w:pPr>
        <w:pStyle w:val="Titre2"/>
        <w:spacing w:line="240" w:lineRule="auto"/>
      </w:pPr>
      <w:bookmarkStart w:id="36" w:name="_Toc56931461"/>
      <w:permEnd w:id="166274216"/>
      <w:r w:rsidRPr="00842345">
        <w:t>Inertia Switch</w:t>
      </w:r>
      <w:bookmarkEnd w:id="36"/>
    </w:p>
    <w:p w14:paraId="1ED3BE55" w14:textId="77777777" w:rsidR="00F948EA" w:rsidRPr="00842345" w:rsidRDefault="00F948EA" w:rsidP="008B4115">
      <w:pPr>
        <w:pStyle w:val="Titre3"/>
        <w:spacing w:line="240" w:lineRule="auto"/>
      </w:pPr>
      <w:bookmarkStart w:id="37" w:name="_Toc56931462"/>
      <w:r w:rsidRPr="00842345">
        <w:t>Description</w:t>
      </w:r>
      <w:r w:rsidRPr="00842345">
        <w:rPr>
          <w:rFonts w:eastAsia="Arial"/>
        </w:rPr>
        <w:t xml:space="preserve"> </w:t>
      </w:r>
      <w:r w:rsidRPr="00842345">
        <w:t>(type,</w:t>
      </w:r>
      <w:r w:rsidRPr="00842345">
        <w:rPr>
          <w:rFonts w:eastAsia="Arial"/>
        </w:rPr>
        <w:t xml:space="preserve"> </w:t>
      </w:r>
      <w:r w:rsidRPr="00842345">
        <w:t>operation</w:t>
      </w:r>
      <w:r w:rsidRPr="00842345">
        <w:rPr>
          <w:rFonts w:eastAsia="Arial"/>
        </w:rPr>
        <w:t xml:space="preserve"> </w:t>
      </w:r>
      <w:r w:rsidRPr="00842345">
        <w:t>parameters)</w:t>
      </w:r>
      <w:bookmarkEnd w:id="37"/>
    </w:p>
    <w:tbl>
      <w:tblPr>
        <w:tblStyle w:val="Grilledutableau"/>
        <w:tblW w:w="5000" w:type="pct"/>
        <w:tblLook w:val="04A0" w:firstRow="1" w:lastRow="0" w:firstColumn="1" w:lastColumn="0" w:noHBand="0" w:noVBand="1"/>
      </w:tblPr>
      <w:tblGrid>
        <w:gridCol w:w="13562"/>
      </w:tblGrid>
      <w:tr w:rsidR="001B3F46" w:rsidRPr="00546433" w14:paraId="7F6F2FBC" w14:textId="77777777" w:rsidTr="00CA4616">
        <w:tc>
          <w:tcPr>
            <w:tcW w:w="5000" w:type="pct"/>
          </w:tcPr>
          <w:p w14:paraId="7479CB0A" w14:textId="77777777" w:rsidR="001B3F46" w:rsidRPr="00546433" w:rsidRDefault="001B3F46" w:rsidP="00C32C4A">
            <w:pPr>
              <w:spacing w:line="240" w:lineRule="auto"/>
              <w:jc w:val="both"/>
              <w:rPr>
                <w:rFonts w:asciiTheme="minorHAnsi" w:hAnsiTheme="minorHAnsi" w:cs="Calibri"/>
              </w:rPr>
            </w:pPr>
            <w:permStart w:id="173094012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Inertia Switch used and</w:t>
            </w:r>
            <w:r w:rsidRPr="00546433">
              <w:rPr>
                <w:rFonts w:asciiTheme="minorHAnsi" w:eastAsia="Arial" w:hAnsiTheme="minorHAnsi" w:cs="Calibri"/>
              </w:rPr>
              <w:t xml:space="preserve"> </w:t>
            </w:r>
            <w:r w:rsidRPr="00546433">
              <w:rPr>
                <w:rFonts w:asciiTheme="minorHAnsi" w:hAnsiTheme="minorHAnsi" w:cs="Calibri"/>
              </w:rPr>
              <w:t>use</w:t>
            </w:r>
            <w:r w:rsidRPr="00546433">
              <w:rPr>
                <w:rFonts w:asciiTheme="minorHAnsi" w:eastAsia="Arial" w:hAnsiTheme="minorHAnsi" w:cs="Calibri"/>
              </w:rPr>
              <w:t xml:space="preserve"> </w:t>
            </w:r>
            <w:r w:rsidRPr="00546433">
              <w:rPr>
                <w:rFonts w:asciiTheme="minorHAnsi" w:hAnsiTheme="minorHAnsi" w:cs="Calibri"/>
              </w:rPr>
              <w:t>a</w:t>
            </w:r>
            <w:r w:rsidRPr="00546433">
              <w:rPr>
                <w:rFonts w:asciiTheme="minorHAnsi" w:eastAsia="Arial" w:hAnsiTheme="minorHAnsi" w:cs="Calibri"/>
              </w:rPr>
              <w:t xml:space="preserve"> </w:t>
            </w:r>
            <w:r w:rsidRPr="00546433">
              <w:rPr>
                <w:rFonts w:asciiTheme="minorHAnsi" w:hAnsiTheme="minorHAnsi" w:cs="Calibri"/>
              </w:rPr>
              <w:t>table</w:t>
            </w:r>
            <w:r w:rsidRPr="00546433">
              <w:rPr>
                <w:rFonts w:asciiTheme="minorHAnsi" w:eastAsia="Arial" w:hAnsiTheme="minorHAnsi" w:cs="Calibri"/>
              </w:rPr>
              <w:t xml:space="preserve"> </w:t>
            </w:r>
            <w:r w:rsidRPr="00546433">
              <w:rPr>
                <w:rFonts w:asciiTheme="minorHAnsi" w:hAnsiTheme="minorHAnsi" w:cs="Calibri"/>
              </w:rPr>
              <w:t>for</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common</w:t>
            </w:r>
            <w:r w:rsidRPr="00546433">
              <w:rPr>
                <w:rFonts w:asciiTheme="minorHAnsi" w:eastAsia="Arial" w:hAnsiTheme="minorHAnsi" w:cs="Calibri"/>
              </w:rPr>
              <w:t xml:space="preserve"> </w:t>
            </w:r>
            <w:r w:rsidRPr="00546433">
              <w:rPr>
                <w:rFonts w:asciiTheme="minorHAnsi" w:hAnsiTheme="minorHAnsi" w:cs="Calibri"/>
              </w:rPr>
              <w:t>operation</w:t>
            </w:r>
            <w:r w:rsidRPr="00546433">
              <w:rPr>
                <w:rFonts w:asciiTheme="minorHAnsi" w:eastAsia="Arial" w:hAnsiTheme="minorHAnsi" w:cs="Calibri"/>
              </w:rPr>
              <w:t xml:space="preserve"> </w:t>
            </w:r>
            <w:r w:rsidRPr="00546433">
              <w:rPr>
                <w:rFonts w:asciiTheme="minorHAnsi" w:hAnsiTheme="minorHAnsi" w:cs="Calibri"/>
              </w:rPr>
              <w:t>parameters,</w:t>
            </w:r>
            <w:r w:rsidRPr="00546433">
              <w:rPr>
                <w:rFonts w:asciiTheme="minorHAnsi" w:eastAsia="Arial" w:hAnsiTheme="minorHAnsi" w:cs="Calibri"/>
              </w:rPr>
              <w:t xml:space="preserve"> </w:t>
            </w:r>
            <w:r w:rsidRPr="00546433">
              <w:rPr>
                <w:rFonts w:asciiTheme="minorHAnsi" w:hAnsiTheme="minorHAnsi" w:cs="Calibri"/>
              </w:rPr>
              <w:t>like</w:t>
            </w:r>
            <w:r w:rsidRPr="00546433">
              <w:rPr>
                <w:rFonts w:asciiTheme="minorHAnsi" w:eastAsia="Arial" w:hAnsiTheme="minorHAnsi" w:cs="Calibri"/>
              </w:rPr>
              <w:t xml:space="preserve"> </w:t>
            </w:r>
            <w:r w:rsidRPr="00546433">
              <w:rPr>
                <w:rFonts w:asciiTheme="minorHAnsi" w:hAnsiTheme="minorHAnsi" w:cs="Calibri"/>
              </w:rPr>
              <w:t>supply</w:t>
            </w:r>
            <w:r w:rsidRPr="00546433">
              <w:rPr>
                <w:rFonts w:asciiTheme="minorHAnsi" w:eastAsia="Arial" w:hAnsiTheme="minorHAnsi" w:cs="Calibri"/>
              </w:rPr>
              <w:t xml:space="preserve"> </w:t>
            </w:r>
            <w:r w:rsidRPr="00546433">
              <w:rPr>
                <w:rFonts w:asciiTheme="minorHAnsi" w:hAnsiTheme="minorHAnsi" w:cs="Calibri"/>
              </w:rPr>
              <w:t>voltage,</w:t>
            </w:r>
            <w:r w:rsidRPr="00546433">
              <w:rPr>
                <w:rFonts w:asciiTheme="minorHAnsi" w:eastAsia="Arial" w:hAnsiTheme="minorHAnsi" w:cs="Calibri"/>
              </w:rPr>
              <w:t xml:space="preserve"> </w:t>
            </w:r>
            <w:r w:rsidRPr="00546433">
              <w:rPr>
                <w:rFonts w:asciiTheme="minorHAnsi" w:hAnsiTheme="minorHAnsi" w:cs="Calibri"/>
              </w:rPr>
              <w:t>temperature,</w:t>
            </w:r>
            <w:r w:rsidRPr="00546433">
              <w:rPr>
                <w:rFonts w:asciiTheme="minorHAnsi" w:eastAsia="Arial" w:hAnsiTheme="minorHAnsi" w:cs="Calibri"/>
              </w:rPr>
              <w:t xml:space="preserve"> </w:t>
            </w:r>
            <w:r w:rsidRPr="00546433">
              <w:rPr>
                <w:rFonts w:asciiTheme="minorHAnsi" w:hAnsiTheme="minorHAnsi" w:cs="Calibri"/>
              </w:rPr>
              <w:t>etc.</w:t>
            </w:r>
          </w:p>
        </w:tc>
      </w:tr>
    </w:tbl>
    <w:permEnd w:id="1730940120"/>
    <w:p w14:paraId="055E5D23" w14:textId="0E9EC0ED" w:rsidR="00F948EA" w:rsidRPr="00546433" w:rsidRDefault="001B3F46" w:rsidP="001B3F46">
      <w:pPr>
        <w:spacing w:before="200" w:after="0" w:line="240" w:lineRule="auto"/>
        <w:jc w:val="both"/>
        <w:rPr>
          <w:rFonts w:asciiTheme="minorHAnsi" w:hAnsiTheme="minorHAnsi" w:cs="Calibri"/>
        </w:rPr>
      </w:pPr>
      <w:r w:rsidRPr="00546433">
        <w:rPr>
          <w:rFonts w:asciiTheme="minorHAnsi" w:hAnsiTheme="minorHAnsi" w:cs="Calibri"/>
        </w:rPr>
        <w:t>Complete</w:t>
      </w:r>
      <w:r w:rsidR="00F948EA" w:rsidRPr="00546433">
        <w:rPr>
          <w:rFonts w:asciiTheme="minorHAnsi" w:hAnsiTheme="minorHAnsi" w:cs="Calibri"/>
        </w:rPr>
        <w:t xml:space="preserve"> the following table replacing the values with your specification: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25"/>
        <w:gridCol w:w="2093"/>
        <w:gridCol w:w="1925"/>
        <w:gridCol w:w="2779"/>
        <w:gridCol w:w="1990"/>
        <w:gridCol w:w="2844"/>
      </w:tblGrid>
      <w:tr w:rsidR="000230E4" w:rsidRPr="00D14D2C" w14:paraId="4DAD7D95" w14:textId="77777777" w:rsidTr="000230E4">
        <w:trPr>
          <w:trHeight w:val="395"/>
        </w:trPr>
        <w:tc>
          <w:tcPr>
            <w:tcW w:w="710" w:type="pct"/>
            <w:shd w:val="clear" w:color="auto" w:fill="auto"/>
            <w:vAlign w:val="center"/>
            <w:hideMark/>
          </w:tcPr>
          <w:p w14:paraId="7A0FFE4B"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Inertia Switch type:</w:t>
            </w:r>
          </w:p>
        </w:tc>
        <w:tc>
          <w:tcPr>
            <w:tcW w:w="772" w:type="pct"/>
            <w:shd w:val="clear" w:color="auto" w:fill="auto"/>
            <w:vAlign w:val="center"/>
            <w:hideMark/>
          </w:tcPr>
          <w:p w14:paraId="529B8073"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 range:</w:t>
            </w:r>
          </w:p>
        </w:tc>
        <w:tc>
          <w:tcPr>
            <w:tcW w:w="710" w:type="pct"/>
            <w:shd w:val="clear" w:color="auto" w:fill="auto"/>
            <w:vAlign w:val="center"/>
            <w:hideMark/>
          </w:tcPr>
          <w:p w14:paraId="329BA9B3"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Supply voltage:</w:t>
            </w:r>
          </w:p>
        </w:tc>
        <w:tc>
          <w:tcPr>
            <w:tcW w:w="1025" w:type="pct"/>
            <w:shd w:val="clear" w:color="auto" w:fill="auto"/>
            <w:vAlign w:val="center"/>
            <w:hideMark/>
          </w:tcPr>
          <w:p w14:paraId="18C9FD6A"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Environmental temperature range:</w:t>
            </w:r>
          </w:p>
        </w:tc>
        <w:tc>
          <w:tcPr>
            <w:tcW w:w="734" w:type="pct"/>
            <w:shd w:val="clear" w:color="auto" w:fill="auto"/>
            <w:vAlign w:val="center"/>
            <w:hideMark/>
          </w:tcPr>
          <w:p w14:paraId="180B86A1"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Max. operation current:</w:t>
            </w:r>
          </w:p>
        </w:tc>
        <w:tc>
          <w:tcPr>
            <w:tcW w:w="1049" w:type="pct"/>
            <w:shd w:val="clear" w:color="auto" w:fill="auto"/>
            <w:vAlign w:val="center"/>
            <w:hideMark/>
          </w:tcPr>
          <w:p w14:paraId="0D388E08" w14:textId="77777777" w:rsidR="000230E4" w:rsidRPr="00D14D2C" w:rsidRDefault="000230E4" w:rsidP="000230E4">
            <w:pPr>
              <w:suppressAutoHyphens w:val="0"/>
              <w:spacing w:after="0" w:line="240" w:lineRule="auto"/>
              <w:rPr>
                <w:rFonts w:asciiTheme="minorHAnsi" w:eastAsia="Times New Roman" w:hAnsiTheme="minorHAnsi" w:cs="Calibri"/>
                <w:color w:val="000000"/>
                <w:lang w:eastAsia="en-GB"/>
              </w:rPr>
            </w:pPr>
            <w:r w:rsidRPr="00D14D2C">
              <w:rPr>
                <w:rFonts w:asciiTheme="minorHAnsi" w:eastAsia="Times New Roman" w:hAnsiTheme="minorHAnsi" w:cs="Calibri"/>
                <w:color w:val="000000"/>
                <w:lang w:eastAsia="en-GB"/>
              </w:rPr>
              <w:t>Trigger characteristics:</w:t>
            </w:r>
          </w:p>
        </w:tc>
      </w:tr>
      <w:tr w:rsidR="000230E4" w:rsidRPr="00546433" w14:paraId="56886E37" w14:textId="77777777" w:rsidTr="000230E4">
        <w:trPr>
          <w:trHeight w:val="417"/>
        </w:trPr>
        <w:tc>
          <w:tcPr>
            <w:tcW w:w="710" w:type="pct"/>
            <w:shd w:val="clear" w:color="auto" w:fill="auto"/>
            <w:vAlign w:val="center"/>
            <w:hideMark/>
          </w:tcPr>
          <w:p w14:paraId="13B78B35" w14:textId="0DDBEDCE"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permStart w:id="2000977487" w:edGrp="everyone"/>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spellStart"/>
            <w:r w:rsidR="000230E4" w:rsidRPr="00546433">
              <w:rPr>
                <w:rFonts w:asciiTheme="minorHAnsi" w:eastAsia="Times New Roman" w:hAnsiTheme="minorHAnsi" w:cs="Calibri"/>
                <w:color w:val="000000"/>
                <w:lang w:eastAsia="en-GB"/>
              </w:rPr>
              <w:t>Sensata</w:t>
            </w:r>
            <w:proofErr w:type="spellEnd"/>
            <w:r w:rsidR="000230E4" w:rsidRPr="00546433">
              <w:rPr>
                <w:rFonts w:asciiTheme="minorHAnsi" w:eastAsia="Times New Roman" w:hAnsiTheme="minorHAnsi" w:cs="Calibri"/>
                <w:color w:val="000000"/>
                <w:lang w:eastAsia="en-GB"/>
              </w:rPr>
              <w:t xml:space="preserve"> XYZ</w:t>
            </w:r>
          </w:p>
        </w:tc>
        <w:tc>
          <w:tcPr>
            <w:tcW w:w="772" w:type="pct"/>
            <w:shd w:val="clear" w:color="auto" w:fill="auto"/>
            <w:vAlign w:val="center"/>
            <w:hideMark/>
          </w:tcPr>
          <w:p w14:paraId="03642E13" w14:textId="03E8B19E"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10..</w:t>
            </w:r>
            <w:proofErr w:type="gramEnd"/>
            <w:r w:rsidR="000230E4" w:rsidRPr="00546433">
              <w:rPr>
                <w:rFonts w:asciiTheme="minorHAnsi" w:eastAsia="Times New Roman" w:hAnsiTheme="minorHAnsi" w:cs="Calibri"/>
                <w:color w:val="000000"/>
                <w:lang w:eastAsia="en-GB"/>
              </w:rPr>
              <w:t>36VDC</w:t>
            </w:r>
          </w:p>
        </w:tc>
        <w:tc>
          <w:tcPr>
            <w:tcW w:w="710" w:type="pct"/>
            <w:shd w:val="clear" w:color="auto" w:fill="auto"/>
            <w:vAlign w:val="center"/>
            <w:hideMark/>
          </w:tcPr>
          <w:p w14:paraId="35483CC2" w14:textId="4A3BAE14"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12VDC</w:t>
            </w:r>
          </w:p>
        </w:tc>
        <w:tc>
          <w:tcPr>
            <w:tcW w:w="1025" w:type="pct"/>
            <w:shd w:val="clear" w:color="auto" w:fill="auto"/>
            <w:vAlign w:val="center"/>
            <w:hideMark/>
          </w:tcPr>
          <w:p w14:paraId="2F4FBE9C" w14:textId="769376D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w:t>
            </w:r>
            <w:proofErr w:type="gramStart"/>
            <w:r w:rsidR="000230E4" w:rsidRPr="00546433">
              <w:rPr>
                <w:rFonts w:asciiTheme="minorHAnsi" w:eastAsia="Times New Roman" w:hAnsiTheme="minorHAnsi" w:cs="Calibri"/>
                <w:color w:val="000000"/>
                <w:lang w:eastAsia="en-GB"/>
              </w:rPr>
              <w:t>40..</w:t>
            </w:r>
            <w:proofErr w:type="gramEnd"/>
            <w:r w:rsidR="000230E4" w:rsidRPr="00546433">
              <w:rPr>
                <w:rFonts w:asciiTheme="minorHAnsi" w:eastAsia="Times New Roman" w:hAnsiTheme="minorHAnsi" w:cs="Calibri"/>
                <w:color w:val="000000"/>
                <w:lang w:eastAsia="en-GB"/>
              </w:rPr>
              <w:t>105°C</w:t>
            </w:r>
          </w:p>
        </w:tc>
        <w:tc>
          <w:tcPr>
            <w:tcW w:w="734" w:type="pct"/>
            <w:shd w:val="clear" w:color="auto" w:fill="auto"/>
            <w:vAlign w:val="center"/>
            <w:hideMark/>
          </w:tcPr>
          <w:p w14:paraId="2150423D" w14:textId="5F1BA759"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500mA</w:t>
            </w:r>
          </w:p>
        </w:tc>
        <w:tc>
          <w:tcPr>
            <w:tcW w:w="1049" w:type="pct"/>
            <w:shd w:val="clear" w:color="auto" w:fill="auto"/>
            <w:vAlign w:val="center"/>
            <w:hideMark/>
          </w:tcPr>
          <w:p w14:paraId="1F09D04A" w14:textId="0A63EE5F" w:rsidR="000230E4" w:rsidRPr="00546433" w:rsidRDefault="00CF09C6" w:rsidP="000230E4">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0230E4" w:rsidRPr="00546433">
              <w:rPr>
                <w:rFonts w:asciiTheme="minorHAnsi" w:eastAsia="Times New Roman" w:hAnsiTheme="minorHAnsi" w:cs="Calibri"/>
                <w:color w:val="000000"/>
                <w:lang w:eastAsia="en-GB"/>
              </w:rPr>
              <w:t xml:space="preserve"> 6g for 50ms / 11g for 15ms</w:t>
            </w:r>
          </w:p>
        </w:tc>
      </w:tr>
    </w:tbl>
    <w:p w14:paraId="5FAD6D7A" w14:textId="2F119CCA" w:rsidR="00F948EA" w:rsidRPr="006862DF" w:rsidRDefault="00F948EA" w:rsidP="006862DF">
      <w:pPr>
        <w:pStyle w:val="Table"/>
        <w:spacing w:before="0" w:line="240" w:lineRule="auto"/>
        <w:jc w:val="center"/>
        <w:rPr>
          <w:rFonts w:ascii="Calibri" w:hAnsi="Calibri" w:cs="Calibri"/>
          <w:sz w:val="22"/>
          <w:szCs w:val="20"/>
        </w:rPr>
      </w:pPr>
      <w:bookmarkStart w:id="38" w:name="_Toc56931361"/>
      <w:permEnd w:id="2000977487"/>
      <w:r w:rsidRPr="006862DF">
        <w:rPr>
          <w:rFonts w:ascii="Calibri" w:hAnsi="Calibri" w:cs="Calibri"/>
          <w:sz w:val="22"/>
          <w:szCs w:val="20"/>
        </w:rPr>
        <w:t xml:space="preserve">Table </w:t>
      </w:r>
      <w:r w:rsidR="00AD5018" w:rsidRPr="006862DF">
        <w:rPr>
          <w:rFonts w:ascii="Calibri" w:hAnsi="Calibri" w:cs="Calibri"/>
          <w:sz w:val="22"/>
          <w:szCs w:val="20"/>
        </w:rPr>
        <w:fldChar w:fldCharType="begin"/>
      </w:r>
      <w:r w:rsidR="00AD5018" w:rsidRPr="006862DF">
        <w:rPr>
          <w:rFonts w:ascii="Calibri" w:hAnsi="Calibri" w:cs="Calibri"/>
          <w:sz w:val="22"/>
          <w:szCs w:val="20"/>
        </w:rPr>
        <w:instrText xml:space="preserve"> STYLEREF 1 \s </w:instrText>
      </w:r>
      <w:r w:rsidR="00AD5018" w:rsidRPr="006862DF">
        <w:rPr>
          <w:rFonts w:ascii="Calibri" w:hAnsi="Calibri" w:cs="Calibri"/>
          <w:sz w:val="22"/>
          <w:szCs w:val="20"/>
        </w:rPr>
        <w:fldChar w:fldCharType="separate"/>
      </w:r>
      <w:r w:rsidR="00592C16" w:rsidRPr="006862DF">
        <w:rPr>
          <w:rFonts w:ascii="Calibri" w:hAnsi="Calibri" w:cs="Calibri"/>
          <w:noProof/>
          <w:sz w:val="22"/>
          <w:szCs w:val="20"/>
        </w:rPr>
        <w:t>2</w:t>
      </w:r>
      <w:r w:rsidR="00AD5018" w:rsidRPr="006862DF">
        <w:rPr>
          <w:rFonts w:ascii="Calibri" w:hAnsi="Calibri" w:cs="Calibri"/>
          <w:sz w:val="22"/>
          <w:szCs w:val="20"/>
        </w:rPr>
        <w:fldChar w:fldCharType="end"/>
      </w:r>
      <w:r w:rsidR="00AD5018" w:rsidRPr="006862DF">
        <w:rPr>
          <w:rFonts w:ascii="Calibri" w:hAnsi="Calibri" w:cs="Calibri"/>
          <w:sz w:val="22"/>
          <w:szCs w:val="20"/>
        </w:rPr>
        <w:t>.</w:t>
      </w:r>
      <w:r w:rsidR="00AD5018" w:rsidRPr="006862DF">
        <w:rPr>
          <w:rFonts w:ascii="Calibri" w:hAnsi="Calibri" w:cs="Calibri"/>
          <w:sz w:val="22"/>
          <w:szCs w:val="20"/>
        </w:rPr>
        <w:fldChar w:fldCharType="begin"/>
      </w:r>
      <w:r w:rsidR="00AD5018" w:rsidRPr="006862DF">
        <w:rPr>
          <w:rFonts w:ascii="Calibri" w:hAnsi="Calibri" w:cs="Calibri"/>
          <w:sz w:val="22"/>
          <w:szCs w:val="20"/>
        </w:rPr>
        <w:instrText xml:space="preserve"> SEQ Table \* ARABIC \s 1 </w:instrText>
      </w:r>
      <w:r w:rsidR="00AD5018" w:rsidRPr="006862DF">
        <w:rPr>
          <w:rFonts w:ascii="Calibri" w:hAnsi="Calibri" w:cs="Calibri"/>
          <w:sz w:val="22"/>
          <w:szCs w:val="20"/>
        </w:rPr>
        <w:fldChar w:fldCharType="separate"/>
      </w:r>
      <w:r w:rsidR="00592C16" w:rsidRPr="006862DF">
        <w:rPr>
          <w:rFonts w:ascii="Calibri" w:hAnsi="Calibri" w:cs="Calibri"/>
          <w:noProof/>
          <w:sz w:val="22"/>
          <w:szCs w:val="20"/>
        </w:rPr>
        <w:t>4</w:t>
      </w:r>
      <w:r w:rsidR="00AD5018" w:rsidRPr="006862DF">
        <w:rPr>
          <w:rFonts w:ascii="Calibri" w:hAnsi="Calibri" w:cs="Calibri"/>
          <w:sz w:val="22"/>
          <w:szCs w:val="20"/>
        </w:rPr>
        <w:fldChar w:fldCharType="end"/>
      </w:r>
      <w:r w:rsidRPr="006862DF">
        <w:rPr>
          <w:rFonts w:ascii="Calibri" w:hAnsi="Calibri" w:cs="Calibri"/>
          <w:sz w:val="22"/>
          <w:szCs w:val="20"/>
        </w:rPr>
        <w:t xml:space="preserve"> Parameters of the Inertia Switch</w:t>
      </w:r>
      <w:bookmarkEnd w:id="38"/>
    </w:p>
    <w:p w14:paraId="127909E5" w14:textId="77777777" w:rsidR="00F948EA" w:rsidRPr="00842345" w:rsidRDefault="00F948EA" w:rsidP="008B4115">
      <w:pPr>
        <w:pStyle w:val="Titre3"/>
        <w:spacing w:line="240" w:lineRule="auto"/>
      </w:pPr>
      <w:bookmarkStart w:id="39" w:name="_Toc56931463"/>
      <w:r w:rsidRPr="00842345">
        <w:t>Wiring/cables/connectors/</w:t>
      </w:r>
      <w:bookmarkEnd w:id="39"/>
    </w:p>
    <w:tbl>
      <w:tblPr>
        <w:tblStyle w:val="Grilledutableau"/>
        <w:tblW w:w="5000" w:type="pct"/>
        <w:tblLook w:val="04A0" w:firstRow="1" w:lastRow="0" w:firstColumn="1" w:lastColumn="0" w:noHBand="0" w:noVBand="1"/>
      </w:tblPr>
      <w:tblGrid>
        <w:gridCol w:w="13562"/>
      </w:tblGrid>
      <w:tr w:rsidR="001B3F46" w:rsidRPr="00546433" w14:paraId="757268CC" w14:textId="77777777" w:rsidTr="00CA4616">
        <w:tc>
          <w:tcPr>
            <w:tcW w:w="5000" w:type="pct"/>
          </w:tcPr>
          <w:p w14:paraId="02D9B7F2" w14:textId="77777777" w:rsidR="001B3F46" w:rsidRPr="00546433" w:rsidRDefault="001B3F46" w:rsidP="00C32C4A">
            <w:pPr>
              <w:spacing w:line="240" w:lineRule="auto"/>
              <w:jc w:val="both"/>
              <w:rPr>
                <w:rFonts w:asciiTheme="minorHAnsi" w:hAnsiTheme="minorHAnsi" w:cs="Calibri"/>
              </w:rPr>
            </w:pPr>
            <w:permStart w:id="1190878232"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w:t>
            </w:r>
          </w:p>
        </w:tc>
      </w:tr>
    </w:tbl>
    <w:p w14:paraId="097FF6CC" w14:textId="77777777" w:rsidR="00F948EA" w:rsidRPr="00842345" w:rsidRDefault="00F948EA" w:rsidP="008B4115">
      <w:pPr>
        <w:pStyle w:val="Titre3"/>
        <w:spacing w:line="240" w:lineRule="auto"/>
      </w:pPr>
      <w:bookmarkStart w:id="40" w:name="_Toc56931464"/>
      <w:permEnd w:id="1190878232"/>
      <w:r w:rsidRPr="00842345">
        <w:t>Position</w:t>
      </w:r>
      <w:r w:rsidRPr="00842345">
        <w:rPr>
          <w:rFonts w:eastAsia="Arial"/>
        </w:rPr>
        <w:t xml:space="preserve"> </w:t>
      </w:r>
      <w:r w:rsidRPr="00842345">
        <w:t>in</w:t>
      </w:r>
      <w:r w:rsidRPr="00842345">
        <w:rPr>
          <w:rFonts w:eastAsia="Arial"/>
        </w:rPr>
        <w:t xml:space="preserve"> </w:t>
      </w:r>
      <w:r w:rsidRPr="00842345">
        <w:t>car</w:t>
      </w:r>
      <w:bookmarkEnd w:id="40"/>
    </w:p>
    <w:tbl>
      <w:tblPr>
        <w:tblStyle w:val="Grilledutableau"/>
        <w:tblW w:w="5000" w:type="pct"/>
        <w:tblLook w:val="04A0" w:firstRow="1" w:lastRow="0" w:firstColumn="1" w:lastColumn="0" w:noHBand="0" w:noVBand="1"/>
      </w:tblPr>
      <w:tblGrid>
        <w:gridCol w:w="13562"/>
      </w:tblGrid>
      <w:tr w:rsidR="001B3F46" w:rsidRPr="00546433" w14:paraId="05887112" w14:textId="77777777" w:rsidTr="00CA4616">
        <w:tc>
          <w:tcPr>
            <w:tcW w:w="5000" w:type="pct"/>
          </w:tcPr>
          <w:p w14:paraId="5CECDA88" w14:textId="77777777" w:rsidR="001B3F46" w:rsidRPr="00546433" w:rsidRDefault="001B3F46" w:rsidP="00C32C4A">
            <w:pPr>
              <w:spacing w:line="240" w:lineRule="auto"/>
              <w:jc w:val="both"/>
              <w:rPr>
                <w:rFonts w:asciiTheme="minorHAnsi" w:hAnsiTheme="minorHAnsi" w:cs="Calibri"/>
              </w:rPr>
            </w:pPr>
            <w:permStart w:id="669793688"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455CD2D9" w14:textId="77777777" w:rsidR="001B3F46" w:rsidRDefault="001B3F46" w:rsidP="001B3F46">
      <w:pPr>
        <w:pStyle w:val="Titre3"/>
      </w:pPr>
      <w:bookmarkStart w:id="41" w:name="_Toc56931465"/>
      <w:permEnd w:id="669793688"/>
      <w:r>
        <w:t>Failure detection, control and mitigation</w:t>
      </w:r>
      <w:bookmarkEnd w:id="41"/>
    </w:p>
    <w:tbl>
      <w:tblPr>
        <w:tblStyle w:val="Grilledutableau"/>
        <w:tblW w:w="5000" w:type="pct"/>
        <w:tblLook w:val="04A0" w:firstRow="1" w:lastRow="0" w:firstColumn="1" w:lastColumn="0" w:noHBand="0" w:noVBand="1"/>
      </w:tblPr>
      <w:tblGrid>
        <w:gridCol w:w="13562"/>
      </w:tblGrid>
      <w:tr w:rsidR="001B3F46" w:rsidRPr="00546433" w14:paraId="6346CBB9" w14:textId="77777777" w:rsidTr="00CA4616">
        <w:tc>
          <w:tcPr>
            <w:tcW w:w="5000" w:type="pct"/>
          </w:tcPr>
          <w:p w14:paraId="1511B483" w14:textId="13795702" w:rsidR="001B3F46" w:rsidRPr="00546433" w:rsidRDefault="00143B09" w:rsidP="00C32C4A">
            <w:pPr>
              <w:spacing w:line="240" w:lineRule="auto"/>
              <w:rPr>
                <w:rFonts w:asciiTheme="minorHAnsi" w:hAnsiTheme="minorHAnsi" w:cs="Calibri"/>
              </w:rPr>
            </w:pPr>
            <w:permStart w:id="2031373296" w:edGrp="everyone"/>
            <w:r>
              <w:rPr>
                <w:rFonts w:asciiTheme="minorHAnsi" w:hAnsiTheme="minorHAnsi" w:cs="Calibri"/>
              </w:rPr>
              <w:t xml:space="preserve">Briefly describe the causes and consequences of key failures </w:t>
            </w:r>
            <w:r w:rsidR="001B3F46" w:rsidRPr="00546433">
              <w:rPr>
                <w:rFonts w:asciiTheme="minorHAnsi" w:eastAsia="Arial" w:hAnsiTheme="minorHAnsi" w:cs="Calibri"/>
              </w:rPr>
              <w:t>of the inertia switch, its inputs or outputs and how they are detected, mitigated and controlled.</w:t>
            </w:r>
          </w:p>
        </w:tc>
      </w:tr>
    </w:tbl>
    <w:p w14:paraId="4A21404E" w14:textId="32FA9334" w:rsidR="008A47C2" w:rsidRPr="00842345" w:rsidRDefault="008A47C2" w:rsidP="008B4115">
      <w:pPr>
        <w:pStyle w:val="Titre2"/>
        <w:spacing w:line="240" w:lineRule="auto"/>
      </w:pPr>
      <w:bookmarkStart w:id="42" w:name="_Toc56931466"/>
      <w:permEnd w:id="2031373296"/>
      <w:r w:rsidRPr="00842345">
        <w:t>Reset / Latching</w:t>
      </w:r>
      <w:r w:rsidRPr="00842345">
        <w:rPr>
          <w:rFonts w:eastAsia="Arial"/>
        </w:rPr>
        <w:t xml:space="preserve"> </w:t>
      </w:r>
      <w:r w:rsidRPr="00842345">
        <w:t>for</w:t>
      </w:r>
      <w:r w:rsidRPr="00842345">
        <w:rPr>
          <w:rFonts w:eastAsia="Arial"/>
        </w:rPr>
        <w:t xml:space="preserve"> </w:t>
      </w:r>
      <w:r w:rsidRPr="00842345">
        <w:t>IMD</w:t>
      </w:r>
      <w:r w:rsidRPr="00842345">
        <w:rPr>
          <w:rFonts w:eastAsia="Arial"/>
        </w:rPr>
        <w:t xml:space="preserve"> </w:t>
      </w:r>
      <w:r w:rsidRPr="00842345">
        <w:t>and</w:t>
      </w:r>
      <w:r w:rsidRPr="00842345">
        <w:rPr>
          <w:rFonts w:eastAsia="Arial"/>
        </w:rPr>
        <w:t xml:space="preserve"> </w:t>
      </w:r>
      <w:r w:rsidR="00407ED7" w:rsidRPr="00842345">
        <w:t>A</w:t>
      </w:r>
      <w:r w:rsidRPr="00842345">
        <w:t>MS</w:t>
      </w:r>
      <w:bookmarkEnd w:id="42"/>
    </w:p>
    <w:p w14:paraId="78ACBC4F" w14:textId="77777777" w:rsidR="008A47C2" w:rsidRPr="00842345" w:rsidRDefault="008A47C2" w:rsidP="008B4115">
      <w:pPr>
        <w:pStyle w:val="Titre3"/>
        <w:spacing w:line="240" w:lineRule="auto"/>
      </w:pPr>
      <w:bookmarkStart w:id="43" w:name="_Toc56931467"/>
      <w:r w:rsidRPr="00842345">
        <w:t>Description/circuitry</w:t>
      </w:r>
      <w:bookmarkEnd w:id="43"/>
    </w:p>
    <w:tbl>
      <w:tblPr>
        <w:tblStyle w:val="Grilledutableau"/>
        <w:tblW w:w="5000" w:type="pct"/>
        <w:tblLook w:val="04A0" w:firstRow="1" w:lastRow="0" w:firstColumn="1" w:lastColumn="0" w:noHBand="0" w:noVBand="1"/>
      </w:tblPr>
      <w:tblGrid>
        <w:gridCol w:w="13562"/>
      </w:tblGrid>
      <w:tr w:rsidR="001B3F46" w:rsidRPr="00546433" w14:paraId="5D4B23B8" w14:textId="77777777" w:rsidTr="00C7395B">
        <w:tc>
          <w:tcPr>
            <w:tcW w:w="5000" w:type="pct"/>
          </w:tcPr>
          <w:p w14:paraId="641A3AB5" w14:textId="77777777" w:rsidR="001B3F46" w:rsidRPr="00546433" w:rsidRDefault="001B3F46" w:rsidP="00C32C4A">
            <w:pPr>
              <w:spacing w:line="240" w:lineRule="auto"/>
              <w:jc w:val="both"/>
              <w:rPr>
                <w:rFonts w:asciiTheme="minorHAnsi" w:hAnsiTheme="minorHAnsi" w:cs="Calibri"/>
              </w:rPr>
            </w:pPr>
            <w:permStart w:id="29675672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concept</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circuitry</w:t>
            </w:r>
            <w:r w:rsidRPr="00546433">
              <w:rPr>
                <w:rFonts w:asciiTheme="minorHAnsi" w:eastAsia="Arial" w:hAnsiTheme="minorHAnsi" w:cs="Calibri"/>
              </w:rPr>
              <w:t xml:space="preserve"> </w:t>
            </w:r>
            <w:r w:rsidRPr="00546433">
              <w:rPr>
                <w:rFonts w:asciiTheme="minorHAnsi" w:hAnsiTheme="minorHAnsi" w:cs="Calibri"/>
              </w:rPr>
              <w:t>of</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latching/reset</w:t>
            </w:r>
            <w:r w:rsidRPr="00546433">
              <w:rPr>
                <w:rFonts w:asciiTheme="minorHAnsi" w:eastAsia="Arial" w:hAnsiTheme="minorHAnsi" w:cs="Calibri"/>
              </w:rPr>
              <w:t xml:space="preserve"> </w:t>
            </w:r>
            <w:r w:rsidRPr="00546433">
              <w:rPr>
                <w:rFonts w:asciiTheme="minorHAnsi" w:hAnsiTheme="minorHAnsi" w:cs="Calibri"/>
              </w:rPr>
              <w:t>system for a tripped IMD or AMS.  Describe the method for resetting the IMD and AMS.</w:t>
            </w:r>
          </w:p>
        </w:tc>
      </w:tr>
    </w:tbl>
    <w:p w14:paraId="2E72FD82" w14:textId="77777777" w:rsidR="008A47C2" w:rsidRPr="00842345" w:rsidRDefault="008A47C2" w:rsidP="008B4115">
      <w:pPr>
        <w:pStyle w:val="Titre3"/>
        <w:spacing w:line="240" w:lineRule="auto"/>
      </w:pPr>
      <w:bookmarkStart w:id="44" w:name="_Toc56931468"/>
      <w:permEnd w:id="296756720"/>
      <w:r w:rsidRPr="00842345">
        <w:lastRenderedPageBreak/>
        <w:t>Wiring/cables/connectors</w:t>
      </w:r>
      <w:bookmarkEnd w:id="44"/>
    </w:p>
    <w:tbl>
      <w:tblPr>
        <w:tblStyle w:val="Grilledutableau"/>
        <w:tblW w:w="5000" w:type="pct"/>
        <w:tblLook w:val="04A0" w:firstRow="1" w:lastRow="0" w:firstColumn="1" w:lastColumn="0" w:noHBand="0" w:noVBand="1"/>
      </w:tblPr>
      <w:tblGrid>
        <w:gridCol w:w="13562"/>
      </w:tblGrid>
      <w:tr w:rsidR="001B3F46" w:rsidRPr="00546433" w14:paraId="187FE451" w14:textId="77777777" w:rsidTr="00C7395B">
        <w:tc>
          <w:tcPr>
            <w:tcW w:w="5000" w:type="pct"/>
          </w:tcPr>
          <w:p w14:paraId="2AF51DAB" w14:textId="77777777" w:rsidR="001B3F46" w:rsidRPr="00546433" w:rsidRDefault="001B3F46" w:rsidP="00C32C4A">
            <w:pPr>
              <w:spacing w:line="240" w:lineRule="auto"/>
              <w:jc w:val="both"/>
              <w:rPr>
                <w:rFonts w:asciiTheme="minorHAnsi" w:hAnsiTheme="minorHAnsi" w:cs="Calibri"/>
              </w:rPr>
            </w:pPr>
            <w:permStart w:id="1148718402"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If not detailed in section 2.1, be sure to show how the device opens the shutdown circuit.</w:t>
            </w:r>
          </w:p>
        </w:tc>
      </w:tr>
    </w:tbl>
    <w:p w14:paraId="62E83F10" w14:textId="77777777" w:rsidR="008A47C2" w:rsidRPr="00842345" w:rsidRDefault="008A47C2" w:rsidP="008B4115">
      <w:pPr>
        <w:pStyle w:val="Titre3"/>
        <w:spacing w:line="240" w:lineRule="auto"/>
      </w:pPr>
      <w:bookmarkStart w:id="45" w:name="_Toc56931469"/>
      <w:permEnd w:id="1148718402"/>
      <w:r w:rsidRPr="00842345">
        <w:t>Position</w:t>
      </w:r>
      <w:r w:rsidRPr="00842345">
        <w:rPr>
          <w:rFonts w:eastAsia="Arial"/>
        </w:rPr>
        <w:t xml:space="preserve"> </w:t>
      </w:r>
      <w:r w:rsidRPr="00842345">
        <w:t>in</w:t>
      </w:r>
      <w:r w:rsidRPr="00842345">
        <w:rPr>
          <w:rFonts w:eastAsia="Arial"/>
        </w:rPr>
        <w:t xml:space="preserve"> </w:t>
      </w:r>
      <w:r w:rsidRPr="00842345">
        <w:t>car</w:t>
      </w:r>
      <w:bookmarkEnd w:id="45"/>
    </w:p>
    <w:tbl>
      <w:tblPr>
        <w:tblStyle w:val="Grilledutableau"/>
        <w:tblW w:w="5000" w:type="pct"/>
        <w:tblLook w:val="04A0" w:firstRow="1" w:lastRow="0" w:firstColumn="1" w:lastColumn="0" w:noHBand="0" w:noVBand="1"/>
      </w:tblPr>
      <w:tblGrid>
        <w:gridCol w:w="13562"/>
      </w:tblGrid>
      <w:tr w:rsidR="001B3F46" w:rsidRPr="00546433" w14:paraId="598F802E" w14:textId="77777777" w:rsidTr="00C7395B">
        <w:tc>
          <w:tcPr>
            <w:tcW w:w="5000" w:type="pct"/>
          </w:tcPr>
          <w:p w14:paraId="607A9413" w14:textId="77777777" w:rsidR="001B3F46" w:rsidRPr="00546433" w:rsidRDefault="001B3F46" w:rsidP="00C32C4A">
            <w:pPr>
              <w:spacing w:line="240" w:lineRule="auto"/>
              <w:jc w:val="both"/>
              <w:rPr>
                <w:rFonts w:asciiTheme="minorHAnsi" w:hAnsiTheme="minorHAnsi" w:cs="Calibri"/>
              </w:rPr>
            </w:pPr>
            <w:permStart w:id="2130786580"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3883024E" w14:textId="77777777" w:rsidR="001B3F46" w:rsidRDefault="001B3F46" w:rsidP="001B3F46">
      <w:pPr>
        <w:pStyle w:val="Titre3"/>
      </w:pPr>
      <w:bookmarkStart w:id="46" w:name="_Toc56931470"/>
      <w:permEnd w:id="2130786580"/>
      <w:r>
        <w:t>Failure detection, control and mitigation</w:t>
      </w:r>
      <w:bookmarkEnd w:id="46"/>
    </w:p>
    <w:tbl>
      <w:tblPr>
        <w:tblStyle w:val="Grilledutableau"/>
        <w:tblW w:w="5000" w:type="pct"/>
        <w:tblLook w:val="04A0" w:firstRow="1" w:lastRow="0" w:firstColumn="1" w:lastColumn="0" w:noHBand="0" w:noVBand="1"/>
      </w:tblPr>
      <w:tblGrid>
        <w:gridCol w:w="13562"/>
      </w:tblGrid>
      <w:tr w:rsidR="001B3F46" w:rsidRPr="00546433" w14:paraId="2B29B708" w14:textId="77777777" w:rsidTr="00CA4616">
        <w:tc>
          <w:tcPr>
            <w:tcW w:w="5000" w:type="pct"/>
          </w:tcPr>
          <w:p w14:paraId="14FC392A" w14:textId="2952FD44" w:rsidR="001B3F46" w:rsidRPr="00546433" w:rsidRDefault="00143B09" w:rsidP="00C32C4A">
            <w:pPr>
              <w:spacing w:line="240" w:lineRule="auto"/>
              <w:rPr>
                <w:rFonts w:asciiTheme="minorHAnsi" w:hAnsiTheme="minorHAnsi" w:cs="Calibri"/>
              </w:rPr>
            </w:pPr>
            <w:permStart w:id="1955486038" w:edGrp="everyone"/>
            <w:r>
              <w:rPr>
                <w:rFonts w:asciiTheme="minorHAnsi" w:hAnsiTheme="minorHAnsi" w:cs="Calibri"/>
              </w:rPr>
              <w:t xml:space="preserve">Briefly describe the causes and consequences of key failures </w:t>
            </w:r>
            <w:r w:rsidR="001B3F46" w:rsidRPr="00546433">
              <w:rPr>
                <w:rFonts w:asciiTheme="minorHAnsi" w:eastAsia="Arial" w:hAnsiTheme="minorHAnsi" w:cs="Calibri"/>
              </w:rPr>
              <w:t xml:space="preserve">of </w:t>
            </w:r>
            <w:r w:rsidR="00CA4616" w:rsidRPr="00546433">
              <w:rPr>
                <w:rFonts w:asciiTheme="minorHAnsi" w:eastAsia="Arial" w:hAnsiTheme="minorHAnsi" w:cs="Calibri"/>
              </w:rPr>
              <w:t xml:space="preserve">your </w:t>
            </w:r>
            <w:r w:rsidR="00CA4616" w:rsidRPr="00546433">
              <w:rPr>
                <w:rFonts w:asciiTheme="minorHAnsi" w:hAnsiTheme="minorHAnsi" w:cs="Calibri"/>
              </w:rPr>
              <w:t>latching/reset</w:t>
            </w:r>
            <w:r w:rsidR="00CA4616" w:rsidRPr="00546433">
              <w:rPr>
                <w:rFonts w:asciiTheme="minorHAnsi" w:eastAsia="Arial" w:hAnsiTheme="minorHAnsi" w:cs="Calibri"/>
              </w:rPr>
              <w:t xml:space="preserve"> </w:t>
            </w:r>
            <w:r w:rsidR="00CA4616" w:rsidRPr="00546433">
              <w:rPr>
                <w:rFonts w:asciiTheme="minorHAnsi" w:hAnsiTheme="minorHAnsi" w:cs="Calibri"/>
              </w:rPr>
              <w:t>system</w:t>
            </w:r>
            <w:r w:rsidR="001B3F46" w:rsidRPr="00546433">
              <w:rPr>
                <w:rFonts w:asciiTheme="minorHAnsi" w:eastAsia="Arial" w:hAnsiTheme="minorHAnsi" w:cs="Calibri"/>
              </w:rPr>
              <w:t>, its inputs or outputs and how they are detected, mitigated and controlled.</w:t>
            </w:r>
          </w:p>
        </w:tc>
      </w:tr>
    </w:tbl>
    <w:p w14:paraId="6812F23B" w14:textId="59B8B5FE" w:rsidR="009C1567" w:rsidRPr="00842345" w:rsidRDefault="009C1567" w:rsidP="008B4115">
      <w:pPr>
        <w:pStyle w:val="Titre2"/>
        <w:spacing w:line="240" w:lineRule="auto"/>
      </w:pPr>
      <w:bookmarkStart w:id="47" w:name="_Toc56931471"/>
      <w:permEnd w:id="1955486038"/>
      <w:r w:rsidRPr="00842345">
        <w:t>Brake Over-Travel Switch (BOTS)</w:t>
      </w:r>
      <w:bookmarkEnd w:id="47"/>
    </w:p>
    <w:p w14:paraId="39E3A949" w14:textId="77777777" w:rsidR="009C1567" w:rsidRPr="00842345" w:rsidRDefault="009C1567" w:rsidP="008B4115">
      <w:pPr>
        <w:pStyle w:val="Titre3"/>
        <w:spacing w:line="240" w:lineRule="auto"/>
      </w:pPr>
      <w:bookmarkStart w:id="48" w:name="_Toc56931472"/>
      <w:r w:rsidRPr="00842345">
        <w:t>Description/circuitry</w:t>
      </w:r>
      <w:bookmarkEnd w:id="48"/>
    </w:p>
    <w:tbl>
      <w:tblPr>
        <w:tblStyle w:val="Grilledutableau"/>
        <w:tblW w:w="5000" w:type="pct"/>
        <w:tblLook w:val="04A0" w:firstRow="1" w:lastRow="0" w:firstColumn="1" w:lastColumn="0" w:noHBand="0" w:noVBand="1"/>
      </w:tblPr>
      <w:tblGrid>
        <w:gridCol w:w="13562"/>
      </w:tblGrid>
      <w:tr w:rsidR="00CA4616" w:rsidRPr="00546433" w14:paraId="6F549C30" w14:textId="77777777" w:rsidTr="00C7395B">
        <w:tc>
          <w:tcPr>
            <w:tcW w:w="5000" w:type="pct"/>
          </w:tcPr>
          <w:p w14:paraId="2497D1B4" w14:textId="77777777" w:rsidR="00CA4616" w:rsidRPr="00546433" w:rsidRDefault="00CA4616" w:rsidP="00C32C4A">
            <w:pPr>
              <w:spacing w:line="240" w:lineRule="auto"/>
              <w:jc w:val="both"/>
              <w:rPr>
                <w:rFonts w:asciiTheme="minorHAnsi" w:hAnsiTheme="minorHAnsi" w:cs="Calibri"/>
              </w:rPr>
            </w:pPr>
            <w:permStart w:id="169621297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concept</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circuitry</w:t>
            </w:r>
            <w:r w:rsidRPr="00546433">
              <w:rPr>
                <w:rFonts w:asciiTheme="minorHAnsi" w:eastAsia="Arial" w:hAnsiTheme="minorHAnsi" w:cs="Calibri"/>
              </w:rPr>
              <w:t xml:space="preserve"> </w:t>
            </w:r>
            <w:r w:rsidRPr="00546433">
              <w:rPr>
                <w:rFonts w:asciiTheme="minorHAnsi" w:hAnsiTheme="minorHAnsi" w:cs="Calibri"/>
              </w:rPr>
              <w:t>of</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 xml:space="preserve">BOTS.  Describe the method how your BOTS solution </w:t>
            </w:r>
            <w:r w:rsidRPr="00546433">
              <w:rPr>
                <w:rFonts w:asciiTheme="minorHAnsi" w:hAnsiTheme="minorHAnsi"/>
              </w:rPr>
              <w:t>fulfils T6.2.1</w:t>
            </w:r>
            <w:r w:rsidRPr="00546433">
              <w:rPr>
                <w:rFonts w:asciiTheme="minorHAnsi" w:hAnsiTheme="minorHAnsi" w:cs="Calibri"/>
              </w:rPr>
              <w:t>.</w:t>
            </w:r>
          </w:p>
        </w:tc>
      </w:tr>
    </w:tbl>
    <w:p w14:paraId="17D57E64" w14:textId="77777777" w:rsidR="009C1567" w:rsidRPr="00842345" w:rsidRDefault="009C1567" w:rsidP="008B4115">
      <w:pPr>
        <w:pStyle w:val="Titre3"/>
        <w:spacing w:line="240" w:lineRule="auto"/>
      </w:pPr>
      <w:bookmarkStart w:id="49" w:name="_Toc56931473"/>
      <w:permEnd w:id="1696212970"/>
      <w:r w:rsidRPr="00842345">
        <w:t>Wiring/cables/connectors</w:t>
      </w:r>
      <w:bookmarkEnd w:id="49"/>
    </w:p>
    <w:tbl>
      <w:tblPr>
        <w:tblStyle w:val="Grilledutableau"/>
        <w:tblW w:w="5000" w:type="pct"/>
        <w:tblLook w:val="04A0" w:firstRow="1" w:lastRow="0" w:firstColumn="1" w:lastColumn="0" w:noHBand="0" w:noVBand="1"/>
      </w:tblPr>
      <w:tblGrid>
        <w:gridCol w:w="13562"/>
      </w:tblGrid>
      <w:tr w:rsidR="00CA4616" w:rsidRPr="00546433" w14:paraId="743D8A02" w14:textId="77777777" w:rsidTr="00C7395B">
        <w:tc>
          <w:tcPr>
            <w:tcW w:w="5000" w:type="pct"/>
          </w:tcPr>
          <w:p w14:paraId="0538EF35" w14:textId="77777777" w:rsidR="00CA4616" w:rsidRPr="00546433" w:rsidRDefault="00CA4616" w:rsidP="00C32C4A">
            <w:pPr>
              <w:spacing w:line="240" w:lineRule="auto"/>
              <w:jc w:val="both"/>
              <w:rPr>
                <w:rFonts w:asciiTheme="minorHAnsi" w:hAnsiTheme="minorHAnsi" w:cs="Calibri"/>
              </w:rPr>
            </w:pPr>
            <w:permStart w:id="1600985178"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If not detailed in section 2.1, be sure to show how the device opens the shutdown circuit.</w:t>
            </w:r>
          </w:p>
        </w:tc>
      </w:tr>
    </w:tbl>
    <w:p w14:paraId="69DC8ED9" w14:textId="77777777" w:rsidR="009C1567" w:rsidRPr="00842345" w:rsidRDefault="009C1567" w:rsidP="008B4115">
      <w:pPr>
        <w:pStyle w:val="Titre3"/>
        <w:spacing w:line="240" w:lineRule="auto"/>
      </w:pPr>
      <w:bookmarkStart w:id="50" w:name="_Toc56931474"/>
      <w:permEnd w:id="1600985178"/>
      <w:r w:rsidRPr="00842345">
        <w:t>Position</w:t>
      </w:r>
      <w:r w:rsidRPr="00842345">
        <w:rPr>
          <w:rFonts w:eastAsia="Arial"/>
        </w:rPr>
        <w:t xml:space="preserve"> </w:t>
      </w:r>
      <w:r w:rsidRPr="00842345">
        <w:t>in</w:t>
      </w:r>
      <w:r w:rsidRPr="00842345">
        <w:rPr>
          <w:rFonts w:eastAsia="Arial"/>
        </w:rPr>
        <w:t xml:space="preserve"> </w:t>
      </w:r>
      <w:r w:rsidRPr="00842345">
        <w:t>car</w:t>
      </w:r>
      <w:bookmarkEnd w:id="50"/>
    </w:p>
    <w:tbl>
      <w:tblPr>
        <w:tblStyle w:val="Grilledutableau"/>
        <w:tblW w:w="5000" w:type="pct"/>
        <w:tblLook w:val="04A0" w:firstRow="1" w:lastRow="0" w:firstColumn="1" w:lastColumn="0" w:noHBand="0" w:noVBand="1"/>
      </w:tblPr>
      <w:tblGrid>
        <w:gridCol w:w="13562"/>
      </w:tblGrid>
      <w:tr w:rsidR="00CA4616" w:rsidRPr="00546433" w14:paraId="1788C92E" w14:textId="77777777" w:rsidTr="00C7395B">
        <w:tc>
          <w:tcPr>
            <w:tcW w:w="5000" w:type="pct"/>
          </w:tcPr>
          <w:p w14:paraId="0C4393C6" w14:textId="77777777" w:rsidR="00CA4616" w:rsidRPr="00546433" w:rsidRDefault="00CA4616" w:rsidP="00C32C4A">
            <w:pPr>
              <w:spacing w:line="240" w:lineRule="auto"/>
              <w:jc w:val="both"/>
              <w:rPr>
                <w:rFonts w:asciiTheme="minorHAnsi" w:hAnsiTheme="minorHAnsi" w:cs="Calibri"/>
              </w:rPr>
            </w:pPr>
            <w:permStart w:id="2040739235"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08F9C8AA" w14:textId="77777777" w:rsidR="00CA4616" w:rsidRDefault="00CA4616" w:rsidP="00CA4616">
      <w:pPr>
        <w:pStyle w:val="Titre3"/>
      </w:pPr>
      <w:bookmarkStart w:id="51" w:name="_Toc56931475"/>
      <w:bookmarkStart w:id="52" w:name="_Toc33294059"/>
      <w:bookmarkEnd w:id="16"/>
      <w:permEnd w:id="2040739235"/>
      <w:r>
        <w:t>Failure detection, control and mitigation</w:t>
      </w:r>
      <w:bookmarkEnd w:id="51"/>
    </w:p>
    <w:tbl>
      <w:tblPr>
        <w:tblStyle w:val="Grilledutableau"/>
        <w:tblW w:w="5000" w:type="pct"/>
        <w:tblLook w:val="04A0" w:firstRow="1" w:lastRow="0" w:firstColumn="1" w:lastColumn="0" w:noHBand="0" w:noVBand="1"/>
      </w:tblPr>
      <w:tblGrid>
        <w:gridCol w:w="13562"/>
      </w:tblGrid>
      <w:tr w:rsidR="00CA4616" w:rsidRPr="00546433" w14:paraId="4DC4835A" w14:textId="77777777" w:rsidTr="00CA4616">
        <w:tc>
          <w:tcPr>
            <w:tcW w:w="5000" w:type="pct"/>
          </w:tcPr>
          <w:p w14:paraId="7193CA4B" w14:textId="6153274A" w:rsidR="00CA4616" w:rsidRPr="00546433" w:rsidRDefault="00143B09" w:rsidP="00C32C4A">
            <w:pPr>
              <w:spacing w:line="240" w:lineRule="auto"/>
              <w:rPr>
                <w:rFonts w:asciiTheme="minorHAnsi" w:hAnsiTheme="minorHAnsi" w:cs="Calibri"/>
              </w:rPr>
            </w:pPr>
            <w:permStart w:id="423563058" w:edGrp="everyone"/>
            <w:r>
              <w:rPr>
                <w:rFonts w:asciiTheme="minorHAnsi" w:hAnsiTheme="minorHAnsi" w:cs="Calibri"/>
              </w:rPr>
              <w:t xml:space="preserve">Briefly describe the causes and consequences of key failures </w:t>
            </w:r>
            <w:r w:rsidR="00CA4616" w:rsidRPr="00546433">
              <w:rPr>
                <w:rFonts w:asciiTheme="minorHAnsi" w:eastAsia="Arial" w:hAnsiTheme="minorHAnsi" w:cs="Calibri"/>
              </w:rPr>
              <w:t>of your BOTS, its inputs or outputs and how they are detected, mitigated and controlled.</w:t>
            </w:r>
          </w:p>
        </w:tc>
      </w:tr>
    </w:tbl>
    <w:p w14:paraId="04332FCD" w14:textId="3D6521B2" w:rsidR="00CD3A96" w:rsidRPr="00F0289E" w:rsidRDefault="00CD3A96" w:rsidP="008B4115">
      <w:pPr>
        <w:pStyle w:val="Titre2"/>
        <w:spacing w:line="240" w:lineRule="auto"/>
      </w:pPr>
      <w:bookmarkStart w:id="53" w:name="_Toc33294060"/>
      <w:bookmarkStart w:id="54" w:name="_Toc56931476"/>
      <w:bookmarkEnd w:id="52"/>
      <w:permEnd w:id="423563058"/>
      <w:r w:rsidRPr="00F0289E">
        <w:lastRenderedPageBreak/>
        <w:t xml:space="preserve">Brake </w:t>
      </w:r>
      <w:r w:rsidR="00C52A47">
        <w:t xml:space="preserve">System </w:t>
      </w:r>
      <w:r w:rsidRPr="00F0289E">
        <w:t>Plausibility Device</w:t>
      </w:r>
      <w:bookmarkEnd w:id="53"/>
      <w:r w:rsidR="00C52A47">
        <w:t xml:space="preserve"> (BSPD)</w:t>
      </w:r>
      <w:bookmarkEnd w:id="54"/>
    </w:p>
    <w:p w14:paraId="3ABD89D0" w14:textId="77777777" w:rsidR="00CD3A96" w:rsidRPr="00F0289E" w:rsidRDefault="00CD3A96" w:rsidP="008B4115">
      <w:pPr>
        <w:pStyle w:val="Titre3"/>
        <w:spacing w:line="240" w:lineRule="auto"/>
      </w:pPr>
      <w:bookmarkStart w:id="55" w:name="_Ref3228710"/>
      <w:bookmarkStart w:id="56" w:name="_Toc33294061"/>
      <w:bookmarkStart w:id="57" w:name="_Toc56931477"/>
      <w:r w:rsidRPr="00F0289E">
        <w:t>Description/additional</w:t>
      </w:r>
      <w:r w:rsidRPr="00F0289E">
        <w:rPr>
          <w:rFonts w:eastAsia="Arial"/>
        </w:rPr>
        <w:t xml:space="preserve"> </w:t>
      </w:r>
      <w:r w:rsidRPr="00F0289E">
        <w:t>circuitry</w:t>
      </w:r>
      <w:bookmarkEnd w:id="55"/>
      <w:bookmarkEnd w:id="56"/>
      <w:bookmarkEnd w:id="57"/>
    </w:p>
    <w:tbl>
      <w:tblPr>
        <w:tblStyle w:val="Grilledutableau"/>
        <w:tblW w:w="5000" w:type="pct"/>
        <w:tblLook w:val="04A0" w:firstRow="1" w:lastRow="0" w:firstColumn="1" w:lastColumn="0" w:noHBand="0" w:noVBand="1"/>
      </w:tblPr>
      <w:tblGrid>
        <w:gridCol w:w="13562"/>
      </w:tblGrid>
      <w:tr w:rsidR="000C6AF1" w:rsidRPr="00546433" w14:paraId="2D2B58F5" w14:textId="77777777" w:rsidTr="00CA4616">
        <w:tc>
          <w:tcPr>
            <w:tcW w:w="5000" w:type="pct"/>
          </w:tcPr>
          <w:p w14:paraId="256EF7F6" w14:textId="2EB85F7F" w:rsidR="000C6AF1" w:rsidRPr="00546433" w:rsidRDefault="000C6AF1" w:rsidP="00CA4616">
            <w:pPr>
              <w:spacing w:line="240" w:lineRule="auto"/>
              <w:jc w:val="both"/>
              <w:rPr>
                <w:rFonts w:ascii="Calibri" w:hAnsi="Calibri" w:cs="Calibri"/>
              </w:rPr>
            </w:pPr>
            <w:permStart w:id="1813801953" w:edGrp="everyone"/>
            <w:r w:rsidRPr="00546433">
              <w:rPr>
                <w:rFonts w:ascii="Calibri" w:hAnsi="Calibri" w:cs="Calibri"/>
              </w:rPr>
              <w:t>Describe</w:t>
            </w:r>
            <w:r w:rsidRPr="00546433">
              <w:rPr>
                <w:rFonts w:ascii="Calibri" w:eastAsia="Arial" w:hAnsi="Calibri" w:cs="Calibri"/>
              </w:rPr>
              <w:t xml:space="preserve"> how your electronic hardware brake plausibility system works (this is in addition to your ECU controlled brake plausibility software)</w:t>
            </w:r>
            <w:r w:rsidRPr="00546433">
              <w:rPr>
                <w:rFonts w:ascii="Calibri" w:hAnsi="Calibri" w:cs="Calibri"/>
              </w:rPr>
              <w:t>,</w:t>
            </w:r>
            <w:r w:rsidRPr="00546433">
              <w:rPr>
                <w:rFonts w:ascii="Calibri" w:eastAsia="Arial" w:hAnsi="Calibri" w:cs="Calibri"/>
              </w:rPr>
              <w:t xml:space="preserve"> </w:t>
            </w:r>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tables</w:t>
            </w:r>
            <w:r w:rsidRPr="00546433">
              <w:rPr>
                <w:rFonts w:ascii="Calibri" w:eastAsia="Arial" w:hAnsi="Calibri" w:cs="Calibri"/>
              </w:rPr>
              <w:t xml:space="preserve"> </w:t>
            </w:r>
            <w:r w:rsidRPr="00546433">
              <w:rPr>
                <w:rFonts w:ascii="Calibri" w:hAnsi="Calibri" w:cs="Calibri"/>
              </w:rPr>
              <w:t>with</w:t>
            </w:r>
            <w:r w:rsidRPr="00546433">
              <w:rPr>
                <w:rFonts w:ascii="Calibri" w:eastAsia="Arial" w:hAnsi="Calibri" w:cs="Calibri"/>
              </w:rPr>
              <w:t xml:space="preserve"> </w:t>
            </w:r>
            <w:r w:rsidRPr="00546433">
              <w:rPr>
                <w:rFonts w:ascii="Calibri" w:hAnsi="Calibri" w:cs="Calibri"/>
              </w:rPr>
              <w:t>main</w:t>
            </w:r>
            <w:r w:rsidRPr="00546433">
              <w:rPr>
                <w:rFonts w:ascii="Calibri" w:eastAsia="Arial" w:hAnsi="Calibri" w:cs="Calibri"/>
              </w:rPr>
              <w:t xml:space="preserve"> </w:t>
            </w:r>
            <w:r w:rsidRPr="00546433">
              <w:rPr>
                <w:rFonts w:ascii="Calibri" w:hAnsi="Calibri" w:cs="Calibri"/>
              </w:rPr>
              <w:t>operation</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additional</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used</w:t>
            </w:r>
            <w:r w:rsidRPr="00546433">
              <w:rPr>
                <w:rFonts w:ascii="Calibri" w:eastAsia="Arial" w:hAnsi="Calibri" w:cs="Calibri"/>
              </w:rPr>
              <w:t xml:space="preserve"> </w:t>
            </w:r>
            <w:r w:rsidRPr="00546433">
              <w:rPr>
                <w:rFonts w:ascii="Calibri" w:hAnsi="Calibri" w:cs="Calibri"/>
              </w:rPr>
              <w:t>to</w:t>
            </w:r>
            <w:r w:rsidRPr="00546433">
              <w:rPr>
                <w:rFonts w:ascii="Calibri" w:eastAsia="Arial" w:hAnsi="Calibri" w:cs="Calibri"/>
              </w:rPr>
              <w:t xml:space="preserve"> </w:t>
            </w:r>
            <w:r w:rsidRPr="00546433">
              <w:rPr>
                <w:rFonts w:ascii="Calibri" w:hAnsi="Calibri" w:cs="Calibri"/>
              </w:rPr>
              <w:t>check</w:t>
            </w:r>
            <w:r w:rsidRPr="00546433">
              <w:rPr>
                <w:rFonts w:ascii="Calibri" w:eastAsia="Arial" w:hAnsi="Calibri" w:cs="Calibri"/>
              </w:rPr>
              <w:t xml:space="preserve"> </w:t>
            </w:r>
            <w:r w:rsidRPr="00546433">
              <w:rPr>
                <w:rFonts w:ascii="Calibri" w:hAnsi="Calibri" w:cs="Calibri"/>
              </w:rPr>
              <w:t>or</w:t>
            </w:r>
            <w:r w:rsidRPr="00546433">
              <w:rPr>
                <w:rFonts w:ascii="Calibri" w:eastAsia="Arial" w:hAnsi="Calibri" w:cs="Calibri"/>
              </w:rPr>
              <w:t xml:space="preserve"> </w:t>
            </w:r>
            <w:r w:rsidRPr="00546433">
              <w:rPr>
                <w:rFonts w:ascii="Calibri" w:hAnsi="Calibri" w:cs="Calibri"/>
              </w:rPr>
              <w:t>for an implausibility.</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system</w:t>
            </w:r>
            <w:r w:rsidRPr="00546433">
              <w:rPr>
                <w:rFonts w:ascii="Calibri" w:eastAsia="Arial" w:hAnsi="Calibri" w:cs="Calibri"/>
              </w:rPr>
              <w:t xml:space="preserve"> </w:t>
            </w:r>
            <w:r w:rsidRPr="00546433">
              <w:rPr>
                <w:rFonts w:ascii="Calibri" w:hAnsi="Calibri" w:cs="Calibri"/>
              </w:rPr>
              <w:t>reacts</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an</w:t>
            </w:r>
            <w:r w:rsidRPr="00546433">
              <w:rPr>
                <w:rFonts w:ascii="Calibri" w:eastAsia="Arial" w:hAnsi="Calibri" w:cs="Calibri"/>
              </w:rPr>
              <w:t xml:space="preserve"> </w:t>
            </w:r>
            <w:r w:rsidRPr="00546433">
              <w:rPr>
                <w:rFonts w:ascii="Calibri" w:hAnsi="Calibri" w:cs="Calibri"/>
              </w:rPr>
              <w:t>implausibility</w:t>
            </w:r>
            <w:r w:rsidRPr="00546433">
              <w:rPr>
                <w:rFonts w:ascii="Calibri" w:eastAsia="Arial" w:hAnsi="Calibri" w:cs="Calibri"/>
              </w:rPr>
              <w:t xml:space="preserve"> </w:t>
            </w:r>
            <w:r w:rsidRPr="00546433">
              <w:rPr>
                <w:rFonts w:ascii="Calibri" w:hAnsi="Calibri" w:cs="Calibri"/>
              </w:rPr>
              <w:t>or</w:t>
            </w:r>
            <w:r w:rsidRPr="00546433">
              <w:rPr>
                <w:rFonts w:ascii="Calibri" w:eastAsia="Arial" w:hAnsi="Calibri" w:cs="Calibri"/>
              </w:rPr>
              <w:t xml:space="preserve"> </w:t>
            </w:r>
            <w:r w:rsidRPr="00546433">
              <w:rPr>
                <w:rFonts w:ascii="Calibri" w:hAnsi="Calibri" w:cs="Calibri"/>
              </w:rPr>
              <w:t>error is</w:t>
            </w:r>
            <w:r w:rsidRPr="00546433">
              <w:rPr>
                <w:rFonts w:ascii="Calibri" w:eastAsia="Arial" w:hAnsi="Calibri" w:cs="Calibri"/>
              </w:rPr>
              <w:t xml:space="preserve"> </w:t>
            </w:r>
            <w:r w:rsidRPr="00546433">
              <w:rPr>
                <w:rFonts w:ascii="Calibri" w:hAnsi="Calibri" w:cs="Calibri"/>
              </w:rPr>
              <w:t>detected.</w:t>
            </w:r>
          </w:p>
        </w:tc>
      </w:tr>
      <w:permEnd w:id="1813801953"/>
    </w:tbl>
    <w:p w14:paraId="7B4C5007" w14:textId="14604A87" w:rsidR="00CA4616" w:rsidRDefault="00CA4616" w:rsidP="00D14D2C">
      <w:pPr>
        <w:spacing w:after="0" w:line="240" w:lineRule="auto"/>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01"/>
        <w:gridCol w:w="1361"/>
        <w:gridCol w:w="1228"/>
        <w:gridCol w:w="1361"/>
        <w:gridCol w:w="2036"/>
        <w:gridCol w:w="1402"/>
        <w:gridCol w:w="1486"/>
        <w:gridCol w:w="1882"/>
        <w:gridCol w:w="1399"/>
      </w:tblGrid>
      <w:tr w:rsidR="004A340E" w:rsidRPr="00546433" w14:paraId="339E86BD" w14:textId="77777777" w:rsidTr="00D14D2C">
        <w:trPr>
          <w:cantSplit/>
          <w:trHeight w:val="1408"/>
        </w:trPr>
        <w:tc>
          <w:tcPr>
            <w:tcW w:w="517" w:type="pct"/>
            <w:shd w:val="clear" w:color="auto" w:fill="auto"/>
            <w:hideMark/>
          </w:tcPr>
          <w:p w14:paraId="6F432C92"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Brake sensor used:</w:t>
            </w:r>
          </w:p>
        </w:tc>
        <w:tc>
          <w:tcPr>
            <w:tcW w:w="502" w:type="pct"/>
            <w:shd w:val="clear" w:color="auto" w:fill="auto"/>
            <w:hideMark/>
          </w:tcPr>
          <w:p w14:paraId="7F11CDF4"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Brake sensor physical response value:</w:t>
            </w:r>
          </w:p>
        </w:tc>
        <w:tc>
          <w:tcPr>
            <w:tcW w:w="453" w:type="pct"/>
            <w:shd w:val="clear" w:color="auto" w:fill="auto"/>
            <w:hideMark/>
          </w:tcPr>
          <w:p w14:paraId="6916FFA7"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Tractive system power sensor type</w:t>
            </w:r>
          </w:p>
        </w:tc>
        <w:tc>
          <w:tcPr>
            <w:tcW w:w="502" w:type="pct"/>
            <w:shd w:val="clear" w:color="auto" w:fill="auto"/>
            <w:hideMark/>
          </w:tcPr>
          <w:p w14:paraId="325A86CE"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Tractive system sensor physical response value:</w:t>
            </w:r>
          </w:p>
        </w:tc>
        <w:tc>
          <w:tcPr>
            <w:tcW w:w="751" w:type="pct"/>
            <w:shd w:val="clear" w:color="auto" w:fill="auto"/>
            <w:hideMark/>
          </w:tcPr>
          <w:p w14:paraId="55F25E35"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Tractive System power sensor current threshold (5kW/Nominal TS voltage):</w:t>
            </w:r>
          </w:p>
        </w:tc>
        <w:tc>
          <w:tcPr>
            <w:tcW w:w="517" w:type="pct"/>
            <w:shd w:val="clear" w:color="auto" w:fill="auto"/>
            <w:hideMark/>
          </w:tcPr>
          <w:p w14:paraId="4E14FB22"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Supply voltages:</w:t>
            </w:r>
          </w:p>
        </w:tc>
        <w:tc>
          <w:tcPr>
            <w:tcW w:w="548" w:type="pct"/>
            <w:shd w:val="clear" w:color="auto" w:fill="auto"/>
            <w:hideMark/>
          </w:tcPr>
          <w:p w14:paraId="15F32610"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Maximum supply currents:</w:t>
            </w:r>
          </w:p>
        </w:tc>
        <w:tc>
          <w:tcPr>
            <w:tcW w:w="694" w:type="pct"/>
            <w:shd w:val="clear" w:color="auto" w:fill="auto"/>
            <w:hideMark/>
          </w:tcPr>
          <w:p w14:paraId="2C07FE11"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Operating temperature:</w:t>
            </w:r>
          </w:p>
        </w:tc>
        <w:tc>
          <w:tcPr>
            <w:tcW w:w="517" w:type="pct"/>
            <w:shd w:val="clear" w:color="auto" w:fill="auto"/>
            <w:hideMark/>
          </w:tcPr>
          <w:p w14:paraId="49AAAC3D" w14:textId="77777777" w:rsidR="004A340E" w:rsidRPr="00546433" w:rsidRDefault="004A340E" w:rsidP="00D14D2C">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Output used to control AIRs:</w:t>
            </w:r>
          </w:p>
        </w:tc>
      </w:tr>
      <w:tr w:rsidR="004A340E" w:rsidRPr="00546433" w14:paraId="6E8A6FE1" w14:textId="77777777" w:rsidTr="00D14D2C">
        <w:trPr>
          <w:cantSplit/>
          <w:trHeight w:val="768"/>
        </w:trPr>
        <w:tc>
          <w:tcPr>
            <w:tcW w:w="517" w:type="pct"/>
            <w:shd w:val="clear" w:color="auto" w:fill="auto"/>
            <w:hideMark/>
          </w:tcPr>
          <w:p w14:paraId="63A3CDAF" w14:textId="73D555C3" w:rsidR="004A340E" w:rsidRPr="00546433" w:rsidRDefault="00CF09C6" w:rsidP="004A340E">
            <w:pPr>
              <w:suppressAutoHyphens w:val="0"/>
              <w:spacing w:after="0" w:line="240" w:lineRule="auto"/>
              <w:rPr>
                <w:rFonts w:ascii="Calibri" w:eastAsia="Times New Roman" w:hAnsi="Calibri" w:cs="Calibri"/>
                <w:b/>
                <w:bCs/>
                <w:color w:val="FF0000"/>
                <w:lang w:eastAsia="en-GB"/>
              </w:rPr>
            </w:pPr>
            <w:permStart w:id="993615542" w:edGrp="everyone"/>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ABC Sensor</w:t>
            </w:r>
          </w:p>
        </w:tc>
        <w:tc>
          <w:tcPr>
            <w:tcW w:w="502" w:type="pct"/>
            <w:shd w:val="clear" w:color="auto" w:fill="auto"/>
            <w:hideMark/>
          </w:tcPr>
          <w:p w14:paraId="1E16A84A"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453" w:type="pct"/>
            <w:shd w:val="clear" w:color="auto" w:fill="auto"/>
            <w:hideMark/>
          </w:tcPr>
          <w:p w14:paraId="6642E012"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2" w:type="pct"/>
            <w:shd w:val="clear" w:color="auto" w:fill="auto"/>
            <w:hideMark/>
          </w:tcPr>
          <w:p w14:paraId="2E9AED6E"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751" w:type="pct"/>
            <w:shd w:val="clear" w:color="auto" w:fill="auto"/>
            <w:hideMark/>
          </w:tcPr>
          <w:p w14:paraId="0893551A"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17" w:type="pct"/>
            <w:shd w:val="clear" w:color="auto" w:fill="auto"/>
            <w:hideMark/>
          </w:tcPr>
          <w:p w14:paraId="17348C82" w14:textId="18E5A34C"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5V</w:t>
            </w:r>
          </w:p>
        </w:tc>
        <w:tc>
          <w:tcPr>
            <w:tcW w:w="548" w:type="pct"/>
            <w:shd w:val="clear" w:color="auto" w:fill="auto"/>
            <w:hideMark/>
          </w:tcPr>
          <w:p w14:paraId="55FF0455" w14:textId="3BD271A7"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20mA</w:t>
            </w:r>
          </w:p>
        </w:tc>
        <w:tc>
          <w:tcPr>
            <w:tcW w:w="694" w:type="pct"/>
            <w:shd w:val="clear" w:color="auto" w:fill="auto"/>
            <w:hideMark/>
          </w:tcPr>
          <w:p w14:paraId="3356180E" w14:textId="3A46575C"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w:t>
            </w:r>
            <w:proofErr w:type="gramStart"/>
            <w:r w:rsidR="004A340E" w:rsidRPr="00546433">
              <w:rPr>
                <w:rFonts w:ascii="Calibri" w:eastAsia="Times New Roman" w:hAnsi="Calibri" w:cs="Calibri"/>
                <w:color w:val="000000"/>
                <w:lang w:eastAsia="en-GB"/>
              </w:rPr>
              <w:t>20..</w:t>
            </w:r>
            <w:proofErr w:type="gramEnd"/>
            <w:r w:rsidR="004A340E" w:rsidRPr="00546433">
              <w:rPr>
                <w:rFonts w:ascii="Calibri" w:eastAsia="Times New Roman" w:hAnsi="Calibri" w:cs="Calibri"/>
                <w:color w:val="000000"/>
                <w:lang w:eastAsia="en-GB"/>
              </w:rPr>
              <w:t>180 °C</w:t>
            </w:r>
          </w:p>
        </w:tc>
        <w:tc>
          <w:tcPr>
            <w:tcW w:w="517" w:type="pct"/>
            <w:shd w:val="clear" w:color="auto" w:fill="auto"/>
            <w:hideMark/>
          </w:tcPr>
          <w:p w14:paraId="08E5AF80" w14:textId="7D7D23C3"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Open a relay</w:t>
            </w:r>
          </w:p>
        </w:tc>
      </w:tr>
    </w:tbl>
    <w:p w14:paraId="3E96AE60" w14:textId="48C39969" w:rsidR="00CD3A96" w:rsidRPr="00546433" w:rsidRDefault="00CD3A96" w:rsidP="000C6AF1">
      <w:pPr>
        <w:pStyle w:val="Table"/>
        <w:spacing w:before="0" w:line="240" w:lineRule="auto"/>
        <w:jc w:val="center"/>
        <w:rPr>
          <w:rFonts w:ascii="Calibri" w:hAnsi="Calibri" w:cs="Calibri"/>
          <w:sz w:val="22"/>
          <w:szCs w:val="20"/>
        </w:rPr>
      </w:pPr>
      <w:bookmarkStart w:id="58" w:name="_Toc33294083"/>
      <w:bookmarkStart w:id="59" w:name="_Toc56931362"/>
      <w:permEnd w:id="993615542"/>
      <w:r w:rsidRPr="00546433">
        <w:rPr>
          <w:rFonts w:ascii="Calibri" w:hAnsi="Calibri" w:cs="Calibri"/>
          <w:sz w:val="22"/>
          <w:szCs w:val="20"/>
        </w:rPr>
        <w:t xml:space="preserve">Table </w:t>
      </w:r>
      <w:r w:rsidRPr="00546433">
        <w:rPr>
          <w:rFonts w:ascii="Calibri" w:hAnsi="Calibri" w:cs="Calibri"/>
          <w:sz w:val="22"/>
          <w:szCs w:val="20"/>
        </w:rPr>
        <w:fldChar w:fldCharType="begin"/>
      </w:r>
      <w:r w:rsidRPr="00546433">
        <w:rPr>
          <w:rFonts w:ascii="Calibri" w:hAnsi="Calibri" w:cs="Calibri"/>
          <w:sz w:val="22"/>
          <w:szCs w:val="20"/>
        </w:rPr>
        <w:instrText xml:space="preserve"> STYLEREF 1 \s </w:instrText>
      </w:r>
      <w:r w:rsidRPr="00546433">
        <w:rPr>
          <w:rFonts w:ascii="Calibri" w:hAnsi="Calibri" w:cs="Calibri"/>
          <w:sz w:val="22"/>
          <w:szCs w:val="20"/>
        </w:rPr>
        <w:fldChar w:fldCharType="separate"/>
      </w:r>
      <w:r w:rsidR="00BD387C">
        <w:rPr>
          <w:rFonts w:ascii="Calibri" w:hAnsi="Calibri" w:cs="Calibri"/>
          <w:noProof/>
          <w:sz w:val="22"/>
          <w:szCs w:val="20"/>
        </w:rPr>
        <w:t>2</w:t>
      </w:r>
      <w:r w:rsidRPr="00546433">
        <w:rPr>
          <w:rFonts w:ascii="Calibri" w:hAnsi="Calibri" w:cs="Calibri"/>
          <w:sz w:val="22"/>
          <w:szCs w:val="20"/>
        </w:rPr>
        <w:fldChar w:fldCharType="end"/>
      </w:r>
      <w:r w:rsidRPr="00546433">
        <w:rPr>
          <w:rFonts w:ascii="Calibri" w:hAnsi="Calibri" w:cs="Calibri"/>
          <w:sz w:val="22"/>
          <w:szCs w:val="20"/>
        </w:rPr>
        <w:t>.</w:t>
      </w:r>
      <w:r w:rsidRPr="00546433">
        <w:rPr>
          <w:rFonts w:ascii="Calibri" w:hAnsi="Calibri" w:cs="Calibri"/>
          <w:sz w:val="22"/>
          <w:szCs w:val="20"/>
        </w:rPr>
        <w:fldChar w:fldCharType="begin"/>
      </w:r>
      <w:r w:rsidRPr="00546433">
        <w:rPr>
          <w:rFonts w:ascii="Calibri" w:hAnsi="Calibri" w:cs="Calibri"/>
          <w:sz w:val="22"/>
          <w:szCs w:val="20"/>
        </w:rPr>
        <w:instrText xml:space="preserve"> SEQ Table \* ARABIC \s 1 </w:instrText>
      </w:r>
      <w:r w:rsidRPr="00546433">
        <w:rPr>
          <w:rFonts w:ascii="Calibri" w:hAnsi="Calibri" w:cs="Calibri"/>
          <w:sz w:val="22"/>
          <w:szCs w:val="20"/>
        </w:rPr>
        <w:fldChar w:fldCharType="separate"/>
      </w:r>
      <w:r w:rsidR="00BD387C">
        <w:rPr>
          <w:rFonts w:ascii="Calibri" w:hAnsi="Calibri" w:cs="Calibri"/>
          <w:noProof/>
          <w:sz w:val="22"/>
          <w:szCs w:val="20"/>
        </w:rPr>
        <w:t>5</w:t>
      </w:r>
      <w:r w:rsidRPr="00546433">
        <w:rPr>
          <w:rFonts w:ascii="Calibri" w:hAnsi="Calibri" w:cs="Calibri"/>
          <w:sz w:val="22"/>
          <w:szCs w:val="20"/>
        </w:rPr>
        <w:fldChar w:fldCharType="end"/>
      </w:r>
      <w:r w:rsidRPr="00546433">
        <w:rPr>
          <w:rFonts w:ascii="Calibri" w:hAnsi="Calibri" w:cs="Calibri"/>
          <w:sz w:val="22"/>
          <w:szCs w:val="20"/>
        </w:rPr>
        <w:t xml:space="preserve"> BSPD data</w:t>
      </w:r>
      <w:bookmarkEnd w:id="58"/>
      <w:bookmarkEnd w:id="59"/>
    </w:p>
    <w:p w14:paraId="30D6E964" w14:textId="77777777" w:rsidR="00CD3A96" w:rsidRPr="00F0289E" w:rsidRDefault="00CD3A96" w:rsidP="008B4115">
      <w:pPr>
        <w:pStyle w:val="Titre3"/>
        <w:spacing w:line="240" w:lineRule="auto"/>
      </w:pPr>
      <w:bookmarkStart w:id="60" w:name="_Toc33294062"/>
      <w:bookmarkStart w:id="61" w:name="_Toc56931478"/>
      <w:r w:rsidRPr="00F0289E">
        <w:t>Schematic</w:t>
      </w:r>
      <w:bookmarkEnd w:id="60"/>
      <w:bookmarkEnd w:id="61"/>
    </w:p>
    <w:tbl>
      <w:tblPr>
        <w:tblStyle w:val="Grilledutableau"/>
        <w:tblW w:w="5000" w:type="pct"/>
        <w:tblLook w:val="04A0" w:firstRow="1" w:lastRow="0" w:firstColumn="1" w:lastColumn="0" w:noHBand="0" w:noVBand="1"/>
      </w:tblPr>
      <w:tblGrid>
        <w:gridCol w:w="13562"/>
      </w:tblGrid>
      <w:tr w:rsidR="00C651CD" w:rsidRPr="00546433" w14:paraId="59969651" w14:textId="77777777" w:rsidTr="00CA4616">
        <w:tc>
          <w:tcPr>
            <w:tcW w:w="5000" w:type="pct"/>
          </w:tcPr>
          <w:p w14:paraId="4297EE1D" w14:textId="2766825A" w:rsidR="00C651CD" w:rsidRPr="00546433" w:rsidRDefault="00C651CD" w:rsidP="00C651CD">
            <w:pPr>
              <w:spacing w:line="240" w:lineRule="auto"/>
              <w:jc w:val="both"/>
              <w:rPr>
                <w:rFonts w:ascii="Calibri" w:hAnsi="Calibri" w:cs="Calibri"/>
              </w:rPr>
            </w:pPr>
            <w:permStart w:id="1718360498"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 including the circuit board,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cables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connectors used.</w:t>
            </w:r>
          </w:p>
        </w:tc>
      </w:tr>
    </w:tbl>
    <w:p w14:paraId="072D6146" w14:textId="77777777" w:rsidR="00CD3A96" w:rsidRPr="00F0289E" w:rsidRDefault="00CD3A96" w:rsidP="008B4115">
      <w:pPr>
        <w:pStyle w:val="Titre3"/>
        <w:spacing w:line="240" w:lineRule="auto"/>
      </w:pPr>
      <w:bookmarkStart w:id="62" w:name="_Toc33294063"/>
      <w:bookmarkStart w:id="63" w:name="_Toc56931479"/>
      <w:permEnd w:id="1718360498"/>
      <w:r w:rsidRPr="00F0289E">
        <w:t>Connection with the shutdown circuit</w:t>
      </w:r>
      <w:bookmarkEnd w:id="62"/>
      <w:bookmarkEnd w:id="63"/>
    </w:p>
    <w:tbl>
      <w:tblPr>
        <w:tblStyle w:val="Grilledutableau"/>
        <w:tblW w:w="5000" w:type="pct"/>
        <w:tblLook w:val="04A0" w:firstRow="1" w:lastRow="0" w:firstColumn="1" w:lastColumn="0" w:noHBand="0" w:noVBand="1"/>
      </w:tblPr>
      <w:tblGrid>
        <w:gridCol w:w="13562"/>
      </w:tblGrid>
      <w:tr w:rsidR="00C651CD" w:rsidRPr="00546433" w14:paraId="2C88ACF4" w14:textId="77777777" w:rsidTr="00CA4616">
        <w:tc>
          <w:tcPr>
            <w:tcW w:w="5000" w:type="pct"/>
          </w:tcPr>
          <w:p w14:paraId="50CEE735" w14:textId="39F1FE25" w:rsidR="00C651CD" w:rsidRPr="00546433" w:rsidRDefault="00C651CD" w:rsidP="00C651CD">
            <w:pPr>
              <w:spacing w:line="240" w:lineRule="auto"/>
              <w:jc w:val="both"/>
              <w:rPr>
                <w:rFonts w:ascii="Calibri" w:hAnsi="Calibri" w:cs="Calibri"/>
              </w:rPr>
            </w:pPr>
            <w:permStart w:id="706704862" w:edGrp="everyone"/>
            <w:r w:rsidRPr="00546433">
              <w:rPr>
                <w:rFonts w:ascii="Calibri" w:hAnsi="Calibri" w:cs="Calibri"/>
              </w:rPr>
              <w:t>Show how the device open the shutdown circuit.</w:t>
            </w:r>
          </w:p>
        </w:tc>
      </w:tr>
    </w:tbl>
    <w:p w14:paraId="6422C429" w14:textId="77777777" w:rsidR="00CD3A96" w:rsidRPr="00F0289E" w:rsidRDefault="00CD3A96" w:rsidP="008B4115">
      <w:pPr>
        <w:pStyle w:val="Titre3"/>
        <w:spacing w:line="240" w:lineRule="auto"/>
      </w:pPr>
      <w:bookmarkStart w:id="64" w:name="_Toc33294064"/>
      <w:bookmarkStart w:id="65" w:name="_Toc56931480"/>
      <w:permEnd w:id="706704862"/>
      <w:r w:rsidRPr="00F0289E">
        <w:t>Position</w:t>
      </w:r>
      <w:r w:rsidRPr="00F0289E">
        <w:rPr>
          <w:rFonts w:eastAsia="Arial"/>
        </w:rPr>
        <w:t xml:space="preserve"> </w:t>
      </w:r>
      <w:r w:rsidRPr="00F0289E">
        <w:t>in</w:t>
      </w:r>
      <w:r w:rsidRPr="00F0289E">
        <w:rPr>
          <w:rFonts w:eastAsia="Arial"/>
        </w:rPr>
        <w:t xml:space="preserve"> </w:t>
      </w:r>
      <w:r w:rsidRPr="00F0289E">
        <w:t>car/mechanical</w:t>
      </w:r>
      <w:r w:rsidRPr="00F0289E">
        <w:rPr>
          <w:rFonts w:eastAsia="Arial"/>
        </w:rPr>
        <w:t xml:space="preserve"> </w:t>
      </w:r>
      <w:r w:rsidRPr="00F0289E">
        <w:t>fastening/mechanical</w:t>
      </w:r>
      <w:r w:rsidRPr="00F0289E">
        <w:rPr>
          <w:rFonts w:eastAsia="Arial"/>
        </w:rPr>
        <w:t xml:space="preserve"> </w:t>
      </w:r>
      <w:r w:rsidRPr="00F0289E">
        <w:t>connection</w:t>
      </w:r>
      <w:bookmarkEnd w:id="64"/>
      <w:bookmarkEnd w:id="65"/>
    </w:p>
    <w:tbl>
      <w:tblPr>
        <w:tblStyle w:val="Grilledutableau"/>
        <w:tblW w:w="5000" w:type="pct"/>
        <w:tblLook w:val="04A0" w:firstRow="1" w:lastRow="0" w:firstColumn="1" w:lastColumn="0" w:noHBand="0" w:noVBand="1"/>
      </w:tblPr>
      <w:tblGrid>
        <w:gridCol w:w="13562"/>
      </w:tblGrid>
      <w:tr w:rsidR="00C651CD" w:rsidRPr="00546433" w14:paraId="1A7A8EB1" w14:textId="77777777" w:rsidTr="00CA4616">
        <w:tc>
          <w:tcPr>
            <w:tcW w:w="5000" w:type="pct"/>
          </w:tcPr>
          <w:p w14:paraId="564B1BE9" w14:textId="1874C96F" w:rsidR="00C651CD" w:rsidRPr="00546433" w:rsidRDefault="00C651CD" w:rsidP="00C651CD">
            <w:pPr>
              <w:spacing w:line="240" w:lineRule="auto"/>
              <w:jc w:val="both"/>
              <w:rPr>
                <w:rFonts w:ascii="Calibri" w:hAnsi="Calibri" w:cs="Calibri"/>
              </w:rPr>
            </w:pPr>
            <w:permStart w:id="1503141124"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 and</w:t>
            </w:r>
            <w:r w:rsidRPr="00546433">
              <w:rPr>
                <w:rFonts w:ascii="Calibri" w:eastAsia="Arial" w:hAnsi="Calibri" w:cs="Calibri"/>
              </w:rPr>
              <w:t xml:space="preserve"> </w:t>
            </w:r>
            <w:r w:rsidRPr="00546433">
              <w:rPr>
                <w:rFonts w:ascii="Calibri" w:hAnsi="Calibri" w:cs="Calibri"/>
              </w:rPr>
              <w:t>discuss</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mechanical</w:t>
            </w:r>
            <w:r w:rsidRPr="00546433">
              <w:rPr>
                <w:rFonts w:ascii="Calibri" w:eastAsia="Arial" w:hAnsi="Calibri" w:cs="Calibri"/>
              </w:rPr>
              <w:t xml:space="preserve"> </w:t>
            </w:r>
            <w:r w:rsidRPr="00546433">
              <w:rPr>
                <w:rFonts w:ascii="Calibri" w:hAnsi="Calibri" w:cs="Calibri"/>
              </w:rPr>
              <w:t>connection</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sensors</w:t>
            </w:r>
            <w:r w:rsidRPr="00546433">
              <w:rPr>
                <w:rFonts w:ascii="Calibri" w:eastAsia="Arial" w:hAnsi="Calibri" w:cs="Calibri"/>
              </w:rPr>
              <w:t xml:space="preserve"> </w:t>
            </w:r>
            <w:r w:rsidRPr="00546433">
              <w:rPr>
                <w:rFonts w:ascii="Calibri" w:hAnsi="Calibri" w:cs="Calibri"/>
              </w:rPr>
              <w:t>to</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pedal</w:t>
            </w:r>
            <w:r w:rsidRPr="00546433">
              <w:rPr>
                <w:rFonts w:ascii="Calibri" w:eastAsia="Arial" w:hAnsi="Calibri" w:cs="Calibri"/>
              </w:rPr>
              <w:t xml:space="preserve"> </w:t>
            </w:r>
            <w:r w:rsidRPr="00546433">
              <w:rPr>
                <w:rFonts w:ascii="Calibri" w:hAnsi="Calibri" w:cs="Calibri"/>
              </w:rPr>
              <w:t>assembly.</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4C43FF9E" w14:textId="77777777" w:rsidR="00CD3A96" w:rsidRPr="00F0289E" w:rsidRDefault="00CD3A96" w:rsidP="008B4115">
      <w:pPr>
        <w:pStyle w:val="Titre3"/>
        <w:spacing w:line="240" w:lineRule="auto"/>
      </w:pPr>
      <w:bookmarkStart w:id="66" w:name="_Toc33294065"/>
      <w:bookmarkStart w:id="67" w:name="_Toc56931481"/>
      <w:permEnd w:id="1503141124"/>
      <w:r w:rsidRPr="00F0289E">
        <w:t>Disconnection of BSPD sensors</w:t>
      </w:r>
      <w:bookmarkEnd w:id="66"/>
      <w:bookmarkEnd w:id="67"/>
    </w:p>
    <w:tbl>
      <w:tblPr>
        <w:tblStyle w:val="Grilledutableau"/>
        <w:tblW w:w="5000" w:type="pct"/>
        <w:tblLook w:val="04A0" w:firstRow="1" w:lastRow="0" w:firstColumn="1" w:lastColumn="0" w:noHBand="0" w:noVBand="1"/>
      </w:tblPr>
      <w:tblGrid>
        <w:gridCol w:w="13562"/>
      </w:tblGrid>
      <w:tr w:rsidR="001B3F46" w:rsidRPr="00546433" w14:paraId="5672F02D" w14:textId="77777777" w:rsidTr="00CA4616">
        <w:tc>
          <w:tcPr>
            <w:tcW w:w="5000" w:type="pct"/>
          </w:tcPr>
          <w:p w14:paraId="44E31394" w14:textId="77777777" w:rsidR="001B3F46" w:rsidRPr="00546433" w:rsidRDefault="001B3F46" w:rsidP="00C32C4A">
            <w:pPr>
              <w:spacing w:line="240" w:lineRule="auto"/>
              <w:jc w:val="both"/>
              <w:rPr>
                <w:rFonts w:asciiTheme="minorHAnsi" w:hAnsiTheme="minorHAnsi" w:cstheme="minorHAnsi"/>
              </w:rPr>
            </w:pPr>
            <w:permStart w:id="475342126" w:edGrp="everyone"/>
            <w:r w:rsidRPr="00546433">
              <w:rPr>
                <w:rFonts w:asciiTheme="minorHAnsi" w:hAnsiTheme="minorHAnsi" w:cstheme="minorHAnsi"/>
              </w:rPr>
              <w:t xml:space="preserve">Show how the current sensor and brake system pressure sensor can be disconnected from the BSPD. Describe the BSPD operation if any sensor is disconnected. </w:t>
            </w:r>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 if necessary.</w:t>
            </w:r>
          </w:p>
        </w:tc>
      </w:tr>
    </w:tbl>
    <w:p w14:paraId="1D6537E6" w14:textId="77777777" w:rsidR="00CA4616" w:rsidRDefault="00CA4616" w:rsidP="00CA4616">
      <w:pPr>
        <w:pStyle w:val="Titre3"/>
      </w:pPr>
      <w:bookmarkStart w:id="68" w:name="_Toc56931482"/>
      <w:bookmarkStart w:id="69" w:name="_Toc33294066"/>
      <w:permEnd w:id="475342126"/>
      <w:r>
        <w:lastRenderedPageBreak/>
        <w:t>Failure detection, control and mitigation</w:t>
      </w:r>
      <w:bookmarkEnd w:id="68"/>
    </w:p>
    <w:tbl>
      <w:tblPr>
        <w:tblStyle w:val="Grilledutableau"/>
        <w:tblW w:w="5000" w:type="pct"/>
        <w:tblLook w:val="04A0" w:firstRow="1" w:lastRow="0" w:firstColumn="1" w:lastColumn="0" w:noHBand="0" w:noVBand="1"/>
      </w:tblPr>
      <w:tblGrid>
        <w:gridCol w:w="13562"/>
      </w:tblGrid>
      <w:tr w:rsidR="00CA4616" w:rsidRPr="00546433" w14:paraId="573A9DD0" w14:textId="77777777" w:rsidTr="00C32C4A">
        <w:tc>
          <w:tcPr>
            <w:tcW w:w="5000" w:type="pct"/>
          </w:tcPr>
          <w:p w14:paraId="4F1E449A" w14:textId="203BE3E9" w:rsidR="00CA4616" w:rsidRPr="00546433" w:rsidRDefault="00143B09" w:rsidP="00C32C4A">
            <w:pPr>
              <w:spacing w:line="240" w:lineRule="auto"/>
              <w:rPr>
                <w:rFonts w:ascii="Calibri" w:hAnsi="Calibri" w:cs="Calibri"/>
              </w:rPr>
            </w:pPr>
            <w:permStart w:id="1834118053" w:edGrp="everyone"/>
            <w:r>
              <w:rPr>
                <w:rFonts w:ascii="Calibri" w:hAnsi="Calibri" w:cs="Calibri"/>
              </w:rPr>
              <w:t xml:space="preserve">Briefly describe the causes and consequences of key failures </w:t>
            </w:r>
            <w:r w:rsidR="00CA4616" w:rsidRPr="00546433">
              <w:rPr>
                <w:rFonts w:ascii="Calibri" w:eastAsia="Arial" w:hAnsi="Calibri" w:cs="Calibri"/>
              </w:rPr>
              <w:t>of your BSPD, its inputs or outputs and how they are detected, mitigated and controlled.</w:t>
            </w:r>
          </w:p>
        </w:tc>
      </w:tr>
    </w:tbl>
    <w:p w14:paraId="3BC2D889" w14:textId="39A70BAA" w:rsidR="00CD3A96" w:rsidRPr="00F0289E" w:rsidRDefault="00CD3A96" w:rsidP="008B4115">
      <w:pPr>
        <w:pStyle w:val="Titre2"/>
        <w:spacing w:line="240" w:lineRule="auto"/>
      </w:pPr>
      <w:bookmarkStart w:id="70" w:name="_Toc56931483"/>
      <w:permEnd w:id="1834118053"/>
      <w:r w:rsidRPr="00F0289E">
        <w:t>Shutdown System Interlocks</w:t>
      </w:r>
      <w:bookmarkEnd w:id="69"/>
      <w:bookmarkEnd w:id="70"/>
    </w:p>
    <w:p w14:paraId="3CF9D94F" w14:textId="77777777" w:rsidR="00CD3A96" w:rsidRPr="00F0289E" w:rsidRDefault="00CD3A96" w:rsidP="008B4115">
      <w:pPr>
        <w:pStyle w:val="Titre3"/>
        <w:spacing w:line="240" w:lineRule="auto"/>
      </w:pPr>
      <w:bookmarkStart w:id="71" w:name="_Toc33294067"/>
      <w:bookmarkStart w:id="72" w:name="_Toc56931484"/>
      <w:r w:rsidRPr="00F0289E">
        <w:t>Description/circuitry</w:t>
      </w:r>
      <w:bookmarkEnd w:id="71"/>
      <w:bookmarkEnd w:id="72"/>
    </w:p>
    <w:tbl>
      <w:tblPr>
        <w:tblStyle w:val="Grilledutableau"/>
        <w:tblW w:w="5000" w:type="pct"/>
        <w:tblLook w:val="04A0" w:firstRow="1" w:lastRow="0" w:firstColumn="1" w:lastColumn="0" w:noHBand="0" w:noVBand="1"/>
      </w:tblPr>
      <w:tblGrid>
        <w:gridCol w:w="13562"/>
      </w:tblGrid>
      <w:tr w:rsidR="00B82086" w:rsidRPr="00546433" w14:paraId="4C740087" w14:textId="77777777" w:rsidTr="00C7395B">
        <w:trPr>
          <w:trHeight w:val="708"/>
        </w:trPr>
        <w:tc>
          <w:tcPr>
            <w:tcW w:w="5000" w:type="pct"/>
          </w:tcPr>
          <w:p w14:paraId="3E909A16" w14:textId="5ED7F1EC" w:rsidR="00B82086" w:rsidRPr="00546433" w:rsidRDefault="00B82086" w:rsidP="004A340E">
            <w:pPr>
              <w:spacing w:line="240" w:lineRule="auto"/>
              <w:rPr>
                <w:rFonts w:ascii="Calibri" w:hAnsi="Calibri" w:cs="Calibri"/>
              </w:rPr>
            </w:pPr>
            <w:permStart w:id="1852329568"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circuitry</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Shutdown System Interlocks.</w:t>
            </w:r>
            <w:r w:rsidRPr="00546433">
              <w:rPr>
                <w:rFonts w:ascii="Calibri" w:hAnsi="Calibri" w:cs="Calibri"/>
              </w:rPr>
              <w:br/>
            </w:r>
            <w:r w:rsidRPr="00546433">
              <w:rPr>
                <w:rFonts w:ascii="Calibri" w:hAnsi="Calibri" w:cs="Calibri"/>
                <w:i/>
              </w:rPr>
              <w:t>Note: Interlocks are circuits used to open the shutdown circuit if a connector is disconnected or enclosure is opened.  This is not the entire shutdown circuit.</w:t>
            </w:r>
          </w:p>
        </w:tc>
      </w:tr>
    </w:tbl>
    <w:p w14:paraId="57731AD6" w14:textId="77777777" w:rsidR="00CD3A96" w:rsidRPr="00F0289E" w:rsidRDefault="00CD3A96" w:rsidP="008B4115">
      <w:pPr>
        <w:pStyle w:val="Titre3"/>
        <w:spacing w:line="240" w:lineRule="auto"/>
      </w:pPr>
      <w:bookmarkStart w:id="73" w:name="_Toc33294068"/>
      <w:bookmarkStart w:id="74" w:name="_Toc56931485"/>
      <w:permEnd w:id="1852329568"/>
      <w:r w:rsidRPr="00F0289E">
        <w:t>Wiring/cables/connectors</w:t>
      </w:r>
      <w:bookmarkEnd w:id="73"/>
      <w:bookmarkEnd w:id="74"/>
    </w:p>
    <w:tbl>
      <w:tblPr>
        <w:tblStyle w:val="Grilledutableau"/>
        <w:tblW w:w="5000" w:type="pct"/>
        <w:tblLook w:val="04A0" w:firstRow="1" w:lastRow="0" w:firstColumn="1" w:lastColumn="0" w:noHBand="0" w:noVBand="1"/>
      </w:tblPr>
      <w:tblGrid>
        <w:gridCol w:w="13562"/>
      </w:tblGrid>
      <w:tr w:rsidR="00B82086" w:rsidRPr="00546433" w14:paraId="05C89A50" w14:textId="77777777" w:rsidTr="00C7395B">
        <w:tc>
          <w:tcPr>
            <w:tcW w:w="5000" w:type="pct"/>
          </w:tcPr>
          <w:p w14:paraId="1DD815CA" w14:textId="77777777" w:rsidR="00B82086" w:rsidRPr="00546433" w:rsidRDefault="00B82086" w:rsidP="00C32C4A">
            <w:pPr>
              <w:spacing w:line="240" w:lineRule="auto"/>
              <w:jc w:val="both"/>
              <w:rPr>
                <w:rFonts w:ascii="Calibri" w:hAnsi="Calibri" w:cs="Calibri"/>
              </w:rPr>
            </w:pPr>
            <w:permStart w:id="102033251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used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 w14:paraId="2EE7EECD" w14:textId="77777777" w:rsidR="00CD3A96" w:rsidRPr="00F0289E" w:rsidRDefault="00CD3A96" w:rsidP="008B4115">
      <w:pPr>
        <w:pStyle w:val="Titre3"/>
        <w:spacing w:line="240" w:lineRule="auto"/>
      </w:pPr>
      <w:bookmarkStart w:id="75" w:name="_Toc33294069"/>
      <w:bookmarkStart w:id="76" w:name="_Toc56931486"/>
      <w:permEnd w:id="1020332513"/>
      <w:r w:rsidRPr="00F0289E">
        <w:t>Position</w:t>
      </w:r>
      <w:r w:rsidRPr="00F0289E">
        <w:rPr>
          <w:rFonts w:eastAsia="Arial"/>
        </w:rPr>
        <w:t xml:space="preserve"> </w:t>
      </w:r>
      <w:r w:rsidRPr="00F0289E">
        <w:t>in</w:t>
      </w:r>
      <w:r w:rsidRPr="00F0289E">
        <w:rPr>
          <w:rFonts w:eastAsia="Arial"/>
        </w:rPr>
        <w:t xml:space="preserve"> </w:t>
      </w:r>
      <w:r w:rsidRPr="00F0289E">
        <w:t>car</w:t>
      </w:r>
      <w:bookmarkEnd w:id="75"/>
      <w:bookmarkEnd w:id="76"/>
    </w:p>
    <w:tbl>
      <w:tblPr>
        <w:tblStyle w:val="Grilledutableau"/>
        <w:tblW w:w="5000" w:type="pct"/>
        <w:tblLook w:val="04A0" w:firstRow="1" w:lastRow="0" w:firstColumn="1" w:lastColumn="0" w:noHBand="0" w:noVBand="1"/>
      </w:tblPr>
      <w:tblGrid>
        <w:gridCol w:w="13562"/>
      </w:tblGrid>
      <w:tr w:rsidR="00B82086" w:rsidRPr="00546433" w14:paraId="48E8A06A" w14:textId="77777777" w:rsidTr="00C7395B">
        <w:tc>
          <w:tcPr>
            <w:tcW w:w="5000" w:type="pct"/>
          </w:tcPr>
          <w:p w14:paraId="2A84EF9A" w14:textId="77777777" w:rsidR="00B82086" w:rsidRPr="00546433" w:rsidRDefault="00B82086" w:rsidP="00C32C4A">
            <w:pPr>
              <w:spacing w:line="240" w:lineRule="auto"/>
              <w:jc w:val="both"/>
              <w:rPr>
                <w:rFonts w:ascii="Calibri" w:hAnsi="Calibri" w:cs="Calibri"/>
              </w:rPr>
            </w:pPr>
            <w:permStart w:id="1974434670"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5616794F" w14:textId="77777777" w:rsidR="00B82086" w:rsidRDefault="00B82086" w:rsidP="00B82086">
      <w:pPr>
        <w:pStyle w:val="Titre3"/>
      </w:pPr>
      <w:bookmarkStart w:id="77" w:name="_Toc56931487"/>
      <w:bookmarkStart w:id="78" w:name="_Toc33294070"/>
      <w:permEnd w:id="1974434670"/>
      <w:r>
        <w:t>Failure detection, control and mitigation</w:t>
      </w:r>
      <w:bookmarkEnd w:id="77"/>
    </w:p>
    <w:tbl>
      <w:tblPr>
        <w:tblStyle w:val="Grilledutableau"/>
        <w:tblW w:w="5000" w:type="pct"/>
        <w:tblLook w:val="04A0" w:firstRow="1" w:lastRow="0" w:firstColumn="1" w:lastColumn="0" w:noHBand="0" w:noVBand="1"/>
      </w:tblPr>
      <w:tblGrid>
        <w:gridCol w:w="13562"/>
      </w:tblGrid>
      <w:tr w:rsidR="00B82086" w:rsidRPr="00546433" w14:paraId="128138D3" w14:textId="77777777" w:rsidTr="00C32C4A">
        <w:tc>
          <w:tcPr>
            <w:tcW w:w="5000" w:type="pct"/>
          </w:tcPr>
          <w:p w14:paraId="3738A0E5" w14:textId="0835E4DE" w:rsidR="00B82086" w:rsidRPr="00546433" w:rsidRDefault="00143B09" w:rsidP="00C32C4A">
            <w:pPr>
              <w:spacing w:line="240" w:lineRule="auto"/>
              <w:rPr>
                <w:rFonts w:ascii="Calibri" w:hAnsi="Calibri" w:cs="Calibri"/>
              </w:rPr>
            </w:pPr>
            <w:permStart w:id="2140156160" w:edGrp="everyone"/>
            <w:r>
              <w:rPr>
                <w:rFonts w:ascii="Calibri" w:hAnsi="Calibri" w:cs="Calibri"/>
              </w:rPr>
              <w:t xml:space="preserve">Briefly describe the causes and consequences of key failures </w:t>
            </w:r>
            <w:r w:rsidR="00B82086" w:rsidRPr="00546433">
              <w:rPr>
                <w:rFonts w:ascii="Calibri" w:eastAsia="Arial" w:hAnsi="Calibri" w:cs="Calibri"/>
              </w:rPr>
              <w:t>of your interlocks, their inputs or outputs and how they are detected, mitigated and controlled.</w:t>
            </w:r>
          </w:p>
        </w:tc>
      </w:tr>
    </w:tbl>
    <w:p w14:paraId="1D1D7C20" w14:textId="12DF1932" w:rsidR="00CD3A96" w:rsidRPr="00F0289E" w:rsidRDefault="00CD3A96" w:rsidP="008B4115">
      <w:pPr>
        <w:pStyle w:val="Titre2"/>
        <w:spacing w:line="240" w:lineRule="auto"/>
      </w:pPr>
      <w:bookmarkStart w:id="79" w:name="_Toc56931488"/>
      <w:permEnd w:id="2140156160"/>
      <w:r w:rsidRPr="00F0289E">
        <w:t>Measurement</w:t>
      </w:r>
      <w:r w:rsidRPr="00F0289E">
        <w:rPr>
          <w:rFonts w:eastAsia="Arial"/>
        </w:rPr>
        <w:t xml:space="preserve"> </w:t>
      </w:r>
      <w:r w:rsidRPr="00F0289E">
        <w:t>points</w:t>
      </w:r>
      <w:bookmarkEnd w:id="78"/>
      <w:bookmarkEnd w:id="79"/>
    </w:p>
    <w:p w14:paraId="0F2FA45B" w14:textId="77777777" w:rsidR="00CD3A96" w:rsidRPr="00F0289E" w:rsidRDefault="00CD3A96" w:rsidP="008B4115">
      <w:pPr>
        <w:pStyle w:val="Titre3"/>
        <w:spacing w:line="240" w:lineRule="auto"/>
        <w:rPr>
          <w:rFonts w:eastAsia="Arial"/>
        </w:rPr>
      </w:pPr>
      <w:bookmarkStart w:id="80" w:name="_Toc33294071"/>
      <w:bookmarkStart w:id="81" w:name="_Toc56931489"/>
      <w:r w:rsidRPr="00F0289E">
        <w:t>Description</w:t>
      </w:r>
      <w:bookmarkEnd w:id="80"/>
      <w:bookmarkEnd w:id="81"/>
      <w:r w:rsidRPr="00F0289E">
        <w:rPr>
          <w:rFonts w:eastAsia="Arial"/>
        </w:rPr>
        <w:t xml:space="preserve"> </w:t>
      </w:r>
    </w:p>
    <w:tbl>
      <w:tblPr>
        <w:tblStyle w:val="Grilledutableau"/>
        <w:tblW w:w="5000" w:type="pct"/>
        <w:tblLook w:val="04A0" w:firstRow="1" w:lastRow="0" w:firstColumn="1" w:lastColumn="0" w:noHBand="0" w:noVBand="1"/>
      </w:tblPr>
      <w:tblGrid>
        <w:gridCol w:w="6781"/>
        <w:gridCol w:w="6781"/>
      </w:tblGrid>
      <w:tr w:rsidR="00B82086" w:rsidRPr="00546433" w14:paraId="2096E82D" w14:textId="77777777" w:rsidTr="00C7395B">
        <w:tc>
          <w:tcPr>
            <w:tcW w:w="5000" w:type="pct"/>
            <w:gridSpan w:val="2"/>
          </w:tcPr>
          <w:p w14:paraId="7B55AB3B" w14:textId="77777777" w:rsidR="00B82086" w:rsidRPr="00546433" w:rsidRDefault="00B82086" w:rsidP="00C32C4A">
            <w:pPr>
              <w:spacing w:line="240" w:lineRule="auto"/>
              <w:jc w:val="both"/>
              <w:rPr>
                <w:rFonts w:ascii="Calibri" w:hAnsi="Calibri" w:cs="Calibri"/>
              </w:rPr>
            </w:pPr>
            <w:permStart w:id="163009489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housing used</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it</w:t>
            </w:r>
            <w:r w:rsidRPr="00546433">
              <w:rPr>
                <w:rFonts w:ascii="Calibri" w:eastAsia="Arial" w:hAnsi="Calibri" w:cs="Calibri"/>
              </w:rPr>
              <w:t xml:space="preserve"> </w:t>
            </w:r>
            <w:r w:rsidRPr="00546433">
              <w:rPr>
                <w:rFonts w:ascii="Calibri" w:hAnsi="Calibri" w:cs="Calibri"/>
              </w:rPr>
              <w:t>can</w:t>
            </w:r>
            <w:r w:rsidRPr="00546433">
              <w:rPr>
                <w:rFonts w:ascii="Calibri" w:eastAsia="Arial" w:hAnsi="Calibri" w:cs="Calibri"/>
              </w:rPr>
              <w:t xml:space="preserve"> </w:t>
            </w:r>
            <w:r w:rsidRPr="00546433">
              <w:rPr>
                <w:rFonts w:ascii="Calibri" w:hAnsi="Calibri" w:cs="Calibri"/>
              </w:rPr>
              <w:t>be</w:t>
            </w:r>
            <w:r w:rsidRPr="00546433">
              <w:rPr>
                <w:rFonts w:ascii="Calibri" w:eastAsia="Arial" w:hAnsi="Calibri" w:cs="Calibri"/>
              </w:rPr>
              <w:t xml:space="preserve"> </w:t>
            </w:r>
            <w:r w:rsidRPr="00546433">
              <w:rPr>
                <w:rFonts w:ascii="Calibri" w:hAnsi="Calibri" w:cs="Calibri"/>
              </w:rPr>
              <w:t>accessed,</w:t>
            </w:r>
            <w:r w:rsidRPr="00546433">
              <w:rPr>
                <w:rFonts w:ascii="Calibri" w:eastAsia="Arial" w:hAnsi="Calibri" w:cs="Calibri"/>
              </w:rPr>
              <w:t xml:space="preserve"> </w:t>
            </w:r>
            <w:r w:rsidRPr="00546433">
              <w:rPr>
                <w:rFonts w:ascii="Calibri" w:hAnsi="Calibri" w:cs="Calibri"/>
              </w:rPr>
              <w:t>etc.  Describe how the measurement points are protected/covered when not in use and how the electrical connections on the back of the measurement points are protected when the measurement points are being used.</w:t>
            </w:r>
          </w:p>
        </w:tc>
      </w:tr>
      <w:tr w:rsidR="00CD3A96" w:rsidRPr="00546433" w14:paraId="4117D847" w14:textId="77777777" w:rsidTr="00C7395B">
        <w:tc>
          <w:tcPr>
            <w:tcW w:w="2500" w:type="pct"/>
          </w:tcPr>
          <w:p w14:paraId="50F25B71" w14:textId="77777777" w:rsidR="00CD3A96" w:rsidRPr="00546433" w:rsidRDefault="00CD3A96" w:rsidP="008B4115">
            <w:pPr>
              <w:spacing w:line="240" w:lineRule="auto"/>
              <w:rPr>
                <w:rFonts w:ascii="Calibri" w:hAnsi="Calibri" w:cs="Calibri"/>
              </w:rPr>
            </w:pPr>
            <w:permStart w:id="1117072214" w:edGrp="everyone"/>
            <w:permEnd w:id="1630094893"/>
            <w:r w:rsidRPr="00546433">
              <w:rPr>
                <w:rFonts w:ascii="Calibri" w:hAnsi="Calibri" w:cs="Calibri"/>
              </w:rPr>
              <w:t>Current limiting resistor Value:</w:t>
            </w:r>
          </w:p>
        </w:tc>
        <w:tc>
          <w:tcPr>
            <w:tcW w:w="2500" w:type="pct"/>
          </w:tcPr>
          <w:p w14:paraId="7CAAD770" w14:textId="77777777" w:rsidR="00CD3A96" w:rsidRPr="00546433" w:rsidRDefault="00CD3A96" w:rsidP="008B4115">
            <w:pPr>
              <w:spacing w:line="240" w:lineRule="auto"/>
              <w:rPr>
                <w:rFonts w:ascii="Calibri" w:hAnsi="Calibri" w:cs="Calibri"/>
              </w:rPr>
            </w:pPr>
          </w:p>
        </w:tc>
      </w:tr>
    </w:tbl>
    <w:p w14:paraId="4B4FB1D6" w14:textId="77777777" w:rsidR="00CD3A96" w:rsidRPr="00F0289E" w:rsidRDefault="00CD3A96" w:rsidP="008B4115">
      <w:pPr>
        <w:pStyle w:val="Titre3"/>
        <w:spacing w:line="240" w:lineRule="auto"/>
      </w:pPr>
      <w:bookmarkStart w:id="82" w:name="_Toc33294072"/>
      <w:bookmarkStart w:id="83" w:name="_Toc56931490"/>
      <w:permEnd w:id="1117072214"/>
      <w:r w:rsidRPr="00F0289E">
        <w:t>Wiring,</w:t>
      </w:r>
      <w:r w:rsidRPr="00F0289E">
        <w:rPr>
          <w:rFonts w:eastAsia="Arial"/>
        </w:rPr>
        <w:t xml:space="preserve"> </w:t>
      </w:r>
      <w:r w:rsidRPr="00F0289E">
        <w:t>connectors,</w:t>
      </w:r>
      <w:r w:rsidRPr="00F0289E">
        <w:rPr>
          <w:rFonts w:eastAsia="Arial"/>
        </w:rPr>
        <w:t xml:space="preserve"> </w:t>
      </w:r>
      <w:r w:rsidRPr="00F0289E">
        <w:t>cables</w:t>
      </w:r>
      <w:bookmarkEnd w:id="82"/>
      <w:bookmarkEnd w:id="83"/>
    </w:p>
    <w:tbl>
      <w:tblPr>
        <w:tblStyle w:val="Grilledutableau"/>
        <w:tblW w:w="5000" w:type="pct"/>
        <w:tblLook w:val="04A0" w:firstRow="1" w:lastRow="0" w:firstColumn="1" w:lastColumn="0" w:noHBand="0" w:noVBand="1"/>
      </w:tblPr>
      <w:tblGrid>
        <w:gridCol w:w="13562"/>
      </w:tblGrid>
      <w:tr w:rsidR="00B82086" w:rsidRPr="00546433" w14:paraId="70FEA375" w14:textId="77777777" w:rsidTr="00C7395B">
        <w:tc>
          <w:tcPr>
            <w:tcW w:w="5000" w:type="pct"/>
          </w:tcPr>
          <w:p w14:paraId="1BC1B30C" w14:textId="77777777" w:rsidR="00B82086" w:rsidRPr="00546433" w:rsidRDefault="00B82086" w:rsidP="00C32C4A">
            <w:pPr>
              <w:spacing w:line="240" w:lineRule="auto"/>
              <w:jc w:val="both"/>
              <w:rPr>
                <w:rFonts w:ascii="Calibri" w:hAnsi="Calibri" w:cs="Calibri"/>
              </w:rPr>
            </w:pPr>
            <w:permStart w:id="104890910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used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  Include details on the protection resistor including resistance, voltage and power rating.</w:t>
            </w:r>
          </w:p>
        </w:tc>
      </w:tr>
    </w:tbl>
    <w:p w14:paraId="2CA3B1A5" w14:textId="77777777" w:rsidR="00CD3A96" w:rsidRPr="00F0289E" w:rsidRDefault="00CD3A96" w:rsidP="008B4115">
      <w:pPr>
        <w:pStyle w:val="Titre3"/>
        <w:spacing w:line="240" w:lineRule="auto"/>
      </w:pPr>
      <w:bookmarkStart w:id="84" w:name="_Toc33294073"/>
      <w:bookmarkStart w:id="85" w:name="_Toc56931491"/>
      <w:permEnd w:id="1048909102"/>
      <w:r w:rsidRPr="00F0289E">
        <w:lastRenderedPageBreak/>
        <w:t>Position</w:t>
      </w:r>
      <w:r w:rsidRPr="00F0289E">
        <w:rPr>
          <w:rFonts w:eastAsia="Arial"/>
        </w:rPr>
        <w:t xml:space="preserve"> </w:t>
      </w:r>
      <w:r w:rsidRPr="00F0289E">
        <w:t>in</w:t>
      </w:r>
      <w:r w:rsidRPr="00F0289E">
        <w:rPr>
          <w:rFonts w:eastAsia="Arial"/>
        </w:rPr>
        <w:t xml:space="preserve"> </w:t>
      </w:r>
      <w:r w:rsidRPr="00F0289E">
        <w:t>car</w:t>
      </w:r>
      <w:bookmarkEnd w:id="84"/>
      <w:bookmarkEnd w:id="85"/>
    </w:p>
    <w:tbl>
      <w:tblPr>
        <w:tblStyle w:val="Grilledutableau"/>
        <w:tblW w:w="5000" w:type="pct"/>
        <w:tblLook w:val="04A0" w:firstRow="1" w:lastRow="0" w:firstColumn="1" w:lastColumn="0" w:noHBand="0" w:noVBand="1"/>
      </w:tblPr>
      <w:tblGrid>
        <w:gridCol w:w="13562"/>
      </w:tblGrid>
      <w:tr w:rsidR="00B82086" w:rsidRPr="00546433" w14:paraId="6BF10ED5" w14:textId="77777777" w:rsidTr="00C7395B">
        <w:tc>
          <w:tcPr>
            <w:tcW w:w="5000" w:type="pct"/>
          </w:tcPr>
          <w:p w14:paraId="0A4AA037" w14:textId="77777777" w:rsidR="00B82086" w:rsidRPr="00546433" w:rsidRDefault="00B82086" w:rsidP="00C32C4A">
            <w:pPr>
              <w:spacing w:line="240" w:lineRule="auto"/>
              <w:jc w:val="both"/>
              <w:rPr>
                <w:rFonts w:ascii="Calibri" w:hAnsi="Calibri" w:cs="Calibri"/>
              </w:rPr>
            </w:pPr>
            <w:permStart w:id="1341353769"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04067BE8" w14:textId="77777777" w:rsidR="00E14E1C" w:rsidRDefault="00E14E1C" w:rsidP="00E14E1C">
      <w:pPr>
        <w:pStyle w:val="Titre3"/>
      </w:pPr>
      <w:bookmarkStart w:id="86" w:name="_Toc56931492"/>
      <w:bookmarkStart w:id="87" w:name="_Toc33294074"/>
      <w:permEnd w:id="1341353769"/>
      <w:r>
        <w:t>Failure detection, control and mitigation</w:t>
      </w:r>
      <w:bookmarkEnd w:id="86"/>
    </w:p>
    <w:tbl>
      <w:tblPr>
        <w:tblStyle w:val="Grilledutableau"/>
        <w:tblW w:w="5000" w:type="pct"/>
        <w:tblLook w:val="04A0" w:firstRow="1" w:lastRow="0" w:firstColumn="1" w:lastColumn="0" w:noHBand="0" w:noVBand="1"/>
      </w:tblPr>
      <w:tblGrid>
        <w:gridCol w:w="13562"/>
      </w:tblGrid>
      <w:tr w:rsidR="00E14E1C" w:rsidRPr="00546433" w14:paraId="3EA9EA21" w14:textId="77777777" w:rsidTr="00FC2BE1">
        <w:tc>
          <w:tcPr>
            <w:tcW w:w="5000" w:type="pct"/>
          </w:tcPr>
          <w:p w14:paraId="07CC2B68" w14:textId="53A6F3BE" w:rsidR="00E14E1C" w:rsidRPr="00546433" w:rsidRDefault="00143B09" w:rsidP="00FC2BE1">
            <w:pPr>
              <w:spacing w:line="240" w:lineRule="auto"/>
              <w:rPr>
                <w:rFonts w:ascii="Calibri" w:hAnsi="Calibri" w:cs="Calibri"/>
              </w:rPr>
            </w:pPr>
            <w:permStart w:id="1964988618" w:edGrp="everyone"/>
            <w:r>
              <w:rPr>
                <w:rFonts w:ascii="Calibri" w:hAnsi="Calibri" w:cs="Calibri"/>
              </w:rPr>
              <w:t xml:space="preserve">Briefly describe the causes and consequences of key failures </w:t>
            </w:r>
            <w:r w:rsidR="00E14E1C" w:rsidRPr="00546433">
              <w:rPr>
                <w:rFonts w:ascii="Calibri" w:eastAsia="Arial" w:hAnsi="Calibri" w:cs="Calibri"/>
              </w:rPr>
              <w:t>of your measurement points or their inputs and how they are detected, mitigated and controlled.</w:t>
            </w:r>
          </w:p>
        </w:tc>
      </w:tr>
    </w:tbl>
    <w:p w14:paraId="13BB8808" w14:textId="29A9CA12" w:rsidR="00CD3A96" w:rsidRPr="00F0289E" w:rsidRDefault="00CD3A96" w:rsidP="008B4115">
      <w:pPr>
        <w:pStyle w:val="Titre2"/>
        <w:spacing w:line="240" w:lineRule="auto"/>
      </w:pPr>
      <w:bookmarkStart w:id="88" w:name="_Toc56931493"/>
      <w:permEnd w:id="1964988618"/>
      <w:r w:rsidRPr="00F0289E">
        <w:t>HV</w:t>
      </w:r>
      <w:r w:rsidRPr="00F0289E">
        <w:rPr>
          <w:rFonts w:eastAsia="Arial"/>
        </w:rPr>
        <w:t xml:space="preserve"> </w:t>
      </w:r>
      <w:r w:rsidRPr="00F0289E">
        <w:t>Disconnect</w:t>
      </w:r>
      <w:r w:rsidRPr="00F0289E">
        <w:rPr>
          <w:rFonts w:eastAsia="Arial"/>
        </w:rPr>
        <w:t xml:space="preserve"> </w:t>
      </w:r>
      <w:r w:rsidRPr="00F0289E">
        <w:t>(HVD)</w:t>
      </w:r>
      <w:bookmarkEnd w:id="87"/>
      <w:bookmarkEnd w:id="88"/>
    </w:p>
    <w:p w14:paraId="1C5E5428" w14:textId="77777777" w:rsidR="00CD3A96" w:rsidRPr="00F0289E" w:rsidRDefault="00CD3A96" w:rsidP="008B4115">
      <w:pPr>
        <w:pStyle w:val="Titre3"/>
        <w:spacing w:line="240" w:lineRule="auto"/>
      </w:pPr>
      <w:bookmarkStart w:id="89" w:name="_Toc33294075"/>
      <w:bookmarkStart w:id="90" w:name="_Toc56931494"/>
      <w:r w:rsidRPr="00F0289E">
        <w:t>Description</w:t>
      </w:r>
      <w:bookmarkEnd w:id="89"/>
      <w:bookmarkEnd w:id="90"/>
    </w:p>
    <w:tbl>
      <w:tblPr>
        <w:tblStyle w:val="Grilledutableau"/>
        <w:tblW w:w="5000" w:type="pct"/>
        <w:tblLook w:val="04A0" w:firstRow="1" w:lastRow="0" w:firstColumn="1" w:lastColumn="0" w:noHBand="0" w:noVBand="1"/>
      </w:tblPr>
      <w:tblGrid>
        <w:gridCol w:w="13562"/>
      </w:tblGrid>
      <w:tr w:rsidR="00C52A47" w:rsidRPr="00546433" w14:paraId="40327F8A" w14:textId="77777777" w:rsidTr="00C7395B">
        <w:tc>
          <w:tcPr>
            <w:tcW w:w="5000" w:type="pct"/>
          </w:tcPr>
          <w:p w14:paraId="0B61C0EA" w14:textId="77777777" w:rsidR="00C52A47" w:rsidRPr="00546433" w:rsidRDefault="00C52A47" w:rsidP="00FC2BE1">
            <w:pPr>
              <w:spacing w:line="240" w:lineRule="auto"/>
              <w:jc w:val="both"/>
              <w:rPr>
                <w:rFonts w:ascii="Calibri" w:hAnsi="Calibri" w:cs="Calibri"/>
              </w:rPr>
            </w:pPr>
            <w:permStart w:id="87642810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HVD</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it</w:t>
            </w:r>
            <w:r w:rsidRPr="00546433">
              <w:rPr>
                <w:rFonts w:ascii="Calibri" w:eastAsia="Arial" w:hAnsi="Calibri" w:cs="Calibri"/>
              </w:rPr>
              <w:t xml:space="preserve"> </w:t>
            </w:r>
            <w:r w:rsidRPr="00546433">
              <w:rPr>
                <w:rFonts w:ascii="Calibri" w:hAnsi="Calibri" w:cs="Calibri"/>
              </w:rPr>
              <w:t>can</w:t>
            </w:r>
            <w:r w:rsidRPr="00546433">
              <w:rPr>
                <w:rFonts w:ascii="Calibri" w:eastAsia="Arial" w:hAnsi="Calibri" w:cs="Calibri"/>
              </w:rPr>
              <w:t xml:space="preserve"> </w:t>
            </w:r>
            <w:r w:rsidRPr="00546433">
              <w:rPr>
                <w:rFonts w:ascii="Calibri" w:hAnsi="Calibri" w:cs="Calibri"/>
              </w:rPr>
              <w:t>be</w:t>
            </w:r>
            <w:r w:rsidRPr="00546433">
              <w:rPr>
                <w:rFonts w:ascii="Calibri" w:eastAsia="Arial" w:hAnsi="Calibri" w:cs="Calibri"/>
              </w:rPr>
              <w:t xml:space="preserve"> </w:t>
            </w:r>
            <w:r w:rsidRPr="00546433">
              <w:rPr>
                <w:rFonts w:ascii="Calibri" w:hAnsi="Calibri" w:cs="Calibri"/>
              </w:rPr>
              <w:t>operated.</w:t>
            </w:r>
          </w:p>
        </w:tc>
      </w:tr>
    </w:tbl>
    <w:p w14:paraId="4E317A9F" w14:textId="77777777" w:rsidR="00CD3A96" w:rsidRPr="00F0289E" w:rsidRDefault="00CD3A96" w:rsidP="008B4115">
      <w:pPr>
        <w:pStyle w:val="Titre3"/>
        <w:spacing w:line="240" w:lineRule="auto"/>
      </w:pPr>
      <w:bookmarkStart w:id="91" w:name="_Toc33294076"/>
      <w:bookmarkStart w:id="92" w:name="_Toc56931495"/>
      <w:permEnd w:id="876428102"/>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bookmarkEnd w:id="91"/>
      <w:bookmarkEnd w:id="92"/>
    </w:p>
    <w:tbl>
      <w:tblPr>
        <w:tblStyle w:val="Grilledutableau"/>
        <w:tblW w:w="5000" w:type="pct"/>
        <w:tblLook w:val="04A0" w:firstRow="1" w:lastRow="0" w:firstColumn="1" w:lastColumn="0" w:noHBand="0" w:noVBand="1"/>
      </w:tblPr>
      <w:tblGrid>
        <w:gridCol w:w="13562"/>
      </w:tblGrid>
      <w:tr w:rsidR="00C52A47" w:rsidRPr="00546433" w14:paraId="028FC15B" w14:textId="77777777" w:rsidTr="00C7395B">
        <w:tc>
          <w:tcPr>
            <w:tcW w:w="5000" w:type="pct"/>
          </w:tcPr>
          <w:p w14:paraId="4FC2E31D" w14:textId="77777777" w:rsidR="00C52A47" w:rsidRPr="00546433" w:rsidRDefault="00C52A47" w:rsidP="00FC2BE1">
            <w:pPr>
              <w:spacing w:line="240" w:lineRule="auto"/>
              <w:jc w:val="both"/>
              <w:rPr>
                <w:rFonts w:ascii="Calibri" w:hAnsi="Calibri" w:cs="Calibri"/>
              </w:rPr>
            </w:pPr>
            <w:permStart w:id="559371610"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 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  Include information on the working voltage and current rating of the HVD.</w:t>
            </w:r>
          </w:p>
        </w:tc>
      </w:tr>
    </w:tbl>
    <w:p w14:paraId="5A772F78" w14:textId="77777777" w:rsidR="00CD3A96" w:rsidRPr="00F0289E" w:rsidRDefault="00CD3A96" w:rsidP="008B4115">
      <w:pPr>
        <w:pStyle w:val="Titre3"/>
        <w:spacing w:line="240" w:lineRule="auto"/>
      </w:pPr>
      <w:bookmarkStart w:id="93" w:name="_Toc33294077"/>
      <w:bookmarkStart w:id="94" w:name="_Toc56931496"/>
      <w:permEnd w:id="559371610"/>
      <w:r w:rsidRPr="00F0289E">
        <w:t>Position</w:t>
      </w:r>
      <w:r w:rsidRPr="00F0289E">
        <w:rPr>
          <w:rFonts w:eastAsia="Arial"/>
        </w:rPr>
        <w:t xml:space="preserve"> </w:t>
      </w:r>
      <w:r w:rsidRPr="00F0289E">
        <w:t>in</w:t>
      </w:r>
      <w:r w:rsidRPr="00F0289E">
        <w:rPr>
          <w:rFonts w:eastAsia="Arial"/>
        </w:rPr>
        <w:t xml:space="preserve"> </w:t>
      </w:r>
      <w:r w:rsidRPr="00F0289E">
        <w:t>car</w:t>
      </w:r>
      <w:bookmarkEnd w:id="93"/>
      <w:bookmarkEnd w:id="94"/>
    </w:p>
    <w:tbl>
      <w:tblPr>
        <w:tblStyle w:val="Grilledutableau"/>
        <w:tblW w:w="5000" w:type="pct"/>
        <w:tblLook w:val="04A0" w:firstRow="1" w:lastRow="0" w:firstColumn="1" w:lastColumn="0" w:noHBand="0" w:noVBand="1"/>
      </w:tblPr>
      <w:tblGrid>
        <w:gridCol w:w="13562"/>
      </w:tblGrid>
      <w:tr w:rsidR="00E14E1C" w:rsidRPr="00546433" w14:paraId="726B869F" w14:textId="77777777" w:rsidTr="00C7395B">
        <w:tc>
          <w:tcPr>
            <w:tcW w:w="5000" w:type="pct"/>
          </w:tcPr>
          <w:p w14:paraId="08063D54" w14:textId="77777777" w:rsidR="00E14E1C" w:rsidRPr="00546433" w:rsidRDefault="00E14E1C" w:rsidP="00FC2BE1">
            <w:pPr>
              <w:spacing w:line="240" w:lineRule="auto"/>
              <w:jc w:val="both"/>
              <w:rPr>
                <w:rFonts w:ascii="Calibri" w:hAnsi="Calibri" w:cs="Calibri"/>
              </w:rPr>
            </w:pPr>
            <w:permStart w:id="779573271"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56975C3D" w14:textId="77777777" w:rsidR="00E14E1C" w:rsidRDefault="00E14E1C" w:rsidP="00E14E1C">
      <w:pPr>
        <w:pStyle w:val="Titre3"/>
      </w:pPr>
      <w:bookmarkStart w:id="95" w:name="_Toc56931497"/>
      <w:bookmarkStart w:id="96" w:name="_Toc33294078"/>
      <w:permEnd w:id="779573271"/>
      <w:r>
        <w:t>Failure detection, control and mitigation</w:t>
      </w:r>
      <w:bookmarkEnd w:id="95"/>
    </w:p>
    <w:tbl>
      <w:tblPr>
        <w:tblStyle w:val="Grilledutableau"/>
        <w:tblW w:w="5000" w:type="pct"/>
        <w:tblLook w:val="04A0" w:firstRow="1" w:lastRow="0" w:firstColumn="1" w:lastColumn="0" w:noHBand="0" w:noVBand="1"/>
      </w:tblPr>
      <w:tblGrid>
        <w:gridCol w:w="13562"/>
      </w:tblGrid>
      <w:tr w:rsidR="00E14E1C" w:rsidRPr="00546433" w14:paraId="149E3DE4" w14:textId="77777777" w:rsidTr="00FC2BE1">
        <w:tc>
          <w:tcPr>
            <w:tcW w:w="5000" w:type="pct"/>
          </w:tcPr>
          <w:p w14:paraId="07BA6415" w14:textId="6382061E" w:rsidR="00E14E1C" w:rsidRPr="00546433" w:rsidRDefault="00E14E1C" w:rsidP="00FC2BE1">
            <w:pPr>
              <w:spacing w:line="240" w:lineRule="auto"/>
              <w:rPr>
                <w:rFonts w:ascii="Calibri" w:hAnsi="Calibri" w:cs="Calibri"/>
              </w:rPr>
            </w:pPr>
            <w:permStart w:id="1664946222" w:edGrp="everyone"/>
            <w:r w:rsidRPr="00546433">
              <w:rPr>
                <w:rFonts w:ascii="Calibri" w:hAnsi="Calibri" w:cs="Calibri"/>
              </w:rPr>
              <w:t>Briefly</w:t>
            </w:r>
            <w:r w:rsidR="00B3395E" w:rsidRPr="00546433">
              <w:rPr>
                <w:rFonts w:ascii="Calibri" w:hAnsi="Calibri" w:cs="Calibri"/>
              </w:rPr>
              <w:t xml:space="preserve"> </w:t>
            </w:r>
            <w:r w:rsidRPr="00546433">
              <w:rPr>
                <w:rFonts w:ascii="Calibri" w:hAnsi="Calibri" w:cs="Calibri"/>
              </w:rPr>
              <w:t>describe</w:t>
            </w:r>
            <w:r w:rsidRPr="00546433">
              <w:rPr>
                <w:rFonts w:ascii="Calibri" w:eastAsia="Arial" w:hAnsi="Calibri" w:cs="Calibri"/>
              </w:rPr>
              <w:t xml:space="preserve"> the impact of failures of your HVD and how they are detected, mitigated and controlled.</w:t>
            </w:r>
          </w:p>
        </w:tc>
      </w:tr>
    </w:tbl>
    <w:p w14:paraId="53DBC8A3" w14:textId="77777777" w:rsidR="00CD3A96" w:rsidRDefault="00CD3A96" w:rsidP="008B4115">
      <w:pPr>
        <w:pStyle w:val="Titre2"/>
        <w:spacing w:line="240" w:lineRule="auto"/>
      </w:pPr>
      <w:bookmarkStart w:id="97" w:name="_Toc33294154"/>
      <w:bookmarkStart w:id="98" w:name="_Toc56931498"/>
      <w:bookmarkEnd w:id="96"/>
      <w:permEnd w:id="1664946222"/>
      <w:r>
        <w:t>Pre-Charge</w:t>
      </w:r>
      <w:r>
        <w:rPr>
          <w:rFonts w:eastAsia="Arial"/>
        </w:rPr>
        <w:t xml:space="preserve"> </w:t>
      </w:r>
      <w:r>
        <w:t>circuitry</w:t>
      </w:r>
      <w:bookmarkEnd w:id="97"/>
      <w:bookmarkEnd w:id="98"/>
    </w:p>
    <w:p w14:paraId="31AD0708" w14:textId="77777777" w:rsidR="00CD3A96" w:rsidRDefault="00CD3A96" w:rsidP="008B4115">
      <w:pPr>
        <w:pStyle w:val="Titre3"/>
        <w:spacing w:line="240" w:lineRule="auto"/>
      </w:pPr>
      <w:bookmarkStart w:id="99" w:name="_Toc33294155"/>
      <w:bookmarkStart w:id="100" w:name="_Ref3230874"/>
      <w:bookmarkStart w:id="101" w:name="_Toc56931499"/>
      <w:r>
        <w:t>Description</w:t>
      </w:r>
      <w:bookmarkEnd w:id="99"/>
      <w:bookmarkEnd w:id="100"/>
      <w:bookmarkEnd w:id="101"/>
    </w:p>
    <w:tbl>
      <w:tblPr>
        <w:tblStyle w:val="Grilledutableau"/>
        <w:tblW w:w="5000" w:type="pct"/>
        <w:tblLook w:val="04A0" w:firstRow="1" w:lastRow="0" w:firstColumn="1" w:lastColumn="0" w:noHBand="0" w:noVBand="1"/>
      </w:tblPr>
      <w:tblGrid>
        <w:gridCol w:w="13562"/>
      </w:tblGrid>
      <w:tr w:rsidR="00AF2460" w:rsidRPr="00546433" w14:paraId="44A67E60" w14:textId="77777777" w:rsidTr="00C7395B">
        <w:tc>
          <w:tcPr>
            <w:tcW w:w="5000" w:type="pct"/>
          </w:tcPr>
          <w:p w14:paraId="22FC506F" w14:textId="77777777" w:rsidR="00AF2460" w:rsidRPr="00546433" w:rsidRDefault="00AF2460" w:rsidP="00FC2BE1">
            <w:pPr>
              <w:spacing w:line="240" w:lineRule="auto"/>
              <w:jc w:val="both"/>
              <w:rPr>
                <w:rFonts w:ascii="Calibri" w:hAnsi="Calibri" w:cs="Calibri"/>
              </w:rPr>
            </w:pPr>
            <w:permStart w:id="200042834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pre-charge</w:t>
            </w:r>
            <w:r w:rsidRPr="00546433">
              <w:rPr>
                <w:rFonts w:ascii="Calibri" w:eastAsia="Arial" w:hAnsi="Calibri" w:cs="Calibri"/>
              </w:rPr>
              <w:t xml:space="preserve"> </w:t>
            </w:r>
            <w:r w:rsidRPr="00546433">
              <w:rPr>
                <w:rFonts w:ascii="Calibri" w:hAnsi="Calibri" w:cs="Calibri"/>
              </w:rPr>
              <w:t>circuitry.</w:t>
            </w:r>
          </w:p>
        </w:tc>
      </w:tr>
    </w:tbl>
    <w:p w14:paraId="7C8FF1E0" w14:textId="77777777" w:rsidR="00CD3A96" w:rsidRDefault="00CD3A96" w:rsidP="008B4115">
      <w:pPr>
        <w:pStyle w:val="Titre3"/>
        <w:spacing w:line="240" w:lineRule="auto"/>
      </w:pPr>
      <w:bookmarkStart w:id="102" w:name="_Toc33294156"/>
      <w:bookmarkStart w:id="103" w:name="_Toc56931500"/>
      <w:permEnd w:id="2000428343"/>
      <w:r>
        <w:lastRenderedPageBreak/>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102"/>
      <w:bookmarkEnd w:id="103"/>
    </w:p>
    <w:tbl>
      <w:tblPr>
        <w:tblStyle w:val="Grilledutableau"/>
        <w:tblW w:w="5000" w:type="pct"/>
        <w:tblLook w:val="04A0" w:firstRow="1" w:lastRow="0" w:firstColumn="1" w:lastColumn="0" w:noHBand="0" w:noVBand="1"/>
      </w:tblPr>
      <w:tblGrid>
        <w:gridCol w:w="13562"/>
      </w:tblGrid>
      <w:tr w:rsidR="00AF2460" w:rsidRPr="00546433" w14:paraId="0941B88B" w14:textId="77777777" w:rsidTr="00C7395B">
        <w:trPr>
          <w:trHeight w:val="1768"/>
        </w:trPr>
        <w:tc>
          <w:tcPr>
            <w:tcW w:w="5000" w:type="pct"/>
          </w:tcPr>
          <w:p w14:paraId="3576DD5F" w14:textId="77777777" w:rsidR="00AF2460" w:rsidRPr="00546433" w:rsidRDefault="00AF2460" w:rsidP="00FC2BE1">
            <w:pPr>
              <w:spacing w:line="240" w:lineRule="auto"/>
              <w:jc w:val="both"/>
              <w:rPr>
                <w:rFonts w:ascii="Calibri" w:hAnsi="Calibri" w:cs="Calibri"/>
              </w:rPr>
            </w:pPr>
            <w:permStart w:id="15186701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used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p w14:paraId="2C17432E" w14:textId="77777777" w:rsidR="00AF2460" w:rsidRPr="00546433" w:rsidRDefault="00AF2460" w:rsidP="00AF2460">
            <w:pPr>
              <w:pStyle w:val="Paragraphedeliste"/>
              <w:numPr>
                <w:ilvl w:val="0"/>
                <w:numId w:val="12"/>
              </w:numPr>
              <w:spacing w:line="240" w:lineRule="auto"/>
              <w:ind w:left="0" w:firstLine="0"/>
              <w:jc w:val="both"/>
              <w:rPr>
                <w:rFonts w:ascii="Calibri" w:hAnsi="Calibri" w:cs="Calibri"/>
                <w:lang w:val="en-GB"/>
              </w:rPr>
            </w:pPr>
            <w:r w:rsidRPr="00546433">
              <w:rPr>
                <w:rFonts w:ascii="Calibri" w:hAnsi="Calibri" w:cs="Calibri"/>
                <w:lang w:val="en-GB"/>
              </w:rPr>
              <w:t>Give a plot “Percentage of Maximum Voltage” vs. time</w:t>
            </w:r>
          </w:p>
          <w:p w14:paraId="137901FF" w14:textId="2D4AC159" w:rsidR="00AF2460" w:rsidRPr="00546433" w:rsidRDefault="00AF2460" w:rsidP="00AF2460">
            <w:pPr>
              <w:pStyle w:val="Paragraphedeliste"/>
              <w:numPr>
                <w:ilvl w:val="0"/>
                <w:numId w:val="12"/>
              </w:numPr>
              <w:spacing w:line="240" w:lineRule="auto"/>
              <w:ind w:left="0" w:firstLine="0"/>
              <w:jc w:val="both"/>
              <w:rPr>
                <w:rFonts w:ascii="Calibri" w:hAnsi="Calibri" w:cs="Calibri"/>
                <w:lang w:val="en-GB"/>
              </w:rPr>
            </w:pPr>
            <w:r w:rsidRPr="00546433">
              <w:rPr>
                <w:rFonts w:ascii="Calibri" w:hAnsi="Calibri" w:cs="Calibri"/>
                <w:lang w:val="en-GB"/>
              </w:rPr>
              <w:t>Give a plot Current vs. time</w:t>
            </w:r>
          </w:p>
          <w:p w14:paraId="1AAA1058" w14:textId="244E55A7" w:rsidR="00AF2460" w:rsidRPr="00A950E2" w:rsidRDefault="00AF2460" w:rsidP="00AF2460">
            <w:pPr>
              <w:pStyle w:val="Paragraphedeliste"/>
              <w:numPr>
                <w:ilvl w:val="0"/>
                <w:numId w:val="12"/>
              </w:numPr>
              <w:tabs>
                <w:tab w:val="clear" w:pos="720"/>
              </w:tabs>
              <w:spacing w:line="240" w:lineRule="auto"/>
              <w:ind w:left="0" w:firstLine="0"/>
              <w:contextualSpacing w:val="0"/>
              <w:jc w:val="both"/>
              <w:rPr>
                <w:rFonts w:ascii="Calibri" w:hAnsi="Calibri" w:cs="Calibri"/>
                <w:lang w:val="en-US"/>
              </w:rPr>
            </w:pPr>
            <w:r w:rsidRPr="00546433">
              <w:rPr>
                <w:rFonts w:ascii="Calibri" w:hAnsi="Calibri" w:cs="Calibri"/>
                <w:lang w:val="en-GB"/>
              </w:rPr>
              <w:t>For each plot, give the basic formula describing the plots</w:t>
            </w:r>
          </w:p>
        </w:tc>
      </w:tr>
    </w:tbl>
    <w:permEnd w:id="151867013"/>
    <w:p w14:paraId="637D42F2" w14:textId="22D9FB82" w:rsidR="00CD3A96" w:rsidRPr="00546433" w:rsidRDefault="00CD3A96" w:rsidP="00AF2460">
      <w:pPr>
        <w:spacing w:before="200" w:line="240" w:lineRule="auto"/>
        <w:jc w:val="both"/>
        <w:rPr>
          <w:rFonts w:ascii="Calibri" w:hAnsi="Calibri" w:cs="Calibri"/>
        </w:rPr>
      </w:pPr>
      <w:r w:rsidRPr="00546433">
        <w:rPr>
          <w:rFonts w:ascii="Calibri" w:hAnsi="Calibri" w:cs="Calibri"/>
        </w:rPr>
        <w:t>Additionally, fill out the tables: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1"/>
        <w:gridCol w:w="1902"/>
        <w:gridCol w:w="1923"/>
        <w:gridCol w:w="1603"/>
        <w:gridCol w:w="1603"/>
        <w:gridCol w:w="1603"/>
        <w:gridCol w:w="1641"/>
        <w:gridCol w:w="1640"/>
      </w:tblGrid>
      <w:tr w:rsidR="004A340E" w:rsidRPr="00546433" w14:paraId="708ED1ED" w14:textId="77777777" w:rsidTr="00D14D2C">
        <w:trPr>
          <w:cantSplit/>
          <w:trHeight w:val="20"/>
        </w:trPr>
        <w:tc>
          <w:tcPr>
            <w:tcW w:w="605" w:type="pct"/>
            <w:shd w:val="clear" w:color="auto" w:fill="auto"/>
            <w:hideMark/>
          </w:tcPr>
          <w:p w14:paraId="4C85FA38"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Resistor Type:</w:t>
            </w:r>
          </w:p>
        </w:tc>
        <w:tc>
          <w:tcPr>
            <w:tcW w:w="701" w:type="pct"/>
            <w:shd w:val="clear" w:color="auto" w:fill="auto"/>
            <w:hideMark/>
          </w:tcPr>
          <w:p w14:paraId="4ADD20F7"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Resistance:</w:t>
            </w:r>
          </w:p>
        </w:tc>
        <w:tc>
          <w:tcPr>
            <w:tcW w:w="709" w:type="pct"/>
            <w:shd w:val="clear" w:color="auto" w:fill="auto"/>
            <w:hideMark/>
          </w:tcPr>
          <w:p w14:paraId="20468FC8"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Continuous power rating:</w:t>
            </w:r>
          </w:p>
        </w:tc>
        <w:tc>
          <w:tcPr>
            <w:tcW w:w="591" w:type="pct"/>
            <w:shd w:val="clear" w:color="auto" w:fill="auto"/>
            <w:hideMark/>
          </w:tcPr>
          <w:p w14:paraId="4E069C49"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Overload power rating (1 sec):</w:t>
            </w:r>
          </w:p>
        </w:tc>
        <w:tc>
          <w:tcPr>
            <w:tcW w:w="591" w:type="pct"/>
            <w:shd w:val="clear" w:color="auto" w:fill="auto"/>
            <w:hideMark/>
          </w:tcPr>
          <w:p w14:paraId="6EA671EF"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Overload power rating (5 sec):</w:t>
            </w:r>
          </w:p>
        </w:tc>
        <w:tc>
          <w:tcPr>
            <w:tcW w:w="591" w:type="pct"/>
            <w:shd w:val="clear" w:color="auto" w:fill="auto"/>
            <w:hideMark/>
          </w:tcPr>
          <w:p w14:paraId="026DE0BA"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Overload power rating (15 sec):</w:t>
            </w:r>
          </w:p>
        </w:tc>
        <w:tc>
          <w:tcPr>
            <w:tcW w:w="605" w:type="pct"/>
            <w:shd w:val="clear" w:color="auto" w:fill="auto"/>
            <w:hideMark/>
          </w:tcPr>
          <w:p w14:paraId="4C52FFA2"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Voltage rating:</w:t>
            </w:r>
          </w:p>
        </w:tc>
        <w:tc>
          <w:tcPr>
            <w:tcW w:w="605" w:type="pct"/>
            <w:shd w:val="clear" w:color="auto" w:fill="auto"/>
            <w:hideMark/>
          </w:tcPr>
          <w:p w14:paraId="2725CF4F" w14:textId="77777777" w:rsidR="004A340E" w:rsidRPr="00546433" w:rsidRDefault="004A340E" w:rsidP="00040CDD">
            <w:pPr>
              <w:keepNext/>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Cross-sectional area of the wire used:</w:t>
            </w:r>
          </w:p>
        </w:tc>
      </w:tr>
      <w:tr w:rsidR="004A340E" w:rsidRPr="00546433" w14:paraId="7C982757" w14:textId="77777777" w:rsidTr="00D14D2C">
        <w:trPr>
          <w:cantSplit/>
          <w:trHeight w:val="20"/>
        </w:trPr>
        <w:tc>
          <w:tcPr>
            <w:tcW w:w="605" w:type="pct"/>
            <w:shd w:val="clear" w:color="auto" w:fill="auto"/>
            <w:hideMark/>
          </w:tcPr>
          <w:p w14:paraId="32187533" w14:textId="7DFC3859" w:rsidR="004A340E" w:rsidRPr="00546433" w:rsidRDefault="00CF09C6" w:rsidP="004A340E">
            <w:pPr>
              <w:suppressAutoHyphens w:val="0"/>
              <w:spacing w:after="0" w:line="240" w:lineRule="auto"/>
              <w:rPr>
                <w:rFonts w:ascii="Calibri" w:eastAsia="Times New Roman" w:hAnsi="Calibri" w:cs="Calibri"/>
                <w:b/>
                <w:bCs/>
                <w:color w:val="FF0000"/>
                <w:lang w:eastAsia="en-GB"/>
              </w:rPr>
            </w:pPr>
            <w:permStart w:id="1286808906" w:edGrp="everyone"/>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ABC Resistor</w:t>
            </w:r>
          </w:p>
        </w:tc>
        <w:tc>
          <w:tcPr>
            <w:tcW w:w="701" w:type="pct"/>
            <w:shd w:val="clear" w:color="auto" w:fill="auto"/>
            <w:hideMark/>
          </w:tcPr>
          <w:p w14:paraId="6F54E1FE" w14:textId="43A02906"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680Ω</w:t>
            </w:r>
          </w:p>
        </w:tc>
        <w:tc>
          <w:tcPr>
            <w:tcW w:w="709" w:type="pct"/>
            <w:shd w:val="clear" w:color="auto" w:fill="auto"/>
            <w:hideMark/>
          </w:tcPr>
          <w:p w14:paraId="266EBD85" w14:textId="6618F36E"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60W</w:t>
            </w:r>
          </w:p>
        </w:tc>
        <w:tc>
          <w:tcPr>
            <w:tcW w:w="591" w:type="pct"/>
            <w:shd w:val="clear" w:color="auto" w:fill="auto"/>
            <w:hideMark/>
          </w:tcPr>
          <w:p w14:paraId="01694EB1"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91" w:type="pct"/>
            <w:shd w:val="clear" w:color="auto" w:fill="auto"/>
            <w:hideMark/>
          </w:tcPr>
          <w:p w14:paraId="3FFC98B1"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91" w:type="pct"/>
            <w:shd w:val="clear" w:color="auto" w:fill="auto"/>
            <w:hideMark/>
          </w:tcPr>
          <w:p w14:paraId="587AA793" w14:textId="77777777" w:rsidR="004A340E" w:rsidRPr="00546433" w:rsidRDefault="004A340E" w:rsidP="004A340E">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605" w:type="pct"/>
            <w:shd w:val="clear" w:color="auto" w:fill="auto"/>
            <w:hideMark/>
          </w:tcPr>
          <w:p w14:paraId="747B9F92" w14:textId="31CB3202"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1500V</w:t>
            </w:r>
          </w:p>
        </w:tc>
        <w:tc>
          <w:tcPr>
            <w:tcW w:w="605" w:type="pct"/>
            <w:shd w:val="clear" w:color="auto" w:fill="auto"/>
            <w:hideMark/>
          </w:tcPr>
          <w:p w14:paraId="45A596D4" w14:textId="4A6C7A18" w:rsidR="004A340E" w:rsidRPr="00546433" w:rsidRDefault="00CF09C6" w:rsidP="004A340E">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0.205 mm²</w:t>
            </w:r>
          </w:p>
        </w:tc>
      </w:tr>
    </w:tbl>
    <w:p w14:paraId="66EAD2A6" w14:textId="160B1376" w:rsidR="00CD3A96" w:rsidRPr="00546433" w:rsidRDefault="00CD3A96" w:rsidP="00AF2460">
      <w:pPr>
        <w:pStyle w:val="Table"/>
        <w:spacing w:before="0" w:line="240" w:lineRule="auto"/>
        <w:jc w:val="center"/>
        <w:rPr>
          <w:rFonts w:ascii="Calibri" w:hAnsi="Calibri" w:cs="Calibri"/>
          <w:sz w:val="22"/>
          <w:szCs w:val="22"/>
        </w:rPr>
      </w:pPr>
      <w:bookmarkStart w:id="104" w:name="_Toc33294167"/>
      <w:bookmarkStart w:id="105" w:name="_Toc56931363"/>
      <w:permEnd w:id="1286808906"/>
      <w:r w:rsidRPr="00546433">
        <w:rPr>
          <w:rFonts w:ascii="Calibri" w:hAnsi="Calibri" w:cs="Calibri"/>
          <w:sz w:val="22"/>
          <w:szCs w:val="22"/>
        </w:rPr>
        <w:t xml:space="preserve">Table </w:t>
      </w:r>
      <w:r w:rsidRPr="00546433">
        <w:rPr>
          <w:rFonts w:ascii="Calibri" w:hAnsi="Calibri"/>
          <w:sz w:val="22"/>
          <w:szCs w:val="22"/>
        </w:rPr>
        <w:fldChar w:fldCharType="begin"/>
      </w:r>
      <w:r w:rsidRPr="00546433">
        <w:rPr>
          <w:rFonts w:ascii="Calibri" w:hAnsi="Calibri" w:cs="Calibri"/>
          <w:sz w:val="22"/>
          <w:szCs w:val="22"/>
        </w:rPr>
        <w:instrText xml:space="preserve"> STYLEREF 1 \s </w:instrText>
      </w:r>
      <w:r w:rsidRPr="00546433">
        <w:rPr>
          <w:rFonts w:ascii="Calibri" w:hAnsi="Calibri"/>
          <w:sz w:val="22"/>
          <w:szCs w:val="22"/>
        </w:rPr>
        <w:fldChar w:fldCharType="separate"/>
      </w:r>
      <w:r w:rsidR="00BD387C">
        <w:rPr>
          <w:rFonts w:ascii="Calibri" w:hAnsi="Calibri" w:cs="Calibri"/>
          <w:noProof/>
          <w:sz w:val="22"/>
          <w:szCs w:val="22"/>
        </w:rPr>
        <w:t>2</w:t>
      </w:r>
      <w:r w:rsidRPr="00546433">
        <w:rPr>
          <w:rFonts w:ascii="Calibri" w:hAnsi="Calibri"/>
          <w:sz w:val="22"/>
          <w:szCs w:val="22"/>
        </w:rPr>
        <w:fldChar w:fldCharType="end"/>
      </w:r>
      <w:r w:rsidRPr="00546433">
        <w:rPr>
          <w:rFonts w:ascii="Calibri" w:hAnsi="Calibri" w:cs="Calibri"/>
          <w:sz w:val="22"/>
          <w:szCs w:val="22"/>
        </w:rPr>
        <w:t>.</w:t>
      </w:r>
      <w:r w:rsidRPr="00546433">
        <w:rPr>
          <w:rFonts w:ascii="Calibri" w:hAnsi="Calibri"/>
          <w:sz w:val="22"/>
          <w:szCs w:val="22"/>
        </w:rPr>
        <w:fldChar w:fldCharType="begin"/>
      </w:r>
      <w:r w:rsidRPr="00546433">
        <w:rPr>
          <w:rFonts w:ascii="Calibri" w:hAnsi="Calibri" w:cs="Calibri"/>
          <w:sz w:val="22"/>
          <w:szCs w:val="22"/>
        </w:rPr>
        <w:instrText xml:space="preserve"> SEQ Table \* ARABIC \s 1 </w:instrText>
      </w:r>
      <w:r w:rsidRPr="00546433">
        <w:rPr>
          <w:rFonts w:ascii="Calibri" w:hAnsi="Calibri"/>
          <w:sz w:val="22"/>
          <w:szCs w:val="22"/>
        </w:rPr>
        <w:fldChar w:fldCharType="separate"/>
      </w:r>
      <w:r w:rsidR="00BD387C">
        <w:rPr>
          <w:rFonts w:ascii="Calibri" w:hAnsi="Calibri" w:cs="Calibri"/>
          <w:noProof/>
          <w:sz w:val="22"/>
          <w:szCs w:val="22"/>
        </w:rPr>
        <w:t>6</w:t>
      </w:r>
      <w:r w:rsidRPr="00546433">
        <w:rPr>
          <w:rFonts w:ascii="Calibri" w:hAnsi="Calibri"/>
          <w:sz w:val="22"/>
          <w:szCs w:val="22"/>
        </w:rPr>
        <w:fldChar w:fldCharType="end"/>
      </w:r>
      <w:r w:rsidRPr="00546433">
        <w:rPr>
          <w:rFonts w:ascii="Calibri" w:hAnsi="Calibri" w:cs="Calibri"/>
          <w:sz w:val="22"/>
          <w:szCs w:val="22"/>
        </w:rPr>
        <w:t xml:space="preserve"> General data of the pre-charge resistor</w:t>
      </w:r>
      <w:bookmarkEnd w:id="104"/>
      <w:bookmarkEnd w:id="105"/>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55"/>
        <w:gridCol w:w="1355"/>
        <w:gridCol w:w="1355"/>
        <w:gridCol w:w="1355"/>
        <w:gridCol w:w="1356"/>
        <w:gridCol w:w="1356"/>
        <w:gridCol w:w="1356"/>
        <w:gridCol w:w="1356"/>
        <w:gridCol w:w="1356"/>
        <w:gridCol w:w="1356"/>
      </w:tblGrid>
      <w:tr w:rsidR="009F1A7F" w:rsidRPr="00546433" w14:paraId="79FAFA70" w14:textId="77777777" w:rsidTr="009F1A7F">
        <w:trPr>
          <w:cantSplit/>
          <w:trHeight w:val="1678"/>
        </w:trPr>
        <w:tc>
          <w:tcPr>
            <w:tcW w:w="500" w:type="pct"/>
            <w:shd w:val="clear" w:color="auto" w:fill="auto"/>
            <w:textDirection w:val="btLr"/>
            <w:vAlign w:val="center"/>
            <w:hideMark/>
          </w:tcPr>
          <w:p w14:paraId="1DF4DCF2"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Relay Type:</w:t>
            </w:r>
          </w:p>
        </w:tc>
        <w:tc>
          <w:tcPr>
            <w:tcW w:w="500" w:type="pct"/>
            <w:shd w:val="clear" w:color="auto" w:fill="auto"/>
            <w:textDirection w:val="btLr"/>
            <w:vAlign w:val="center"/>
            <w:hideMark/>
          </w:tcPr>
          <w:p w14:paraId="55CCF66C"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Contact arrangement:</w:t>
            </w:r>
          </w:p>
        </w:tc>
        <w:tc>
          <w:tcPr>
            <w:tcW w:w="500" w:type="pct"/>
            <w:shd w:val="clear" w:color="auto" w:fill="auto"/>
            <w:textDirection w:val="btLr"/>
            <w:vAlign w:val="center"/>
            <w:hideMark/>
          </w:tcPr>
          <w:p w14:paraId="33166427"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 xml:space="preserve">Continuous DC current: </w:t>
            </w:r>
          </w:p>
        </w:tc>
        <w:tc>
          <w:tcPr>
            <w:tcW w:w="500" w:type="pct"/>
            <w:shd w:val="clear" w:color="auto" w:fill="auto"/>
            <w:textDirection w:val="btLr"/>
            <w:vAlign w:val="center"/>
            <w:hideMark/>
          </w:tcPr>
          <w:p w14:paraId="7D0CFA9D"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 xml:space="preserve">Voltage rating </w:t>
            </w:r>
          </w:p>
        </w:tc>
        <w:tc>
          <w:tcPr>
            <w:tcW w:w="500" w:type="pct"/>
            <w:shd w:val="clear" w:color="auto" w:fill="auto"/>
            <w:textDirection w:val="btLr"/>
            <w:vAlign w:val="center"/>
            <w:hideMark/>
          </w:tcPr>
          <w:p w14:paraId="75F7600E"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Nominal Coil Voltage:</w:t>
            </w:r>
          </w:p>
        </w:tc>
        <w:tc>
          <w:tcPr>
            <w:tcW w:w="500" w:type="pct"/>
            <w:shd w:val="clear" w:color="auto" w:fill="auto"/>
            <w:textDirection w:val="btLr"/>
            <w:vAlign w:val="center"/>
            <w:hideMark/>
          </w:tcPr>
          <w:p w14:paraId="2E2CDF37"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FET type:</w:t>
            </w:r>
          </w:p>
        </w:tc>
        <w:tc>
          <w:tcPr>
            <w:tcW w:w="500" w:type="pct"/>
            <w:shd w:val="clear" w:color="auto" w:fill="auto"/>
            <w:textDirection w:val="btLr"/>
            <w:vAlign w:val="center"/>
            <w:hideMark/>
          </w:tcPr>
          <w:p w14:paraId="0A7C0AA3"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Maximum Drain-Source Current:</w:t>
            </w:r>
          </w:p>
        </w:tc>
        <w:tc>
          <w:tcPr>
            <w:tcW w:w="500" w:type="pct"/>
            <w:shd w:val="clear" w:color="auto" w:fill="auto"/>
            <w:textDirection w:val="btLr"/>
            <w:vAlign w:val="center"/>
            <w:hideMark/>
          </w:tcPr>
          <w:p w14:paraId="53B0D7E5"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Drain-Source Breakdown Voltage:</w:t>
            </w:r>
          </w:p>
        </w:tc>
        <w:tc>
          <w:tcPr>
            <w:tcW w:w="500" w:type="pct"/>
            <w:shd w:val="clear" w:color="auto" w:fill="auto"/>
            <w:textDirection w:val="btLr"/>
            <w:vAlign w:val="center"/>
            <w:hideMark/>
          </w:tcPr>
          <w:p w14:paraId="42574D60"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On Characteristics Gate Threshold Voltage:</w:t>
            </w:r>
          </w:p>
        </w:tc>
        <w:tc>
          <w:tcPr>
            <w:tcW w:w="500" w:type="pct"/>
            <w:shd w:val="clear" w:color="auto" w:fill="auto"/>
            <w:textDirection w:val="btLr"/>
            <w:vAlign w:val="center"/>
            <w:hideMark/>
          </w:tcPr>
          <w:p w14:paraId="2A4025E8" w14:textId="77777777" w:rsidR="004A340E" w:rsidRPr="00546433" w:rsidRDefault="004A340E" w:rsidP="00040CDD">
            <w:pPr>
              <w:keepNext/>
              <w:suppressAutoHyphens w:val="0"/>
              <w:spacing w:after="0" w:line="240" w:lineRule="auto"/>
              <w:ind w:left="113" w:right="113"/>
              <w:rPr>
                <w:rFonts w:ascii="Calibri" w:eastAsia="Times New Roman" w:hAnsi="Calibri" w:cs="Calibri"/>
                <w:color w:val="000000"/>
                <w:lang w:eastAsia="en-GB"/>
              </w:rPr>
            </w:pPr>
            <w:r w:rsidRPr="00546433">
              <w:rPr>
                <w:rFonts w:ascii="Calibri" w:eastAsia="Times New Roman" w:hAnsi="Calibri" w:cs="Calibri"/>
                <w:color w:val="000000"/>
                <w:lang w:eastAsia="en-GB"/>
              </w:rPr>
              <w:t>Cross-sectional area of the wire used:</w:t>
            </w:r>
          </w:p>
        </w:tc>
      </w:tr>
      <w:tr w:rsidR="009F1A7F" w:rsidRPr="00546433" w14:paraId="2E75A710" w14:textId="77777777" w:rsidTr="009F1A7F">
        <w:trPr>
          <w:trHeight w:val="837"/>
        </w:trPr>
        <w:tc>
          <w:tcPr>
            <w:tcW w:w="500" w:type="pct"/>
            <w:shd w:val="clear" w:color="auto" w:fill="auto"/>
            <w:hideMark/>
          </w:tcPr>
          <w:p w14:paraId="2C668DA1" w14:textId="759E16AA" w:rsidR="004A340E" w:rsidRPr="00546433" w:rsidRDefault="00CF09C6" w:rsidP="009F1A7F">
            <w:pPr>
              <w:suppressAutoHyphens w:val="0"/>
              <w:spacing w:after="0" w:line="240" w:lineRule="auto"/>
              <w:rPr>
                <w:rFonts w:ascii="Calibri" w:eastAsia="Times New Roman" w:hAnsi="Calibri" w:cs="Calibri"/>
                <w:b/>
                <w:bCs/>
                <w:color w:val="FF0000"/>
                <w:lang w:eastAsia="en-GB"/>
              </w:rPr>
            </w:pPr>
            <w:permStart w:id="624587497" w:edGrp="everyone"/>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DEF Relay</w:t>
            </w:r>
          </w:p>
        </w:tc>
        <w:tc>
          <w:tcPr>
            <w:tcW w:w="500" w:type="pct"/>
            <w:shd w:val="clear" w:color="auto" w:fill="auto"/>
            <w:hideMark/>
          </w:tcPr>
          <w:p w14:paraId="7554258A" w14:textId="2396971F" w:rsidR="004A340E" w:rsidRPr="00546433" w:rsidRDefault="00CF09C6" w:rsidP="009F1A7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SPDT, SPST, SPCO, SPTT, DPST, ….</w:t>
            </w:r>
          </w:p>
        </w:tc>
        <w:tc>
          <w:tcPr>
            <w:tcW w:w="500" w:type="pct"/>
            <w:shd w:val="clear" w:color="auto" w:fill="auto"/>
            <w:hideMark/>
          </w:tcPr>
          <w:p w14:paraId="383106FC" w14:textId="4E6B26BB" w:rsidR="004A340E" w:rsidRPr="00546433" w:rsidRDefault="00CF09C6" w:rsidP="009F1A7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25A</w:t>
            </w:r>
          </w:p>
        </w:tc>
        <w:tc>
          <w:tcPr>
            <w:tcW w:w="500" w:type="pct"/>
            <w:shd w:val="clear" w:color="auto" w:fill="auto"/>
            <w:hideMark/>
          </w:tcPr>
          <w:p w14:paraId="4BE5C218" w14:textId="14AD8FAD" w:rsidR="004A340E" w:rsidRPr="00546433" w:rsidRDefault="00CF09C6" w:rsidP="009F1A7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2000VDC</w:t>
            </w:r>
          </w:p>
        </w:tc>
        <w:tc>
          <w:tcPr>
            <w:tcW w:w="500" w:type="pct"/>
            <w:shd w:val="clear" w:color="auto" w:fill="auto"/>
            <w:hideMark/>
          </w:tcPr>
          <w:p w14:paraId="4853F6AC"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582B0A29"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0631B365"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3BBBDDC4"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31378B42" w14:textId="77777777" w:rsidR="004A340E" w:rsidRPr="00546433" w:rsidRDefault="004A340E" w:rsidP="009F1A7F">
            <w:pPr>
              <w:suppressAutoHyphens w:val="0"/>
              <w:spacing w:after="0" w:line="240" w:lineRule="auto"/>
              <w:rPr>
                <w:rFonts w:ascii="Calibri" w:eastAsia="Times New Roman" w:hAnsi="Calibri" w:cs="Calibri"/>
                <w:color w:val="000000"/>
                <w:lang w:eastAsia="en-GB"/>
              </w:rPr>
            </w:pPr>
            <w:r w:rsidRPr="00546433">
              <w:rPr>
                <w:rFonts w:ascii="Calibri" w:eastAsia="Times New Roman" w:hAnsi="Calibri" w:cs="Calibri"/>
                <w:color w:val="000000"/>
                <w:lang w:eastAsia="en-GB"/>
              </w:rPr>
              <w:t> </w:t>
            </w:r>
          </w:p>
        </w:tc>
        <w:tc>
          <w:tcPr>
            <w:tcW w:w="500" w:type="pct"/>
            <w:shd w:val="clear" w:color="auto" w:fill="auto"/>
            <w:hideMark/>
          </w:tcPr>
          <w:p w14:paraId="3AE641C3" w14:textId="477F7D5F" w:rsidR="004A340E" w:rsidRPr="00546433" w:rsidRDefault="00CF09C6" w:rsidP="009F1A7F">
            <w:pPr>
              <w:suppressAutoHyphens w:val="0"/>
              <w:spacing w:after="0" w:line="240" w:lineRule="auto"/>
              <w:rPr>
                <w:rFonts w:ascii="Calibri" w:eastAsia="Times New Roman" w:hAnsi="Calibri" w:cs="Calibri"/>
                <w:b/>
                <w:bCs/>
                <w:color w:val="FF0000"/>
                <w:lang w:eastAsia="en-GB"/>
              </w:rPr>
            </w:pPr>
            <w:r w:rsidRPr="00546433">
              <w:rPr>
                <w:rFonts w:ascii="Calibri" w:eastAsia="Times New Roman" w:hAnsi="Calibri" w:cs="Calibri"/>
                <w:b/>
                <w:bCs/>
                <w:color w:val="FF0000"/>
                <w:lang w:eastAsia="en-GB"/>
              </w:rPr>
              <w:t>e.g.</w:t>
            </w:r>
            <w:r w:rsidR="004A340E" w:rsidRPr="00546433">
              <w:rPr>
                <w:rFonts w:ascii="Calibri" w:eastAsia="Times New Roman" w:hAnsi="Calibri" w:cs="Calibri"/>
                <w:color w:val="000000"/>
                <w:lang w:eastAsia="en-GB"/>
              </w:rPr>
              <w:t xml:space="preserve"> 0.205 mm²</w:t>
            </w:r>
          </w:p>
        </w:tc>
      </w:tr>
    </w:tbl>
    <w:p w14:paraId="1B26C17E" w14:textId="1058CE51" w:rsidR="00CD3A96" w:rsidRPr="00546433" w:rsidRDefault="00CD3A96" w:rsidP="00AF2460">
      <w:pPr>
        <w:pStyle w:val="Table"/>
        <w:spacing w:before="0" w:line="240" w:lineRule="auto"/>
        <w:jc w:val="center"/>
        <w:rPr>
          <w:rFonts w:ascii="Calibri" w:hAnsi="Calibri" w:cs="Calibri"/>
          <w:sz w:val="22"/>
          <w:szCs w:val="22"/>
        </w:rPr>
      </w:pPr>
      <w:bookmarkStart w:id="106" w:name="_Toc33294168"/>
      <w:bookmarkStart w:id="107" w:name="_Toc56931364"/>
      <w:permEnd w:id="624587497"/>
      <w:r w:rsidRPr="00546433">
        <w:rPr>
          <w:rFonts w:ascii="Calibri" w:hAnsi="Calibri" w:cs="Calibri"/>
          <w:sz w:val="22"/>
          <w:szCs w:val="22"/>
        </w:rPr>
        <w:t xml:space="preserve">Table </w:t>
      </w:r>
      <w:r w:rsidRPr="00546433">
        <w:rPr>
          <w:rFonts w:ascii="Calibri" w:hAnsi="Calibri"/>
          <w:sz w:val="22"/>
          <w:szCs w:val="22"/>
        </w:rPr>
        <w:fldChar w:fldCharType="begin"/>
      </w:r>
      <w:r w:rsidRPr="00546433">
        <w:rPr>
          <w:rFonts w:ascii="Calibri" w:hAnsi="Calibri" w:cs="Calibri"/>
          <w:sz w:val="22"/>
          <w:szCs w:val="22"/>
        </w:rPr>
        <w:instrText xml:space="preserve"> STYLEREF 1 \s </w:instrText>
      </w:r>
      <w:r w:rsidRPr="00546433">
        <w:rPr>
          <w:rFonts w:ascii="Calibri" w:hAnsi="Calibri"/>
          <w:sz w:val="22"/>
          <w:szCs w:val="22"/>
        </w:rPr>
        <w:fldChar w:fldCharType="separate"/>
      </w:r>
      <w:r w:rsidR="00BD387C">
        <w:rPr>
          <w:rFonts w:ascii="Calibri" w:hAnsi="Calibri" w:cs="Calibri"/>
          <w:noProof/>
          <w:sz w:val="22"/>
          <w:szCs w:val="22"/>
        </w:rPr>
        <w:t>2</w:t>
      </w:r>
      <w:r w:rsidRPr="00546433">
        <w:rPr>
          <w:rFonts w:ascii="Calibri" w:hAnsi="Calibri"/>
          <w:sz w:val="22"/>
          <w:szCs w:val="22"/>
        </w:rPr>
        <w:fldChar w:fldCharType="end"/>
      </w:r>
      <w:r w:rsidRPr="00546433">
        <w:rPr>
          <w:rFonts w:ascii="Calibri" w:hAnsi="Calibri" w:cs="Calibri"/>
          <w:sz w:val="22"/>
          <w:szCs w:val="22"/>
        </w:rPr>
        <w:t>.</w:t>
      </w:r>
      <w:r w:rsidRPr="00546433">
        <w:rPr>
          <w:rFonts w:ascii="Calibri" w:hAnsi="Calibri"/>
          <w:sz w:val="22"/>
          <w:szCs w:val="22"/>
        </w:rPr>
        <w:fldChar w:fldCharType="begin"/>
      </w:r>
      <w:r w:rsidRPr="00546433">
        <w:rPr>
          <w:rFonts w:ascii="Calibri" w:hAnsi="Calibri" w:cs="Calibri"/>
          <w:sz w:val="22"/>
          <w:szCs w:val="22"/>
        </w:rPr>
        <w:instrText xml:space="preserve"> SEQ Table \* ARABIC \s 1 </w:instrText>
      </w:r>
      <w:r w:rsidRPr="00546433">
        <w:rPr>
          <w:rFonts w:ascii="Calibri" w:hAnsi="Calibri"/>
          <w:sz w:val="22"/>
          <w:szCs w:val="22"/>
        </w:rPr>
        <w:fldChar w:fldCharType="separate"/>
      </w:r>
      <w:r w:rsidR="00BD387C">
        <w:rPr>
          <w:rFonts w:ascii="Calibri" w:hAnsi="Calibri" w:cs="Calibri"/>
          <w:noProof/>
          <w:sz w:val="22"/>
          <w:szCs w:val="22"/>
        </w:rPr>
        <w:t>7</w:t>
      </w:r>
      <w:r w:rsidRPr="00546433">
        <w:rPr>
          <w:rFonts w:ascii="Calibri" w:hAnsi="Calibri"/>
          <w:sz w:val="22"/>
          <w:szCs w:val="22"/>
        </w:rPr>
        <w:fldChar w:fldCharType="end"/>
      </w:r>
      <w:r w:rsidRPr="00546433">
        <w:rPr>
          <w:rFonts w:ascii="Calibri" w:hAnsi="Calibri" w:cs="Calibri"/>
          <w:sz w:val="22"/>
          <w:szCs w:val="22"/>
        </w:rPr>
        <w:t xml:space="preserve"> General data of the pre-charge relay</w:t>
      </w:r>
      <w:bookmarkEnd w:id="106"/>
      <w:bookmarkEnd w:id="107"/>
    </w:p>
    <w:p w14:paraId="38D9CDD3" w14:textId="77777777" w:rsidR="00CD3A96" w:rsidRDefault="00CD3A96" w:rsidP="008B4115">
      <w:pPr>
        <w:pStyle w:val="Titre3"/>
        <w:spacing w:line="240" w:lineRule="auto"/>
      </w:pPr>
      <w:bookmarkStart w:id="108" w:name="_Toc33294157"/>
      <w:bookmarkStart w:id="109" w:name="_Toc56931501"/>
      <w:r>
        <w:t>Position</w:t>
      </w:r>
      <w:r>
        <w:rPr>
          <w:rFonts w:eastAsia="Arial"/>
        </w:rPr>
        <w:t xml:space="preserve"> </w:t>
      </w:r>
      <w:r>
        <w:t>in</w:t>
      </w:r>
      <w:r>
        <w:rPr>
          <w:rFonts w:eastAsia="Arial"/>
        </w:rPr>
        <w:t xml:space="preserve"> </w:t>
      </w:r>
      <w:r>
        <w:t>car</w:t>
      </w:r>
      <w:bookmarkEnd w:id="108"/>
      <w:bookmarkEnd w:id="109"/>
    </w:p>
    <w:tbl>
      <w:tblPr>
        <w:tblStyle w:val="Grilledutableau"/>
        <w:tblW w:w="5000" w:type="pct"/>
        <w:tblLook w:val="04A0" w:firstRow="1" w:lastRow="0" w:firstColumn="1" w:lastColumn="0" w:noHBand="0" w:noVBand="1"/>
      </w:tblPr>
      <w:tblGrid>
        <w:gridCol w:w="13562"/>
      </w:tblGrid>
      <w:tr w:rsidR="00AF2460" w:rsidRPr="00546433" w14:paraId="789B1151" w14:textId="77777777" w:rsidTr="00C7395B">
        <w:tc>
          <w:tcPr>
            <w:tcW w:w="5000" w:type="pct"/>
          </w:tcPr>
          <w:p w14:paraId="71D7A327" w14:textId="77777777" w:rsidR="00AF2460" w:rsidRPr="00546433" w:rsidRDefault="00AF2460" w:rsidP="00FC2BE1">
            <w:pPr>
              <w:spacing w:line="240" w:lineRule="auto"/>
              <w:jc w:val="both"/>
              <w:rPr>
                <w:rFonts w:ascii="Calibri" w:hAnsi="Calibri" w:cs="Calibri"/>
              </w:rPr>
            </w:pPr>
            <w:permStart w:id="1873241857"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073018EF" w14:textId="77777777" w:rsidR="00AF2460" w:rsidRDefault="00AF2460" w:rsidP="00AF2460">
      <w:pPr>
        <w:pStyle w:val="Titre3"/>
      </w:pPr>
      <w:bookmarkStart w:id="110" w:name="_Toc56931502"/>
      <w:bookmarkStart w:id="111" w:name="_Toc33294158"/>
      <w:permEnd w:id="1873241857"/>
      <w:r>
        <w:lastRenderedPageBreak/>
        <w:t>Failure detection, control and mitigation</w:t>
      </w:r>
      <w:bookmarkEnd w:id="110"/>
    </w:p>
    <w:tbl>
      <w:tblPr>
        <w:tblStyle w:val="Grilledutableau"/>
        <w:tblW w:w="5000" w:type="pct"/>
        <w:tblLook w:val="04A0" w:firstRow="1" w:lastRow="0" w:firstColumn="1" w:lastColumn="0" w:noHBand="0" w:noVBand="1"/>
      </w:tblPr>
      <w:tblGrid>
        <w:gridCol w:w="13562"/>
      </w:tblGrid>
      <w:tr w:rsidR="00AF2460" w:rsidRPr="00546433" w14:paraId="3D35AE5F" w14:textId="77777777" w:rsidTr="00FC2BE1">
        <w:tc>
          <w:tcPr>
            <w:tcW w:w="5000" w:type="pct"/>
          </w:tcPr>
          <w:p w14:paraId="5B393867" w14:textId="3D92B25F" w:rsidR="00AF2460" w:rsidRPr="00546433" w:rsidRDefault="00143B09" w:rsidP="00FC2BE1">
            <w:pPr>
              <w:spacing w:line="240" w:lineRule="auto"/>
              <w:rPr>
                <w:rFonts w:ascii="Calibri" w:hAnsi="Calibri" w:cs="Calibri"/>
              </w:rPr>
            </w:pPr>
            <w:permStart w:id="875560984" w:edGrp="everyone"/>
            <w:r>
              <w:rPr>
                <w:rFonts w:ascii="Calibri" w:hAnsi="Calibri" w:cs="Calibri"/>
              </w:rPr>
              <w:t xml:space="preserve">Briefly describe the causes and consequences of key failures </w:t>
            </w:r>
            <w:r w:rsidR="00AF2460" w:rsidRPr="00546433">
              <w:rPr>
                <w:rFonts w:ascii="Calibri" w:eastAsia="Arial" w:hAnsi="Calibri" w:cs="Calibri"/>
              </w:rPr>
              <w:t>of your pre-charge system, its inputs or outputs and how they are detected, mitigated and controlled.</w:t>
            </w:r>
          </w:p>
        </w:tc>
      </w:tr>
    </w:tbl>
    <w:p w14:paraId="2E230178" w14:textId="77777777" w:rsidR="00CD3A96" w:rsidRDefault="00CD3A96" w:rsidP="008B4115">
      <w:pPr>
        <w:pStyle w:val="Titre2"/>
        <w:spacing w:line="240" w:lineRule="auto"/>
      </w:pPr>
      <w:bookmarkStart w:id="112" w:name="_Toc56931503"/>
      <w:permEnd w:id="875560984"/>
      <w:r>
        <w:t>Discharge</w:t>
      </w:r>
      <w:r>
        <w:rPr>
          <w:rFonts w:eastAsia="Arial"/>
        </w:rPr>
        <w:t xml:space="preserve"> </w:t>
      </w:r>
      <w:r>
        <w:t>circuitry</w:t>
      </w:r>
      <w:bookmarkEnd w:id="111"/>
      <w:bookmarkEnd w:id="112"/>
    </w:p>
    <w:p w14:paraId="0FFC2CBE" w14:textId="77777777" w:rsidR="00CD3A96" w:rsidRDefault="00CD3A96" w:rsidP="008B4115">
      <w:pPr>
        <w:pStyle w:val="Titre3"/>
        <w:spacing w:line="240" w:lineRule="auto"/>
      </w:pPr>
      <w:bookmarkStart w:id="113" w:name="_Toc33294159"/>
      <w:bookmarkStart w:id="114" w:name="_Toc56931504"/>
      <w:r>
        <w:t>Description</w:t>
      </w:r>
      <w:bookmarkEnd w:id="113"/>
      <w:bookmarkEnd w:id="114"/>
    </w:p>
    <w:tbl>
      <w:tblPr>
        <w:tblStyle w:val="Grilledutableau"/>
        <w:tblW w:w="5000" w:type="pct"/>
        <w:tblLook w:val="04A0" w:firstRow="1" w:lastRow="0" w:firstColumn="1" w:lastColumn="0" w:noHBand="0" w:noVBand="1"/>
      </w:tblPr>
      <w:tblGrid>
        <w:gridCol w:w="13562"/>
      </w:tblGrid>
      <w:tr w:rsidR="00AF2460" w:rsidRPr="00546433" w14:paraId="3546D9CF" w14:textId="77777777" w:rsidTr="00C7395B">
        <w:tc>
          <w:tcPr>
            <w:tcW w:w="5000" w:type="pct"/>
          </w:tcPr>
          <w:p w14:paraId="4FF997F1" w14:textId="77777777" w:rsidR="00AF2460" w:rsidRPr="00546433" w:rsidRDefault="00AF2460" w:rsidP="00FC2BE1">
            <w:pPr>
              <w:spacing w:line="240" w:lineRule="auto"/>
              <w:jc w:val="both"/>
              <w:rPr>
                <w:rFonts w:ascii="Calibri" w:hAnsi="Calibri" w:cs="Calibri"/>
              </w:rPr>
            </w:pPr>
            <w:permStart w:id="680795678"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discharge</w:t>
            </w:r>
            <w:r w:rsidRPr="00546433">
              <w:rPr>
                <w:rFonts w:ascii="Calibri" w:eastAsia="Arial" w:hAnsi="Calibri" w:cs="Calibri"/>
              </w:rPr>
              <w:t xml:space="preserve"> </w:t>
            </w:r>
            <w:r w:rsidRPr="00546433">
              <w:rPr>
                <w:rFonts w:ascii="Calibri" w:hAnsi="Calibri" w:cs="Calibri"/>
              </w:rPr>
              <w:t>circuitry.</w:t>
            </w:r>
          </w:p>
        </w:tc>
      </w:tr>
    </w:tbl>
    <w:p w14:paraId="22FDA956" w14:textId="77777777" w:rsidR="00CD3A96" w:rsidRDefault="00CD3A96" w:rsidP="008B4115">
      <w:pPr>
        <w:pStyle w:val="Titre3"/>
        <w:spacing w:line="240" w:lineRule="auto"/>
      </w:pPr>
      <w:bookmarkStart w:id="115" w:name="_Toc33294160"/>
      <w:bookmarkStart w:id="116" w:name="_Toc56931505"/>
      <w:permEnd w:id="680795678"/>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115"/>
      <w:bookmarkEnd w:id="116"/>
    </w:p>
    <w:tbl>
      <w:tblPr>
        <w:tblStyle w:val="Grilledutableau"/>
        <w:tblW w:w="5000" w:type="pct"/>
        <w:tblLook w:val="04A0" w:firstRow="1" w:lastRow="0" w:firstColumn="1" w:lastColumn="0" w:noHBand="0" w:noVBand="1"/>
      </w:tblPr>
      <w:tblGrid>
        <w:gridCol w:w="13562"/>
      </w:tblGrid>
      <w:tr w:rsidR="00AF2460" w:rsidRPr="00546433" w14:paraId="32CFA3AD" w14:textId="77777777" w:rsidTr="00C7395B">
        <w:tc>
          <w:tcPr>
            <w:tcW w:w="5000" w:type="pct"/>
          </w:tcPr>
          <w:p w14:paraId="78AD7E35" w14:textId="77777777" w:rsidR="00AF2460" w:rsidRPr="00546433" w:rsidRDefault="00AF2460" w:rsidP="00FC2BE1">
            <w:pPr>
              <w:spacing w:line="240" w:lineRule="auto"/>
              <w:jc w:val="both"/>
              <w:rPr>
                <w:rFonts w:asciiTheme="minorHAnsi" w:hAnsiTheme="minorHAnsi" w:cs="Calibri"/>
              </w:rPr>
            </w:pPr>
            <w:permStart w:id="2045909106"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w:t>
            </w:r>
          </w:p>
        </w:tc>
      </w:tr>
      <w:tr w:rsidR="00AF2460" w:rsidRPr="00546433" w14:paraId="607540DC" w14:textId="77777777" w:rsidTr="00C7395B">
        <w:tc>
          <w:tcPr>
            <w:tcW w:w="5000" w:type="pct"/>
          </w:tcPr>
          <w:p w14:paraId="2176AA70" w14:textId="6CC6E7C2" w:rsidR="00AF2460" w:rsidRPr="00546433" w:rsidRDefault="00AF2460" w:rsidP="00AF2460">
            <w:pPr>
              <w:spacing w:line="240" w:lineRule="auto"/>
              <w:jc w:val="both"/>
              <w:rPr>
                <w:rFonts w:asciiTheme="minorHAnsi" w:hAnsiTheme="minorHAnsi" w:cs="Calibri"/>
              </w:rPr>
            </w:pPr>
            <w:permStart w:id="1778204184" w:edGrp="everyone"/>
            <w:permEnd w:id="2045909106"/>
            <w:r w:rsidRPr="00546433">
              <w:rPr>
                <w:rFonts w:asciiTheme="minorHAnsi" w:hAnsiTheme="minorHAnsi" w:cs="Calibri"/>
              </w:rPr>
              <w:t>Plot “Voltage” vs. time and show the formula describing this behaviour</w:t>
            </w:r>
          </w:p>
        </w:tc>
      </w:tr>
      <w:tr w:rsidR="00AF2460" w:rsidRPr="00546433" w14:paraId="7E8EE2DF" w14:textId="77777777" w:rsidTr="00C7395B">
        <w:tc>
          <w:tcPr>
            <w:tcW w:w="5000" w:type="pct"/>
          </w:tcPr>
          <w:p w14:paraId="1A104E0C" w14:textId="6A970A05" w:rsidR="00AF2460" w:rsidRPr="00546433" w:rsidRDefault="00AF2460" w:rsidP="00AF2460">
            <w:pPr>
              <w:spacing w:line="240" w:lineRule="auto"/>
              <w:jc w:val="both"/>
              <w:rPr>
                <w:rFonts w:asciiTheme="minorHAnsi" w:hAnsiTheme="minorHAnsi" w:cs="Calibri"/>
              </w:rPr>
            </w:pPr>
            <w:permStart w:id="802304918" w:edGrp="everyone"/>
            <w:permEnd w:id="1778204184"/>
            <w:r w:rsidRPr="00546433">
              <w:rPr>
                <w:rFonts w:asciiTheme="minorHAnsi" w:hAnsiTheme="minorHAnsi" w:cs="Calibri"/>
              </w:rPr>
              <w:t>Plot “Discharge current” vs. time and show the formula describing your plot</w:t>
            </w:r>
          </w:p>
        </w:tc>
      </w:tr>
    </w:tbl>
    <w:permEnd w:id="802304918"/>
    <w:p w14:paraId="07833BCE" w14:textId="41A461DE" w:rsidR="00CD3A96" w:rsidRPr="00546433" w:rsidRDefault="00CD3A96" w:rsidP="008B4115">
      <w:pPr>
        <w:spacing w:line="240" w:lineRule="auto"/>
        <w:jc w:val="both"/>
        <w:rPr>
          <w:rFonts w:asciiTheme="minorHAnsi" w:hAnsiTheme="minorHAnsi" w:cs="Calibri"/>
        </w:rPr>
      </w:pPr>
      <w:r w:rsidRPr="00546433">
        <w:rPr>
          <w:rFonts w:asciiTheme="minorHAnsi" w:hAnsiTheme="minorHAnsi" w:cs="Calibri"/>
        </w:rPr>
        <w:t>Additionally, fill out the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12"/>
        <w:gridCol w:w="1518"/>
        <w:gridCol w:w="1535"/>
        <w:gridCol w:w="1310"/>
        <w:gridCol w:w="1280"/>
        <w:gridCol w:w="1280"/>
        <w:gridCol w:w="1310"/>
        <w:gridCol w:w="1391"/>
        <w:gridCol w:w="1310"/>
        <w:gridCol w:w="1310"/>
      </w:tblGrid>
      <w:tr w:rsidR="009F1A7F" w:rsidRPr="00546433" w14:paraId="38765A4B" w14:textId="77777777" w:rsidTr="00040CDD">
        <w:trPr>
          <w:cantSplit/>
          <w:trHeight w:val="20"/>
        </w:trPr>
        <w:tc>
          <w:tcPr>
            <w:tcW w:w="484" w:type="pct"/>
            <w:shd w:val="clear" w:color="auto" w:fill="auto"/>
            <w:hideMark/>
          </w:tcPr>
          <w:p w14:paraId="2356DD1F"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Resistor Type:</w:t>
            </w:r>
          </w:p>
        </w:tc>
        <w:tc>
          <w:tcPr>
            <w:tcW w:w="560" w:type="pct"/>
            <w:shd w:val="clear" w:color="auto" w:fill="auto"/>
            <w:hideMark/>
          </w:tcPr>
          <w:p w14:paraId="566DABDA"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Resistance:</w:t>
            </w:r>
          </w:p>
        </w:tc>
        <w:tc>
          <w:tcPr>
            <w:tcW w:w="566" w:type="pct"/>
            <w:shd w:val="clear" w:color="auto" w:fill="auto"/>
            <w:hideMark/>
          </w:tcPr>
          <w:p w14:paraId="4866AFDF"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Continuous power rating:</w:t>
            </w:r>
          </w:p>
        </w:tc>
        <w:tc>
          <w:tcPr>
            <w:tcW w:w="483" w:type="pct"/>
            <w:shd w:val="clear" w:color="auto" w:fill="auto"/>
            <w:hideMark/>
          </w:tcPr>
          <w:p w14:paraId="2675EA83"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Overload power rating (1 sec):</w:t>
            </w:r>
          </w:p>
        </w:tc>
        <w:tc>
          <w:tcPr>
            <w:tcW w:w="472" w:type="pct"/>
            <w:shd w:val="clear" w:color="auto" w:fill="auto"/>
            <w:hideMark/>
          </w:tcPr>
          <w:p w14:paraId="14B257AB"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Overload power rating (5 sec):</w:t>
            </w:r>
          </w:p>
        </w:tc>
        <w:tc>
          <w:tcPr>
            <w:tcW w:w="472" w:type="pct"/>
            <w:shd w:val="clear" w:color="auto" w:fill="auto"/>
            <w:hideMark/>
          </w:tcPr>
          <w:p w14:paraId="18D9F7D1"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Overload power rating (15 sec):</w:t>
            </w:r>
          </w:p>
        </w:tc>
        <w:tc>
          <w:tcPr>
            <w:tcW w:w="483" w:type="pct"/>
            <w:shd w:val="clear" w:color="auto" w:fill="auto"/>
            <w:hideMark/>
          </w:tcPr>
          <w:p w14:paraId="7D04C558"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Voltage rating:</w:t>
            </w:r>
          </w:p>
        </w:tc>
        <w:tc>
          <w:tcPr>
            <w:tcW w:w="513" w:type="pct"/>
            <w:shd w:val="clear" w:color="auto" w:fill="auto"/>
            <w:hideMark/>
          </w:tcPr>
          <w:p w14:paraId="3B13B88E"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Maximum expected current:</w:t>
            </w:r>
          </w:p>
        </w:tc>
        <w:tc>
          <w:tcPr>
            <w:tcW w:w="483" w:type="pct"/>
            <w:shd w:val="clear" w:color="auto" w:fill="auto"/>
            <w:hideMark/>
          </w:tcPr>
          <w:p w14:paraId="7E9BF586"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Average current:</w:t>
            </w:r>
          </w:p>
        </w:tc>
        <w:tc>
          <w:tcPr>
            <w:tcW w:w="483" w:type="pct"/>
            <w:shd w:val="clear" w:color="auto" w:fill="auto"/>
            <w:hideMark/>
          </w:tcPr>
          <w:p w14:paraId="402722FF" w14:textId="77777777" w:rsidR="009F1A7F" w:rsidRPr="00546433" w:rsidRDefault="009F1A7F" w:rsidP="00040CDD">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Cross-sectional area of the wire used:</w:t>
            </w:r>
          </w:p>
        </w:tc>
      </w:tr>
      <w:tr w:rsidR="009F1A7F" w:rsidRPr="00546433" w14:paraId="43FF7258" w14:textId="77777777" w:rsidTr="00040CDD">
        <w:trPr>
          <w:cantSplit/>
          <w:trHeight w:val="20"/>
        </w:trPr>
        <w:tc>
          <w:tcPr>
            <w:tcW w:w="484" w:type="pct"/>
            <w:shd w:val="clear" w:color="auto" w:fill="auto"/>
            <w:hideMark/>
          </w:tcPr>
          <w:p w14:paraId="2F72B7EE" w14:textId="03EC5190"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ermStart w:id="2128422547" w:edGrp="everyone"/>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ABC Resistor</w:t>
            </w:r>
          </w:p>
        </w:tc>
        <w:tc>
          <w:tcPr>
            <w:tcW w:w="560" w:type="pct"/>
            <w:shd w:val="clear" w:color="auto" w:fill="auto"/>
            <w:hideMark/>
          </w:tcPr>
          <w:p w14:paraId="5F06E047" w14:textId="07D502D1"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680Ω</w:t>
            </w:r>
          </w:p>
        </w:tc>
        <w:tc>
          <w:tcPr>
            <w:tcW w:w="566" w:type="pct"/>
            <w:shd w:val="clear" w:color="auto" w:fill="auto"/>
            <w:hideMark/>
          </w:tcPr>
          <w:p w14:paraId="25D6F430" w14:textId="6C0EC761"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350W</w:t>
            </w:r>
          </w:p>
        </w:tc>
        <w:tc>
          <w:tcPr>
            <w:tcW w:w="483" w:type="pct"/>
            <w:shd w:val="clear" w:color="auto" w:fill="auto"/>
            <w:hideMark/>
          </w:tcPr>
          <w:p w14:paraId="42629A99" w14:textId="3F08FDB4"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600W</w:t>
            </w:r>
          </w:p>
        </w:tc>
        <w:tc>
          <w:tcPr>
            <w:tcW w:w="472" w:type="pct"/>
            <w:shd w:val="clear" w:color="auto" w:fill="auto"/>
            <w:hideMark/>
          </w:tcPr>
          <w:p w14:paraId="5BD1AC28"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472" w:type="pct"/>
            <w:shd w:val="clear" w:color="auto" w:fill="auto"/>
            <w:hideMark/>
          </w:tcPr>
          <w:p w14:paraId="15C66CCD"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483" w:type="pct"/>
            <w:shd w:val="clear" w:color="auto" w:fill="auto"/>
            <w:hideMark/>
          </w:tcPr>
          <w:p w14:paraId="7848A805" w14:textId="42783A7B"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1500V</w:t>
            </w:r>
          </w:p>
        </w:tc>
        <w:tc>
          <w:tcPr>
            <w:tcW w:w="513" w:type="pct"/>
            <w:shd w:val="clear" w:color="auto" w:fill="auto"/>
            <w:hideMark/>
          </w:tcPr>
          <w:p w14:paraId="1662C6D3" w14:textId="53967627"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0.7A</w:t>
            </w:r>
          </w:p>
        </w:tc>
        <w:tc>
          <w:tcPr>
            <w:tcW w:w="483" w:type="pct"/>
            <w:shd w:val="clear" w:color="auto" w:fill="auto"/>
            <w:hideMark/>
          </w:tcPr>
          <w:p w14:paraId="66723BA1" w14:textId="787303A9"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0.3A</w:t>
            </w:r>
          </w:p>
        </w:tc>
        <w:tc>
          <w:tcPr>
            <w:tcW w:w="483" w:type="pct"/>
            <w:shd w:val="clear" w:color="auto" w:fill="auto"/>
            <w:hideMark/>
          </w:tcPr>
          <w:p w14:paraId="47668B6B" w14:textId="61509C78"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0.205 mm²</w:t>
            </w:r>
          </w:p>
        </w:tc>
      </w:tr>
    </w:tbl>
    <w:p w14:paraId="0636F0BE" w14:textId="45AD342E" w:rsidR="00CD3A96" w:rsidRPr="00546433" w:rsidRDefault="00CD3A96" w:rsidP="00143B09">
      <w:pPr>
        <w:pStyle w:val="Table"/>
        <w:spacing w:before="0" w:line="240" w:lineRule="auto"/>
        <w:jc w:val="center"/>
        <w:rPr>
          <w:rFonts w:asciiTheme="minorHAnsi" w:hAnsiTheme="minorHAnsi" w:cs="Calibri"/>
          <w:sz w:val="22"/>
          <w:szCs w:val="22"/>
        </w:rPr>
      </w:pPr>
      <w:bookmarkStart w:id="117" w:name="_Toc33294169"/>
      <w:bookmarkStart w:id="118" w:name="_Toc56931365"/>
      <w:permEnd w:id="2128422547"/>
      <w:r w:rsidRPr="00546433">
        <w:rPr>
          <w:rFonts w:asciiTheme="minorHAnsi" w:hAnsiTheme="minorHAnsi" w:cs="Calibri"/>
          <w:sz w:val="22"/>
          <w:szCs w:val="22"/>
        </w:rPr>
        <w:t xml:space="preserve">Table </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STYLEREF 1 \s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2</w:t>
      </w:r>
      <w:r w:rsidRPr="00546433">
        <w:rPr>
          <w:rFonts w:asciiTheme="minorHAnsi" w:hAnsiTheme="minorHAnsi"/>
          <w:sz w:val="22"/>
          <w:szCs w:val="22"/>
        </w:rPr>
        <w:fldChar w:fldCharType="end"/>
      </w:r>
      <w:r w:rsidRPr="00546433">
        <w:rPr>
          <w:rFonts w:asciiTheme="minorHAnsi" w:hAnsiTheme="minorHAnsi" w:cs="Calibri"/>
          <w:sz w:val="22"/>
          <w:szCs w:val="22"/>
        </w:rPr>
        <w:t>.</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SEQ Table \* ARABIC \s 1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8</w:t>
      </w:r>
      <w:r w:rsidRPr="00546433">
        <w:rPr>
          <w:rFonts w:asciiTheme="minorHAnsi" w:hAnsiTheme="minorHAnsi"/>
          <w:sz w:val="22"/>
          <w:szCs w:val="22"/>
        </w:rPr>
        <w:fldChar w:fldCharType="end"/>
      </w:r>
      <w:r w:rsidRPr="00546433">
        <w:rPr>
          <w:rFonts w:asciiTheme="minorHAnsi" w:hAnsiTheme="minorHAnsi" w:cs="Calibri"/>
          <w:sz w:val="22"/>
          <w:szCs w:val="22"/>
        </w:rPr>
        <w:t xml:space="preserve"> General data of the discharge circuit</w:t>
      </w:r>
      <w:bookmarkEnd w:id="117"/>
      <w:bookmarkEnd w:id="11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55"/>
        <w:gridCol w:w="1355"/>
        <w:gridCol w:w="1355"/>
        <w:gridCol w:w="1355"/>
        <w:gridCol w:w="1356"/>
        <w:gridCol w:w="1356"/>
        <w:gridCol w:w="1356"/>
        <w:gridCol w:w="1356"/>
        <w:gridCol w:w="1356"/>
        <w:gridCol w:w="1356"/>
      </w:tblGrid>
      <w:tr w:rsidR="009F1A7F" w:rsidRPr="00546433" w14:paraId="0F64AFB7" w14:textId="77777777" w:rsidTr="009F1A7F">
        <w:trPr>
          <w:cantSplit/>
          <w:trHeight w:val="1644"/>
        </w:trPr>
        <w:tc>
          <w:tcPr>
            <w:tcW w:w="500" w:type="pct"/>
            <w:shd w:val="clear" w:color="auto" w:fill="auto"/>
            <w:textDirection w:val="btLr"/>
            <w:vAlign w:val="center"/>
            <w:hideMark/>
          </w:tcPr>
          <w:p w14:paraId="18647EE3"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lastRenderedPageBreak/>
              <w:t>Relay Type:</w:t>
            </w:r>
          </w:p>
        </w:tc>
        <w:tc>
          <w:tcPr>
            <w:tcW w:w="500" w:type="pct"/>
            <w:shd w:val="clear" w:color="auto" w:fill="auto"/>
            <w:textDirection w:val="btLr"/>
            <w:vAlign w:val="center"/>
            <w:hideMark/>
          </w:tcPr>
          <w:p w14:paraId="62647FE3"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Contact arrangement:</w:t>
            </w:r>
          </w:p>
        </w:tc>
        <w:tc>
          <w:tcPr>
            <w:tcW w:w="500" w:type="pct"/>
            <w:shd w:val="clear" w:color="auto" w:fill="auto"/>
            <w:textDirection w:val="btLr"/>
            <w:vAlign w:val="center"/>
            <w:hideMark/>
          </w:tcPr>
          <w:p w14:paraId="448B14DC"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xml:space="preserve">Continuous DC current: </w:t>
            </w:r>
          </w:p>
        </w:tc>
        <w:tc>
          <w:tcPr>
            <w:tcW w:w="500" w:type="pct"/>
            <w:shd w:val="clear" w:color="auto" w:fill="auto"/>
            <w:textDirection w:val="btLr"/>
            <w:vAlign w:val="center"/>
            <w:hideMark/>
          </w:tcPr>
          <w:p w14:paraId="26AC1D41"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xml:space="preserve">Voltage rating </w:t>
            </w:r>
          </w:p>
        </w:tc>
        <w:tc>
          <w:tcPr>
            <w:tcW w:w="500" w:type="pct"/>
            <w:shd w:val="clear" w:color="auto" w:fill="auto"/>
            <w:textDirection w:val="btLr"/>
            <w:vAlign w:val="center"/>
            <w:hideMark/>
          </w:tcPr>
          <w:p w14:paraId="33EB1E95"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Nominal Coil Voltage:</w:t>
            </w:r>
          </w:p>
        </w:tc>
        <w:tc>
          <w:tcPr>
            <w:tcW w:w="500" w:type="pct"/>
            <w:shd w:val="clear" w:color="auto" w:fill="auto"/>
            <w:textDirection w:val="btLr"/>
            <w:vAlign w:val="center"/>
            <w:hideMark/>
          </w:tcPr>
          <w:p w14:paraId="5E00F70B"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FET type:</w:t>
            </w:r>
          </w:p>
        </w:tc>
        <w:tc>
          <w:tcPr>
            <w:tcW w:w="500" w:type="pct"/>
            <w:shd w:val="clear" w:color="auto" w:fill="auto"/>
            <w:textDirection w:val="btLr"/>
            <w:vAlign w:val="center"/>
            <w:hideMark/>
          </w:tcPr>
          <w:p w14:paraId="661254AF"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Maximum Drain-Source Current:</w:t>
            </w:r>
          </w:p>
        </w:tc>
        <w:tc>
          <w:tcPr>
            <w:tcW w:w="500" w:type="pct"/>
            <w:shd w:val="clear" w:color="auto" w:fill="auto"/>
            <w:textDirection w:val="btLr"/>
            <w:vAlign w:val="center"/>
            <w:hideMark/>
          </w:tcPr>
          <w:p w14:paraId="6847A8CB"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Drain-Source Breakdown Voltage:</w:t>
            </w:r>
          </w:p>
        </w:tc>
        <w:tc>
          <w:tcPr>
            <w:tcW w:w="500" w:type="pct"/>
            <w:shd w:val="clear" w:color="auto" w:fill="auto"/>
            <w:textDirection w:val="btLr"/>
            <w:vAlign w:val="center"/>
            <w:hideMark/>
          </w:tcPr>
          <w:p w14:paraId="2023712E"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On Characteristics Gate Threshold Voltage:</w:t>
            </w:r>
          </w:p>
        </w:tc>
        <w:tc>
          <w:tcPr>
            <w:tcW w:w="500" w:type="pct"/>
            <w:shd w:val="clear" w:color="auto" w:fill="auto"/>
            <w:textDirection w:val="btLr"/>
            <w:vAlign w:val="center"/>
            <w:hideMark/>
          </w:tcPr>
          <w:p w14:paraId="0AB9A7BD" w14:textId="77777777" w:rsidR="009F1A7F" w:rsidRPr="00546433" w:rsidRDefault="009F1A7F" w:rsidP="00040CDD">
            <w:pPr>
              <w:keepNext/>
              <w:suppressAutoHyphens w:val="0"/>
              <w:spacing w:after="0" w:line="240" w:lineRule="auto"/>
              <w:ind w:left="113" w:right="113"/>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Cross-sectional area of the wire used:</w:t>
            </w:r>
          </w:p>
        </w:tc>
      </w:tr>
      <w:tr w:rsidR="009F1A7F" w:rsidRPr="00546433" w14:paraId="70B091AC" w14:textId="77777777" w:rsidTr="00040CDD">
        <w:trPr>
          <w:cantSplit/>
          <w:trHeight w:val="20"/>
        </w:trPr>
        <w:tc>
          <w:tcPr>
            <w:tcW w:w="500" w:type="pct"/>
            <w:shd w:val="clear" w:color="auto" w:fill="auto"/>
            <w:vAlign w:val="center"/>
            <w:hideMark/>
          </w:tcPr>
          <w:p w14:paraId="24B5BFD9" w14:textId="4E3143D8"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permStart w:id="541721904" w:edGrp="everyone"/>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DEF Relay</w:t>
            </w:r>
          </w:p>
        </w:tc>
        <w:tc>
          <w:tcPr>
            <w:tcW w:w="500" w:type="pct"/>
            <w:shd w:val="clear" w:color="auto" w:fill="auto"/>
            <w:vAlign w:val="center"/>
            <w:hideMark/>
          </w:tcPr>
          <w:p w14:paraId="6B8D9C6E" w14:textId="725F0B55"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SPDT, SPST, SPCO, SPTT, DPST, ….</w:t>
            </w:r>
          </w:p>
        </w:tc>
        <w:tc>
          <w:tcPr>
            <w:tcW w:w="500" w:type="pct"/>
            <w:shd w:val="clear" w:color="auto" w:fill="auto"/>
            <w:vAlign w:val="center"/>
            <w:hideMark/>
          </w:tcPr>
          <w:p w14:paraId="32B7156F" w14:textId="704D995C"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25A</w:t>
            </w:r>
          </w:p>
        </w:tc>
        <w:tc>
          <w:tcPr>
            <w:tcW w:w="500" w:type="pct"/>
            <w:shd w:val="clear" w:color="auto" w:fill="auto"/>
            <w:vAlign w:val="center"/>
            <w:hideMark/>
          </w:tcPr>
          <w:p w14:paraId="34BE0556" w14:textId="0853776F"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2000VDC</w:t>
            </w:r>
          </w:p>
        </w:tc>
        <w:tc>
          <w:tcPr>
            <w:tcW w:w="500" w:type="pct"/>
            <w:shd w:val="clear" w:color="auto" w:fill="auto"/>
            <w:vAlign w:val="center"/>
            <w:hideMark/>
          </w:tcPr>
          <w:p w14:paraId="78DF8F0D"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337FEB9F"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4D7EFD04"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1BBD5C85"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4A931A88" w14:textId="77777777" w:rsidR="009F1A7F" w:rsidRPr="00546433" w:rsidRDefault="009F1A7F" w:rsidP="00143B09">
            <w:pPr>
              <w:keepNext/>
              <w:suppressAutoHyphens w:val="0"/>
              <w:spacing w:after="0" w:line="240" w:lineRule="auto"/>
              <w:rPr>
                <w:rFonts w:asciiTheme="minorHAnsi" w:eastAsia="Times New Roman" w:hAnsiTheme="minorHAnsi" w:cs="Calibri"/>
                <w:color w:val="000000"/>
                <w:lang w:eastAsia="en-GB"/>
              </w:rPr>
            </w:pPr>
            <w:r w:rsidRPr="00546433">
              <w:rPr>
                <w:rFonts w:asciiTheme="minorHAnsi" w:eastAsia="Times New Roman" w:hAnsiTheme="minorHAnsi" w:cs="Calibri"/>
                <w:color w:val="000000"/>
                <w:lang w:eastAsia="en-GB"/>
              </w:rPr>
              <w:t> </w:t>
            </w:r>
          </w:p>
        </w:tc>
        <w:tc>
          <w:tcPr>
            <w:tcW w:w="500" w:type="pct"/>
            <w:shd w:val="clear" w:color="auto" w:fill="auto"/>
            <w:vAlign w:val="center"/>
            <w:hideMark/>
          </w:tcPr>
          <w:p w14:paraId="086DA070" w14:textId="4244C997" w:rsidR="009F1A7F" w:rsidRPr="00546433" w:rsidRDefault="00CF09C6" w:rsidP="00143B09">
            <w:pPr>
              <w:keepNext/>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9F1A7F" w:rsidRPr="00546433">
              <w:rPr>
                <w:rFonts w:asciiTheme="minorHAnsi" w:eastAsia="Times New Roman" w:hAnsiTheme="minorHAnsi" w:cs="Calibri"/>
                <w:color w:val="000000"/>
                <w:lang w:eastAsia="en-GB"/>
              </w:rPr>
              <w:t xml:space="preserve"> 0.205 mm²</w:t>
            </w:r>
          </w:p>
        </w:tc>
      </w:tr>
    </w:tbl>
    <w:p w14:paraId="211D79FF" w14:textId="41124E9A" w:rsidR="00CD3A96" w:rsidRPr="00546433" w:rsidRDefault="00CD3A96" w:rsidP="00546433">
      <w:pPr>
        <w:pStyle w:val="Table"/>
        <w:spacing w:before="0" w:line="240" w:lineRule="auto"/>
        <w:jc w:val="center"/>
        <w:rPr>
          <w:rFonts w:asciiTheme="minorHAnsi" w:hAnsiTheme="minorHAnsi" w:cs="Calibri"/>
          <w:sz w:val="22"/>
          <w:szCs w:val="22"/>
        </w:rPr>
      </w:pPr>
      <w:bookmarkStart w:id="119" w:name="_Toc33294170"/>
      <w:bookmarkStart w:id="120" w:name="_Toc56931366"/>
      <w:permEnd w:id="541721904"/>
      <w:r w:rsidRPr="00546433">
        <w:rPr>
          <w:rFonts w:asciiTheme="minorHAnsi" w:hAnsiTheme="minorHAnsi" w:cs="Calibri"/>
          <w:sz w:val="22"/>
          <w:szCs w:val="22"/>
        </w:rPr>
        <w:t xml:space="preserve">Table </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STYLEREF 1 \s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2</w:t>
      </w:r>
      <w:r w:rsidRPr="00546433">
        <w:rPr>
          <w:rFonts w:asciiTheme="minorHAnsi" w:hAnsiTheme="minorHAnsi"/>
          <w:sz w:val="22"/>
          <w:szCs w:val="22"/>
        </w:rPr>
        <w:fldChar w:fldCharType="end"/>
      </w:r>
      <w:r w:rsidRPr="00546433">
        <w:rPr>
          <w:rFonts w:asciiTheme="minorHAnsi" w:hAnsiTheme="minorHAnsi" w:cs="Calibri"/>
          <w:sz w:val="22"/>
          <w:szCs w:val="22"/>
        </w:rPr>
        <w:t>.</w:t>
      </w:r>
      <w:r w:rsidRPr="00546433">
        <w:rPr>
          <w:rFonts w:asciiTheme="minorHAnsi" w:hAnsiTheme="minorHAnsi"/>
          <w:sz w:val="22"/>
          <w:szCs w:val="22"/>
        </w:rPr>
        <w:fldChar w:fldCharType="begin"/>
      </w:r>
      <w:r w:rsidRPr="00546433">
        <w:rPr>
          <w:rFonts w:asciiTheme="minorHAnsi" w:hAnsiTheme="minorHAnsi" w:cs="Calibri"/>
          <w:sz w:val="22"/>
          <w:szCs w:val="22"/>
        </w:rPr>
        <w:instrText xml:space="preserve"> SEQ Table \* ARABIC \s 1 </w:instrText>
      </w:r>
      <w:r w:rsidRPr="00546433">
        <w:rPr>
          <w:rFonts w:asciiTheme="minorHAnsi" w:hAnsiTheme="minorHAnsi"/>
          <w:sz w:val="22"/>
          <w:szCs w:val="22"/>
        </w:rPr>
        <w:fldChar w:fldCharType="separate"/>
      </w:r>
      <w:r w:rsidR="00BD387C">
        <w:rPr>
          <w:rFonts w:asciiTheme="minorHAnsi" w:hAnsiTheme="minorHAnsi" w:cs="Calibri"/>
          <w:noProof/>
          <w:sz w:val="22"/>
          <w:szCs w:val="22"/>
        </w:rPr>
        <w:t>9</w:t>
      </w:r>
      <w:r w:rsidRPr="00546433">
        <w:rPr>
          <w:rFonts w:asciiTheme="minorHAnsi" w:hAnsiTheme="minorHAnsi"/>
          <w:sz w:val="22"/>
          <w:szCs w:val="22"/>
        </w:rPr>
        <w:fldChar w:fldCharType="end"/>
      </w:r>
      <w:r w:rsidRPr="00546433">
        <w:rPr>
          <w:rFonts w:asciiTheme="minorHAnsi" w:hAnsiTheme="minorHAnsi" w:cs="Calibri"/>
          <w:sz w:val="22"/>
          <w:szCs w:val="22"/>
        </w:rPr>
        <w:t xml:space="preserve"> General data of the dis-charge relay</w:t>
      </w:r>
      <w:bookmarkEnd w:id="119"/>
      <w:bookmarkEnd w:id="120"/>
    </w:p>
    <w:p w14:paraId="17EFC8BD" w14:textId="77777777" w:rsidR="00CD3A96" w:rsidRDefault="00CD3A96" w:rsidP="008B4115">
      <w:pPr>
        <w:pStyle w:val="Titre3"/>
        <w:spacing w:line="240" w:lineRule="auto"/>
      </w:pPr>
      <w:bookmarkStart w:id="121" w:name="_Toc33294161"/>
      <w:bookmarkStart w:id="122" w:name="_Toc56931506"/>
      <w:r>
        <w:t>Position</w:t>
      </w:r>
      <w:r>
        <w:rPr>
          <w:rFonts w:eastAsia="Arial"/>
        </w:rPr>
        <w:t xml:space="preserve"> </w:t>
      </w:r>
      <w:r>
        <w:t>in</w:t>
      </w:r>
      <w:r>
        <w:rPr>
          <w:rFonts w:eastAsia="Arial"/>
        </w:rPr>
        <w:t xml:space="preserve"> </w:t>
      </w:r>
      <w:r>
        <w:t>car</w:t>
      </w:r>
      <w:bookmarkEnd w:id="121"/>
      <w:bookmarkEnd w:id="122"/>
    </w:p>
    <w:tbl>
      <w:tblPr>
        <w:tblStyle w:val="Grilledutableau"/>
        <w:tblW w:w="5000" w:type="pct"/>
        <w:tblLook w:val="04A0" w:firstRow="1" w:lastRow="0" w:firstColumn="1" w:lastColumn="0" w:noHBand="0" w:noVBand="1"/>
      </w:tblPr>
      <w:tblGrid>
        <w:gridCol w:w="13562"/>
      </w:tblGrid>
      <w:tr w:rsidR="00FC2BE1" w:rsidRPr="00546433" w14:paraId="16E08FAF" w14:textId="77777777" w:rsidTr="00C7395B">
        <w:tc>
          <w:tcPr>
            <w:tcW w:w="5000" w:type="pct"/>
          </w:tcPr>
          <w:p w14:paraId="1DE9369B" w14:textId="77777777" w:rsidR="00FC2BE1" w:rsidRPr="00546433" w:rsidRDefault="00FC2BE1" w:rsidP="00FC2BE1">
            <w:pPr>
              <w:spacing w:line="240" w:lineRule="auto"/>
              <w:jc w:val="both"/>
              <w:rPr>
                <w:rFonts w:asciiTheme="minorHAnsi" w:hAnsiTheme="minorHAnsi" w:cs="Calibri"/>
              </w:rPr>
            </w:pPr>
            <w:permStart w:id="1816542234" w:edGrp="everyone"/>
            <w:r w:rsidRPr="00546433">
              <w:rPr>
                <w:rFonts w:asciiTheme="minorHAnsi" w:hAnsiTheme="minorHAnsi" w:cs="Calibri"/>
              </w:rPr>
              <w:t>Provide</w:t>
            </w:r>
            <w:r w:rsidRPr="00546433">
              <w:rPr>
                <w:rFonts w:asciiTheme="minorHAnsi" w:eastAsia="Arial" w:hAnsiTheme="minorHAnsi" w:cs="Calibri"/>
              </w:rPr>
              <w:t xml:space="preserve"> </w:t>
            </w:r>
            <w:r w:rsidRPr="00546433">
              <w:rPr>
                <w:rFonts w:asciiTheme="minorHAnsi" w:hAnsiTheme="minorHAnsi" w:cs="Calibri"/>
              </w:rPr>
              <w:t>CAD renderings</w:t>
            </w:r>
            <w:r w:rsidRPr="00546433">
              <w:rPr>
                <w:rFonts w:asciiTheme="minorHAnsi" w:eastAsia="Arial" w:hAnsiTheme="minorHAnsi" w:cs="Calibri"/>
              </w:rPr>
              <w:t xml:space="preserve"> </w:t>
            </w:r>
            <w:r w:rsidRPr="00546433">
              <w:rPr>
                <w:rFonts w:asciiTheme="minorHAnsi" w:hAnsiTheme="minorHAnsi" w:cs="Calibri"/>
              </w:rPr>
              <w:t>showing</w:t>
            </w:r>
            <w:r w:rsidRPr="00546433">
              <w:rPr>
                <w:rFonts w:asciiTheme="minorHAnsi" w:eastAsia="Arial" w:hAnsiTheme="minorHAnsi" w:cs="Calibri"/>
              </w:rPr>
              <w:t xml:space="preserve"> </w:t>
            </w:r>
            <w:r w:rsidRPr="00546433">
              <w:rPr>
                <w:rFonts w:asciiTheme="minorHAnsi" w:hAnsiTheme="minorHAnsi" w:cs="Calibri"/>
              </w:rPr>
              <w:t>all</w:t>
            </w:r>
            <w:r w:rsidRPr="00546433">
              <w:rPr>
                <w:rFonts w:asciiTheme="minorHAnsi" w:eastAsia="Arial" w:hAnsiTheme="minorHAnsi" w:cs="Calibri"/>
              </w:rPr>
              <w:t xml:space="preserve"> </w:t>
            </w:r>
            <w:r w:rsidRPr="00546433">
              <w:rPr>
                <w:rFonts w:asciiTheme="minorHAnsi" w:hAnsiTheme="minorHAnsi" w:cs="Calibri"/>
              </w:rPr>
              <w:t>relevant</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Mark</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parts</w:t>
            </w:r>
            <w:r w:rsidRPr="00546433">
              <w:rPr>
                <w:rFonts w:asciiTheme="minorHAnsi" w:eastAsia="Arial" w:hAnsiTheme="minorHAnsi" w:cs="Calibri"/>
              </w:rPr>
              <w:t xml:space="preserve"> </w:t>
            </w:r>
            <w:r w:rsidRPr="00546433">
              <w:rPr>
                <w:rFonts w:asciiTheme="minorHAnsi" w:hAnsiTheme="minorHAnsi" w:cs="Calibri"/>
              </w:rPr>
              <w:t>in</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rendering,</w:t>
            </w:r>
            <w:r w:rsidRPr="00546433">
              <w:rPr>
                <w:rFonts w:asciiTheme="minorHAnsi" w:eastAsia="Arial" w:hAnsiTheme="minorHAnsi" w:cs="Calibri"/>
              </w:rPr>
              <w:t xml:space="preserve"> </w:t>
            </w:r>
            <w:r w:rsidRPr="00546433">
              <w:rPr>
                <w:rFonts w:asciiTheme="minorHAnsi" w:hAnsiTheme="minorHAnsi" w:cs="Calibri"/>
              </w:rPr>
              <w:t>if</w:t>
            </w:r>
            <w:r w:rsidRPr="00546433">
              <w:rPr>
                <w:rFonts w:asciiTheme="minorHAnsi" w:eastAsia="Arial" w:hAnsiTheme="minorHAnsi" w:cs="Calibri"/>
              </w:rPr>
              <w:t xml:space="preserve"> </w:t>
            </w:r>
            <w:r w:rsidRPr="00546433">
              <w:rPr>
                <w:rFonts w:asciiTheme="minorHAnsi" w:hAnsiTheme="minorHAnsi" w:cs="Calibri"/>
              </w:rPr>
              <w:t>necessary</w:t>
            </w:r>
          </w:p>
        </w:tc>
      </w:tr>
    </w:tbl>
    <w:p w14:paraId="37C29A9A" w14:textId="77777777" w:rsidR="00FC2BE1" w:rsidRDefault="00FC2BE1" w:rsidP="00FC2BE1">
      <w:pPr>
        <w:pStyle w:val="Titre3"/>
      </w:pPr>
      <w:bookmarkStart w:id="123" w:name="_Toc56931507"/>
      <w:bookmarkStart w:id="124" w:name="_Toc33294162"/>
      <w:permEnd w:id="1816542234"/>
      <w:r>
        <w:t>Failure detection, control and mitigation</w:t>
      </w:r>
      <w:bookmarkEnd w:id="123"/>
    </w:p>
    <w:tbl>
      <w:tblPr>
        <w:tblStyle w:val="Grilledutableau"/>
        <w:tblW w:w="5000" w:type="pct"/>
        <w:tblLook w:val="04A0" w:firstRow="1" w:lastRow="0" w:firstColumn="1" w:lastColumn="0" w:noHBand="0" w:noVBand="1"/>
      </w:tblPr>
      <w:tblGrid>
        <w:gridCol w:w="13562"/>
      </w:tblGrid>
      <w:tr w:rsidR="00FC2BE1" w:rsidRPr="00546433" w14:paraId="2641CF6D" w14:textId="77777777" w:rsidTr="00FC2BE1">
        <w:tc>
          <w:tcPr>
            <w:tcW w:w="5000" w:type="pct"/>
          </w:tcPr>
          <w:p w14:paraId="3FB1E242" w14:textId="69842106" w:rsidR="00FC2BE1" w:rsidRPr="00546433" w:rsidRDefault="00143B09" w:rsidP="00FC2BE1">
            <w:pPr>
              <w:spacing w:line="240" w:lineRule="auto"/>
              <w:rPr>
                <w:rFonts w:asciiTheme="minorHAnsi" w:hAnsiTheme="minorHAnsi" w:cs="Calibri"/>
              </w:rPr>
            </w:pPr>
            <w:permStart w:id="1176195939" w:edGrp="everyone"/>
            <w:r>
              <w:rPr>
                <w:rFonts w:asciiTheme="minorHAnsi" w:hAnsiTheme="minorHAnsi" w:cs="Calibri"/>
              </w:rPr>
              <w:t xml:space="preserve">Briefly describe the causes and consequences of key failures </w:t>
            </w:r>
            <w:r w:rsidR="00FC2BE1" w:rsidRPr="00546433">
              <w:rPr>
                <w:rFonts w:asciiTheme="minorHAnsi" w:eastAsia="Arial" w:hAnsiTheme="minorHAnsi" w:cs="Calibri"/>
              </w:rPr>
              <w:t>of your discharge system, its inputs or outputs and how they are detected, mitigated and controlled.</w:t>
            </w:r>
          </w:p>
        </w:tc>
      </w:tr>
    </w:tbl>
    <w:p w14:paraId="36FBD6BA" w14:textId="77777777" w:rsidR="00CD3A96" w:rsidRDefault="00CD3A96" w:rsidP="008B4115">
      <w:pPr>
        <w:pStyle w:val="Titre2"/>
        <w:spacing w:line="240" w:lineRule="auto"/>
      </w:pPr>
      <w:bookmarkStart w:id="125" w:name="_Toc56931508"/>
      <w:permEnd w:id="1176195939"/>
      <w:r>
        <w:t>Tractive</w:t>
      </w:r>
      <w:r>
        <w:rPr>
          <w:rFonts w:eastAsia="Arial"/>
        </w:rPr>
        <w:t xml:space="preserve"> S</w:t>
      </w:r>
      <w:r>
        <w:t>ystem</w:t>
      </w:r>
      <w:r>
        <w:rPr>
          <w:rFonts w:eastAsia="Arial"/>
        </w:rPr>
        <w:t xml:space="preserve"> </w:t>
      </w:r>
      <w:r>
        <w:t>Active</w:t>
      </w:r>
      <w:r>
        <w:rPr>
          <w:rFonts w:eastAsia="Arial"/>
        </w:rPr>
        <w:t xml:space="preserve"> </w:t>
      </w:r>
      <w:r>
        <w:t>Light (TSAL)</w:t>
      </w:r>
      <w:bookmarkEnd w:id="124"/>
      <w:bookmarkEnd w:id="125"/>
    </w:p>
    <w:p w14:paraId="76697EE6" w14:textId="77777777" w:rsidR="00CD3A96" w:rsidRDefault="00CD3A96" w:rsidP="008B4115">
      <w:pPr>
        <w:pStyle w:val="Titre3"/>
        <w:spacing w:line="240" w:lineRule="auto"/>
      </w:pPr>
      <w:bookmarkStart w:id="126" w:name="_Toc33294163"/>
      <w:bookmarkStart w:id="127" w:name="_Toc56931509"/>
      <w:r>
        <w:t>Description/circuitry</w:t>
      </w:r>
      <w:bookmarkEnd w:id="126"/>
      <w:bookmarkEnd w:id="127"/>
    </w:p>
    <w:tbl>
      <w:tblPr>
        <w:tblStyle w:val="Grilledutableau"/>
        <w:tblW w:w="5000" w:type="pct"/>
        <w:tblLook w:val="04A0" w:firstRow="1" w:lastRow="0" w:firstColumn="1" w:lastColumn="0" w:noHBand="0" w:noVBand="1"/>
      </w:tblPr>
      <w:tblGrid>
        <w:gridCol w:w="13562"/>
      </w:tblGrid>
      <w:tr w:rsidR="00FC2BE1" w:rsidRPr="00546433" w14:paraId="03C4DCC1" w14:textId="77777777" w:rsidTr="00C7395B">
        <w:tc>
          <w:tcPr>
            <w:tcW w:w="5000" w:type="pct"/>
          </w:tcPr>
          <w:p w14:paraId="1D092B0A" w14:textId="77777777" w:rsidR="00FC2BE1" w:rsidRPr="00546433" w:rsidRDefault="00FC2BE1" w:rsidP="00FC2BE1">
            <w:pPr>
              <w:spacing w:line="240" w:lineRule="auto"/>
              <w:jc w:val="both"/>
              <w:rPr>
                <w:rFonts w:asciiTheme="minorHAnsi" w:hAnsiTheme="minorHAnsi" w:cs="Calibri"/>
              </w:rPr>
            </w:pPr>
            <w:permStart w:id="1132791672"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tractive</w:t>
            </w:r>
            <w:r w:rsidRPr="00546433">
              <w:rPr>
                <w:rFonts w:asciiTheme="minorHAnsi" w:eastAsia="Arial" w:hAnsiTheme="minorHAnsi" w:cs="Calibri"/>
              </w:rPr>
              <w:t xml:space="preserve"> </w:t>
            </w:r>
            <w:r w:rsidRPr="00546433">
              <w:rPr>
                <w:rFonts w:asciiTheme="minorHAnsi" w:hAnsiTheme="minorHAnsi" w:cs="Calibri"/>
              </w:rPr>
              <w:t>system</w:t>
            </w:r>
            <w:r w:rsidRPr="00546433">
              <w:rPr>
                <w:rFonts w:asciiTheme="minorHAnsi" w:eastAsia="Arial" w:hAnsiTheme="minorHAnsi" w:cs="Calibri"/>
              </w:rPr>
              <w:t xml:space="preserve"> </w:t>
            </w:r>
            <w:r w:rsidRPr="00546433">
              <w:rPr>
                <w:rFonts w:asciiTheme="minorHAnsi" w:hAnsiTheme="minorHAnsi" w:cs="Calibri"/>
              </w:rPr>
              <w:t>active</w:t>
            </w:r>
            <w:r w:rsidRPr="00546433">
              <w:rPr>
                <w:rFonts w:asciiTheme="minorHAnsi" w:eastAsia="Arial" w:hAnsiTheme="minorHAnsi" w:cs="Calibri"/>
              </w:rPr>
              <w:t xml:space="preserve"> </w:t>
            </w:r>
            <w:r w:rsidRPr="00546433">
              <w:rPr>
                <w:rFonts w:asciiTheme="minorHAnsi" w:hAnsiTheme="minorHAnsi" w:cs="Calibri"/>
              </w:rPr>
              <w:t>light</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additional</w:t>
            </w:r>
            <w:r w:rsidRPr="00546433">
              <w:rPr>
                <w:rFonts w:asciiTheme="minorHAnsi" w:eastAsia="Arial" w:hAnsiTheme="minorHAnsi" w:cs="Calibri"/>
              </w:rPr>
              <w:t xml:space="preserve"> </w:t>
            </w:r>
            <w:r w:rsidRPr="00546433">
              <w:rPr>
                <w:rFonts w:asciiTheme="minorHAnsi" w:hAnsiTheme="minorHAnsi" w:cs="Calibri"/>
              </w:rPr>
              <w:t>circuitry. Show a state-machine diagram describing the operation modes of the TSAL. Provide schematic how the TS voltages are measured (DC-link capacitors and AIR vehicle side) and how the mechanical relay states (2 AIRs + pre-charge relay) are detected.</w:t>
            </w:r>
          </w:p>
        </w:tc>
      </w:tr>
    </w:tbl>
    <w:permEnd w:id="1132791672"/>
    <w:p w14:paraId="63A43088" w14:textId="404576E1" w:rsidR="00CD3A96" w:rsidRDefault="00CD3A96" w:rsidP="008B4115">
      <w:pPr>
        <w:spacing w:line="240" w:lineRule="auto"/>
        <w:jc w:val="both"/>
        <w:rPr>
          <w:rFonts w:ascii="Calibri" w:hAnsi="Calibri" w:cs="Calibri"/>
          <w:sz w:val="24"/>
        </w:rPr>
      </w:pPr>
      <w:r>
        <w:rPr>
          <w:rFonts w:ascii="Calibri" w:hAnsi="Calibri" w:cs="Calibri"/>
          <w:sz w:val="24"/>
        </w:rPr>
        <w:t>Additionally, fill out the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46"/>
        <w:gridCol w:w="1545"/>
        <w:gridCol w:w="1825"/>
        <w:gridCol w:w="1545"/>
        <w:gridCol w:w="2112"/>
        <w:gridCol w:w="1681"/>
        <w:gridCol w:w="1765"/>
        <w:gridCol w:w="1537"/>
      </w:tblGrid>
      <w:tr w:rsidR="00440CBF" w:rsidRPr="00546433" w14:paraId="307B586A" w14:textId="77777777" w:rsidTr="00040CDD">
        <w:trPr>
          <w:cantSplit/>
          <w:trHeight w:val="20"/>
          <w:tblHeader/>
        </w:trPr>
        <w:tc>
          <w:tcPr>
            <w:tcW w:w="570" w:type="pct"/>
          </w:tcPr>
          <w:p w14:paraId="71B6881F" w14:textId="6DB82255"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Indication</w:t>
            </w:r>
          </w:p>
        </w:tc>
        <w:tc>
          <w:tcPr>
            <w:tcW w:w="570" w:type="pct"/>
            <w:shd w:val="clear" w:color="auto" w:fill="auto"/>
            <w:hideMark/>
          </w:tcPr>
          <w:p w14:paraId="7AD220F2" w14:textId="6A015C2E"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Supply voltage</w:t>
            </w:r>
          </w:p>
        </w:tc>
        <w:tc>
          <w:tcPr>
            <w:tcW w:w="673" w:type="pct"/>
            <w:shd w:val="clear" w:color="auto" w:fill="auto"/>
            <w:hideMark/>
          </w:tcPr>
          <w:p w14:paraId="6A46D641" w14:textId="513A4E3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Max. operational current</w:t>
            </w:r>
          </w:p>
        </w:tc>
        <w:tc>
          <w:tcPr>
            <w:tcW w:w="570" w:type="pct"/>
            <w:shd w:val="clear" w:color="auto" w:fill="auto"/>
            <w:hideMark/>
          </w:tcPr>
          <w:p w14:paraId="3A965CA5"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Lamp type</w:t>
            </w:r>
          </w:p>
        </w:tc>
        <w:tc>
          <w:tcPr>
            <w:tcW w:w="779" w:type="pct"/>
            <w:shd w:val="clear" w:color="auto" w:fill="auto"/>
            <w:hideMark/>
          </w:tcPr>
          <w:p w14:paraId="356D0866"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Power consumption:</w:t>
            </w:r>
          </w:p>
        </w:tc>
        <w:tc>
          <w:tcPr>
            <w:tcW w:w="620" w:type="pct"/>
            <w:shd w:val="clear" w:color="auto" w:fill="auto"/>
            <w:hideMark/>
          </w:tcPr>
          <w:p w14:paraId="32E7FE75"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Brightness</w:t>
            </w:r>
          </w:p>
        </w:tc>
        <w:tc>
          <w:tcPr>
            <w:tcW w:w="651" w:type="pct"/>
            <w:shd w:val="clear" w:color="auto" w:fill="auto"/>
            <w:hideMark/>
          </w:tcPr>
          <w:p w14:paraId="09199A56"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Frequency:</w:t>
            </w:r>
          </w:p>
        </w:tc>
        <w:tc>
          <w:tcPr>
            <w:tcW w:w="567" w:type="pct"/>
            <w:shd w:val="clear" w:color="auto" w:fill="auto"/>
            <w:hideMark/>
          </w:tcPr>
          <w:p w14:paraId="364281D3" w14:textId="77777777" w:rsidR="00440CBF" w:rsidRPr="00546433" w:rsidRDefault="00440CBF" w:rsidP="00040CDD">
            <w:pPr>
              <w:keepNext/>
              <w:suppressAutoHyphens w:val="0"/>
              <w:spacing w:after="0" w:line="240" w:lineRule="auto"/>
              <w:rPr>
                <w:rFonts w:asciiTheme="minorHAnsi" w:eastAsia="Times New Roman" w:hAnsiTheme="minorHAnsi" w:cs="Calibri"/>
                <w:lang w:eastAsia="en-GB"/>
              </w:rPr>
            </w:pPr>
            <w:r w:rsidRPr="00546433">
              <w:rPr>
                <w:rFonts w:asciiTheme="minorHAnsi" w:eastAsia="Times New Roman" w:hAnsiTheme="minorHAnsi" w:cs="Calibri"/>
                <w:lang w:eastAsia="en-GB"/>
              </w:rPr>
              <w:t>Size (length x height x width):</w:t>
            </w:r>
          </w:p>
        </w:tc>
      </w:tr>
      <w:tr w:rsidR="00440CBF" w:rsidRPr="00546433" w14:paraId="28884548" w14:textId="77777777" w:rsidTr="00040CDD">
        <w:trPr>
          <w:cantSplit/>
          <w:trHeight w:val="20"/>
        </w:trPr>
        <w:tc>
          <w:tcPr>
            <w:tcW w:w="570" w:type="pct"/>
          </w:tcPr>
          <w:p w14:paraId="113FE5AC" w14:textId="1759F168" w:rsidR="00440CBF" w:rsidRPr="00546433" w:rsidRDefault="00440CBF" w:rsidP="00440CBF">
            <w:pPr>
              <w:suppressAutoHyphens w:val="0"/>
              <w:spacing w:after="0" w:line="240" w:lineRule="auto"/>
              <w:rPr>
                <w:rFonts w:asciiTheme="minorHAnsi" w:eastAsia="Times New Roman" w:hAnsiTheme="minorHAnsi" w:cs="Calibri"/>
                <w:b/>
                <w:bCs/>
                <w:lang w:eastAsia="en-GB"/>
              </w:rPr>
            </w:pPr>
            <w:permStart w:id="1742410351" w:edGrp="everyone" w:colFirst="1" w:colLast="1"/>
            <w:permStart w:id="1957104493" w:edGrp="everyone" w:colFirst="2" w:colLast="2"/>
            <w:permStart w:id="1286697769" w:edGrp="everyone" w:colFirst="3" w:colLast="3"/>
            <w:permStart w:id="1231248848" w:edGrp="everyone" w:colFirst="4" w:colLast="4"/>
            <w:permStart w:id="1391079235" w:edGrp="everyone" w:colFirst="5" w:colLast="5"/>
            <w:permStart w:id="443360358" w:edGrp="everyone" w:colFirst="6" w:colLast="6"/>
            <w:permStart w:id="1727625506" w:edGrp="everyone" w:colFirst="7" w:colLast="7"/>
            <w:r w:rsidRPr="00546433">
              <w:rPr>
                <w:rFonts w:asciiTheme="minorHAnsi" w:eastAsia="Times New Roman" w:hAnsiTheme="minorHAnsi" w:cs="Calibri"/>
                <w:b/>
                <w:bCs/>
                <w:lang w:eastAsia="en-GB"/>
              </w:rPr>
              <w:t>RED</w:t>
            </w:r>
          </w:p>
        </w:tc>
        <w:tc>
          <w:tcPr>
            <w:tcW w:w="570" w:type="pct"/>
            <w:shd w:val="clear" w:color="auto" w:fill="auto"/>
            <w:hideMark/>
          </w:tcPr>
          <w:p w14:paraId="06FBAF68" w14:textId="1346C892"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12VDC</w:t>
            </w:r>
          </w:p>
        </w:tc>
        <w:tc>
          <w:tcPr>
            <w:tcW w:w="673" w:type="pct"/>
            <w:shd w:val="clear" w:color="auto" w:fill="auto"/>
            <w:hideMark/>
          </w:tcPr>
          <w:p w14:paraId="0084D48B" w14:textId="35D4DAC3"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700mA</w:t>
            </w:r>
          </w:p>
        </w:tc>
        <w:tc>
          <w:tcPr>
            <w:tcW w:w="570" w:type="pct"/>
            <w:shd w:val="clear" w:color="auto" w:fill="auto"/>
            <w:hideMark/>
          </w:tcPr>
          <w:p w14:paraId="02DA8EF9" w14:textId="46F8DB36"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LED</w:t>
            </w:r>
          </w:p>
        </w:tc>
        <w:tc>
          <w:tcPr>
            <w:tcW w:w="779" w:type="pct"/>
            <w:shd w:val="clear" w:color="auto" w:fill="auto"/>
            <w:hideMark/>
          </w:tcPr>
          <w:p w14:paraId="15AB9BF6" w14:textId="651FDF59"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4.5W</w:t>
            </w:r>
          </w:p>
        </w:tc>
        <w:tc>
          <w:tcPr>
            <w:tcW w:w="620" w:type="pct"/>
            <w:shd w:val="clear" w:color="auto" w:fill="auto"/>
            <w:hideMark/>
          </w:tcPr>
          <w:p w14:paraId="738ADF80" w14:textId="27039DC7"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100 Lumen</w:t>
            </w:r>
          </w:p>
        </w:tc>
        <w:tc>
          <w:tcPr>
            <w:tcW w:w="651" w:type="pct"/>
            <w:shd w:val="clear" w:color="auto" w:fill="auto"/>
            <w:hideMark/>
          </w:tcPr>
          <w:p w14:paraId="31AD2CB9" w14:textId="3ADA5910"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1.5Hz</w:t>
            </w:r>
          </w:p>
        </w:tc>
        <w:tc>
          <w:tcPr>
            <w:tcW w:w="567" w:type="pct"/>
            <w:shd w:val="clear" w:color="auto" w:fill="auto"/>
            <w:hideMark/>
          </w:tcPr>
          <w:p w14:paraId="5B9970C6" w14:textId="0481CD15" w:rsidR="00440CBF" w:rsidRPr="00546433" w:rsidRDefault="00CF09C6" w:rsidP="00440CBF">
            <w:pPr>
              <w:suppressAutoHyphens w:val="0"/>
              <w:spacing w:after="0" w:line="240" w:lineRule="auto"/>
              <w:rPr>
                <w:rFonts w:asciiTheme="minorHAnsi" w:eastAsia="Times New Roman" w:hAnsiTheme="minorHAnsi" w:cs="Calibri"/>
                <w:b/>
                <w:bCs/>
                <w:color w:val="FF0000"/>
                <w:lang w:eastAsia="en-GB"/>
              </w:rPr>
            </w:pPr>
            <w:r w:rsidRPr="00546433">
              <w:rPr>
                <w:rFonts w:asciiTheme="minorHAnsi" w:eastAsia="Times New Roman" w:hAnsiTheme="minorHAnsi" w:cs="Calibri"/>
                <w:b/>
                <w:bCs/>
                <w:color w:val="FF0000"/>
                <w:lang w:eastAsia="en-GB"/>
              </w:rPr>
              <w:t>e.g.</w:t>
            </w:r>
            <w:r w:rsidR="00440CBF" w:rsidRPr="00546433">
              <w:rPr>
                <w:rFonts w:asciiTheme="minorHAnsi" w:eastAsia="Times New Roman" w:hAnsiTheme="minorHAnsi" w:cs="Calibri"/>
                <w:color w:val="000000"/>
                <w:lang w:eastAsia="en-GB"/>
              </w:rPr>
              <w:t xml:space="preserve"> 20mm x 10mm x 50mm</w:t>
            </w:r>
          </w:p>
        </w:tc>
      </w:tr>
      <w:tr w:rsidR="00440CBF" w:rsidRPr="00546433" w14:paraId="4EAAEFE1" w14:textId="77777777" w:rsidTr="00040CDD">
        <w:trPr>
          <w:cantSplit/>
          <w:trHeight w:val="20"/>
        </w:trPr>
        <w:tc>
          <w:tcPr>
            <w:tcW w:w="570" w:type="pct"/>
          </w:tcPr>
          <w:p w14:paraId="3FC52EE6" w14:textId="21BB6880" w:rsidR="00440CBF" w:rsidRPr="00546433" w:rsidRDefault="00440CBF" w:rsidP="00440CBF">
            <w:pPr>
              <w:suppressAutoHyphens w:val="0"/>
              <w:spacing w:after="0" w:line="240" w:lineRule="auto"/>
              <w:rPr>
                <w:rFonts w:asciiTheme="minorHAnsi" w:eastAsia="Times New Roman" w:hAnsiTheme="minorHAnsi" w:cs="Calibri"/>
                <w:b/>
                <w:bCs/>
                <w:lang w:eastAsia="en-GB"/>
              </w:rPr>
            </w:pPr>
            <w:permStart w:id="763050862" w:edGrp="everyone" w:colFirst="1" w:colLast="1"/>
            <w:permStart w:id="594834333" w:edGrp="everyone" w:colFirst="2" w:colLast="2"/>
            <w:permStart w:id="85287588" w:edGrp="everyone" w:colFirst="3" w:colLast="3"/>
            <w:permStart w:id="552604890" w:edGrp="everyone" w:colFirst="4" w:colLast="4"/>
            <w:permStart w:id="1387221559" w:edGrp="everyone" w:colFirst="5" w:colLast="5"/>
            <w:permStart w:id="1116095457" w:edGrp="everyone" w:colFirst="6" w:colLast="6"/>
            <w:permStart w:id="176442753" w:edGrp="everyone" w:colFirst="7" w:colLast="7"/>
            <w:permEnd w:id="1742410351"/>
            <w:permEnd w:id="1957104493"/>
            <w:permEnd w:id="1286697769"/>
            <w:permEnd w:id="1231248848"/>
            <w:permEnd w:id="1391079235"/>
            <w:permEnd w:id="443360358"/>
            <w:permEnd w:id="1727625506"/>
            <w:r w:rsidRPr="00546433">
              <w:rPr>
                <w:rFonts w:asciiTheme="minorHAnsi" w:eastAsia="Times New Roman" w:hAnsiTheme="minorHAnsi" w:cs="Calibri"/>
                <w:b/>
                <w:bCs/>
                <w:lang w:eastAsia="en-GB"/>
              </w:rPr>
              <w:t>GREEN</w:t>
            </w:r>
          </w:p>
        </w:tc>
        <w:tc>
          <w:tcPr>
            <w:tcW w:w="570" w:type="pct"/>
            <w:shd w:val="clear" w:color="auto" w:fill="auto"/>
          </w:tcPr>
          <w:p w14:paraId="0F20AE45" w14:textId="5B5AA6FD"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673" w:type="pct"/>
            <w:shd w:val="clear" w:color="auto" w:fill="auto"/>
          </w:tcPr>
          <w:p w14:paraId="73CA499B"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570" w:type="pct"/>
            <w:shd w:val="clear" w:color="auto" w:fill="auto"/>
          </w:tcPr>
          <w:p w14:paraId="3276B685"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779" w:type="pct"/>
            <w:shd w:val="clear" w:color="auto" w:fill="auto"/>
          </w:tcPr>
          <w:p w14:paraId="0F44E5DC"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620" w:type="pct"/>
            <w:shd w:val="clear" w:color="auto" w:fill="auto"/>
          </w:tcPr>
          <w:p w14:paraId="6132DEB8"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651" w:type="pct"/>
            <w:shd w:val="clear" w:color="auto" w:fill="auto"/>
          </w:tcPr>
          <w:p w14:paraId="779722B7"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c>
          <w:tcPr>
            <w:tcW w:w="567" w:type="pct"/>
            <w:shd w:val="clear" w:color="auto" w:fill="auto"/>
          </w:tcPr>
          <w:p w14:paraId="7C1BB991" w14:textId="77777777" w:rsidR="00440CBF" w:rsidRPr="00546433" w:rsidRDefault="00440CBF" w:rsidP="00440CBF">
            <w:pPr>
              <w:suppressAutoHyphens w:val="0"/>
              <w:spacing w:after="0" w:line="240" w:lineRule="auto"/>
              <w:rPr>
                <w:rFonts w:asciiTheme="minorHAnsi" w:eastAsia="Times New Roman" w:hAnsiTheme="minorHAnsi" w:cs="Calibri"/>
                <w:b/>
                <w:bCs/>
                <w:color w:val="FF0000"/>
                <w:lang w:eastAsia="en-GB"/>
              </w:rPr>
            </w:pPr>
          </w:p>
        </w:tc>
      </w:tr>
    </w:tbl>
    <w:p w14:paraId="4C7B05A0" w14:textId="331FA6F2" w:rsidR="00CD3A96" w:rsidRPr="00546433" w:rsidRDefault="00CD3A96" w:rsidP="00440CBF">
      <w:pPr>
        <w:pStyle w:val="Table"/>
        <w:spacing w:before="0" w:line="240" w:lineRule="auto"/>
        <w:jc w:val="center"/>
        <w:rPr>
          <w:rFonts w:asciiTheme="minorHAnsi" w:hAnsiTheme="minorHAnsi" w:cstheme="minorHAnsi"/>
          <w:sz w:val="22"/>
          <w:szCs w:val="22"/>
        </w:rPr>
      </w:pPr>
      <w:bookmarkStart w:id="128" w:name="_Toc33294171"/>
      <w:bookmarkStart w:id="129" w:name="_Toc56931367"/>
      <w:permEnd w:id="763050862"/>
      <w:permEnd w:id="594834333"/>
      <w:permEnd w:id="85287588"/>
      <w:permEnd w:id="552604890"/>
      <w:permEnd w:id="1387221559"/>
      <w:permEnd w:id="1116095457"/>
      <w:permEnd w:id="176442753"/>
      <w:r w:rsidRPr="00546433">
        <w:rPr>
          <w:rFonts w:asciiTheme="minorHAnsi" w:hAnsiTheme="minorHAnsi" w:cstheme="minorHAnsi"/>
          <w:sz w:val="22"/>
          <w:szCs w:val="22"/>
        </w:rPr>
        <w:lastRenderedPageBreak/>
        <w:t xml:space="preserve">Table </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STYLEREF 1 \s </w:instrText>
      </w:r>
      <w:r w:rsidRPr="00546433">
        <w:rPr>
          <w:rFonts w:asciiTheme="minorHAnsi" w:hAnsiTheme="minorHAnsi" w:cstheme="minorHAnsi"/>
          <w:sz w:val="22"/>
          <w:szCs w:val="22"/>
        </w:rPr>
        <w:fldChar w:fldCharType="separate"/>
      </w:r>
      <w:r w:rsidR="00F02102">
        <w:rPr>
          <w:rFonts w:asciiTheme="minorHAnsi" w:hAnsiTheme="minorHAnsi" w:cstheme="minorHAnsi"/>
          <w:noProof/>
          <w:sz w:val="22"/>
          <w:szCs w:val="22"/>
        </w:rPr>
        <w:t>2</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SEQ Table \* ARABIC \s 1 </w:instrText>
      </w:r>
      <w:r w:rsidRPr="00546433">
        <w:rPr>
          <w:rFonts w:asciiTheme="minorHAnsi" w:hAnsiTheme="minorHAnsi" w:cstheme="minorHAnsi"/>
          <w:sz w:val="22"/>
          <w:szCs w:val="22"/>
        </w:rPr>
        <w:fldChar w:fldCharType="separate"/>
      </w:r>
      <w:r w:rsidR="00F02102">
        <w:rPr>
          <w:rFonts w:asciiTheme="minorHAnsi" w:hAnsiTheme="minorHAnsi" w:cstheme="minorHAnsi"/>
          <w:noProof/>
          <w:sz w:val="22"/>
          <w:szCs w:val="22"/>
        </w:rPr>
        <w:t>10</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 xml:space="preserve"> Parameters of the TSAL</w:t>
      </w:r>
      <w:bookmarkEnd w:id="128"/>
      <w:bookmarkEnd w:id="129"/>
    </w:p>
    <w:p w14:paraId="089F8FBE" w14:textId="77777777" w:rsidR="00CD3A96" w:rsidRDefault="00CD3A96" w:rsidP="008B4115">
      <w:pPr>
        <w:pStyle w:val="Titre3"/>
        <w:spacing w:line="240" w:lineRule="auto"/>
      </w:pPr>
      <w:bookmarkStart w:id="130" w:name="_Toc33294164"/>
      <w:bookmarkStart w:id="131" w:name="_Toc56931510"/>
      <w:r>
        <w:t>Wiring/cables/connectors</w:t>
      </w:r>
      <w:bookmarkEnd w:id="130"/>
      <w:bookmarkEnd w:id="131"/>
    </w:p>
    <w:tbl>
      <w:tblPr>
        <w:tblStyle w:val="Grilledutableau"/>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556"/>
      </w:tblGrid>
      <w:tr w:rsidR="00FC2BE1" w:rsidRPr="00546433" w14:paraId="1F0DCED9" w14:textId="77777777" w:rsidTr="00CB15ED">
        <w:tc>
          <w:tcPr>
            <w:tcW w:w="5000" w:type="pct"/>
          </w:tcPr>
          <w:p w14:paraId="21359124" w14:textId="77777777" w:rsidR="00FC2BE1" w:rsidRPr="00546433" w:rsidRDefault="00FC2BE1" w:rsidP="00FC2BE1">
            <w:pPr>
              <w:spacing w:line="240" w:lineRule="auto"/>
              <w:jc w:val="both"/>
              <w:rPr>
                <w:rFonts w:asciiTheme="minorHAnsi" w:hAnsiTheme="minorHAnsi" w:cs="Calibri"/>
              </w:rPr>
            </w:pPr>
            <w:permStart w:id="1650352640" w:edGrp="everyone"/>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wiring,</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schematics,</w:t>
            </w:r>
            <w:r w:rsidRPr="00546433">
              <w:rPr>
                <w:rFonts w:asciiTheme="minorHAnsi" w:eastAsia="Arial" w:hAnsiTheme="minorHAnsi" w:cs="Calibri"/>
              </w:rPr>
              <w:t xml:space="preserve"> </w:t>
            </w:r>
            <w:r w:rsidRPr="00546433">
              <w:rPr>
                <w:rFonts w:asciiTheme="minorHAnsi" w:hAnsiTheme="minorHAnsi" w:cs="Calibri"/>
              </w:rPr>
              <w:t>describe</w:t>
            </w:r>
            <w:r w:rsidRPr="00546433">
              <w:rPr>
                <w:rFonts w:asciiTheme="minorHAnsi" w:eastAsia="Arial" w:hAnsiTheme="minorHAnsi" w:cs="Calibri"/>
              </w:rPr>
              <w:t xml:space="preserve"> </w:t>
            </w:r>
            <w:r w:rsidRPr="00546433">
              <w:rPr>
                <w:rFonts w:asciiTheme="minorHAnsi" w:hAnsiTheme="minorHAnsi" w:cs="Calibri"/>
              </w:rPr>
              <w:t>connectors</w:t>
            </w:r>
            <w:r w:rsidRPr="00546433">
              <w:rPr>
                <w:rFonts w:asciiTheme="minorHAnsi" w:eastAsia="Arial" w:hAnsiTheme="minorHAnsi" w:cs="Calibri"/>
              </w:rPr>
              <w:t xml:space="preserve"> </w:t>
            </w:r>
            <w:r w:rsidRPr="00546433">
              <w:rPr>
                <w:rFonts w:asciiTheme="minorHAnsi" w:hAnsiTheme="minorHAnsi" w:cs="Calibri"/>
              </w:rPr>
              <w:t>and</w:t>
            </w:r>
            <w:r w:rsidRPr="00546433">
              <w:rPr>
                <w:rFonts w:asciiTheme="minorHAnsi" w:eastAsia="Arial" w:hAnsiTheme="minorHAnsi" w:cs="Calibri"/>
              </w:rPr>
              <w:t xml:space="preserve"> </w:t>
            </w:r>
            <w:r w:rsidRPr="00546433">
              <w:rPr>
                <w:rFonts w:asciiTheme="minorHAnsi" w:hAnsiTheme="minorHAnsi" w:cs="Calibri"/>
              </w:rPr>
              <w:t>cables used and</w:t>
            </w:r>
            <w:r w:rsidRPr="00546433">
              <w:rPr>
                <w:rFonts w:asciiTheme="minorHAnsi" w:eastAsia="Arial" w:hAnsiTheme="minorHAnsi" w:cs="Calibri"/>
              </w:rPr>
              <w:t xml:space="preserve"> </w:t>
            </w:r>
            <w:r w:rsidRPr="00546433">
              <w:rPr>
                <w:rFonts w:asciiTheme="minorHAnsi" w:hAnsiTheme="minorHAnsi" w:cs="Calibri"/>
              </w:rPr>
              <w:t>show</w:t>
            </w:r>
            <w:r w:rsidRPr="00546433">
              <w:rPr>
                <w:rFonts w:asciiTheme="minorHAnsi" w:eastAsia="Arial" w:hAnsiTheme="minorHAnsi" w:cs="Calibri"/>
              </w:rPr>
              <w:t xml:space="preserve"> </w:t>
            </w:r>
            <w:r w:rsidRPr="00546433">
              <w:rPr>
                <w:rFonts w:asciiTheme="minorHAnsi" w:hAnsiTheme="minorHAnsi" w:cs="Calibri"/>
              </w:rPr>
              <w:t>useful</w:t>
            </w:r>
            <w:r w:rsidRPr="00546433">
              <w:rPr>
                <w:rFonts w:asciiTheme="minorHAnsi" w:eastAsia="Arial" w:hAnsiTheme="minorHAnsi" w:cs="Calibri"/>
              </w:rPr>
              <w:t xml:space="preserve"> </w:t>
            </w:r>
            <w:r w:rsidRPr="00546433">
              <w:rPr>
                <w:rFonts w:asciiTheme="minorHAnsi" w:hAnsiTheme="minorHAnsi" w:cs="Calibri"/>
              </w:rPr>
              <w:t>data</w:t>
            </w:r>
            <w:r w:rsidRPr="00546433">
              <w:rPr>
                <w:rFonts w:asciiTheme="minorHAnsi" w:eastAsia="Arial" w:hAnsiTheme="minorHAnsi" w:cs="Calibri"/>
              </w:rPr>
              <w:t xml:space="preserve"> </w:t>
            </w:r>
            <w:r w:rsidRPr="00546433">
              <w:rPr>
                <w:rFonts w:asciiTheme="minorHAnsi" w:hAnsiTheme="minorHAnsi" w:cs="Calibri"/>
              </w:rPr>
              <w:t>regarding</w:t>
            </w:r>
            <w:r w:rsidRPr="00546433">
              <w:rPr>
                <w:rFonts w:asciiTheme="minorHAnsi" w:eastAsia="Arial" w:hAnsiTheme="minorHAnsi" w:cs="Calibri"/>
              </w:rPr>
              <w:t xml:space="preserve"> </w:t>
            </w:r>
            <w:r w:rsidRPr="00546433">
              <w:rPr>
                <w:rFonts w:asciiTheme="minorHAnsi" w:hAnsiTheme="minorHAnsi" w:cs="Calibri"/>
              </w:rPr>
              <w:t>the</w:t>
            </w:r>
            <w:r w:rsidRPr="00546433">
              <w:rPr>
                <w:rFonts w:asciiTheme="minorHAnsi" w:eastAsia="Arial" w:hAnsiTheme="minorHAnsi" w:cs="Calibri"/>
              </w:rPr>
              <w:t xml:space="preserve"> </w:t>
            </w:r>
            <w:r w:rsidRPr="00546433">
              <w:rPr>
                <w:rFonts w:asciiTheme="minorHAnsi" w:hAnsiTheme="minorHAnsi" w:cs="Calibri"/>
              </w:rPr>
              <w:t>wiring.  Include gauge, voltage and temperature rating of wiring used and any fuses or other overcurrent protection used.</w:t>
            </w:r>
          </w:p>
        </w:tc>
      </w:tr>
    </w:tbl>
    <w:p w14:paraId="37224383" w14:textId="504A618D" w:rsidR="00CB15ED" w:rsidRDefault="008D0654" w:rsidP="008B4115">
      <w:pPr>
        <w:pStyle w:val="Titre3"/>
        <w:spacing w:line="240" w:lineRule="auto"/>
      </w:pPr>
      <w:bookmarkStart w:id="132" w:name="_Toc56931511"/>
      <w:bookmarkStart w:id="133" w:name="_Toc33294165"/>
      <w:permEnd w:id="1650352640"/>
      <w:r>
        <w:t>TSAL Power</w:t>
      </w:r>
      <w:bookmarkEnd w:id="132"/>
    </w:p>
    <w:tbl>
      <w:tblPr>
        <w:tblStyle w:val="Grilledutableau"/>
        <w:tblW w:w="0" w:type="auto"/>
        <w:tblLook w:val="04A0" w:firstRow="1" w:lastRow="0" w:firstColumn="1" w:lastColumn="0" w:noHBand="0" w:noVBand="1"/>
      </w:tblPr>
      <w:tblGrid>
        <w:gridCol w:w="13562"/>
      </w:tblGrid>
      <w:tr w:rsidR="008D0654" w:rsidRPr="00546433" w14:paraId="4542EBE2" w14:textId="77777777" w:rsidTr="008D0654">
        <w:tc>
          <w:tcPr>
            <w:tcW w:w="13562" w:type="dxa"/>
          </w:tcPr>
          <w:p w14:paraId="7A05A2C9" w14:textId="355373B7" w:rsidR="008D0654" w:rsidRPr="00546433" w:rsidRDefault="008D0654" w:rsidP="008D0654">
            <w:pPr>
              <w:spacing w:line="240" w:lineRule="auto"/>
              <w:jc w:val="both"/>
              <w:rPr>
                <w:rFonts w:ascii="Calibri" w:hAnsi="Calibri" w:cs="Calibri"/>
              </w:rPr>
            </w:pPr>
            <w:permStart w:id="376719795" w:edGrp="everyone"/>
            <w:r w:rsidRPr="00546433">
              <w:rPr>
                <w:rFonts w:ascii="Calibri" w:hAnsi="Calibri" w:cs="Calibri"/>
              </w:rPr>
              <w:t xml:space="preserve">Describe how your TSAL is powered to ensure it can remain active for at least 15 minutes after the LVs is switched off.  Describe the method used (if any) to deactivate the TSAL when the LVS is switched off and the TS is confirmed to be deactivated. </w:t>
            </w:r>
          </w:p>
        </w:tc>
      </w:tr>
    </w:tbl>
    <w:p w14:paraId="59EA127D" w14:textId="6BA514F7" w:rsidR="00CD3A96" w:rsidRDefault="00CD3A96" w:rsidP="008B4115">
      <w:pPr>
        <w:pStyle w:val="Titre3"/>
        <w:spacing w:line="240" w:lineRule="auto"/>
      </w:pPr>
      <w:bookmarkStart w:id="134" w:name="_Toc56931512"/>
      <w:permEnd w:id="376719795"/>
      <w:r>
        <w:t>Position</w:t>
      </w:r>
      <w:r>
        <w:rPr>
          <w:rFonts w:eastAsia="Arial"/>
        </w:rPr>
        <w:t xml:space="preserve"> </w:t>
      </w:r>
      <w:r>
        <w:t>in</w:t>
      </w:r>
      <w:r>
        <w:rPr>
          <w:rFonts w:eastAsia="Arial"/>
        </w:rPr>
        <w:t xml:space="preserve"> </w:t>
      </w:r>
      <w:r>
        <w:t>car</w:t>
      </w:r>
      <w:bookmarkEnd w:id="133"/>
      <w:bookmarkEnd w:id="134"/>
    </w:p>
    <w:tbl>
      <w:tblPr>
        <w:tblStyle w:val="Grilledutableau"/>
        <w:tblW w:w="5000" w:type="pct"/>
        <w:tblLook w:val="04A0" w:firstRow="1" w:lastRow="0" w:firstColumn="1" w:lastColumn="0" w:noHBand="0" w:noVBand="1"/>
      </w:tblPr>
      <w:tblGrid>
        <w:gridCol w:w="13562"/>
      </w:tblGrid>
      <w:tr w:rsidR="00FC2BE1" w:rsidRPr="00546433" w14:paraId="2C1B504A" w14:textId="77777777" w:rsidTr="00C7395B">
        <w:tc>
          <w:tcPr>
            <w:tcW w:w="5000" w:type="pct"/>
          </w:tcPr>
          <w:p w14:paraId="6E32C0CC" w14:textId="77777777" w:rsidR="00FC2BE1" w:rsidRPr="00546433" w:rsidRDefault="00FC2BE1" w:rsidP="00FC2BE1">
            <w:pPr>
              <w:spacing w:line="240" w:lineRule="auto"/>
              <w:jc w:val="both"/>
              <w:rPr>
                <w:rFonts w:ascii="Calibri" w:hAnsi="Calibri" w:cs="Calibri"/>
              </w:rPr>
            </w:pPr>
            <w:permStart w:id="1842364255"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0FD1FCF7" w14:textId="77777777" w:rsidR="00FC2BE1" w:rsidRDefault="00FC2BE1" w:rsidP="00FC2BE1">
      <w:pPr>
        <w:pStyle w:val="Titre3"/>
      </w:pPr>
      <w:bookmarkStart w:id="135" w:name="_Toc56931513"/>
      <w:permEnd w:id="1842364255"/>
      <w:r>
        <w:t>Failure detection, control and mitigation</w:t>
      </w:r>
      <w:bookmarkEnd w:id="135"/>
    </w:p>
    <w:tbl>
      <w:tblPr>
        <w:tblStyle w:val="Grilledutableau"/>
        <w:tblW w:w="5000" w:type="pct"/>
        <w:tblLook w:val="04A0" w:firstRow="1" w:lastRow="0" w:firstColumn="1" w:lastColumn="0" w:noHBand="0" w:noVBand="1"/>
      </w:tblPr>
      <w:tblGrid>
        <w:gridCol w:w="13562"/>
      </w:tblGrid>
      <w:tr w:rsidR="00FC2BE1" w:rsidRPr="00546433" w14:paraId="579D32DE" w14:textId="77777777" w:rsidTr="00FC2BE1">
        <w:tc>
          <w:tcPr>
            <w:tcW w:w="5000" w:type="pct"/>
          </w:tcPr>
          <w:p w14:paraId="05E259D7" w14:textId="0335C24F" w:rsidR="00FC2BE1" w:rsidRPr="00546433" w:rsidRDefault="00143B09" w:rsidP="00FC2BE1">
            <w:pPr>
              <w:spacing w:line="240" w:lineRule="auto"/>
              <w:rPr>
                <w:rFonts w:ascii="Calibri" w:hAnsi="Calibri" w:cs="Calibri"/>
              </w:rPr>
            </w:pPr>
            <w:permStart w:id="518460560" w:edGrp="everyone"/>
            <w:r>
              <w:rPr>
                <w:rFonts w:ascii="Calibri" w:hAnsi="Calibri" w:cs="Calibri"/>
              </w:rPr>
              <w:t xml:space="preserve">Briefly describe the causes and consequences of key failures </w:t>
            </w:r>
            <w:r w:rsidR="00FC2BE1" w:rsidRPr="00546433">
              <w:rPr>
                <w:rFonts w:ascii="Calibri" w:eastAsia="Arial" w:hAnsi="Calibri" w:cs="Calibri"/>
              </w:rPr>
              <w:t>of your TSAL system, its inputs or outputs and how they are detected, mitigated and controlled.</w:t>
            </w:r>
          </w:p>
        </w:tc>
      </w:tr>
    </w:tbl>
    <w:p w14:paraId="25873944" w14:textId="72000F8D" w:rsidR="000146E1" w:rsidRDefault="000146E1" w:rsidP="000146E1">
      <w:pPr>
        <w:pStyle w:val="Titre2"/>
        <w:spacing w:line="240" w:lineRule="auto"/>
      </w:pPr>
      <w:bookmarkStart w:id="136" w:name="_Toc56931514"/>
      <w:permEnd w:id="518460560"/>
      <w:r>
        <w:t>Activating the tractive system</w:t>
      </w:r>
      <w:bookmarkEnd w:id="136"/>
    </w:p>
    <w:p w14:paraId="41913912" w14:textId="77777777" w:rsidR="000146E1" w:rsidRPr="00F0289E" w:rsidRDefault="000146E1" w:rsidP="000146E1">
      <w:pPr>
        <w:pStyle w:val="Titre3"/>
        <w:spacing w:line="240" w:lineRule="auto"/>
      </w:pPr>
      <w:bookmarkStart w:id="137" w:name="_Toc56931515"/>
      <w:r w:rsidRPr="00F0289E">
        <w:t>Description</w:t>
      </w:r>
      <w:bookmarkEnd w:id="137"/>
    </w:p>
    <w:tbl>
      <w:tblPr>
        <w:tblStyle w:val="Grilledutableau"/>
        <w:tblW w:w="5000" w:type="pct"/>
        <w:tblLook w:val="04A0" w:firstRow="1" w:lastRow="0" w:firstColumn="1" w:lastColumn="0" w:noHBand="0" w:noVBand="1"/>
      </w:tblPr>
      <w:tblGrid>
        <w:gridCol w:w="13562"/>
      </w:tblGrid>
      <w:tr w:rsidR="000146E1" w:rsidRPr="00546433" w14:paraId="793385EE" w14:textId="77777777" w:rsidTr="00C40E1C">
        <w:tc>
          <w:tcPr>
            <w:tcW w:w="5000" w:type="pct"/>
          </w:tcPr>
          <w:p w14:paraId="7B474BCA" w14:textId="5DA62CE1" w:rsidR="000146E1" w:rsidRPr="00546433" w:rsidRDefault="000146E1" w:rsidP="00C40E1C">
            <w:pPr>
              <w:spacing w:line="240" w:lineRule="auto"/>
              <w:jc w:val="both"/>
              <w:rPr>
                <w:rFonts w:ascii="Calibri" w:hAnsi="Calibri" w:cs="Calibri"/>
              </w:rPr>
            </w:pPr>
            <w:permStart w:id="1009981999"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process for activating the tractive system and explain how the TS cannot be activated closing the shutdown circuit (EV4.11.3).</w:t>
            </w:r>
          </w:p>
        </w:tc>
      </w:tr>
    </w:tbl>
    <w:p w14:paraId="48A5FDE9" w14:textId="77777777" w:rsidR="000146E1" w:rsidRPr="00F0289E" w:rsidRDefault="000146E1" w:rsidP="000146E1">
      <w:pPr>
        <w:pStyle w:val="Titre3"/>
        <w:spacing w:line="240" w:lineRule="auto"/>
      </w:pPr>
      <w:bookmarkStart w:id="138" w:name="_Toc56931516"/>
      <w:permEnd w:id="1009981999"/>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bookmarkEnd w:id="138"/>
    </w:p>
    <w:tbl>
      <w:tblPr>
        <w:tblStyle w:val="Grilledutableau"/>
        <w:tblW w:w="5000" w:type="pct"/>
        <w:tblLook w:val="04A0" w:firstRow="1" w:lastRow="0" w:firstColumn="1" w:lastColumn="0" w:noHBand="0" w:noVBand="1"/>
      </w:tblPr>
      <w:tblGrid>
        <w:gridCol w:w="13562"/>
      </w:tblGrid>
      <w:tr w:rsidR="000146E1" w:rsidRPr="00546433" w14:paraId="6D0CEFF0" w14:textId="77777777" w:rsidTr="00C40E1C">
        <w:tc>
          <w:tcPr>
            <w:tcW w:w="5000" w:type="pct"/>
          </w:tcPr>
          <w:p w14:paraId="230AB6A0" w14:textId="77777777" w:rsidR="000146E1" w:rsidRPr="00546433" w:rsidRDefault="000146E1" w:rsidP="00C40E1C">
            <w:pPr>
              <w:spacing w:line="240" w:lineRule="auto"/>
              <w:jc w:val="both"/>
              <w:rPr>
                <w:rFonts w:ascii="Calibri" w:hAnsi="Calibri" w:cs="Calibri"/>
              </w:rPr>
            </w:pPr>
            <w:permStart w:id="79026016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 w14:paraId="245DC5E5" w14:textId="77777777" w:rsidR="000146E1" w:rsidRPr="00F0289E" w:rsidRDefault="000146E1" w:rsidP="000146E1">
      <w:pPr>
        <w:pStyle w:val="Titre3"/>
        <w:spacing w:line="240" w:lineRule="auto"/>
      </w:pPr>
      <w:bookmarkStart w:id="139" w:name="_Toc56931517"/>
      <w:permEnd w:id="790260163"/>
      <w:r w:rsidRPr="00F0289E">
        <w:t>Position</w:t>
      </w:r>
      <w:r w:rsidRPr="00F0289E">
        <w:rPr>
          <w:rFonts w:eastAsia="Arial"/>
        </w:rPr>
        <w:t xml:space="preserve"> </w:t>
      </w:r>
      <w:r w:rsidRPr="00F0289E">
        <w:t>in</w:t>
      </w:r>
      <w:r w:rsidRPr="00F0289E">
        <w:rPr>
          <w:rFonts w:eastAsia="Arial"/>
        </w:rPr>
        <w:t xml:space="preserve"> </w:t>
      </w:r>
      <w:r w:rsidRPr="00F0289E">
        <w:t>car</w:t>
      </w:r>
      <w:bookmarkEnd w:id="139"/>
    </w:p>
    <w:tbl>
      <w:tblPr>
        <w:tblStyle w:val="Grilledutableau"/>
        <w:tblW w:w="5000" w:type="pct"/>
        <w:tblLook w:val="04A0" w:firstRow="1" w:lastRow="0" w:firstColumn="1" w:lastColumn="0" w:noHBand="0" w:noVBand="1"/>
      </w:tblPr>
      <w:tblGrid>
        <w:gridCol w:w="13562"/>
      </w:tblGrid>
      <w:tr w:rsidR="000146E1" w:rsidRPr="00546433" w14:paraId="3E0257D2" w14:textId="77777777" w:rsidTr="00C40E1C">
        <w:tc>
          <w:tcPr>
            <w:tcW w:w="5000" w:type="pct"/>
          </w:tcPr>
          <w:p w14:paraId="3C7DB7D6" w14:textId="77777777" w:rsidR="000146E1" w:rsidRPr="00546433" w:rsidRDefault="000146E1" w:rsidP="00C40E1C">
            <w:pPr>
              <w:spacing w:line="240" w:lineRule="auto"/>
              <w:jc w:val="both"/>
              <w:rPr>
                <w:rFonts w:ascii="Calibri" w:hAnsi="Calibri" w:cs="Calibri"/>
              </w:rPr>
            </w:pPr>
            <w:permStart w:id="1395660022"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7AEFED46" w14:textId="77777777" w:rsidR="000146E1" w:rsidRDefault="000146E1" w:rsidP="000146E1">
      <w:pPr>
        <w:pStyle w:val="Titre3"/>
      </w:pPr>
      <w:bookmarkStart w:id="140" w:name="_Toc56931518"/>
      <w:permEnd w:id="1395660022"/>
      <w:r>
        <w:t>Failure detection, control and mitigation</w:t>
      </w:r>
      <w:bookmarkEnd w:id="140"/>
    </w:p>
    <w:tbl>
      <w:tblPr>
        <w:tblStyle w:val="Grilledutableau"/>
        <w:tblW w:w="5000" w:type="pct"/>
        <w:tblLook w:val="04A0" w:firstRow="1" w:lastRow="0" w:firstColumn="1" w:lastColumn="0" w:noHBand="0" w:noVBand="1"/>
      </w:tblPr>
      <w:tblGrid>
        <w:gridCol w:w="13562"/>
      </w:tblGrid>
      <w:tr w:rsidR="000146E1" w:rsidRPr="00546433" w14:paraId="6B72EC90" w14:textId="77777777" w:rsidTr="00C40E1C">
        <w:tc>
          <w:tcPr>
            <w:tcW w:w="5000" w:type="pct"/>
          </w:tcPr>
          <w:p w14:paraId="616E9C66" w14:textId="08B2BD81" w:rsidR="000146E1" w:rsidRPr="00546433" w:rsidRDefault="00143B09" w:rsidP="00C40E1C">
            <w:pPr>
              <w:spacing w:line="240" w:lineRule="auto"/>
              <w:rPr>
                <w:rFonts w:ascii="Calibri" w:hAnsi="Calibri" w:cs="Calibri"/>
              </w:rPr>
            </w:pPr>
            <w:permStart w:id="1116416440" w:edGrp="everyone"/>
            <w:r>
              <w:rPr>
                <w:rFonts w:ascii="Calibri" w:hAnsi="Calibri" w:cs="Calibri"/>
              </w:rPr>
              <w:t xml:space="preserve">Briefly describe the causes and consequences of key failures </w:t>
            </w:r>
            <w:r w:rsidR="000146E1" w:rsidRPr="00546433">
              <w:rPr>
                <w:rFonts w:ascii="Calibri" w:eastAsia="Arial" w:hAnsi="Calibri" w:cs="Calibri"/>
              </w:rPr>
              <w:t>of your TS activation system, its inputs or outputs and how they are detected, mitigated and controlled.</w:t>
            </w:r>
          </w:p>
        </w:tc>
      </w:tr>
    </w:tbl>
    <w:p w14:paraId="63720EDB" w14:textId="4CC81D72" w:rsidR="000146E1" w:rsidRPr="00F0289E" w:rsidRDefault="000146E1" w:rsidP="000146E1">
      <w:pPr>
        <w:pStyle w:val="Titre2"/>
        <w:spacing w:line="240" w:lineRule="auto"/>
      </w:pPr>
      <w:bookmarkStart w:id="141" w:name="_Toc56931519"/>
      <w:permEnd w:id="1116416440"/>
      <w:r w:rsidRPr="00F0289E">
        <w:lastRenderedPageBreak/>
        <w:t>Ready-To-Drive</w:t>
      </w:r>
      <w:r>
        <w:t xml:space="preserve"> Mode</w:t>
      </w:r>
      <w:bookmarkEnd w:id="141"/>
    </w:p>
    <w:p w14:paraId="29B0D6FB" w14:textId="77777777" w:rsidR="000146E1" w:rsidRPr="00F0289E" w:rsidRDefault="000146E1" w:rsidP="000146E1">
      <w:pPr>
        <w:pStyle w:val="Titre3"/>
        <w:spacing w:line="240" w:lineRule="auto"/>
      </w:pPr>
      <w:bookmarkStart w:id="142" w:name="_Toc56931520"/>
      <w:r w:rsidRPr="00F0289E">
        <w:t>Description</w:t>
      </w:r>
      <w:bookmarkEnd w:id="142"/>
    </w:p>
    <w:tbl>
      <w:tblPr>
        <w:tblStyle w:val="Grilledutableau"/>
        <w:tblW w:w="5000" w:type="pct"/>
        <w:tblLook w:val="04A0" w:firstRow="1" w:lastRow="0" w:firstColumn="1" w:lastColumn="0" w:noHBand="0" w:noVBand="1"/>
      </w:tblPr>
      <w:tblGrid>
        <w:gridCol w:w="13562"/>
      </w:tblGrid>
      <w:tr w:rsidR="000146E1" w:rsidRPr="00546433" w14:paraId="68B5D478" w14:textId="77777777" w:rsidTr="00C40E1C">
        <w:tc>
          <w:tcPr>
            <w:tcW w:w="5000" w:type="pct"/>
          </w:tcPr>
          <w:p w14:paraId="0034127C" w14:textId="04F4B823" w:rsidR="000146E1" w:rsidRPr="00546433" w:rsidRDefault="000146E1" w:rsidP="00C40E1C">
            <w:pPr>
              <w:spacing w:line="240" w:lineRule="auto"/>
              <w:jc w:val="both"/>
              <w:rPr>
                <w:rFonts w:ascii="Calibri" w:hAnsi="Calibri" w:cs="Calibri"/>
              </w:rPr>
            </w:pPr>
            <w:permStart w:id="467084287"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w:t>
            </w:r>
            <w:r w:rsidR="000C6353" w:rsidRPr="00546433">
              <w:rPr>
                <w:rFonts w:ascii="Calibri" w:eastAsia="Arial" w:hAnsi="Calibri" w:cs="Calibri"/>
              </w:rPr>
              <w:t xml:space="preserve">for making the vehicle ready to drive, the actions required of the driver and how the ready-to-drive mode is deactivated.  </w:t>
            </w:r>
            <w:r w:rsidRPr="00546433">
              <w:rPr>
                <w:rFonts w:ascii="Calibri" w:hAnsi="Calibri" w:cs="Calibri"/>
              </w:rPr>
              <w:t>of</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RTDS,</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is</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sound</w:t>
            </w:r>
            <w:r w:rsidRPr="00546433">
              <w:rPr>
                <w:rFonts w:ascii="Calibri" w:eastAsia="Arial" w:hAnsi="Calibri" w:cs="Calibri"/>
              </w:rPr>
              <w:t xml:space="preserve"> </w:t>
            </w:r>
            <w:r w:rsidRPr="00546433">
              <w:rPr>
                <w:rFonts w:ascii="Calibri" w:hAnsi="Calibri" w:cs="Calibri"/>
              </w:rPr>
              <w:t>produced,</w:t>
            </w:r>
            <w:r w:rsidRPr="00546433">
              <w:rPr>
                <w:rFonts w:ascii="Calibri" w:eastAsia="Arial" w:hAnsi="Calibri" w:cs="Calibri"/>
              </w:rPr>
              <w:t xml:space="preserve"> </w:t>
            </w:r>
            <w:r w:rsidRPr="00546433">
              <w:rPr>
                <w:rFonts w:ascii="Calibri" w:hAnsi="Calibri" w:cs="Calibri"/>
              </w:rPr>
              <w:t>what</w:t>
            </w:r>
            <w:r w:rsidRPr="00546433">
              <w:rPr>
                <w:rFonts w:ascii="Calibri" w:eastAsia="Arial" w:hAnsi="Calibri" w:cs="Calibri"/>
              </w:rPr>
              <w:t xml:space="preserve"> </w:t>
            </w:r>
            <w:r w:rsidRPr="00546433">
              <w:rPr>
                <w:rFonts w:ascii="Calibri" w:hAnsi="Calibri" w:cs="Calibri"/>
              </w:rPr>
              <w:t>are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for</w:t>
            </w:r>
            <w:r w:rsidRPr="00546433">
              <w:rPr>
                <w:rFonts w:ascii="Calibri" w:eastAsia="Arial" w:hAnsi="Calibri" w:cs="Calibri"/>
              </w:rPr>
              <w:t xml:space="preserve"> </w:t>
            </w:r>
            <w:r w:rsidRPr="00546433">
              <w:rPr>
                <w:rFonts w:ascii="Calibri" w:hAnsi="Calibri" w:cs="Calibri"/>
              </w:rPr>
              <w:t>activating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RTDS,</w:t>
            </w:r>
            <w:r w:rsidRPr="00546433">
              <w:rPr>
                <w:rFonts w:ascii="Calibri" w:eastAsia="Arial" w:hAnsi="Calibri" w:cs="Calibri"/>
              </w:rPr>
              <w:t xml:space="preserve"> </w:t>
            </w:r>
            <w:r w:rsidRPr="00546433">
              <w:rPr>
                <w:rFonts w:ascii="Calibri" w:hAnsi="Calibri" w:cs="Calibri"/>
              </w:rPr>
              <w:t>etc.</w:t>
            </w:r>
          </w:p>
        </w:tc>
      </w:tr>
    </w:tbl>
    <w:p w14:paraId="3C066CC7" w14:textId="6EA29250" w:rsidR="000C6353" w:rsidRDefault="000C6353" w:rsidP="000146E1">
      <w:pPr>
        <w:pStyle w:val="Titre3"/>
        <w:spacing w:line="240" w:lineRule="auto"/>
      </w:pPr>
      <w:bookmarkStart w:id="143" w:name="_Toc56931521"/>
      <w:permEnd w:id="467084287"/>
      <w:r>
        <w:t>Ready to Drive Sound (RTDS)</w:t>
      </w:r>
      <w:bookmarkEnd w:id="143"/>
    </w:p>
    <w:tbl>
      <w:tblPr>
        <w:tblStyle w:val="Grilledutableau"/>
        <w:tblW w:w="0" w:type="auto"/>
        <w:tblLook w:val="04A0" w:firstRow="1" w:lastRow="0" w:firstColumn="1" w:lastColumn="0" w:noHBand="0" w:noVBand="1"/>
      </w:tblPr>
      <w:tblGrid>
        <w:gridCol w:w="13562"/>
      </w:tblGrid>
      <w:tr w:rsidR="000C6353" w:rsidRPr="00546433" w14:paraId="4F4A0B7F" w14:textId="77777777" w:rsidTr="000C6353">
        <w:tc>
          <w:tcPr>
            <w:tcW w:w="13562" w:type="dxa"/>
          </w:tcPr>
          <w:p w14:paraId="573960F9" w14:textId="3029340D" w:rsidR="000C6353" w:rsidRPr="00546433" w:rsidRDefault="000C6353" w:rsidP="00C40E1C">
            <w:pPr>
              <w:spacing w:line="240" w:lineRule="auto"/>
              <w:rPr>
                <w:rFonts w:ascii="Calibri" w:hAnsi="Calibri" w:cs="Calibri"/>
              </w:rPr>
            </w:pPr>
            <w:permStart w:id="1497443449"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your</w:t>
            </w:r>
            <w:r w:rsidRPr="00546433">
              <w:rPr>
                <w:rFonts w:ascii="Calibri" w:eastAsia="Arial" w:hAnsi="Calibri" w:cs="Calibri"/>
              </w:rPr>
              <w:t xml:space="preserve"> </w:t>
            </w:r>
            <w:r w:rsidRPr="00546433">
              <w:rPr>
                <w:rFonts w:ascii="Calibri" w:hAnsi="Calibri" w:cs="Calibri"/>
              </w:rPr>
              <w:t>concept</w:t>
            </w:r>
            <w:r w:rsidRPr="00546433">
              <w:rPr>
                <w:rFonts w:ascii="Calibri" w:eastAsia="Arial" w:hAnsi="Calibri" w:cs="Calibri"/>
              </w:rPr>
              <w:t xml:space="preserve"> of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RTDS,</w:t>
            </w:r>
            <w:r w:rsidRPr="00546433">
              <w:rPr>
                <w:rFonts w:ascii="Calibri" w:eastAsia="Arial" w:hAnsi="Calibri" w:cs="Calibri"/>
              </w:rPr>
              <w:t xml:space="preserve"> </w:t>
            </w:r>
            <w:r w:rsidRPr="00546433">
              <w:rPr>
                <w:rFonts w:ascii="Calibri" w:hAnsi="Calibri" w:cs="Calibri"/>
              </w:rPr>
              <w:t>how</w:t>
            </w:r>
            <w:r w:rsidRPr="00546433">
              <w:rPr>
                <w:rFonts w:ascii="Calibri" w:eastAsia="Arial" w:hAnsi="Calibri" w:cs="Calibri"/>
              </w:rPr>
              <w:t xml:space="preserve"> </w:t>
            </w:r>
            <w:r w:rsidRPr="00546433">
              <w:rPr>
                <w:rFonts w:ascii="Calibri" w:hAnsi="Calibri" w:cs="Calibri"/>
              </w:rPr>
              <w:t>is</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sound</w:t>
            </w:r>
            <w:r w:rsidRPr="00546433">
              <w:rPr>
                <w:rFonts w:ascii="Calibri" w:eastAsia="Arial" w:hAnsi="Calibri" w:cs="Calibri"/>
              </w:rPr>
              <w:t xml:space="preserve"> </w:t>
            </w:r>
            <w:r w:rsidRPr="00546433">
              <w:rPr>
                <w:rFonts w:ascii="Calibri" w:hAnsi="Calibri" w:cs="Calibri"/>
              </w:rPr>
              <w:t>produced,</w:t>
            </w:r>
            <w:r w:rsidRPr="00546433">
              <w:rPr>
                <w:rFonts w:ascii="Calibri" w:eastAsia="Arial" w:hAnsi="Calibri" w:cs="Calibri"/>
              </w:rPr>
              <w:t xml:space="preserve"> </w:t>
            </w:r>
            <w:r w:rsidRPr="00546433">
              <w:rPr>
                <w:rFonts w:ascii="Calibri" w:hAnsi="Calibri" w:cs="Calibri"/>
              </w:rPr>
              <w:t>etc.</w:t>
            </w:r>
          </w:p>
        </w:tc>
      </w:tr>
    </w:tbl>
    <w:p w14:paraId="22A4ECFE" w14:textId="1C3F1B48" w:rsidR="000146E1" w:rsidRPr="00F0289E" w:rsidRDefault="000146E1" w:rsidP="000146E1">
      <w:pPr>
        <w:pStyle w:val="Titre3"/>
        <w:spacing w:line="240" w:lineRule="auto"/>
      </w:pPr>
      <w:bookmarkStart w:id="144" w:name="_Toc56931522"/>
      <w:permEnd w:id="1497443449"/>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bookmarkEnd w:id="144"/>
    </w:p>
    <w:tbl>
      <w:tblPr>
        <w:tblStyle w:val="Grilledutableau"/>
        <w:tblW w:w="5000" w:type="pct"/>
        <w:tblLook w:val="04A0" w:firstRow="1" w:lastRow="0" w:firstColumn="1" w:lastColumn="0" w:noHBand="0" w:noVBand="1"/>
      </w:tblPr>
      <w:tblGrid>
        <w:gridCol w:w="13562"/>
      </w:tblGrid>
      <w:tr w:rsidR="000146E1" w:rsidRPr="00546433" w14:paraId="128D14A9" w14:textId="77777777" w:rsidTr="00C40E1C">
        <w:tc>
          <w:tcPr>
            <w:tcW w:w="5000" w:type="pct"/>
          </w:tcPr>
          <w:p w14:paraId="2C2495A1" w14:textId="77777777" w:rsidR="000146E1" w:rsidRPr="00546433" w:rsidRDefault="000146E1" w:rsidP="00C40E1C">
            <w:pPr>
              <w:spacing w:line="240" w:lineRule="auto"/>
              <w:jc w:val="both"/>
              <w:rPr>
                <w:rFonts w:ascii="Calibri" w:hAnsi="Calibri" w:cs="Calibri"/>
              </w:rPr>
            </w:pPr>
            <w:permStart w:id="147749122"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 w14:paraId="495E62B2" w14:textId="77777777" w:rsidR="000146E1" w:rsidRPr="00F0289E" w:rsidRDefault="000146E1" w:rsidP="000146E1">
      <w:pPr>
        <w:pStyle w:val="Titre3"/>
        <w:spacing w:line="240" w:lineRule="auto"/>
      </w:pPr>
      <w:bookmarkStart w:id="145" w:name="_Toc56931523"/>
      <w:permEnd w:id="147749122"/>
      <w:r w:rsidRPr="00F0289E">
        <w:t>Position</w:t>
      </w:r>
      <w:r w:rsidRPr="00F0289E">
        <w:rPr>
          <w:rFonts w:eastAsia="Arial"/>
        </w:rPr>
        <w:t xml:space="preserve"> </w:t>
      </w:r>
      <w:r w:rsidRPr="00F0289E">
        <w:t>in</w:t>
      </w:r>
      <w:r w:rsidRPr="00F0289E">
        <w:rPr>
          <w:rFonts w:eastAsia="Arial"/>
        </w:rPr>
        <w:t xml:space="preserve"> </w:t>
      </w:r>
      <w:r w:rsidRPr="00F0289E">
        <w:t>car</w:t>
      </w:r>
      <w:bookmarkEnd w:id="145"/>
    </w:p>
    <w:tbl>
      <w:tblPr>
        <w:tblStyle w:val="Grilledutableau"/>
        <w:tblW w:w="5000" w:type="pct"/>
        <w:tblLook w:val="04A0" w:firstRow="1" w:lastRow="0" w:firstColumn="1" w:lastColumn="0" w:noHBand="0" w:noVBand="1"/>
      </w:tblPr>
      <w:tblGrid>
        <w:gridCol w:w="13562"/>
      </w:tblGrid>
      <w:tr w:rsidR="000146E1" w:rsidRPr="00546433" w14:paraId="40FC8232" w14:textId="77777777" w:rsidTr="00C40E1C">
        <w:tc>
          <w:tcPr>
            <w:tcW w:w="5000" w:type="pct"/>
          </w:tcPr>
          <w:p w14:paraId="44FD358F" w14:textId="77777777" w:rsidR="000146E1" w:rsidRPr="00546433" w:rsidRDefault="000146E1" w:rsidP="00C40E1C">
            <w:pPr>
              <w:spacing w:line="240" w:lineRule="auto"/>
              <w:jc w:val="both"/>
              <w:rPr>
                <w:rFonts w:ascii="Calibri" w:hAnsi="Calibri" w:cs="Calibri"/>
              </w:rPr>
            </w:pPr>
            <w:permStart w:id="1205272690"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 w14:paraId="321B8A70" w14:textId="77777777" w:rsidR="000146E1" w:rsidRDefault="000146E1" w:rsidP="000146E1">
      <w:pPr>
        <w:pStyle w:val="Titre3"/>
      </w:pPr>
      <w:bookmarkStart w:id="146" w:name="_Toc56931524"/>
      <w:permEnd w:id="1205272690"/>
      <w:r>
        <w:t>Failure detection, control and mitigation</w:t>
      </w:r>
      <w:bookmarkEnd w:id="146"/>
    </w:p>
    <w:tbl>
      <w:tblPr>
        <w:tblStyle w:val="Grilledutableau"/>
        <w:tblW w:w="5000" w:type="pct"/>
        <w:tblLook w:val="04A0" w:firstRow="1" w:lastRow="0" w:firstColumn="1" w:lastColumn="0" w:noHBand="0" w:noVBand="1"/>
      </w:tblPr>
      <w:tblGrid>
        <w:gridCol w:w="13562"/>
      </w:tblGrid>
      <w:tr w:rsidR="000146E1" w:rsidRPr="00546433" w14:paraId="7A3C25B3" w14:textId="77777777" w:rsidTr="00C40E1C">
        <w:tc>
          <w:tcPr>
            <w:tcW w:w="5000" w:type="pct"/>
          </w:tcPr>
          <w:p w14:paraId="659AAF18" w14:textId="025C38D6" w:rsidR="000146E1" w:rsidRPr="00546433" w:rsidRDefault="00143B09" w:rsidP="00C40E1C">
            <w:pPr>
              <w:spacing w:line="240" w:lineRule="auto"/>
              <w:rPr>
                <w:rFonts w:ascii="Calibri" w:hAnsi="Calibri" w:cs="Calibri"/>
              </w:rPr>
            </w:pPr>
            <w:permStart w:id="813572505" w:edGrp="everyone"/>
            <w:r>
              <w:rPr>
                <w:rFonts w:ascii="Calibri" w:hAnsi="Calibri" w:cs="Calibri"/>
              </w:rPr>
              <w:t xml:space="preserve">Briefly describe the causes and consequences of key failures </w:t>
            </w:r>
            <w:r w:rsidR="000146E1" w:rsidRPr="00546433">
              <w:rPr>
                <w:rFonts w:ascii="Calibri" w:eastAsia="Arial" w:hAnsi="Calibri" w:cs="Calibri"/>
              </w:rPr>
              <w:t xml:space="preserve">of your </w:t>
            </w:r>
            <w:r w:rsidR="000C6353" w:rsidRPr="00546433">
              <w:rPr>
                <w:rFonts w:ascii="Calibri" w:eastAsia="Arial" w:hAnsi="Calibri" w:cs="Calibri"/>
              </w:rPr>
              <w:t xml:space="preserve">ready to drive system or the </w:t>
            </w:r>
            <w:r w:rsidR="000146E1" w:rsidRPr="00546433">
              <w:rPr>
                <w:rFonts w:ascii="Calibri" w:eastAsia="Arial" w:hAnsi="Calibri" w:cs="Calibri"/>
              </w:rPr>
              <w:t>RTDS, its inputs or outputs and how they are detected, mitigated and controlled.</w:t>
            </w:r>
          </w:p>
        </w:tc>
      </w:tr>
    </w:tbl>
    <w:p w14:paraId="18DD0C74" w14:textId="7EEF5447" w:rsidR="00CD3A96" w:rsidRDefault="00CD3A96" w:rsidP="008B4115">
      <w:pPr>
        <w:pStyle w:val="Titre1"/>
        <w:spacing w:line="240" w:lineRule="auto"/>
      </w:pPr>
      <w:bookmarkStart w:id="147" w:name="_Toc33283713"/>
      <w:bookmarkStart w:id="148" w:name="_Toc56931525"/>
      <w:permEnd w:id="813572505"/>
      <w:r>
        <w:t>Accumulators</w:t>
      </w:r>
      <w:bookmarkEnd w:id="147"/>
      <w:bookmarkEnd w:id="148"/>
    </w:p>
    <w:p w14:paraId="733385D8" w14:textId="0382767F" w:rsidR="00CD3A96" w:rsidRDefault="00CD3A96" w:rsidP="008B4115">
      <w:pPr>
        <w:pStyle w:val="Titre2"/>
        <w:spacing w:line="240" w:lineRule="auto"/>
      </w:pPr>
      <w:bookmarkStart w:id="149" w:name="_Toc33283714"/>
      <w:bookmarkStart w:id="150" w:name="_Toc399226685"/>
      <w:bookmarkStart w:id="151" w:name="_Toc56931526"/>
      <w:r>
        <w:t>TS Accumulator</w:t>
      </w:r>
      <w:r>
        <w:rPr>
          <w:rFonts w:eastAsia="Arial"/>
        </w:rPr>
        <w:t xml:space="preserve"> </w:t>
      </w:r>
      <w:r>
        <w:t>pack</w:t>
      </w:r>
      <w:bookmarkEnd w:id="149"/>
      <w:bookmarkEnd w:id="150"/>
      <w:r w:rsidR="000146E1">
        <w:t>(s)</w:t>
      </w:r>
      <w:bookmarkEnd w:id="151"/>
    </w:p>
    <w:p w14:paraId="1AA2A928" w14:textId="77777777" w:rsidR="00CD3A96" w:rsidRDefault="00CD3A96" w:rsidP="008B4115">
      <w:pPr>
        <w:pStyle w:val="Titre3"/>
        <w:spacing w:line="240" w:lineRule="auto"/>
      </w:pPr>
      <w:bookmarkStart w:id="152" w:name="_Toc33283715"/>
      <w:bookmarkStart w:id="153" w:name="_Ref3231740"/>
      <w:bookmarkStart w:id="154" w:name="_Toc399226686"/>
      <w:bookmarkStart w:id="155" w:name="_Toc56931527"/>
      <w:r>
        <w:t>Overview/description/parameters</w:t>
      </w:r>
      <w:bookmarkEnd w:id="152"/>
      <w:bookmarkEnd w:id="153"/>
      <w:bookmarkEnd w:id="154"/>
      <w:bookmarkEnd w:id="155"/>
    </w:p>
    <w:tbl>
      <w:tblPr>
        <w:tblStyle w:val="Grilledutableau"/>
        <w:tblW w:w="5000" w:type="pct"/>
        <w:tblLook w:val="04A0" w:firstRow="1" w:lastRow="0" w:firstColumn="1" w:lastColumn="0" w:noHBand="0" w:noVBand="1"/>
      </w:tblPr>
      <w:tblGrid>
        <w:gridCol w:w="561"/>
        <w:gridCol w:w="13001"/>
      </w:tblGrid>
      <w:tr w:rsidR="00AF22BC" w:rsidRPr="00736FAF" w14:paraId="075512BE" w14:textId="77777777" w:rsidTr="00AF22BC">
        <w:tc>
          <w:tcPr>
            <w:tcW w:w="207" w:type="pct"/>
          </w:tcPr>
          <w:p w14:paraId="115F4D4F" w14:textId="37047483" w:rsidR="00AF22BC" w:rsidRPr="00736FAF" w:rsidRDefault="00AF22BC" w:rsidP="000230E4">
            <w:pPr>
              <w:spacing w:line="240" w:lineRule="auto"/>
              <w:jc w:val="both"/>
              <w:rPr>
                <w:rFonts w:ascii="Calibri" w:hAnsi="Calibri" w:cs="Calibri"/>
              </w:rPr>
            </w:pPr>
            <w:permStart w:id="561727222" w:edGrp="everyone" w:colFirst="1" w:colLast="1"/>
            <w:r>
              <w:rPr>
                <w:rFonts w:ascii="Calibri" w:hAnsi="Calibri" w:cs="Calibri"/>
              </w:rPr>
              <w:t>1</w:t>
            </w:r>
          </w:p>
        </w:tc>
        <w:tc>
          <w:tcPr>
            <w:tcW w:w="4793" w:type="pct"/>
          </w:tcPr>
          <w:p w14:paraId="688311F7" w14:textId="4CC260DF" w:rsidR="00AF22BC" w:rsidRPr="00736FAF" w:rsidRDefault="00AF22BC" w:rsidP="000230E4">
            <w:pPr>
              <w:spacing w:line="240" w:lineRule="auto"/>
              <w:jc w:val="both"/>
              <w:rPr>
                <w:rFonts w:ascii="Calibri" w:hAnsi="Calibri" w:cs="Calibri"/>
              </w:rPr>
            </w:pPr>
            <w:r w:rsidRPr="00736FAF">
              <w:rPr>
                <w:rFonts w:ascii="Calibri" w:hAnsi="Calibri" w:cs="Calibri"/>
              </w:rPr>
              <w:t>Describe</w:t>
            </w:r>
            <w:r w:rsidRPr="00736FAF">
              <w:rPr>
                <w:rFonts w:ascii="Calibri" w:eastAsia="Arial" w:hAnsi="Calibri" w:cs="Calibri"/>
              </w:rPr>
              <w:t xml:space="preserve"> the </w:t>
            </w:r>
            <w:r w:rsidRPr="00736FAF">
              <w:rPr>
                <w:rFonts w:ascii="Calibri" w:hAnsi="Calibri" w:cs="Calibri"/>
              </w:rPr>
              <w:t>concept</w:t>
            </w:r>
            <w:r w:rsidRPr="00736FAF">
              <w:rPr>
                <w:rFonts w:ascii="Calibri" w:eastAsia="Arial" w:hAnsi="Calibri" w:cs="Calibri"/>
              </w:rPr>
              <w:t xml:space="preserve"> </w:t>
            </w:r>
            <w:r w:rsidRPr="00736FAF">
              <w:rPr>
                <w:rFonts w:ascii="Calibri" w:hAnsi="Calibri" w:cs="Calibri"/>
              </w:rPr>
              <w:t>of the TS</w:t>
            </w:r>
            <w:r w:rsidRPr="00736FAF">
              <w:rPr>
                <w:rFonts w:ascii="Calibri" w:eastAsia="Arial" w:hAnsi="Calibri" w:cs="Calibri"/>
              </w:rPr>
              <w:t xml:space="preserve"> </w:t>
            </w:r>
            <w:r w:rsidRPr="00736FAF">
              <w:rPr>
                <w:rFonts w:ascii="Calibri" w:hAnsi="Calibri" w:cs="Calibri"/>
              </w:rPr>
              <w:t>accumulator</w:t>
            </w:r>
            <w:r w:rsidRPr="00736FAF">
              <w:rPr>
                <w:rFonts w:ascii="Calibri" w:eastAsia="Arial" w:hAnsi="Calibri" w:cs="Calibri"/>
              </w:rPr>
              <w:t xml:space="preserve"> </w:t>
            </w:r>
            <w:r w:rsidRPr="00736FAF">
              <w:rPr>
                <w:rFonts w:ascii="Calibri" w:hAnsi="Calibri" w:cs="Calibri"/>
              </w:rPr>
              <w:t>pack,</w:t>
            </w:r>
            <w:r w:rsidRPr="00736FAF">
              <w:rPr>
                <w:rFonts w:ascii="Calibri" w:eastAsia="Arial" w:hAnsi="Calibri" w:cs="Calibri"/>
              </w:rPr>
              <w:t xml:space="preserve"> </w:t>
            </w:r>
            <w:r w:rsidRPr="00736FAF">
              <w:rPr>
                <w:rFonts w:ascii="Calibri" w:hAnsi="Calibri" w:cs="Calibri"/>
              </w:rPr>
              <w:t>provide</w:t>
            </w:r>
            <w:r w:rsidRPr="00736FAF">
              <w:rPr>
                <w:rFonts w:ascii="Calibri" w:eastAsia="Arial" w:hAnsi="Calibri" w:cs="Calibri"/>
              </w:rPr>
              <w:t xml:space="preserve"> </w:t>
            </w:r>
            <w:r w:rsidRPr="00736FAF">
              <w:rPr>
                <w:rFonts w:ascii="Calibri" w:hAnsi="Calibri" w:cs="Calibri"/>
              </w:rPr>
              <w:t>table</w:t>
            </w:r>
            <w:r w:rsidRPr="00736FAF">
              <w:rPr>
                <w:rFonts w:ascii="Calibri" w:eastAsia="Arial" w:hAnsi="Calibri" w:cs="Calibri"/>
              </w:rPr>
              <w:t xml:space="preserve"> </w:t>
            </w:r>
            <w:r w:rsidRPr="00736FAF">
              <w:rPr>
                <w:rFonts w:ascii="Calibri" w:hAnsi="Calibri" w:cs="Calibri"/>
              </w:rPr>
              <w:t>with</w:t>
            </w:r>
            <w:r w:rsidRPr="00736FAF">
              <w:rPr>
                <w:rFonts w:ascii="Calibri" w:eastAsia="Arial" w:hAnsi="Calibri" w:cs="Calibri"/>
              </w:rPr>
              <w:t xml:space="preserve"> </w:t>
            </w:r>
            <w:r w:rsidRPr="00736FAF">
              <w:rPr>
                <w:rFonts w:ascii="Calibri" w:hAnsi="Calibri" w:cs="Calibri"/>
              </w:rPr>
              <w:t>main</w:t>
            </w:r>
            <w:r w:rsidRPr="00736FAF">
              <w:rPr>
                <w:rFonts w:ascii="Calibri" w:eastAsia="Arial" w:hAnsi="Calibri" w:cs="Calibri"/>
              </w:rPr>
              <w:t xml:space="preserve"> </w:t>
            </w:r>
            <w:r w:rsidRPr="00736FAF">
              <w:rPr>
                <w:rFonts w:ascii="Calibri" w:hAnsi="Calibri" w:cs="Calibri"/>
              </w:rPr>
              <w:t>parameters</w:t>
            </w:r>
            <w:r w:rsidRPr="00736FAF">
              <w:rPr>
                <w:rFonts w:ascii="Calibri" w:eastAsia="Arial" w:hAnsi="Calibri" w:cs="Calibri"/>
              </w:rPr>
              <w:t xml:space="preserve"> </w:t>
            </w:r>
            <w:r w:rsidRPr="00736FAF">
              <w:rPr>
                <w:rFonts w:ascii="Calibri" w:hAnsi="Calibri" w:cs="Calibri"/>
              </w:rPr>
              <w:t>like</w:t>
            </w:r>
            <w:r w:rsidRPr="00736FAF">
              <w:rPr>
                <w:rFonts w:ascii="Calibri" w:eastAsia="Arial" w:hAnsi="Calibri" w:cs="Calibri"/>
              </w:rPr>
              <w:t xml:space="preserve"> </w:t>
            </w:r>
            <w:r w:rsidRPr="00736FAF">
              <w:rPr>
                <w:rFonts w:ascii="Calibri" w:hAnsi="Calibri" w:cs="Calibri"/>
              </w:rPr>
              <w:t>number</w:t>
            </w:r>
            <w:r w:rsidRPr="00736FAF">
              <w:rPr>
                <w:rFonts w:ascii="Calibri" w:eastAsia="Arial" w:hAnsi="Calibri" w:cs="Calibri"/>
              </w:rPr>
              <w:t xml:space="preserve"> </w:t>
            </w:r>
            <w:r w:rsidRPr="00736FAF">
              <w:rPr>
                <w:rFonts w:ascii="Calibri" w:hAnsi="Calibri" w:cs="Calibri"/>
              </w:rPr>
              <w:t>of</w:t>
            </w:r>
            <w:r w:rsidRPr="00736FAF">
              <w:rPr>
                <w:rFonts w:ascii="Calibri" w:eastAsia="Arial" w:hAnsi="Calibri" w:cs="Calibri"/>
              </w:rPr>
              <w:t xml:space="preserve"> </w:t>
            </w:r>
            <w:r w:rsidRPr="00736FAF">
              <w:rPr>
                <w:rFonts w:ascii="Calibri" w:hAnsi="Calibri" w:cs="Calibri"/>
              </w:rPr>
              <w:t>cells, cell stacks separated by maintenance plugs,</w:t>
            </w:r>
            <w:r w:rsidRPr="00736FAF">
              <w:rPr>
                <w:rFonts w:ascii="Calibri" w:eastAsia="Arial" w:hAnsi="Calibri" w:cs="Calibri"/>
              </w:rPr>
              <w:t xml:space="preserve"> </w:t>
            </w:r>
            <w:r w:rsidRPr="00736FAF">
              <w:rPr>
                <w:rFonts w:ascii="Calibri" w:hAnsi="Calibri" w:cs="Calibri"/>
              </w:rPr>
              <w:t>cell</w:t>
            </w:r>
            <w:r w:rsidRPr="00736FAF">
              <w:rPr>
                <w:rFonts w:ascii="Calibri" w:eastAsia="Arial" w:hAnsi="Calibri" w:cs="Calibri"/>
              </w:rPr>
              <w:t xml:space="preserve"> </w:t>
            </w:r>
            <w:r w:rsidRPr="00736FAF">
              <w:rPr>
                <w:rFonts w:ascii="Calibri" w:hAnsi="Calibri" w:cs="Calibri"/>
              </w:rPr>
              <w:t>configuration,</w:t>
            </w:r>
            <w:r w:rsidRPr="00736FAF">
              <w:rPr>
                <w:rFonts w:ascii="Calibri" w:eastAsia="Arial" w:hAnsi="Calibri" w:cs="Calibri"/>
              </w:rPr>
              <w:t xml:space="preserve"> </w:t>
            </w:r>
            <w:r w:rsidRPr="00736FAF">
              <w:rPr>
                <w:rFonts w:ascii="Calibri" w:hAnsi="Calibri" w:cs="Calibri"/>
              </w:rPr>
              <w:t>resulting</w:t>
            </w:r>
            <w:r w:rsidRPr="00736FAF">
              <w:rPr>
                <w:rFonts w:ascii="Calibri" w:eastAsia="Arial" w:hAnsi="Calibri" w:cs="Calibri"/>
              </w:rPr>
              <w:t xml:space="preserve"> </w:t>
            </w:r>
            <w:r w:rsidRPr="00736FAF">
              <w:rPr>
                <w:rFonts w:ascii="Calibri" w:hAnsi="Calibri" w:cs="Calibri"/>
              </w:rPr>
              <w:t>voltages (minimum,</w:t>
            </w:r>
            <w:r w:rsidRPr="00736FAF">
              <w:rPr>
                <w:rFonts w:ascii="Calibri" w:eastAsia="Arial" w:hAnsi="Calibri" w:cs="Calibri"/>
              </w:rPr>
              <w:t xml:space="preserve"> </w:t>
            </w:r>
            <w:r w:rsidRPr="00736FAF">
              <w:rPr>
                <w:rFonts w:ascii="Calibri" w:hAnsi="Calibri" w:cs="Calibri"/>
              </w:rPr>
              <w:t>maximum,</w:t>
            </w:r>
            <w:r w:rsidRPr="00736FAF">
              <w:rPr>
                <w:rFonts w:ascii="Calibri" w:eastAsia="Arial" w:hAnsi="Calibri" w:cs="Calibri"/>
              </w:rPr>
              <w:t xml:space="preserve"> </w:t>
            </w:r>
            <w:r w:rsidRPr="00736FAF">
              <w:rPr>
                <w:rFonts w:ascii="Calibri" w:hAnsi="Calibri" w:cs="Calibri"/>
              </w:rPr>
              <w:t>nominal),</w:t>
            </w:r>
            <w:r w:rsidRPr="00736FAF">
              <w:rPr>
                <w:rFonts w:ascii="Calibri" w:eastAsia="Arial" w:hAnsi="Calibri" w:cs="Calibri"/>
              </w:rPr>
              <w:t xml:space="preserve"> </w:t>
            </w:r>
            <w:r w:rsidRPr="00736FAF">
              <w:rPr>
                <w:rFonts w:ascii="Calibri" w:hAnsi="Calibri" w:cs="Calibri"/>
              </w:rPr>
              <w:t>currents,</w:t>
            </w:r>
            <w:r w:rsidRPr="00736FAF">
              <w:rPr>
                <w:rFonts w:ascii="Calibri" w:eastAsia="Arial" w:hAnsi="Calibri" w:cs="Calibri"/>
              </w:rPr>
              <w:t xml:space="preserve"> </w:t>
            </w:r>
            <w:r w:rsidRPr="00736FAF">
              <w:rPr>
                <w:rFonts w:ascii="Calibri" w:hAnsi="Calibri" w:cs="Calibri"/>
              </w:rPr>
              <w:t>capacity</w:t>
            </w:r>
            <w:r w:rsidRPr="00736FAF">
              <w:rPr>
                <w:rFonts w:ascii="Calibri" w:eastAsia="Arial" w:hAnsi="Calibri" w:cs="Calibri"/>
              </w:rPr>
              <w:t xml:space="preserve"> </w:t>
            </w:r>
            <w:r w:rsidRPr="00736FAF">
              <w:rPr>
                <w:rFonts w:ascii="Calibri" w:hAnsi="Calibri" w:cs="Calibri"/>
              </w:rPr>
              <w:t>etc.</w:t>
            </w:r>
          </w:p>
        </w:tc>
      </w:tr>
      <w:tr w:rsidR="00AF22BC" w:rsidRPr="00B062A8" w14:paraId="2A3A8838" w14:textId="77777777" w:rsidTr="00AF22BC">
        <w:tc>
          <w:tcPr>
            <w:tcW w:w="207" w:type="pct"/>
          </w:tcPr>
          <w:p w14:paraId="4383FBA1" w14:textId="77777777" w:rsidR="00AF22BC" w:rsidRPr="00B062A8" w:rsidRDefault="00AF22BC" w:rsidP="00C40E1C">
            <w:pPr>
              <w:spacing w:line="240" w:lineRule="auto"/>
              <w:jc w:val="both"/>
              <w:rPr>
                <w:rFonts w:asciiTheme="minorHAnsi" w:hAnsiTheme="minorHAnsi" w:cstheme="minorHAnsi"/>
                <w:color w:val="FF0000"/>
              </w:rPr>
            </w:pPr>
            <w:permStart w:id="523057569" w:edGrp="everyone"/>
            <w:permEnd w:id="561727222"/>
            <w:r w:rsidRPr="00B062A8">
              <w:rPr>
                <w:rFonts w:asciiTheme="minorHAnsi" w:hAnsiTheme="minorHAnsi" w:cstheme="minorHAnsi"/>
                <w:color w:val="FF0000"/>
              </w:rPr>
              <w:t>2</w:t>
            </w:r>
          </w:p>
        </w:tc>
        <w:tc>
          <w:tcPr>
            <w:tcW w:w="4793" w:type="pct"/>
          </w:tcPr>
          <w:p w14:paraId="395919AB" w14:textId="65341DAF"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 xml:space="preserve">Where more than one </w:t>
            </w:r>
            <w:r>
              <w:rPr>
                <w:rFonts w:asciiTheme="minorHAnsi" w:hAnsiTheme="minorHAnsi" w:cstheme="minorHAnsi"/>
                <w:color w:val="FF0000"/>
              </w:rPr>
              <w:t>TS accumulator</w:t>
            </w:r>
            <w:r w:rsidRPr="00B062A8">
              <w:rPr>
                <w:rFonts w:asciiTheme="minorHAnsi" w:hAnsiTheme="minorHAnsi" w:cstheme="minorHAnsi"/>
                <w:color w:val="FF0000"/>
              </w:rPr>
              <w:t xml:space="preserve"> is used, add additional rows describing any differences, etc. (</w:t>
            </w:r>
            <w:r>
              <w:rPr>
                <w:rFonts w:asciiTheme="minorHAnsi" w:hAnsiTheme="minorHAnsi" w:cstheme="minorHAnsi"/>
                <w:color w:val="FF0000"/>
              </w:rPr>
              <w:t>i</w:t>
            </w:r>
            <w:r w:rsidRPr="00B062A8">
              <w:rPr>
                <w:rFonts w:asciiTheme="minorHAnsi" w:hAnsiTheme="minorHAnsi" w:cstheme="minorHAnsi"/>
                <w:color w:val="FF0000"/>
              </w:rPr>
              <w:t>f identical parts are used, just refer to the corresponding sections, do not copy and paste</w:t>
            </w:r>
            <w:r>
              <w:rPr>
                <w:rFonts w:asciiTheme="minorHAnsi" w:hAnsiTheme="minorHAnsi" w:cstheme="minorHAnsi"/>
                <w:color w:val="FF0000"/>
              </w:rPr>
              <w:t>)</w:t>
            </w:r>
          </w:p>
        </w:tc>
      </w:tr>
    </w:tbl>
    <w:permEnd w:id="523057569"/>
    <w:p w14:paraId="4EA87A6F" w14:textId="0D57F4F5" w:rsidR="00CD3A96" w:rsidRPr="00736FAF" w:rsidRDefault="00CD3A96" w:rsidP="00736FAF">
      <w:pPr>
        <w:spacing w:before="200" w:after="0" w:line="240" w:lineRule="auto"/>
        <w:jc w:val="both"/>
        <w:rPr>
          <w:rFonts w:ascii="Calibri" w:hAnsi="Calibri" w:cs="Calibri"/>
        </w:rPr>
      </w:pPr>
      <w:r w:rsidRPr="00736FAF">
        <w:rPr>
          <w:rFonts w:ascii="Calibri" w:hAnsi="Calibri" w:cs="Calibri"/>
        </w:rPr>
        <w:t>Fill out the following table</w:t>
      </w:r>
      <w:r w:rsidR="00736FAF" w:rsidRPr="00736FAF">
        <w:rPr>
          <w:rFonts w:ascii="Calibri" w:hAnsi="Calibri" w:cs="Calibri"/>
        </w:rPr>
        <w:t xml:space="preserve"> (add additional rows for additional accumulators if required)</w:t>
      </w:r>
      <w:r w:rsidRPr="00736FAF">
        <w:rPr>
          <w:rFonts w:ascii="Calibri" w:hAnsi="Calibri" w:cs="Calibri"/>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68"/>
        <w:gridCol w:w="1197"/>
        <w:gridCol w:w="1233"/>
        <w:gridCol w:w="1234"/>
        <w:gridCol w:w="1234"/>
        <w:gridCol w:w="1234"/>
        <w:gridCol w:w="1234"/>
        <w:gridCol w:w="1234"/>
        <w:gridCol w:w="1234"/>
        <w:gridCol w:w="1234"/>
        <w:gridCol w:w="1220"/>
      </w:tblGrid>
      <w:tr w:rsidR="00736FAF" w:rsidRPr="00736FAF" w14:paraId="7B1D7391" w14:textId="77777777" w:rsidTr="00040CDD">
        <w:trPr>
          <w:cantSplit/>
          <w:trHeight w:val="20"/>
        </w:trPr>
        <w:tc>
          <w:tcPr>
            <w:tcW w:w="468" w:type="pct"/>
            <w:vAlign w:val="center"/>
          </w:tcPr>
          <w:p w14:paraId="6FEE382A" w14:textId="707619CE" w:rsidR="00736FAF" w:rsidRPr="00736FAF" w:rsidRDefault="00736FAF" w:rsidP="00040CDD">
            <w:pPr>
              <w:keepNext/>
              <w:suppressAutoHyphens w:val="0"/>
              <w:spacing w:after="0" w:line="240" w:lineRule="auto"/>
              <w:rPr>
                <w:rFonts w:ascii="Calibri" w:eastAsia="Times New Roman" w:hAnsi="Calibri" w:cs="Calibri"/>
                <w:color w:val="000000"/>
                <w:lang w:eastAsia="en-GB"/>
              </w:rPr>
            </w:pPr>
            <w:r w:rsidRPr="00736FAF">
              <w:rPr>
                <w:rFonts w:ascii="Calibri" w:eastAsia="Times New Roman" w:hAnsi="Calibri" w:cs="Calibri"/>
                <w:color w:val="000000"/>
                <w:lang w:eastAsia="en-GB"/>
              </w:rPr>
              <w:lastRenderedPageBreak/>
              <w:t>Accumulator</w:t>
            </w:r>
          </w:p>
        </w:tc>
        <w:tc>
          <w:tcPr>
            <w:tcW w:w="442" w:type="pct"/>
            <w:shd w:val="clear" w:color="auto" w:fill="auto"/>
            <w:vAlign w:val="center"/>
            <w:hideMark/>
          </w:tcPr>
          <w:p w14:paraId="15A0A9DB" w14:textId="1C97358E"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Voltage:</w:t>
            </w:r>
          </w:p>
        </w:tc>
        <w:tc>
          <w:tcPr>
            <w:tcW w:w="455" w:type="pct"/>
            <w:shd w:val="clear" w:color="auto" w:fill="auto"/>
            <w:vAlign w:val="center"/>
            <w:hideMark/>
          </w:tcPr>
          <w:p w14:paraId="4FA0E158"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Nominal Voltage:</w:t>
            </w:r>
          </w:p>
        </w:tc>
        <w:tc>
          <w:tcPr>
            <w:tcW w:w="455" w:type="pct"/>
            <w:shd w:val="clear" w:color="auto" w:fill="auto"/>
            <w:vAlign w:val="center"/>
            <w:hideMark/>
          </w:tcPr>
          <w:p w14:paraId="69F1BBF1"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Minimum Voltage:</w:t>
            </w:r>
          </w:p>
        </w:tc>
        <w:tc>
          <w:tcPr>
            <w:tcW w:w="455" w:type="pct"/>
            <w:shd w:val="clear" w:color="auto" w:fill="auto"/>
            <w:vAlign w:val="center"/>
            <w:hideMark/>
          </w:tcPr>
          <w:p w14:paraId="79C3F79F"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output current:</w:t>
            </w:r>
          </w:p>
        </w:tc>
        <w:tc>
          <w:tcPr>
            <w:tcW w:w="455" w:type="pct"/>
            <w:shd w:val="clear" w:color="auto" w:fill="auto"/>
            <w:vAlign w:val="center"/>
            <w:hideMark/>
          </w:tcPr>
          <w:p w14:paraId="6DFF7E41"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nominal current:</w:t>
            </w:r>
          </w:p>
        </w:tc>
        <w:tc>
          <w:tcPr>
            <w:tcW w:w="455" w:type="pct"/>
            <w:shd w:val="clear" w:color="auto" w:fill="auto"/>
            <w:vAlign w:val="center"/>
            <w:hideMark/>
          </w:tcPr>
          <w:p w14:paraId="7D9B683D"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Maximum charging current:</w:t>
            </w:r>
          </w:p>
        </w:tc>
        <w:tc>
          <w:tcPr>
            <w:tcW w:w="455" w:type="pct"/>
            <w:shd w:val="clear" w:color="auto" w:fill="auto"/>
            <w:vAlign w:val="center"/>
            <w:hideMark/>
          </w:tcPr>
          <w:p w14:paraId="4DFAEA44"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Total numbers of cells:</w:t>
            </w:r>
          </w:p>
        </w:tc>
        <w:tc>
          <w:tcPr>
            <w:tcW w:w="455" w:type="pct"/>
            <w:shd w:val="clear" w:color="auto" w:fill="auto"/>
            <w:vAlign w:val="center"/>
            <w:hideMark/>
          </w:tcPr>
          <w:p w14:paraId="2DFA0128"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Cell configuration:</w:t>
            </w:r>
          </w:p>
        </w:tc>
        <w:tc>
          <w:tcPr>
            <w:tcW w:w="455" w:type="pct"/>
            <w:shd w:val="clear" w:color="auto" w:fill="auto"/>
            <w:vAlign w:val="center"/>
            <w:hideMark/>
          </w:tcPr>
          <w:p w14:paraId="6B0B15D3"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Total Capacity:</w:t>
            </w:r>
          </w:p>
        </w:tc>
        <w:tc>
          <w:tcPr>
            <w:tcW w:w="450" w:type="pct"/>
            <w:shd w:val="clear" w:color="auto" w:fill="auto"/>
            <w:vAlign w:val="center"/>
            <w:hideMark/>
          </w:tcPr>
          <w:p w14:paraId="235125A2" w14:textId="77777777" w:rsidR="00736FAF" w:rsidRPr="00440CBF" w:rsidRDefault="00736FAF" w:rsidP="00040CDD">
            <w:pPr>
              <w:keepNext/>
              <w:suppressAutoHyphens w:val="0"/>
              <w:spacing w:after="0" w:line="240" w:lineRule="auto"/>
              <w:rPr>
                <w:rFonts w:ascii="Calibri" w:eastAsia="Times New Roman" w:hAnsi="Calibri" w:cs="Calibri"/>
                <w:color w:val="000000"/>
                <w:lang w:eastAsia="en-GB"/>
              </w:rPr>
            </w:pPr>
            <w:r w:rsidRPr="00440CBF">
              <w:rPr>
                <w:rFonts w:ascii="Calibri" w:eastAsia="Times New Roman" w:hAnsi="Calibri" w:cs="Calibri"/>
                <w:color w:val="000000"/>
                <w:lang w:eastAsia="en-GB"/>
              </w:rPr>
              <w:t>Number of cell stacks &lt; 120VDC</w:t>
            </w:r>
          </w:p>
        </w:tc>
      </w:tr>
      <w:tr w:rsidR="00736FAF" w:rsidRPr="00736FAF" w14:paraId="2299C378" w14:textId="77777777" w:rsidTr="00040CDD">
        <w:trPr>
          <w:cantSplit/>
          <w:trHeight w:val="20"/>
        </w:trPr>
        <w:tc>
          <w:tcPr>
            <w:tcW w:w="468" w:type="pct"/>
          </w:tcPr>
          <w:p w14:paraId="53DC0345" w14:textId="7DC8F981" w:rsidR="00736FAF" w:rsidRPr="00736FAF" w:rsidRDefault="00736FAF" w:rsidP="00736FAF">
            <w:pPr>
              <w:suppressAutoHyphens w:val="0"/>
              <w:spacing w:after="0" w:line="240" w:lineRule="auto"/>
              <w:rPr>
                <w:rFonts w:ascii="Calibri" w:eastAsia="Times New Roman" w:hAnsi="Calibri" w:cs="Calibri"/>
                <w:b/>
                <w:bCs/>
                <w:color w:val="FF0000"/>
                <w:lang w:eastAsia="en-GB"/>
              </w:rPr>
            </w:pPr>
            <w:permStart w:id="1660572676" w:edGrp="everyone"/>
            <w:r w:rsidRPr="00736FAF">
              <w:rPr>
                <w:rFonts w:ascii="Calibri" w:eastAsia="Times New Roman" w:hAnsi="Calibri" w:cs="Calibri"/>
                <w:b/>
                <w:bCs/>
                <w:color w:val="FF0000"/>
                <w:lang w:eastAsia="en-GB"/>
              </w:rPr>
              <w:t>1</w:t>
            </w:r>
          </w:p>
        </w:tc>
        <w:tc>
          <w:tcPr>
            <w:tcW w:w="442" w:type="pct"/>
            <w:shd w:val="clear" w:color="auto" w:fill="auto"/>
            <w:hideMark/>
          </w:tcPr>
          <w:p w14:paraId="33E778F6" w14:textId="6A8507CB"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550VDC</w:t>
            </w:r>
          </w:p>
        </w:tc>
        <w:tc>
          <w:tcPr>
            <w:tcW w:w="455" w:type="pct"/>
            <w:shd w:val="clear" w:color="auto" w:fill="auto"/>
            <w:hideMark/>
          </w:tcPr>
          <w:p w14:paraId="521855CD" w14:textId="7C00EAC2"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500VDC</w:t>
            </w:r>
          </w:p>
        </w:tc>
        <w:tc>
          <w:tcPr>
            <w:tcW w:w="455" w:type="pct"/>
            <w:shd w:val="clear" w:color="auto" w:fill="auto"/>
            <w:hideMark/>
          </w:tcPr>
          <w:p w14:paraId="0AA06A8C" w14:textId="57502C0F"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300VDC</w:t>
            </w:r>
          </w:p>
        </w:tc>
        <w:tc>
          <w:tcPr>
            <w:tcW w:w="455" w:type="pct"/>
            <w:shd w:val="clear" w:color="auto" w:fill="auto"/>
            <w:hideMark/>
          </w:tcPr>
          <w:p w14:paraId="472444DE" w14:textId="44057806"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405A for 10s</w:t>
            </w:r>
          </w:p>
        </w:tc>
        <w:tc>
          <w:tcPr>
            <w:tcW w:w="455" w:type="pct"/>
            <w:shd w:val="clear" w:color="auto" w:fill="auto"/>
            <w:hideMark/>
          </w:tcPr>
          <w:p w14:paraId="5572C17A" w14:textId="728C73B4"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250A</w:t>
            </w:r>
          </w:p>
        </w:tc>
        <w:tc>
          <w:tcPr>
            <w:tcW w:w="455" w:type="pct"/>
            <w:shd w:val="clear" w:color="auto" w:fill="auto"/>
            <w:hideMark/>
          </w:tcPr>
          <w:p w14:paraId="2E755471" w14:textId="52C71BD4"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50A</w:t>
            </w:r>
          </w:p>
        </w:tc>
        <w:tc>
          <w:tcPr>
            <w:tcW w:w="455" w:type="pct"/>
            <w:shd w:val="clear" w:color="auto" w:fill="auto"/>
            <w:hideMark/>
          </w:tcPr>
          <w:p w14:paraId="663534D6" w14:textId="3D874BCE"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200</w:t>
            </w:r>
          </w:p>
        </w:tc>
        <w:tc>
          <w:tcPr>
            <w:tcW w:w="455" w:type="pct"/>
            <w:shd w:val="clear" w:color="auto" w:fill="auto"/>
            <w:hideMark/>
          </w:tcPr>
          <w:p w14:paraId="2238E204" w14:textId="1FEE42A2"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100s2p</w:t>
            </w:r>
          </w:p>
        </w:tc>
        <w:tc>
          <w:tcPr>
            <w:tcW w:w="455" w:type="pct"/>
            <w:shd w:val="clear" w:color="auto" w:fill="auto"/>
            <w:hideMark/>
          </w:tcPr>
          <w:p w14:paraId="7B4378FC" w14:textId="2B4AADDF" w:rsidR="00736FAF" w:rsidRPr="00440CBF" w:rsidRDefault="00CF09C6" w:rsidP="00736FAF">
            <w:pPr>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21.6 MJ</w:t>
            </w:r>
          </w:p>
        </w:tc>
        <w:tc>
          <w:tcPr>
            <w:tcW w:w="450" w:type="pct"/>
            <w:shd w:val="clear" w:color="auto" w:fill="auto"/>
            <w:hideMark/>
          </w:tcPr>
          <w:p w14:paraId="66854AF7" w14:textId="07E58E9C" w:rsidR="00736FAF" w:rsidRPr="00440CBF" w:rsidRDefault="00CF09C6" w:rsidP="00143B09">
            <w:pPr>
              <w:keepNext/>
              <w:suppressAutoHyphens w:val="0"/>
              <w:spacing w:after="0" w:line="240" w:lineRule="auto"/>
              <w:rPr>
                <w:rFonts w:ascii="Calibri" w:eastAsia="Times New Roman" w:hAnsi="Calibri" w:cs="Calibri"/>
                <w:b/>
                <w:bCs/>
                <w:color w:val="FF0000"/>
                <w:lang w:eastAsia="en-GB"/>
              </w:rPr>
            </w:pPr>
            <w:r>
              <w:rPr>
                <w:rFonts w:ascii="Calibri" w:eastAsia="Times New Roman" w:hAnsi="Calibri" w:cs="Calibri"/>
                <w:b/>
                <w:bCs/>
                <w:color w:val="FF0000"/>
                <w:lang w:eastAsia="en-GB"/>
              </w:rPr>
              <w:t>e.g.</w:t>
            </w:r>
            <w:r w:rsidR="00736FAF" w:rsidRPr="00440CBF">
              <w:rPr>
                <w:rFonts w:ascii="Calibri" w:eastAsia="Times New Roman" w:hAnsi="Calibri" w:cs="Calibri"/>
                <w:color w:val="000000"/>
                <w:lang w:eastAsia="en-GB"/>
              </w:rPr>
              <w:t xml:space="preserve"> 5</w:t>
            </w:r>
          </w:p>
        </w:tc>
      </w:tr>
      <w:tr w:rsidR="00C92D91" w:rsidRPr="00736FAF" w14:paraId="6B2E2668" w14:textId="77777777" w:rsidTr="00040CDD">
        <w:trPr>
          <w:cantSplit/>
          <w:trHeight w:val="20"/>
        </w:trPr>
        <w:tc>
          <w:tcPr>
            <w:tcW w:w="468" w:type="pct"/>
          </w:tcPr>
          <w:p w14:paraId="60A5FBFD" w14:textId="77777777" w:rsidR="00C92D91" w:rsidRPr="00736FAF" w:rsidRDefault="00C92D91" w:rsidP="00736FAF">
            <w:pPr>
              <w:suppressAutoHyphens w:val="0"/>
              <w:spacing w:after="0" w:line="240" w:lineRule="auto"/>
              <w:rPr>
                <w:rFonts w:ascii="Calibri" w:eastAsia="Times New Roman" w:hAnsi="Calibri" w:cs="Calibri"/>
                <w:b/>
                <w:bCs/>
                <w:color w:val="FF0000"/>
                <w:lang w:eastAsia="en-GB"/>
              </w:rPr>
            </w:pPr>
          </w:p>
        </w:tc>
        <w:tc>
          <w:tcPr>
            <w:tcW w:w="442" w:type="pct"/>
            <w:shd w:val="clear" w:color="auto" w:fill="auto"/>
          </w:tcPr>
          <w:p w14:paraId="5AC10A5A"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3AB6F8AF"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186F312F"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7CBEA938"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396EBEAF"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6896046E"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5E34ED64"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2F83F1B7"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5" w:type="pct"/>
            <w:shd w:val="clear" w:color="auto" w:fill="auto"/>
          </w:tcPr>
          <w:p w14:paraId="73DCD1E5" w14:textId="77777777" w:rsidR="00C92D91" w:rsidRDefault="00C92D91" w:rsidP="00736FAF">
            <w:pPr>
              <w:suppressAutoHyphens w:val="0"/>
              <w:spacing w:after="0" w:line="240" w:lineRule="auto"/>
              <w:rPr>
                <w:rFonts w:ascii="Calibri" w:eastAsia="Times New Roman" w:hAnsi="Calibri" w:cs="Calibri"/>
                <w:b/>
                <w:bCs/>
                <w:color w:val="FF0000"/>
                <w:lang w:eastAsia="en-GB"/>
              </w:rPr>
            </w:pPr>
          </w:p>
        </w:tc>
        <w:tc>
          <w:tcPr>
            <w:tcW w:w="450" w:type="pct"/>
            <w:shd w:val="clear" w:color="auto" w:fill="auto"/>
          </w:tcPr>
          <w:p w14:paraId="796D24EA" w14:textId="77777777" w:rsidR="00C92D91" w:rsidRDefault="00C92D91" w:rsidP="00143B09">
            <w:pPr>
              <w:keepNext/>
              <w:suppressAutoHyphens w:val="0"/>
              <w:spacing w:after="0" w:line="240" w:lineRule="auto"/>
              <w:rPr>
                <w:rFonts w:ascii="Calibri" w:eastAsia="Times New Roman" w:hAnsi="Calibri" w:cs="Calibri"/>
                <w:b/>
                <w:bCs/>
                <w:color w:val="FF0000"/>
                <w:lang w:eastAsia="en-GB"/>
              </w:rPr>
            </w:pPr>
          </w:p>
        </w:tc>
      </w:tr>
    </w:tbl>
    <w:p w14:paraId="49C03CD1" w14:textId="71933E60" w:rsidR="00CD3A96" w:rsidRPr="00736FAF" w:rsidRDefault="00CD3A96" w:rsidP="00736FAF">
      <w:pPr>
        <w:pStyle w:val="Table"/>
        <w:spacing w:before="0" w:line="240" w:lineRule="auto"/>
        <w:jc w:val="center"/>
        <w:rPr>
          <w:rFonts w:ascii="Calibri" w:hAnsi="Calibri" w:cs="Calibri"/>
          <w:sz w:val="22"/>
          <w:szCs w:val="22"/>
        </w:rPr>
      </w:pPr>
      <w:bookmarkStart w:id="156" w:name="_Toc33283728"/>
      <w:bookmarkStart w:id="157" w:name="_Toc399226745"/>
      <w:bookmarkStart w:id="158" w:name="_Toc56931368"/>
      <w:permEnd w:id="1660572676"/>
      <w:r w:rsidRPr="00736FAF">
        <w:rPr>
          <w:rFonts w:ascii="Calibri" w:hAnsi="Calibri" w:cs="Calibri"/>
          <w:sz w:val="22"/>
          <w:szCs w:val="22"/>
        </w:rPr>
        <w:t xml:space="preserve">Table </w:t>
      </w:r>
      <w:r w:rsidRPr="00736FAF">
        <w:rPr>
          <w:sz w:val="22"/>
          <w:szCs w:val="22"/>
        </w:rPr>
        <w:fldChar w:fldCharType="begin"/>
      </w:r>
      <w:r w:rsidRPr="00736FAF">
        <w:rPr>
          <w:rFonts w:ascii="Calibri" w:hAnsi="Calibri" w:cs="Calibri"/>
          <w:sz w:val="22"/>
          <w:szCs w:val="22"/>
        </w:rPr>
        <w:instrText xml:space="preserve"> STYLEREF 1 \s </w:instrText>
      </w:r>
      <w:r w:rsidRPr="00736FAF">
        <w:rPr>
          <w:sz w:val="22"/>
          <w:szCs w:val="22"/>
        </w:rPr>
        <w:fldChar w:fldCharType="separate"/>
      </w:r>
      <w:r w:rsidR="00BD387C">
        <w:rPr>
          <w:rFonts w:ascii="Calibri" w:hAnsi="Calibri" w:cs="Calibri"/>
          <w:noProof/>
          <w:sz w:val="22"/>
          <w:szCs w:val="22"/>
        </w:rPr>
        <w:t>3</w:t>
      </w:r>
      <w:r w:rsidRPr="00736FAF">
        <w:rPr>
          <w:sz w:val="22"/>
          <w:szCs w:val="22"/>
        </w:rPr>
        <w:fldChar w:fldCharType="end"/>
      </w:r>
      <w:r w:rsidRPr="00736FAF">
        <w:rPr>
          <w:rFonts w:ascii="Calibri" w:hAnsi="Calibri" w:cs="Calibri"/>
          <w:sz w:val="22"/>
          <w:szCs w:val="22"/>
        </w:rPr>
        <w:t>.</w:t>
      </w:r>
      <w:r w:rsidRPr="00736FAF">
        <w:rPr>
          <w:sz w:val="22"/>
          <w:szCs w:val="22"/>
        </w:rPr>
        <w:fldChar w:fldCharType="begin"/>
      </w:r>
      <w:r w:rsidRPr="00736FAF">
        <w:rPr>
          <w:rFonts w:ascii="Calibri" w:hAnsi="Calibri" w:cs="Calibri"/>
          <w:sz w:val="22"/>
          <w:szCs w:val="22"/>
        </w:rPr>
        <w:instrText xml:space="preserve"> SEQ Table \* ARABIC \s 1 </w:instrText>
      </w:r>
      <w:r w:rsidRPr="00736FAF">
        <w:rPr>
          <w:sz w:val="22"/>
          <w:szCs w:val="22"/>
        </w:rPr>
        <w:fldChar w:fldCharType="separate"/>
      </w:r>
      <w:r w:rsidR="00BD387C">
        <w:rPr>
          <w:rFonts w:ascii="Calibri" w:hAnsi="Calibri" w:cs="Calibri"/>
          <w:noProof/>
          <w:sz w:val="22"/>
          <w:szCs w:val="22"/>
        </w:rPr>
        <w:t>1</w:t>
      </w:r>
      <w:r w:rsidRPr="00736FAF">
        <w:rPr>
          <w:sz w:val="22"/>
          <w:szCs w:val="22"/>
        </w:rPr>
        <w:fldChar w:fldCharType="end"/>
      </w:r>
      <w:r w:rsidRPr="00736FAF">
        <w:rPr>
          <w:rFonts w:ascii="Calibri" w:hAnsi="Calibri" w:cs="Calibri"/>
          <w:sz w:val="22"/>
          <w:szCs w:val="22"/>
        </w:rPr>
        <w:t xml:space="preserve"> TS accumulator parameters</w:t>
      </w:r>
      <w:bookmarkEnd w:id="156"/>
      <w:bookmarkEnd w:id="157"/>
      <w:bookmarkEnd w:id="158"/>
    </w:p>
    <w:p w14:paraId="20883AB4" w14:textId="77777777" w:rsidR="00CD3A96" w:rsidRDefault="00CD3A96" w:rsidP="008B4115">
      <w:pPr>
        <w:pStyle w:val="Titre3"/>
        <w:spacing w:line="240" w:lineRule="auto"/>
      </w:pPr>
      <w:bookmarkStart w:id="159" w:name="_Toc33283716"/>
      <w:bookmarkStart w:id="160" w:name="_Toc399226687"/>
      <w:bookmarkStart w:id="161" w:name="_Toc56931528"/>
      <w:r>
        <w:t>Cell</w:t>
      </w:r>
      <w:r>
        <w:rPr>
          <w:rFonts w:eastAsia="Arial"/>
        </w:rPr>
        <w:t xml:space="preserve"> </w:t>
      </w:r>
      <w:r>
        <w:t>description</w:t>
      </w:r>
      <w:bookmarkEnd w:id="159"/>
      <w:bookmarkEnd w:id="160"/>
      <w:bookmarkEnd w:id="161"/>
    </w:p>
    <w:tbl>
      <w:tblPr>
        <w:tblStyle w:val="Grilledutableau"/>
        <w:tblW w:w="5000" w:type="pct"/>
        <w:tblLook w:val="04A0" w:firstRow="1" w:lastRow="0" w:firstColumn="1" w:lastColumn="0" w:noHBand="0" w:noVBand="1"/>
      </w:tblPr>
      <w:tblGrid>
        <w:gridCol w:w="13562"/>
      </w:tblGrid>
      <w:tr w:rsidR="00BA0EFC" w:rsidRPr="00736FAF" w14:paraId="25DBAD44" w14:textId="77777777" w:rsidTr="00C7395B">
        <w:tc>
          <w:tcPr>
            <w:tcW w:w="5000" w:type="pct"/>
          </w:tcPr>
          <w:p w14:paraId="630DDCC7" w14:textId="73E49120" w:rsidR="00BA0EFC" w:rsidRPr="00736FAF" w:rsidRDefault="00BA0EFC" w:rsidP="000230E4">
            <w:pPr>
              <w:spacing w:line="240" w:lineRule="auto"/>
              <w:jc w:val="both"/>
              <w:rPr>
                <w:rFonts w:asciiTheme="minorHAnsi" w:hAnsiTheme="minorHAnsi" w:cstheme="minorHAnsi"/>
              </w:rPr>
            </w:pPr>
            <w:permStart w:id="1922834066" w:edGrp="everyone"/>
            <w:r w:rsidRPr="00736FAF">
              <w:rPr>
                <w:rFonts w:asciiTheme="minorHAnsi" w:hAnsiTheme="minorHAnsi" w:cstheme="minorHAnsi"/>
              </w:rPr>
              <w:t>Describe</w:t>
            </w:r>
            <w:r w:rsidRPr="00736FAF">
              <w:rPr>
                <w:rFonts w:asciiTheme="minorHAnsi" w:eastAsia="Arial" w:hAnsiTheme="minorHAnsi" w:cstheme="minorHAnsi"/>
              </w:rPr>
              <w:t xml:space="preserve"> </w:t>
            </w:r>
            <w:r w:rsidRPr="00736FAF">
              <w:rPr>
                <w:rFonts w:asciiTheme="minorHAnsi" w:hAnsiTheme="minorHAnsi" w:cstheme="minorHAnsi"/>
              </w:rPr>
              <w:t>the</w:t>
            </w:r>
            <w:r w:rsidRPr="00736FAF">
              <w:rPr>
                <w:rFonts w:asciiTheme="minorHAnsi" w:eastAsia="Arial" w:hAnsiTheme="minorHAnsi" w:cstheme="minorHAnsi"/>
              </w:rPr>
              <w:t xml:space="preserve"> </w:t>
            </w:r>
            <w:r w:rsidRPr="00736FAF">
              <w:rPr>
                <w:rFonts w:asciiTheme="minorHAnsi" w:hAnsiTheme="minorHAnsi" w:cstheme="minorHAnsi"/>
              </w:rPr>
              <w:t>cell</w:t>
            </w:r>
            <w:r w:rsidRPr="00736FAF">
              <w:rPr>
                <w:rFonts w:asciiTheme="minorHAnsi" w:eastAsia="Arial" w:hAnsiTheme="minorHAnsi" w:cstheme="minorHAnsi"/>
              </w:rPr>
              <w:t xml:space="preserve"> </w:t>
            </w:r>
            <w:r w:rsidRPr="00736FAF">
              <w:rPr>
                <w:rFonts w:asciiTheme="minorHAnsi" w:hAnsiTheme="minorHAnsi" w:cstheme="minorHAnsi"/>
              </w:rPr>
              <w:t>type</w:t>
            </w:r>
            <w:r w:rsidR="00AF22BC">
              <w:rPr>
                <w:rFonts w:asciiTheme="minorHAnsi" w:hAnsiTheme="minorHAnsi" w:cstheme="minorHAnsi"/>
              </w:rPr>
              <w:t>(s)</w:t>
            </w:r>
            <w:r w:rsidRPr="00736FAF">
              <w:rPr>
                <w:rFonts w:asciiTheme="minorHAnsi" w:hAnsiTheme="minorHAnsi" w:cstheme="minorHAnsi"/>
              </w:rPr>
              <w:t xml:space="preserve"> used</w:t>
            </w:r>
            <w:r w:rsidRPr="00736FAF">
              <w:rPr>
                <w:rFonts w:asciiTheme="minorHAnsi" w:eastAsia="Arial" w:hAnsiTheme="minorHAnsi" w:cstheme="minorHAnsi"/>
              </w:rPr>
              <w:t xml:space="preserve"> </w:t>
            </w:r>
            <w:r w:rsidRPr="00736FAF">
              <w:rPr>
                <w:rFonts w:asciiTheme="minorHAnsi" w:hAnsiTheme="minorHAnsi" w:cstheme="minorHAnsi"/>
              </w:rPr>
              <w:t>and</w:t>
            </w:r>
            <w:r w:rsidRPr="00736FAF">
              <w:rPr>
                <w:rFonts w:asciiTheme="minorHAnsi" w:eastAsia="Arial" w:hAnsiTheme="minorHAnsi" w:cstheme="minorHAnsi"/>
              </w:rPr>
              <w:t xml:space="preserve"> the </w:t>
            </w:r>
            <w:r w:rsidRPr="00736FAF">
              <w:rPr>
                <w:rFonts w:asciiTheme="minorHAnsi" w:hAnsiTheme="minorHAnsi" w:cstheme="minorHAnsi"/>
              </w:rPr>
              <w:t>chemistry,</w:t>
            </w:r>
            <w:r w:rsidRPr="00736FAF">
              <w:rPr>
                <w:rFonts w:asciiTheme="minorHAnsi" w:eastAsia="Arial" w:hAnsiTheme="minorHAnsi" w:cstheme="minorHAnsi"/>
              </w:rPr>
              <w:t xml:space="preserve"> </w:t>
            </w:r>
            <w:r w:rsidRPr="00736FAF">
              <w:rPr>
                <w:rFonts w:asciiTheme="minorHAnsi" w:hAnsiTheme="minorHAnsi" w:cstheme="minorHAnsi"/>
              </w:rPr>
              <w:t>provide</w:t>
            </w:r>
            <w:r w:rsidRPr="00736FAF">
              <w:rPr>
                <w:rFonts w:asciiTheme="minorHAnsi" w:eastAsia="Arial" w:hAnsiTheme="minorHAnsi" w:cstheme="minorHAnsi"/>
              </w:rPr>
              <w:t xml:space="preserve"> </w:t>
            </w:r>
            <w:r w:rsidRPr="00736FAF">
              <w:rPr>
                <w:rFonts w:asciiTheme="minorHAnsi" w:hAnsiTheme="minorHAnsi" w:cstheme="minorHAnsi"/>
              </w:rPr>
              <w:t>table</w:t>
            </w:r>
            <w:r w:rsidRPr="00736FAF">
              <w:rPr>
                <w:rFonts w:asciiTheme="minorHAnsi" w:eastAsia="Arial" w:hAnsiTheme="minorHAnsi" w:cstheme="minorHAnsi"/>
              </w:rPr>
              <w:t xml:space="preserve"> </w:t>
            </w:r>
            <w:r w:rsidRPr="00736FAF">
              <w:rPr>
                <w:rFonts w:asciiTheme="minorHAnsi" w:hAnsiTheme="minorHAnsi" w:cstheme="minorHAnsi"/>
              </w:rPr>
              <w:t>with</w:t>
            </w:r>
            <w:r w:rsidRPr="00736FAF">
              <w:rPr>
                <w:rFonts w:asciiTheme="minorHAnsi" w:eastAsia="Arial" w:hAnsiTheme="minorHAnsi" w:cstheme="minorHAnsi"/>
              </w:rPr>
              <w:t xml:space="preserve"> </w:t>
            </w:r>
            <w:r w:rsidRPr="00736FAF">
              <w:rPr>
                <w:rFonts w:asciiTheme="minorHAnsi" w:hAnsiTheme="minorHAnsi" w:cstheme="minorHAnsi"/>
              </w:rPr>
              <w:t>main</w:t>
            </w:r>
            <w:r w:rsidRPr="00736FAF">
              <w:rPr>
                <w:rFonts w:asciiTheme="minorHAnsi" w:eastAsia="Arial" w:hAnsiTheme="minorHAnsi" w:cstheme="minorHAnsi"/>
              </w:rPr>
              <w:t xml:space="preserve"> </w:t>
            </w:r>
            <w:r w:rsidRPr="00736FAF">
              <w:rPr>
                <w:rFonts w:asciiTheme="minorHAnsi" w:hAnsiTheme="minorHAnsi" w:cstheme="minorHAnsi"/>
              </w:rPr>
              <w:t>parameters</w:t>
            </w:r>
          </w:p>
        </w:tc>
      </w:tr>
    </w:tbl>
    <w:permEnd w:id="1922834066"/>
    <w:p w14:paraId="4334364C" w14:textId="039F50EE" w:rsidR="00CD3A96" w:rsidRPr="00736FAF" w:rsidRDefault="00CD3A96" w:rsidP="008B4115">
      <w:pPr>
        <w:spacing w:line="240" w:lineRule="auto"/>
        <w:jc w:val="both"/>
        <w:rPr>
          <w:rFonts w:asciiTheme="minorHAnsi" w:hAnsiTheme="minorHAnsi" w:cstheme="minorHAnsi"/>
        </w:rPr>
      </w:pPr>
      <w:r w:rsidRPr="00736FAF">
        <w:rPr>
          <w:rFonts w:asciiTheme="minorHAnsi" w:hAnsiTheme="minorHAnsi" w:cstheme="minorHAnsi"/>
        </w:rPr>
        <w:t>Fill out the following table:</w:t>
      </w:r>
    </w:p>
    <w:tbl>
      <w:tblPr>
        <w:tblW w:w="135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3"/>
        <w:gridCol w:w="1203"/>
        <w:gridCol w:w="1204"/>
        <w:gridCol w:w="1204"/>
        <w:gridCol w:w="1204"/>
        <w:gridCol w:w="1204"/>
        <w:gridCol w:w="1204"/>
        <w:gridCol w:w="1204"/>
        <w:gridCol w:w="1204"/>
        <w:gridCol w:w="1204"/>
        <w:gridCol w:w="1204"/>
      </w:tblGrid>
      <w:tr w:rsidR="00736FAF" w:rsidRPr="00736FAF" w14:paraId="1CDEDD36" w14:textId="77777777" w:rsidTr="00040CDD">
        <w:trPr>
          <w:cantSplit/>
          <w:trHeight w:val="20"/>
          <w:tblHeader/>
        </w:trPr>
        <w:tc>
          <w:tcPr>
            <w:tcW w:w="1513" w:type="dxa"/>
            <w:vMerge w:val="restart"/>
            <w:shd w:val="clear" w:color="auto" w:fill="auto"/>
            <w:vAlign w:val="center"/>
          </w:tcPr>
          <w:p w14:paraId="5609C284" w14:textId="10B13B7F"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Cell Manufacturer and Type</w:t>
            </w:r>
          </w:p>
        </w:tc>
        <w:tc>
          <w:tcPr>
            <w:tcW w:w="1203" w:type="dxa"/>
            <w:vMerge w:val="restart"/>
            <w:shd w:val="clear" w:color="auto" w:fill="auto"/>
            <w:vAlign w:val="center"/>
          </w:tcPr>
          <w:p w14:paraId="4F7821F0" w14:textId="409A6DA1"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Cell nominal capacity:</w:t>
            </w:r>
          </w:p>
        </w:tc>
        <w:tc>
          <w:tcPr>
            <w:tcW w:w="1204" w:type="dxa"/>
            <w:vMerge w:val="restart"/>
            <w:shd w:val="clear" w:color="auto" w:fill="auto"/>
            <w:vAlign w:val="center"/>
          </w:tcPr>
          <w:p w14:paraId="4EBAC1D0" w14:textId="6927AD34"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Voltage:</w:t>
            </w:r>
          </w:p>
        </w:tc>
        <w:tc>
          <w:tcPr>
            <w:tcW w:w="1204" w:type="dxa"/>
            <w:vMerge w:val="restart"/>
            <w:shd w:val="clear" w:color="auto" w:fill="auto"/>
            <w:vAlign w:val="center"/>
          </w:tcPr>
          <w:p w14:paraId="6DAA294B" w14:textId="0F49B842"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Nominal Voltage:</w:t>
            </w:r>
          </w:p>
        </w:tc>
        <w:tc>
          <w:tcPr>
            <w:tcW w:w="1204" w:type="dxa"/>
            <w:vMerge w:val="restart"/>
            <w:shd w:val="clear" w:color="auto" w:fill="auto"/>
            <w:vAlign w:val="center"/>
          </w:tcPr>
          <w:p w14:paraId="33FF0F31" w14:textId="06764FFC"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 xml:space="preserve">Minimum Voltage: </w:t>
            </w:r>
          </w:p>
        </w:tc>
        <w:tc>
          <w:tcPr>
            <w:tcW w:w="1204" w:type="dxa"/>
            <w:vMerge w:val="restart"/>
            <w:shd w:val="clear" w:color="auto" w:fill="auto"/>
            <w:vAlign w:val="center"/>
          </w:tcPr>
          <w:p w14:paraId="5AF6A8D6" w14:textId="1D63328E"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output current:</w:t>
            </w:r>
          </w:p>
        </w:tc>
        <w:tc>
          <w:tcPr>
            <w:tcW w:w="1204" w:type="dxa"/>
            <w:vMerge w:val="restart"/>
            <w:shd w:val="clear" w:color="auto" w:fill="auto"/>
            <w:vAlign w:val="center"/>
          </w:tcPr>
          <w:p w14:paraId="43B7F202" w14:textId="17FDC6AA"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nominal output current:</w:t>
            </w:r>
          </w:p>
        </w:tc>
        <w:tc>
          <w:tcPr>
            <w:tcW w:w="1204" w:type="dxa"/>
            <w:vMerge w:val="restart"/>
            <w:shd w:val="clear" w:color="auto" w:fill="auto"/>
            <w:vAlign w:val="center"/>
          </w:tcPr>
          <w:p w14:paraId="02CC0F85" w14:textId="498FE48D"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charging current:</w:t>
            </w:r>
          </w:p>
        </w:tc>
        <w:tc>
          <w:tcPr>
            <w:tcW w:w="2408" w:type="dxa"/>
            <w:gridSpan w:val="2"/>
            <w:shd w:val="clear" w:color="auto" w:fill="auto"/>
            <w:vAlign w:val="center"/>
          </w:tcPr>
          <w:p w14:paraId="599DD141" w14:textId="1DA1ECBF" w:rsidR="00736FAF" w:rsidRPr="00736FAF" w:rsidRDefault="00736FAF" w:rsidP="00040CDD">
            <w:pPr>
              <w:keepNext/>
              <w:suppressAutoHyphens w:val="0"/>
              <w:spacing w:after="0" w:line="240" w:lineRule="auto"/>
              <w:jc w:val="center"/>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Maximum Cell Temperature</w:t>
            </w:r>
          </w:p>
        </w:tc>
        <w:tc>
          <w:tcPr>
            <w:tcW w:w="1204" w:type="dxa"/>
            <w:vMerge w:val="restart"/>
            <w:shd w:val="clear" w:color="auto" w:fill="auto"/>
            <w:vAlign w:val="center"/>
          </w:tcPr>
          <w:p w14:paraId="16718A99" w14:textId="7F9EFB8F" w:rsidR="00736FAF" w:rsidRPr="00736FAF" w:rsidRDefault="00736FAF" w:rsidP="00040CDD">
            <w:pPr>
              <w:keepNext/>
              <w:spacing w:after="0" w:line="240" w:lineRule="auto"/>
              <w:rPr>
                <w:rFonts w:asciiTheme="minorHAnsi" w:eastAsia="Times New Roman" w:hAnsiTheme="minorHAnsi" w:cstheme="minorHAnsi"/>
                <w:color w:val="000000"/>
                <w:lang w:eastAsia="en-GB"/>
              </w:rPr>
            </w:pPr>
            <w:r w:rsidRPr="00736FAF">
              <w:rPr>
                <w:rFonts w:asciiTheme="minorHAnsi" w:eastAsia="Times New Roman" w:hAnsiTheme="minorHAnsi" w:cstheme="minorHAnsi"/>
                <w:color w:val="000000"/>
                <w:lang w:eastAsia="en-GB"/>
              </w:rPr>
              <w:t>Cell chemistry:</w:t>
            </w:r>
          </w:p>
        </w:tc>
      </w:tr>
      <w:tr w:rsidR="00736FAF" w:rsidRPr="00736FAF" w14:paraId="0FFEF4B4" w14:textId="77777777" w:rsidTr="00736FAF">
        <w:trPr>
          <w:trHeight w:val="20"/>
        </w:trPr>
        <w:tc>
          <w:tcPr>
            <w:tcW w:w="1513" w:type="dxa"/>
            <w:vMerge/>
            <w:shd w:val="clear" w:color="auto" w:fill="auto"/>
            <w:vAlign w:val="center"/>
            <w:hideMark/>
          </w:tcPr>
          <w:p w14:paraId="41AB9E9D" w14:textId="21568ECE"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3" w:type="dxa"/>
            <w:vMerge/>
            <w:shd w:val="clear" w:color="auto" w:fill="auto"/>
            <w:vAlign w:val="center"/>
            <w:hideMark/>
          </w:tcPr>
          <w:p w14:paraId="6FF0C419" w14:textId="7236EFCD"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029FF5D6" w14:textId="118652EB"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4DA6C4DE" w14:textId="06DAB476"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11DB6659" w14:textId="71F606F8"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28F22BD1" w14:textId="2D1BC50C"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6D87AF57" w14:textId="3583AFD8"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vMerge/>
            <w:shd w:val="clear" w:color="auto" w:fill="auto"/>
            <w:vAlign w:val="center"/>
            <w:hideMark/>
          </w:tcPr>
          <w:p w14:paraId="095E8236" w14:textId="4AD43206"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c>
          <w:tcPr>
            <w:tcW w:w="1204" w:type="dxa"/>
            <w:shd w:val="clear" w:color="auto" w:fill="auto"/>
            <w:vAlign w:val="center"/>
            <w:hideMark/>
          </w:tcPr>
          <w:p w14:paraId="09B610C9" w14:textId="62960AFF" w:rsidR="00736FAF" w:rsidRPr="00736FAF" w:rsidRDefault="00736FAF" w:rsidP="00736FAF">
            <w:pPr>
              <w:suppressAutoHyphens w:val="0"/>
              <w:spacing w:after="0" w:line="240" w:lineRule="auto"/>
              <w:rPr>
                <w:rFonts w:asciiTheme="minorHAnsi" w:eastAsia="Times New Roman" w:hAnsiTheme="minorHAnsi" w:cstheme="minorHAnsi"/>
                <w:color w:val="000000"/>
                <w:sz w:val="20"/>
                <w:szCs w:val="20"/>
                <w:lang w:eastAsia="en-GB"/>
              </w:rPr>
            </w:pPr>
            <w:r w:rsidRPr="00736FAF">
              <w:rPr>
                <w:rFonts w:asciiTheme="minorHAnsi" w:eastAsia="Times New Roman" w:hAnsiTheme="minorHAnsi" w:cstheme="minorHAnsi"/>
                <w:color w:val="000000"/>
                <w:sz w:val="20"/>
                <w:szCs w:val="20"/>
                <w:lang w:eastAsia="en-GB"/>
              </w:rPr>
              <w:t>Discharging</w:t>
            </w:r>
          </w:p>
        </w:tc>
        <w:tc>
          <w:tcPr>
            <w:tcW w:w="1204" w:type="dxa"/>
            <w:shd w:val="clear" w:color="auto" w:fill="auto"/>
            <w:vAlign w:val="center"/>
            <w:hideMark/>
          </w:tcPr>
          <w:p w14:paraId="28AEA738" w14:textId="585B39FC" w:rsidR="00736FAF" w:rsidRPr="00736FAF" w:rsidRDefault="00736FAF" w:rsidP="00736FAF">
            <w:pPr>
              <w:suppressAutoHyphens w:val="0"/>
              <w:spacing w:after="0" w:line="240" w:lineRule="auto"/>
              <w:rPr>
                <w:rFonts w:asciiTheme="minorHAnsi" w:eastAsia="Times New Roman" w:hAnsiTheme="minorHAnsi" w:cstheme="minorHAnsi"/>
                <w:color w:val="000000"/>
                <w:sz w:val="20"/>
                <w:szCs w:val="20"/>
                <w:lang w:eastAsia="en-GB"/>
              </w:rPr>
            </w:pPr>
            <w:r>
              <w:rPr>
                <w:rFonts w:asciiTheme="minorHAnsi" w:eastAsia="Times New Roman" w:hAnsiTheme="minorHAnsi" w:cstheme="minorHAnsi"/>
                <w:color w:val="000000"/>
                <w:sz w:val="20"/>
                <w:szCs w:val="20"/>
                <w:lang w:eastAsia="en-GB"/>
              </w:rPr>
              <w:t>C</w:t>
            </w:r>
            <w:r w:rsidRPr="00736FAF">
              <w:rPr>
                <w:rFonts w:asciiTheme="minorHAnsi" w:eastAsia="Times New Roman" w:hAnsiTheme="minorHAnsi" w:cstheme="minorHAnsi"/>
                <w:color w:val="000000"/>
                <w:sz w:val="20"/>
                <w:szCs w:val="20"/>
                <w:lang w:eastAsia="en-GB"/>
              </w:rPr>
              <w:t>harging</w:t>
            </w:r>
          </w:p>
        </w:tc>
        <w:tc>
          <w:tcPr>
            <w:tcW w:w="1204" w:type="dxa"/>
            <w:vMerge/>
            <w:shd w:val="clear" w:color="auto" w:fill="auto"/>
            <w:vAlign w:val="center"/>
            <w:hideMark/>
          </w:tcPr>
          <w:p w14:paraId="4F51CBA9" w14:textId="43647310" w:rsidR="00736FAF" w:rsidRPr="00736FAF" w:rsidRDefault="00736FAF" w:rsidP="00736FAF">
            <w:pPr>
              <w:suppressAutoHyphens w:val="0"/>
              <w:spacing w:after="0" w:line="240" w:lineRule="auto"/>
              <w:rPr>
                <w:rFonts w:asciiTheme="minorHAnsi" w:eastAsia="Times New Roman" w:hAnsiTheme="minorHAnsi" w:cstheme="minorHAnsi"/>
                <w:color w:val="000000"/>
                <w:lang w:eastAsia="en-GB"/>
              </w:rPr>
            </w:pPr>
          </w:p>
        </w:tc>
      </w:tr>
      <w:tr w:rsidR="00736FAF" w:rsidRPr="00736FAF" w14:paraId="5D1AB05A" w14:textId="77777777" w:rsidTr="00040CDD">
        <w:trPr>
          <w:cantSplit/>
          <w:trHeight w:val="20"/>
        </w:trPr>
        <w:tc>
          <w:tcPr>
            <w:tcW w:w="1513" w:type="dxa"/>
            <w:shd w:val="clear" w:color="auto" w:fill="auto"/>
            <w:vAlign w:val="center"/>
            <w:hideMark/>
          </w:tcPr>
          <w:p w14:paraId="42FE5CDB" w14:textId="70C94615"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permStart w:id="860163120" w:edGrp="everyone"/>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w:t>
            </w:r>
            <w:proofErr w:type="spellStart"/>
            <w:r w:rsidR="00736FAF" w:rsidRPr="00736FAF">
              <w:rPr>
                <w:rFonts w:asciiTheme="minorHAnsi" w:eastAsia="Times New Roman" w:hAnsiTheme="minorHAnsi" w:cstheme="minorHAnsi"/>
                <w:color w:val="000000"/>
                <w:lang w:eastAsia="en-GB"/>
              </w:rPr>
              <w:t>Kokam</w:t>
            </w:r>
            <w:proofErr w:type="spellEnd"/>
            <w:r w:rsidR="00736FAF" w:rsidRPr="00736FAF">
              <w:rPr>
                <w:rFonts w:asciiTheme="minorHAnsi" w:eastAsia="Times New Roman" w:hAnsiTheme="minorHAnsi" w:cstheme="minorHAnsi"/>
                <w:color w:val="000000"/>
                <w:lang w:eastAsia="en-GB"/>
              </w:rPr>
              <w:t xml:space="preserve"> XYZ</w:t>
            </w:r>
          </w:p>
        </w:tc>
        <w:tc>
          <w:tcPr>
            <w:tcW w:w="1203" w:type="dxa"/>
            <w:shd w:val="clear" w:color="auto" w:fill="auto"/>
            <w:vAlign w:val="center"/>
            <w:hideMark/>
          </w:tcPr>
          <w:p w14:paraId="333D11A1" w14:textId="36DC3D17"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5.4 Ah</w:t>
            </w:r>
          </w:p>
        </w:tc>
        <w:tc>
          <w:tcPr>
            <w:tcW w:w="1204" w:type="dxa"/>
            <w:shd w:val="clear" w:color="auto" w:fill="auto"/>
            <w:vAlign w:val="center"/>
            <w:hideMark/>
          </w:tcPr>
          <w:p w14:paraId="48DA1FAF" w14:textId="070C7591"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4.2 V</w:t>
            </w:r>
          </w:p>
        </w:tc>
        <w:tc>
          <w:tcPr>
            <w:tcW w:w="1204" w:type="dxa"/>
            <w:shd w:val="clear" w:color="auto" w:fill="auto"/>
            <w:vAlign w:val="center"/>
            <w:hideMark/>
          </w:tcPr>
          <w:p w14:paraId="72FE6060" w14:textId="1BEB9BFE"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3.7V</w:t>
            </w:r>
          </w:p>
        </w:tc>
        <w:tc>
          <w:tcPr>
            <w:tcW w:w="1204" w:type="dxa"/>
            <w:shd w:val="clear" w:color="auto" w:fill="auto"/>
            <w:vAlign w:val="center"/>
            <w:hideMark/>
          </w:tcPr>
          <w:p w14:paraId="23C440FB" w14:textId="0C02F2DE"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2.8V</w:t>
            </w:r>
          </w:p>
        </w:tc>
        <w:tc>
          <w:tcPr>
            <w:tcW w:w="1204" w:type="dxa"/>
            <w:shd w:val="clear" w:color="auto" w:fill="auto"/>
            <w:vAlign w:val="center"/>
            <w:hideMark/>
          </w:tcPr>
          <w:p w14:paraId="3AFDABA2" w14:textId="78606258"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20C for 10s</w:t>
            </w:r>
          </w:p>
        </w:tc>
        <w:tc>
          <w:tcPr>
            <w:tcW w:w="1204" w:type="dxa"/>
            <w:shd w:val="clear" w:color="auto" w:fill="auto"/>
            <w:vAlign w:val="center"/>
            <w:hideMark/>
          </w:tcPr>
          <w:p w14:paraId="30AE4683" w14:textId="1E5C6727"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15C</w:t>
            </w:r>
          </w:p>
        </w:tc>
        <w:tc>
          <w:tcPr>
            <w:tcW w:w="1204" w:type="dxa"/>
            <w:shd w:val="clear" w:color="auto" w:fill="auto"/>
            <w:vAlign w:val="center"/>
            <w:hideMark/>
          </w:tcPr>
          <w:p w14:paraId="28D3CF35" w14:textId="18C88D5E"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5C</w:t>
            </w:r>
          </w:p>
        </w:tc>
        <w:tc>
          <w:tcPr>
            <w:tcW w:w="1204" w:type="dxa"/>
            <w:shd w:val="clear" w:color="auto" w:fill="auto"/>
            <w:vAlign w:val="center"/>
            <w:hideMark/>
          </w:tcPr>
          <w:p w14:paraId="60C0DFE5" w14:textId="26DDDEF2"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65°C</w:t>
            </w:r>
          </w:p>
        </w:tc>
        <w:tc>
          <w:tcPr>
            <w:tcW w:w="1204" w:type="dxa"/>
            <w:shd w:val="clear" w:color="auto" w:fill="auto"/>
            <w:vAlign w:val="center"/>
            <w:hideMark/>
          </w:tcPr>
          <w:p w14:paraId="625A4482" w14:textId="355AE379"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55°C</w:t>
            </w:r>
          </w:p>
        </w:tc>
        <w:tc>
          <w:tcPr>
            <w:tcW w:w="1204" w:type="dxa"/>
            <w:shd w:val="clear" w:color="auto" w:fill="auto"/>
            <w:vAlign w:val="center"/>
            <w:hideMark/>
          </w:tcPr>
          <w:p w14:paraId="3C0313C8" w14:textId="684BBD2B" w:rsidR="00736FAF" w:rsidRPr="00736FAF" w:rsidRDefault="008940FC" w:rsidP="00736FAF">
            <w:pPr>
              <w:suppressAutoHyphens w:val="0"/>
              <w:spacing w:after="0" w:line="240" w:lineRule="auto"/>
              <w:rPr>
                <w:rFonts w:asciiTheme="minorHAnsi" w:eastAsia="Times New Roman" w:hAnsiTheme="minorHAnsi" w:cstheme="minorHAnsi"/>
                <w:b/>
                <w:bCs/>
                <w:color w:val="FF0000"/>
                <w:lang w:eastAsia="en-GB"/>
              </w:rPr>
            </w:pPr>
            <w:r>
              <w:rPr>
                <w:rFonts w:asciiTheme="minorHAnsi" w:eastAsia="Times New Roman" w:hAnsiTheme="minorHAnsi" w:cstheme="minorHAnsi"/>
                <w:b/>
                <w:bCs/>
                <w:color w:val="FF0000"/>
                <w:lang w:eastAsia="en-GB"/>
              </w:rPr>
              <w:t>e.g.</w:t>
            </w:r>
            <w:r w:rsidR="00736FAF" w:rsidRPr="00736FAF">
              <w:rPr>
                <w:rFonts w:asciiTheme="minorHAnsi" w:eastAsia="Times New Roman" w:hAnsiTheme="minorHAnsi" w:cstheme="minorHAnsi"/>
                <w:color w:val="000000"/>
                <w:lang w:eastAsia="en-GB"/>
              </w:rPr>
              <w:t xml:space="preserve"> LiFePO4</w:t>
            </w:r>
          </w:p>
        </w:tc>
      </w:tr>
    </w:tbl>
    <w:p w14:paraId="65E487E0" w14:textId="33F34F5D" w:rsidR="00CD3A96" w:rsidRPr="00736FAF" w:rsidRDefault="00CD3A96" w:rsidP="00F418A8">
      <w:pPr>
        <w:pStyle w:val="Table"/>
        <w:spacing w:before="0" w:line="240" w:lineRule="auto"/>
        <w:jc w:val="center"/>
        <w:rPr>
          <w:rFonts w:asciiTheme="minorHAnsi" w:hAnsiTheme="minorHAnsi" w:cstheme="minorHAnsi"/>
          <w:sz w:val="22"/>
          <w:szCs w:val="22"/>
        </w:rPr>
      </w:pPr>
      <w:bookmarkStart w:id="162" w:name="_Toc33283729"/>
      <w:bookmarkStart w:id="163" w:name="_Toc399226746"/>
      <w:bookmarkStart w:id="164" w:name="_Toc56931369"/>
      <w:permEnd w:id="860163120"/>
      <w:r w:rsidRPr="00736FAF">
        <w:rPr>
          <w:rFonts w:asciiTheme="minorHAnsi" w:hAnsiTheme="minorHAnsi" w:cstheme="minorHAnsi"/>
          <w:sz w:val="22"/>
          <w:szCs w:val="22"/>
        </w:rPr>
        <w:t xml:space="preserve">Table </w:t>
      </w:r>
      <w:r w:rsidRPr="00736FAF">
        <w:rPr>
          <w:rFonts w:asciiTheme="minorHAnsi" w:hAnsiTheme="minorHAnsi" w:cstheme="minorHAnsi"/>
          <w:sz w:val="22"/>
          <w:szCs w:val="22"/>
        </w:rPr>
        <w:fldChar w:fldCharType="begin"/>
      </w:r>
      <w:r w:rsidRPr="00736FAF">
        <w:rPr>
          <w:rFonts w:asciiTheme="minorHAnsi" w:hAnsiTheme="minorHAnsi" w:cstheme="minorHAnsi"/>
          <w:sz w:val="22"/>
          <w:szCs w:val="22"/>
        </w:rPr>
        <w:instrText xml:space="preserve"> STYLEREF 1 \s </w:instrText>
      </w:r>
      <w:r w:rsidRPr="00736FAF">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736FAF">
        <w:rPr>
          <w:rFonts w:asciiTheme="minorHAnsi" w:hAnsiTheme="minorHAnsi" w:cstheme="minorHAnsi"/>
          <w:sz w:val="22"/>
          <w:szCs w:val="22"/>
        </w:rPr>
        <w:fldChar w:fldCharType="end"/>
      </w:r>
      <w:r w:rsidRPr="00736FAF">
        <w:rPr>
          <w:rFonts w:asciiTheme="minorHAnsi" w:hAnsiTheme="minorHAnsi" w:cstheme="minorHAnsi"/>
          <w:sz w:val="22"/>
          <w:szCs w:val="22"/>
        </w:rPr>
        <w:t>.</w:t>
      </w:r>
      <w:r w:rsidRPr="00736FAF">
        <w:rPr>
          <w:rFonts w:asciiTheme="minorHAnsi" w:hAnsiTheme="minorHAnsi" w:cstheme="minorHAnsi"/>
          <w:sz w:val="22"/>
          <w:szCs w:val="22"/>
        </w:rPr>
        <w:fldChar w:fldCharType="begin"/>
      </w:r>
      <w:r w:rsidRPr="00736FAF">
        <w:rPr>
          <w:rFonts w:asciiTheme="minorHAnsi" w:hAnsiTheme="minorHAnsi" w:cstheme="minorHAnsi"/>
          <w:sz w:val="22"/>
          <w:szCs w:val="22"/>
        </w:rPr>
        <w:instrText xml:space="preserve"> SEQ Table \* ARABIC \s 1 </w:instrText>
      </w:r>
      <w:r w:rsidRPr="00736FAF">
        <w:rPr>
          <w:rFonts w:asciiTheme="minorHAnsi" w:hAnsiTheme="minorHAnsi" w:cstheme="minorHAnsi"/>
          <w:sz w:val="22"/>
          <w:szCs w:val="22"/>
        </w:rPr>
        <w:fldChar w:fldCharType="separate"/>
      </w:r>
      <w:r w:rsidR="00BD387C">
        <w:rPr>
          <w:rFonts w:asciiTheme="minorHAnsi" w:hAnsiTheme="minorHAnsi" w:cstheme="minorHAnsi"/>
          <w:noProof/>
          <w:sz w:val="22"/>
          <w:szCs w:val="22"/>
        </w:rPr>
        <w:t>2</w:t>
      </w:r>
      <w:r w:rsidRPr="00736FAF">
        <w:rPr>
          <w:rFonts w:asciiTheme="minorHAnsi" w:hAnsiTheme="minorHAnsi" w:cstheme="minorHAnsi"/>
          <w:sz w:val="22"/>
          <w:szCs w:val="22"/>
        </w:rPr>
        <w:fldChar w:fldCharType="end"/>
      </w:r>
      <w:r w:rsidRPr="00736FAF">
        <w:rPr>
          <w:rFonts w:asciiTheme="minorHAnsi" w:hAnsiTheme="minorHAnsi" w:cstheme="minorHAnsi"/>
          <w:sz w:val="22"/>
          <w:szCs w:val="22"/>
        </w:rPr>
        <w:t xml:space="preserve"> Main cell specification</w:t>
      </w:r>
      <w:bookmarkEnd w:id="162"/>
      <w:bookmarkEnd w:id="163"/>
      <w:bookmarkEnd w:id="164"/>
    </w:p>
    <w:p w14:paraId="537944C9" w14:textId="77777777" w:rsidR="00CD3A96" w:rsidRDefault="00CD3A96" w:rsidP="008B4115">
      <w:pPr>
        <w:pStyle w:val="Titre3"/>
        <w:spacing w:line="240" w:lineRule="auto"/>
      </w:pPr>
      <w:bookmarkStart w:id="165" w:name="_Toc33283717"/>
      <w:bookmarkStart w:id="166" w:name="_Toc399226688"/>
      <w:bookmarkStart w:id="167" w:name="_Toc56931529"/>
      <w:r>
        <w:t>Cell</w:t>
      </w:r>
      <w:r>
        <w:rPr>
          <w:rFonts w:eastAsia="Arial"/>
        </w:rPr>
        <w:t xml:space="preserve"> </w:t>
      </w:r>
      <w:r>
        <w:t>configuration</w:t>
      </w:r>
      <w:bookmarkEnd w:id="165"/>
      <w:bookmarkEnd w:id="166"/>
      <w:bookmarkEnd w:id="167"/>
    </w:p>
    <w:tbl>
      <w:tblPr>
        <w:tblStyle w:val="Grilledutableau"/>
        <w:tblW w:w="5000" w:type="pct"/>
        <w:tblLook w:val="04A0" w:firstRow="1" w:lastRow="0" w:firstColumn="1" w:lastColumn="0" w:noHBand="0" w:noVBand="1"/>
      </w:tblPr>
      <w:tblGrid>
        <w:gridCol w:w="561"/>
        <w:gridCol w:w="13001"/>
      </w:tblGrid>
      <w:tr w:rsidR="00AF22BC" w:rsidRPr="00B062A8" w14:paraId="140F6A4B" w14:textId="77777777" w:rsidTr="00AF22BC">
        <w:tc>
          <w:tcPr>
            <w:tcW w:w="207" w:type="pct"/>
          </w:tcPr>
          <w:p w14:paraId="056CEB38" w14:textId="15BF2AF6" w:rsidR="00AF22BC" w:rsidRPr="00AF22BC" w:rsidRDefault="00AF22BC" w:rsidP="00C40E1C">
            <w:pPr>
              <w:spacing w:line="240" w:lineRule="auto"/>
              <w:jc w:val="both"/>
              <w:rPr>
                <w:rFonts w:asciiTheme="minorHAnsi" w:hAnsiTheme="minorHAnsi" w:cstheme="minorHAnsi"/>
              </w:rPr>
            </w:pPr>
            <w:permStart w:id="1228026674" w:edGrp="everyone"/>
            <w:r w:rsidRPr="00AF22BC">
              <w:rPr>
                <w:rFonts w:asciiTheme="minorHAnsi" w:hAnsiTheme="minorHAnsi" w:cstheme="minorHAnsi"/>
              </w:rPr>
              <w:t>1</w:t>
            </w:r>
          </w:p>
        </w:tc>
        <w:tc>
          <w:tcPr>
            <w:tcW w:w="4793" w:type="pct"/>
          </w:tcPr>
          <w:p w14:paraId="3E887579" w14:textId="7408EED4" w:rsidR="00AF22BC" w:rsidRPr="00B062A8" w:rsidRDefault="00AF22BC" w:rsidP="00C40E1C">
            <w:pPr>
              <w:spacing w:line="240" w:lineRule="auto"/>
              <w:jc w:val="both"/>
              <w:rPr>
                <w:rFonts w:asciiTheme="minorHAnsi" w:hAnsiTheme="minorHAnsi" w:cstheme="minorHAnsi"/>
                <w:color w:val="FF0000"/>
              </w:rPr>
            </w:pPr>
            <w:r w:rsidRPr="003A476E">
              <w:rPr>
                <w:rFonts w:ascii="Calibri" w:hAnsi="Calibri" w:cs="Calibri"/>
                <w:szCs w:val="20"/>
              </w:rPr>
              <w:t>Describe cell configuration, cell interconnect, show schematics of electrical configuration and CAD rendering of connection techniques, cover additional parts like internal cell fuses etc.</w:t>
            </w:r>
          </w:p>
        </w:tc>
      </w:tr>
      <w:tr w:rsidR="00AF22BC" w:rsidRPr="00B062A8" w14:paraId="3B72AB11" w14:textId="77777777" w:rsidTr="00AF22BC">
        <w:tc>
          <w:tcPr>
            <w:tcW w:w="207" w:type="pct"/>
          </w:tcPr>
          <w:p w14:paraId="6F7DB52C" w14:textId="77777777"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2</w:t>
            </w:r>
          </w:p>
        </w:tc>
        <w:tc>
          <w:tcPr>
            <w:tcW w:w="4793" w:type="pct"/>
          </w:tcPr>
          <w:p w14:paraId="449C4E3F" w14:textId="095E640D"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 xml:space="preserve">Where more than one </w:t>
            </w:r>
            <w:r>
              <w:rPr>
                <w:rFonts w:asciiTheme="minorHAnsi" w:hAnsiTheme="minorHAnsi" w:cstheme="minorHAnsi"/>
                <w:color w:val="FF0000"/>
              </w:rPr>
              <w:t>TS accumulator</w:t>
            </w:r>
            <w:r w:rsidRPr="00B062A8">
              <w:rPr>
                <w:rFonts w:asciiTheme="minorHAnsi" w:hAnsiTheme="minorHAnsi" w:cstheme="minorHAnsi"/>
                <w:color w:val="FF0000"/>
              </w:rPr>
              <w:t xml:space="preserve"> is used, add additional rows describing any differences</w:t>
            </w:r>
            <w:r>
              <w:rPr>
                <w:rFonts w:asciiTheme="minorHAnsi" w:hAnsiTheme="minorHAnsi" w:cstheme="minorHAnsi"/>
                <w:color w:val="FF0000"/>
              </w:rPr>
              <w:t xml:space="preserve"> in </w:t>
            </w:r>
            <w:r w:rsidRPr="00AF22BC">
              <w:rPr>
                <w:rFonts w:asciiTheme="minorHAnsi" w:hAnsiTheme="minorHAnsi" w:cstheme="minorHAnsi"/>
                <w:color w:val="FF0000"/>
              </w:rPr>
              <w:t>cell configuration, cell interconnect</w:t>
            </w:r>
            <w:r>
              <w:rPr>
                <w:rFonts w:asciiTheme="minorHAnsi" w:hAnsiTheme="minorHAnsi" w:cstheme="minorHAnsi"/>
                <w:color w:val="FF0000"/>
              </w:rPr>
              <w:t>ion</w:t>
            </w:r>
            <w:r w:rsidRPr="00B062A8">
              <w:rPr>
                <w:rFonts w:asciiTheme="minorHAnsi" w:hAnsiTheme="minorHAnsi" w:cstheme="minorHAnsi"/>
                <w:color w:val="FF0000"/>
              </w:rPr>
              <w:t>, etc. (</w:t>
            </w:r>
            <w:r>
              <w:rPr>
                <w:rFonts w:asciiTheme="minorHAnsi" w:hAnsiTheme="minorHAnsi" w:cstheme="minorHAnsi"/>
                <w:color w:val="FF0000"/>
              </w:rPr>
              <w:t>i</w:t>
            </w:r>
            <w:r w:rsidRPr="00B062A8">
              <w:rPr>
                <w:rFonts w:asciiTheme="minorHAnsi" w:hAnsiTheme="minorHAnsi" w:cstheme="minorHAnsi"/>
                <w:color w:val="FF0000"/>
              </w:rPr>
              <w:t>f identical parts are used, just refer to the corresponding sections, do not copy and paste</w:t>
            </w:r>
            <w:r>
              <w:rPr>
                <w:rFonts w:asciiTheme="minorHAnsi" w:hAnsiTheme="minorHAnsi" w:cstheme="minorHAnsi"/>
                <w:color w:val="FF0000"/>
              </w:rPr>
              <w:t>)</w:t>
            </w:r>
          </w:p>
        </w:tc>
      </w:tr>
    </w:tbl>
    <w:p w14:paraId="284382C0" w14:textId="77777777" w:rsidR="00CD3A96" w:rsidRDefault="00CD3A96" w:rsidP="00A3182A">
      <w:pPr>
        <w:pStyle w:val="Titre3"/>
        <w:spacing w:after="200" w:line="240" w:lineRule="auto"/>
      </w:pPr>
      <w:bookmarkStart w:id="168" w:name="_Toc33283718"/>
      <w:bookmarkStart w:id="169" w:name="_Toc399226689"/>
      <w:bookmarkStart w:id="170" w:name="_Toc56931530"/>
      <w:permEnd w:id="1228026674"/>
      <w:r>
        <w:t>Cell</w:t>
      </w:r>
      <w:r>
        <w:rPr>
          <w:rFonts w:eastAsia="Arial"/>
        </w:rPr>
        <w:t xml:space="preserve"> </w:t>
      </w:r>
      <w:r>
        <w:t>temperature</w:t>
      </w:r>
      <w:r>
        <w:rPr>
          <w:rFonts w:eastAsia="Arial"/>
        </w:rPr>
        <w:t xml:space="preserve"> </w:t>
      </w:r>
      <w:r>
        <w:t>monitoring</w:t>
      </w:r>
      <w:bookmarkEnd w:id="168"/>
      <w:bookmarkEnd w:id="169"/>
      <w:bookmarkEnd w:id="170"/>
    </w:p>
    <w:tbl>
      <w:tblPr>
        <w:tblStyle w:val="Grilledutableau"/>
        <w:tblW w:w="5000" w:type="pct"/>
        <w:tblLook w:val="04A0" w:firstRow="1" w:lastRow="0" w:firstColumn="1" w:lastColumn="0" w:noHBand="0" w:noVBand="1"/>
      </w:tblPr>
      <w:tblGrid>
        <w:gridCol w:w="561"/>
        <w:gridCol w:w="13001"/>
      </w:tblGrid>
      <w:tr w:rsidR="00AF22BC" w:rsidRPr="00B062A8" w14:paraId="7AEB34CC" w14:textId="77777777" w:rsidTr="00C40E1C">
        <w:tc>
          <w:tcPr>
            <w:tcW w:w="207" w:type="pct"/>
          </w:tcPr>
          <w:p w14:paraId="226AC525" w14:textId="6944A42D" w:rsidR="00AF22BC" w:rsidRPr="00AF22BC" w:rsidRDefault="00AF22BC" w:rsidP="00C40E1C">
            <w:pPr>
              <w:spacing w:line="240" w:lineRule="auto"/>
              <w:jc w:val="both"/>
              <w:rPr>
                <w:rFonts w:asciiTheme="minorHAnsi" w:hAnsiTheme="minorHAnsi" w:cstheme="minorHAnsi"/>
              </w:rPr>
            </w:pPr>
            <w:permStart w:id="257307784" w:edGrp="everyone"/>
            <w:r w:rsidRPr="00AF22BC">
              <w:rPr>
                <w:rFonts w:asciiTheme="minorHAnsi" w:hAnsiTheme="minorHAnsi" w:cstheme="minorHAnsi"/>
              </w:rPr>
              <w:t>1</w:t>
            </w:r>
          </w:p>
        </w:tc>
        <w:tc>
          <w:tcPr>
            <w:tcW w:w="4793" w:type="pct"/>
          </w:tcPr>
          <w:p w14:paraId="7519D41C" w14:textId="2B4AA264" w:rsidR="00AF22BC" w:rsidRPr="00B062A8" w:rsidRDefault="00AF22BC" w:rsidP="00C40E1C">
            <w:pPr>
              <w:spacing w:line="240" w:lineRule="auto"/>
              <w:jc w:val="both"/>
              <w:rPr>
                <w:rFonts w:asciiTheme="minorHAnsi" w:hAnsiTheme="minorHAnsi" w:cstheme="minorHAnsi"/>
                <w:color w:val="FF0000"/>
              </w:rPr>
            </w:pPr>
            <w:r w:rsidRPr="003A476E">
              <w:rPr>
                <w:rFonts w:ascii="Calibri" w:hAnsi="Calibri" w:cs="Calibri"/>
                <w:szCs w:val="20"/>
              </w:rPr>
              <w:t>Describe</w:t>
            </w:r>
            <w:r w:rsidRPr="003A476E">
              <w:rPr>
                <w:rFonts w:ascii="Calibri" w:eastAsia="Arial" w:hAnsi="Calibri" w:cs="Calibri"/>
                <w:szCs w:val="20"/>
              </w:rPr>
              <w:t xml:space="preserve"> </w:t>
            </w:r>
            <w:r w:rsidRPr="003A476E">
              <w:rPr>
                <w:rFonts w:ascii="Calibri" w:hAnsi="Calibri" w:cs="Calibri"/>
                <w:szCs w:val="20"/>
              </w:rPr>
              <w:t>how</w:t>
            </w:r>
            <w:r w:rsidRPr="003A476E">
              <w:rPr>
                <w:rFonts w:ascii="Calibri" w:eastAsia="Arial" w:hAnsi="Calibri" w:cs="Calibri"/>
                <w:szCs w:val="20"/>
              </w:rPr>
              <w:t xml:space="preserve"> </w:t>
            </w:r>
            <w:r w:rsidRPr="003A476E">
              <w:rPr>
                <w:rFonts w:ascii="Calibri" w:hAnsi="Calibri" w:cs="Calibri"/>
                <w:szCs w:val="20"/>
              </w:rPr>
              <w:t>the</w:t>
            </w:r>
            <w:r w:rsidRPr="003A476E">
              <w:rPr>
                <w:rFonts w:ascii="Calibri" w:eastAsia="Arial" w:hAnsi="Calibri" w:cs="Calibri"/>
                <w:szCs w:val="20"/>
              </w:rPr>
              <w:t xml:space="preserve"> </w:t>
            </w:r>
            <w:r w:rsidRPr="003A476E">
              <w:rPr>
                <w:rFonts w:ascii="Calibri" w:hAnsi="Calibri" w:cs="Calibri"/>
                <w:szCs w:val="20"/>
              </w:rPr>
              <w:t>temperature</w:t>
            </w:r>
            <w:r w:rsidRPr="003A476E">
              <w:rPr>
                <w:rFonts w:ascii="Calibri" w:eastAsia="Arial" w:hAnsi="Calibri" w:cs="Calibri"/>
                <w:szCs w:val="20"/>
              </w:rPr>
              <w:t xml:space="preserve"> </w:t>
            </w:r>
            <w:r w:rsidRPr="003A476E">
              <w:rPr>
                <w:rFonts w:ascii="Calibri" w:hAnsi="Calibri" w:cs="Calibri"/>
                <w:szCs w:val="20"/>
              </w:rPr>
              <w:t>of</w:t>
            </w:r>
            <w:r w:rsidRPr="003A476E">
              <w:rPr>
                <w:rFonts w:ascii="Calibri" w:eastAsia="Arial" w:hAnsi="Calibri" w:cs="Calibri"/>
                <w:szCs w:val="20"/>
              </w:rPr>
              <w:t xml:space="preserve"> </w:t>
            </w:r>
            <w:r w:rsidRPr="003A476E">
              <w:rPr>
                <w:rFonts w:ascii="Calibri" w:hAnsi="Calibri" w:cs="Calibri"/>
                <w:szCs w:val="20"/>
              </w:rPr>
              <w:t>the</w:t>
            </w:r>
            <w:r w:rsidRPr="003A476E">
              <w:rPr>
                <w:rFonts w:ascii="Calibri" w:eastAsia="Arial" w:hAnsi="Calibri" w:cs="Calibri"/>
                <w:szCs w:val="20"/>
              </w:rPr>
              <w:t xml:space="preserve"> </w:t>
            </w:r>
            <w:r w:rsidRPr="003A476E">
              <w:rPr>
                <w:rFonts w:ascii="Calibri" w:hAnsi="Calibri" w:cs="Calibri"/>
                <w:szCs w:val="20"/>
              </w:rPr>
              <w:t>cells</w:t>
            </w:r>
            <w:r w:rsidRPr="003A476E">
              <w:rPr>
                <w:rFonts w:ascii="Calibri" w:eastAsia="Arial" w:hAnsi="Calibri" w:cs="Calibri"/>
                <w:szCs w:val="20"/>
              </w:rPr>
              <w:t xml:space="preserve"> </w:t>
            </w:r>
            <w:r w:rsidRPr="003A476E">
              <w:rPr>
                <w:rFonts w:ascii="Calibri" w:hAnsi="Calibri" w:cs="Calibri"/>
                <w:szCs w:val="20"/>
              </w:rPr>
              <w:t>is</w:t>
            </w:r>
            <w:r w:rsidRPr="003A476E">
              <w:rPr>
                <w:rFonts w:ascii="Calibri" w:eastAsia="Arial" w:hAnsi="Calibri" w:cs="Calibri"/>
                <w:szCs w:val="20"/>
              </w:rPr>
              <w:t xml:space="preserve"> </w:t>
            </w:r>
            <w:r w:rsidRPr="003A476E">
              <w:rPr>
                <w:rFonts w:ascii="Calibri" w:hAnsi="Calibri" w:cs="Calibri"/>
                <w:szCs w:val="20"/>
              </w:rPr>
              <w:t>monitored,</w:t>
            </w:r>
            <w:r w:rsidRPr="003A476E">
              <w:rPr>
                <w:rFonts w:ascii="Calibri" w:eastAsia="Arial" w:hAnsi="Calibri" w:cs="Calibri"/>
                <w:szCs w:val="20"/>
              </w:rPr>
              <w:t xml:space="preserve"> </w:t>
            </w:r>
            <w:r w:rsidRPr="003A476E">
              <w:rPr>
                <w:rFonts w:ascii="Calibri" w:hAnsi="Calibri" w:cs="Calibri"/>
                <w:szCs w:val="20"/>
              </w:rPr>
              <w:t>where</w:t>
            </w:r>
            <w:r w:rsidRPr="003A476E">
              <w:rPr>
                <w:rFonts w:ascii="Calibri" w:eastAsia="Arial" w:hAnsi="Calibri" w:cs="Calibri"/>
                <w:szCs w:val="20"/>
              </w:rPr>
              <w:t xml:space="preserve"> </w:t>
            </w:r>
            <w:r w:rsidRPr="003A476E">
              <w:rPr>
                <w:rFonts w:ascii="Calibri" w:hAnsi="Calibri" w:cs="Calibri"/>
                <w:szCs w:val="20"/>
              </w:rPr>
              <w:t>the</w:t>
            </w:r>
            <w:r w:rsidRPr="003A476E">
              <w:rPr>
                <w:rFonts w:ascii="Calibri" w:eastAsia="Arial" w:hAnsi="Calibri" w:cs="Calibri"/>
                <w:szCs w:val="20"/>
              </w:rPr>
              <w:t xml:space="preserve"> </w:t>
            </w:r>
            <w:r w:rsidRPr="003A476E">
              <w:rPr>
                <w:rFonts w:ascii="Calibri" w:hAnsi="Calibri" w:cs="Calibri"/>
                <w:szCs w:val="20"/>
              </w:rPr>
              <w:t>temperature</w:t>
            </w:r>
            <w:r w:rsidRPr="003A476E">
              <w:rPr>
                <w:rFonts w:ascii="Calibri" w:eastAsia="Arial" w:hAnsi="Calibri" w:cs="Calibri"/>
                <w:szCs w:val="20"/>
              </w:rPr>
              <w:t xml:space="preserve"> </w:t>
            </w:r>
            <w:r w:rsidRPr="003A476E">
              <w:rPr>
                <w:rFonts w:ascii="Calibri" w:hAnsi="Calibri" w:cs="Calibri"/>
                <w:szCs w:val="20"/>
              </w:rPr>
              <w:t>sensors</w:t>
            </w:r>
            <w:r w:rsidRPr="003A476E">
              <w:rPr>
                <w:rFonts w:ascii="Calibri" w:eastAsia="Arial" w:hAnsi="Calibri" w:cs="Calibri"/>
                <w:szCs w:val="20"/>
              </w:rPr>
              <w:t xml:space="preserve"> </w:t>
            </w:r>
            <w:r w:rsidRPr="003A476E">
              <w:rPr>
                <w:rFonts w:ascii="Calibri" w:hAnsi="Calibri" w:cs="Calibri"/>
                <w:szCs w:val="20"/>
              </w:rPr>
              <w:t>are</w:t>
            </w:r>
            <w:r w:rsidRPr="003A476E">
              <w:rPr>
                <w:rFonts w:ascii="Calibri" w:eastAsia="Arial" w:hAnsi="Calibri" w:cs="Calibri"/>
                <w:szCs w:val="20"/>
              </w:rPr>
              <w:t xml:space="preserve"> </w:t>
            </w:r>
            <w:r w:rsidRPr="003A476E">
              <w:rPr>
                <w:rFonts w:ascii="Calibri" w:hAnsi="Calibri" w:cs="Calibri"/>
                <w:szCs w:val="20"/>
              </w:rPr>
              <w:t>placed,</w:t>
            </w:r>
            <w:r w:rsidRPr="003A476E">
              <w:rPr>
                <w:rFonts w:ascii="Calibri" w:eastAsia="Arial" w:hAnsi="Calibri" w:cs="Calibri"/>
                <w:szCs w:val="20"/>
              </w:rPr>
              <w:t xml:space="preserve"> </w:t>
            </w:r>
            <w:r w:rsidRPr="003A476E">
              <w:rPr>
                <w:rFonts w:ascii="Calibri" w:hAnsi="Calibri" w:cs="Calibri"/>
                <w:szCs w:val="20"/>
              </w:rPr>
              <w:t>how</w:t>
            </w:r>
            <w:r w:rsidRPr="003A476E">
              <w:rPr>
                <w:rFonts w:ascii="Calibri" w:eastAsia="Arial" w:hAnsi="Calibri" w:cs="Calibri"/>
                <w:szCs w:val="20"/>
              </w:rPr>
              <w:t xml:space="preserve"> </w:t>
            </w:r>
            <w:r w:rsidRPr="003A476E">
              <w:rPr>
                <w:rFonts w:ascii="Calibri" w:hAnsi="Calibri" w:cs="Calibri"/>
                <w:szCs w:val="20"/>
              </w:rPr>
              <w:t>many</w:t>
            </w:r>
            <w:r w:rsidRPr="003A476E">
              <w:rPr>
                <w:rFonts w:ascii="Calibri" w:eastAsia="Arial" w:hAnsi="Calibri" w:cs="Calibri"/>
                <w:szCs w:val="20"/>
              </w:rPr>
              <w:t xml:space="preserve"> </w:t>
            </w:r>
            <w:r w:rsidRPr="003A476E">
              <w:rPr>
                <w:rFonts w:ascii="Calibri" w:hAnsi="Calibri" w:cs="Calibri"/>
                <w:szCs w:val="20"/>
              </w:rPr>
              <w:t>cells</w:t>
            </w:r>
            <w:r w:rsidRPr="003A476E">
              <w:rPr>
                <w:rFonts w:ascii="Calibri" w:eastAsia="Arial" w:hAnsi="Calibri" w:cs="Calibri"/>
                <w:szCs w:val="20"/>
              </w:rPr>
              <w:t xml:space="preserve"> </w:t>
            </w:r>
            <w:r w:rsidRPr="003A476E">
              <w:rPr>
                <w:rFonts w:ascii="Calibri" w:hAnsi="Calibri" w:cs="Calibri"/>
                <w:szCs w:val="20"/>
              </w:rPr>
              <w:t>are</w:t>
            </w:r>
            <w:r w:rsidRPr="003A476E">
              <w:rPr>
                <w:rFonts w:ascii="Calibri" w:eastAsia="Arial" w:hAnsi="Calibri" w:cs="Calibri"/>
                <w:szCs w:val="20"/>
              </w:rPr>
              <w:t xml:space="preserve"> </w:t>
            </w:r>
            <w:r w:rsidRPr="003A476E">
              <w:rPr>
                <w:rFonts w:ascii="Calibri" w:hAnsi="Calibri" w:cs="Calibri"/>
                <w:szCs w:val="20"/>
              </w:rPr>
              <w:t>monitored,</w:t>
            </w:r>
            <w:r w:rsidRPr="003A476E">
              <w:rPr>
                <w:rFonts w:ascii="Calibri" w:eastAsia="Arial" w:hAnsi="Calibri" w:cs="Calibri"/>
                <w:szCs w:val="20"/>
              </w:rPr>
              <w:t xml:space="preserve"> </w:t>
            </w:r>
            <w:r w:rsidRPr="003A476E">
              <w:rPr>
                <w:rFonts w:ascii="Calibri" w:hAnsi="Calibri" w:cs="Calibri"/>
                <w:szCs w:val="20"/>
              </w:rPr>
              <w:t>etc.</w:t>
            </w:r>
            <w:r w:rsidRPr="003A476E">
              <w:rPr>
                <w:rFonts w:ascii="Calibri" w:eastAsia="Arial" w:hAnsi="Calibri" w:cs="Calibri"/>
                <w:szCs w:val="20"/>
              </w:rPr>
              <w:t xml:space="preserve"> </w:t>
            </w:r>
            <w:r w:rsidRPr="003A476E">
              <w:rPr>
                <w:rFonts w:ascii="Calibri" w:hAnsi="Calibri" w:cs="Calibri"/>
                <w:szCs w:val="20"/>
              </w:rPr>
              <w:t>Show</w:t>
            </w:r>
            <w:r w:rsidRPr="003A476E">
              <w:rPr>
                <w:rFonts w:ascii="Calibri" w:eastAsia="Arial" w:hAnsi="Calibri" w:cs="Calibri"/>
                <w:szCs w:val="20"/>
              </w:rPr>
              <w:t xml:space="preserve"> </w:t>
            </w:r>
            <w:r w:rsidRPr="003A476E">
              <w:rPr>
                <w:rFonts w:ascii="Calibri" w:hAnsi="Calibri" w:cs="Calibri"/>
                <w:szCs w:val="20"/>
              </w:rPr>
              <w:t>schematics,</w:t>
            </w:r>
            <w:r w:rsidRPr="003A476E">
              <w:rPr>
                <w:rFonts w:ascii="Calibri" w:eastAsia="Arial" w:hAnsi="Calibri" w:cs="Calibri"/>
                <w:szCs w:val="20"/>
              </w:rPr>
              <w:t xml:space="preserve"> </w:t>
            </w:r>
            <w:r w:rsidRPr="003A476E">
              <w:rPr>
                <w:rFonts w:ascii="Calibri" w:hAnsi="Calibri" w:cs="Calibri"/>
                <w:szCs w:val="20"/>
              </w:rPr>
              <w:t>cover</w:t>
            </w:r>
            <w:r w:rsidRPr="003A476E">
              <w:rPr>
                <w:rFonts w:ascii="Calibri" w:eastAsia="Arial" w:hAnsi="Calibri" w:cs="Calibri"/>
                <w:szCs w:val="20"/>
              </w:rPr>
              <w:t xml:space="preserve"> </w:t>
            </w:r>
            <w:r w:rsidRPr="003A476E">
              <w:rPr>
                <w:rFonts w:ascii="Calibri" w:hAnsi="Calibri" w:cs="Calibri"/>
                <w:szCs w:val="20"/>
              </w:rPr>
              <w:t>additional</w:t>
            </w:r>
            <w:r w:rsidRPr="003A476E">
              <w:rPr>
                <w:rFonts w:ascii="Calibri" w:eastAsia="Arial" w:hAnsi="Calibri" w:cs="Calibri"/>
                <w:szCs w:val="20"/>
              </w:rPr>
              <w:t xml:space="preserve"> </w:t>
            </w:r>
            <w:r w:rsidRPr="003A476E">
              <w:rPr>
                <w:rFonts w:ascii="Calibri" w:hAnsi="Calibri" w:cs="Calibri"/>
                <w:szCs w:val="20"/>
              </w:rPr>
              <w:t>parts,</w:t>
            </w:r>
            <w:r w:rsidRPr="003A476E">
              <w:rPr>
                <w:rFonts w:ascii="Calibri" w:eastAsia="Arial" w:hAnsi="Calibri" w:cs="Calibri"/>
                <w:szCs w:val="20"/>
              </w:rPr>
              <w:t xml:space="preserve"> </w:t>
            </w:r>
            <w:r w:rsidRPr="003A476E">
              <w:rPr>
                <w:rFonts w:ascii="Calibri" w:hAnsi="Calibri" w:cs="Calibri"/>
                <w:szCs w:val="20"/>
              </w:rPr>
              <w:t>etc.</w:t>
            </w:r>
          </w:p>
        </w:tc>
      </w:tr>
      <w:tr w:rsidR="00AF22BC" w:rsidRPr="00B062A8" w14:paraId="37A80269" w14:textId="77777777" w:rsidTr="00C40E1C">
        <w:tc>
          <w:tcPr>
            <w:tcW w:w="207" w:type="pct"/>
          </w:tcPr>
          <w:p w14:paraId="486F2847" w14:textId="77777777"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2</w:t>
            </w:r>
          </w:p>
        </w:tc>
        <w:tc>
          <w:tcPr>
            <w:tcW w:w="4793" w:type="pct"/>
          </w:tcPr>
          <w:p w14:paraId="6B6909C0" w14:textId="2A4157B2" w:rsidR="00AF22BC" w:rsidRPr="00B062A8" w:rsidRDefault="00AF22BC"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 xml:space="preserve">Where more than one </w:t>
            </w:r>
            <w:r>
              <w:rPr>
                <w:rFonts w:asciiTheme="minorHAnsi" w:hAnsiTheme="minorHAnsi" w:cstheme="minorHAnsi"/>
                <w:color w:val="FF0000"/>
              </w:rPr>
              <w:t>TS accumulator</w:t>
            </w:r>
            <w:r w:rsidRPr="00B062A8">
              <w:rPr>
                <w:rFonts w:asciiTheme="minorHAnsi" w:hAnsiTheme="minorHAnsi" w:cstheme="minorHAnsi"/>
                <w:color w:val="FF0000"/>
              </w:rPr>
              <w:t xml:space="preserve"> is used, add additional rows describing any differences</w:t>
            </w:r>
            <w:r>
              <w:rPr>
                <w:rFonts w:asciiTheme="minorHAnsi" w:hAnsiTheme="minorHAnsi" w:cstheme="minorHAnsi"/>
                <w:color w:val="FF0000"/>
              </w:rPr>
              <w:t xml:space="preserve"> </w:t>
            </w:r>
            <w:r w:rsidRPr="00B062A8">
              <w:rPr>
                <w:rFonts w:asciiTheme="minorHAnsi" w:hAnsiTheme="minorHAnsi" w:cstheme="minorHAnsi"/>
                <w:color w:val="FF0000"/>
              </w:rPr>
              <w:t>(</w:t>
            </w:r>
            <w:r>
              <w:rPr>
                <w:rFonts w:asciiTheme="minorHAnsi" w:hAnsiTheme="minorHAnsi" w:cstheme="minorHAnsi"/>
                <w:color w:val="FF0000"/>
              </w:rPr>
              <w:t>i</w:t>
            </w:r>
            <w:r w:rsidRPr="00B062A8">
              <w:rPr>
                <w:rFonts w:asciiTheme="minorHAnsi" w:hAnsiTheme="minorHAnsi" w:cstheme="minorHAnsi"/>
                <w:color w:val="FF0000"/>
              </w:rPr>
              <w:t>f identical parts</w:t>
            </w:r>
            <w:r>
              <w:rPr>
                <w:rFonts w:asciiTheme="minorHAnsi" w:hAnsiTheme="minorHAnsi" w:cstheme="minorHAnsi"/>
                <w:color w:val="FF0000"/>
              </w:rPr>
              <w:t xml:space="preserve"> and configurations</w:t>
            </w:r>
            <w:r w:rsidRPr="00B062A8">
              <w:rPr>
                <w:rFonts w:asciiTheme="minorHAnsi" w:hAnsiTheme="minorHAnsi" w:cstheme="minorHAnsi"/>
                <w:color w:val="FF0000"/>
              </w:rPr>
              <w:t xml:space="preserve"> are used, just refer to the corresponding sections, do not copy and paste</w:t>
            </w:r>
            <w:r>
              <w:rPr>
                <w:rFonts w:asciiTheme="minorHAnsi" w:hAnsiTheme="minorHAnsi" w:cstheme="minorHAnsi"/>
                <w:color w:val="FF0000"/>
              </w:rPr>
              <w:t>)</w:t>
            </w:r>
          </w:p>
        </w:tc>
      </w:tr>
    </w:tbl>
    <w:p w14:paraId="59B00839" w14:textId="77777777" w:rsidR="003A476E" w:rsidRPr="003A476E" w:rsidRDefault="003A476E" w:rsidP="003A476E">
      <w:pPr>
        <w:pStyle w:val="Table"/>
        <w:spacing w:before="0" w:after="0" w:line="240" w:lineRule="auto"/>
        <w:rPr>
          <w:rFonts w:asciiTheme="minorHAnsi" w:hAnsiTheme="minorHAnsi" w:cstheme="minorHAnsi"/>
          <w:sz w:val="22"/>
          <w:szCs w:val="22"/>
        </w:rPr>
      </w:pPr>
      <w:bookmarkStart w:id="171" w:name="_Toc33283730"/>
      <w:permEnd w:id="257307784"/>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60"/>
        <w:gridCol w:w="2260"/>
        <w:gridCol w:w="2259"/>
        <w:gridCol w:w="2259"/>
        <w:gridCol w:w="2259"/>
        <w:gridCol w:w="2259"/>
      </w:tblGrid>
      <w:tr w:rsidR="003A476E" w:rsidRPr="003A476E" w14:paraId="4CCE7B97" w14:textId="77777777" w:rsidTr="00040CDD">
        <w:trPr>
          <w:cantSplit/>
          <w:trHeight w:val="20"/>
        </w:trPr>
        <w:tc>
          <w:tcPr>
            <w:tcW w:w="833" w:type="pct"/>
            <w:shd w:val="clear" w:color="auto" w:fill="auto"/>
            <w:vAlign w:val="center"/>
            <w:hideMark/>
          </w:tcPr>
          <w:p w14:paraId="7E5B9E39"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lastRenderedPageBreak/>
              <w:t>Temperature sensor accuracy:</w:t>
            </w:r>
          </w:p>
        </w:tc>
        <w:tc>
          <w:tcPr>
            <w:tcW w:w="833" w:type="pct"/>
            <w:shd w:val="clear" w:color="auto" w:fill="auto"/>
            <w:vAlign w:val="center"/>
            <w:hideMark/>
          </w:tcPr>
          <w:p w14:paraId="1BD1F482"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Total number of cells:</w:t>
            </w:r>
          </w:p>
        </w:tc>
        <w:tc>
          <w:tcPr>
            <w:tcW w:w="833" w:type="pct"/>
            <w:shd w:val="clear" w:color="auto" w:fill="auto"/>
            <w:vAlign w:val="center"/>
            <w:hideMark/>
          </w:tcPr>
          <w:p w14:paraId="609DE62F"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Total number of sensors:</w:t>
            </w:r>
          </w:p>
        </w:tc>
        <w:tc>
          <w:tcPr>
            <w:tcW w:w="833" w:type="pct"/>
            <w:shd w:val="clear" w:color="auto" w:fill="auto"/>
            <w:vAlign w:val="center"/>
            <w:hideMark/>
          </w:tcPr>
          <w:p w14:paraId="24947371"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Max. dis</w:t>
            </w:r>
            <w:bookmarkEnd w:id="171"/>
            <w:r w:rsidRPr="003A476E">
              <w:rPr>
                <w:rFonts w:asciiTheme="minorHAnsi" w:eastAsia="Times New Roman" w:hAnsiTheme="minorHAnsi" w:cstheme="minorHAnsi"/>
                <w:color w:val="000000"/>
                <w:lang w:eastAsia="en-GB"/>
              </w:rPr>
              <w:t>tance from monitored negative cell terminal:</w:t>
            </w:r>
          </w:p>
        </w:tc>
        <w:tc>
          <w:tcPr>
            <w:tcW w:w="833" w:type="pct"/>
            <w:shd w:val="clear" w:color="auto" w:fill="auto"/>
            <w:vAlign w:val="center"/>
            <w:hideMark/>
          </w:tcPr>
          <w:p w14:paraId="6E1D6BC6"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AMS opens AIRs during dis-charging if cell temperature is above:</w:t>
            </w:r>
          </w:p>
        </w:tc>
        <w:tc>
          <w:tcPr>
            <w:tcW w:w="833" w:type="pct"/>
            <w:shd w:val="clear" w:color="auto" w:fill="auto"/>
            <w:vAlign w:val="center"/>
            <w:hideMark/>
          </w:tcPr>
          <w:p w14:paraId="79BC6DD5" w14:textId="77777777" w:rsidR="003A476E" w:rsidRPr="003A476E" w:rsidRDefault="003A476E" w:rsidP="00040CDD">
            <w:pPr>
              <w:keepNext/>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AMS opens AIRs during charging if cell temperature is above:</w:t>
            </w:r>
          </w:p>
        </w:tc>
      </w:tr>
      <w:tr w:rsidR="003A476E" w:rsidRPr="003A476E" w14:paraId="5506BA02" w14:textId="77777777" w:rsidTr="00040CDD">
        <w:trPr>
          <w:cantSplit/>
          <w:trHeight w:val="20"/>
        </w:trPr>
        <w:tc>
          <w:tcPr>
            <w:tcW w:w="833" w:type="pct"/>
            <w:shd w:val="clear" w:color="auto" w:fill="auto"/>
            <w:vAlign w:val="center"/>
            <w:hideMark/>
          </w:tcPr>
          <w:p w14:paraId="28682966"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permStart w:id="704535338" w:edGrp="everyone"/>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3F08E3DB"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531A0C11"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294DDB44"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2AE1998B"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c>
          <w:tcPr>
            <w:tcW w:w="833" w:type="pct"/>
            <w:shd w:val="clear" w:color="auto" w:fill="auto"/>
            <w:vAlign w:val="center"/>
            <w:hideMark/>
          </w:tcPr>
          <w:p w14:paraId="2BCC3B2B" w14:textId="77777777" w:rsidR="003A476E" w:rsidRPr="003A476E" w:rsidRDefault="003A476E" w:rsidP="003A476E">
            <w:pPr>
              <w:suppressAutoHyphens w:val="0"/>
              <w:spacing w:after="0" w:line="240" w:lineRule="auto"/>
              <w:rPr>
                <w:rFonts w:asciiTheme="minorHAnsi" w:eastAsia="Times New Roman" w:hAnsiTheme="minorHAnsi" w:cstheme="minorHAnsi"/>
                <w:color w:val="000000"/>
                <w:lang w:eastAsia="en-GB"/>
              </w:rPr>
            </w:pPr>
            <w:r w:rsidRPr="003A476E">
              <w:rPr>
                <w:rFonts w:asciiTheme="minorHAnsi" w:eastAsia="Times New Roman" w:hAnsiTheme="minorHAnsi" w:cstheme="minorHAnsi"/>
                <w:color w:val="000000"/>
                <w:lang w:eastAsia="en-GB"/>
              </w:rPr>
              <w:t> </w:t>
            </w:r>
          </w:p>
        </w:tc>
      </w:tr>
    </w:tbl>
    <w:p w14:paraId="1ED4DBB5" w14:textId="0416402B" w:rsidR="00CD3A96" w:rsidRDefault="00CD3A96" w:rsidP="003A476E">
      <w:pPr>
        <w:pStyle w:val="Table"/>
        <w:spacing w:before="0" w:line="240" w:lineRule="auto"/>
        <w:jc w:val="center"/>
        <w:rPr>
          <w:rFonts w:ascii="Calibri" w:hAnsi="Calibri" w:cs="Calibri"/>
          <w:sz w:val="28"/>
        </w:rPr>
      </w:pPr>
      <w:bookmarkStart w:id="172" w:name="_Toc56931370"/>
      <w:permEnd w:id="704535338"/>
      <w:r w:rsidRPr="003A476E">
        <w:rPr>
          <w:rFonts w:asciiTheme="minorHAnsi" w:hAnsiTheme="minorHAnsi" w:cstheme="minorHAnsi"/>
          <w:sz w:val="22"/>
          <w:szCs w:val="22"/>
        </w:rPr>
        <w:t xml:space="preserve">Table </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STYLEREF 1 \s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SEQ Table \* ARABIC \s 1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 xml:space="preserve"> Cell temperature monitoring</w:t>
      </w:r>
      <w:bookmarkEnd w:id="172"/>
    </w:p>
    <w:p w14:paraId="1C945767" w14:textId="62BEB37C" w:rsidR="008940FC" w:rsidRDefault="008940FC" w:rsidP="00A3182A">
      <w:pPr>
        <w:pStyle w:val="Titre3"/>
        <w:spacing w:after="200" w:line="240" w:lineRule="auto"/>
      </w:pPr>
      <w:bookmarkStart w:id="173" w:name="_Toc56931531"/>
      <w:bookmarkStart w:id="174" w:name="_Toc33283719"/>
      <w:r>
        <w:t>Accumulator Materials</w:t>
      </w:r>
      <w:bookmarkEnd w:id="173"/>
    </w:p>
    <w:p w14:paraId="3437C981" w14:textId="476E202D" w:rsidR="008940FC" w:rsidRPr="00546433" w:rsidRDefault="008940FC" w:rsidP="008940FC">
      <w:pPr>
        <w:rPr>
          <w:rFonts w:asciiTheme="minorHAnsi" w:hAnsiTheme="minorHAnsi" w:cstheme="minorHAnsi"/>
        </w:rPr>
      </w:pPr>
      <w:r w:rsidRPr="00546433">
        <w:rPr>
          <w:rFonts w:asciiTheme="minorHAnsi" w:hAnsiTheme="minorHAnsi" w:cstheme="minorHAnsi"/>
        </w:rPr>
        <w:t>Complete the table below, identifying the materials used within the accumulator(s)</w:t>
      </w:r>
    </w:p>
    <w:tbl>
      <w:tblPr>
        <w:tblStyle w:val="Grilledutableau"/>
        <w:tblW w:w="0" w:type="auto"/>
        <w:tblLook w:val="04A0" w:firstRow="1" w:lastRow="0" w:firstColumn="1" w:lastColumn="0" w:noHBand="0" w:noVBand="1"/>
      </w:tblPr>
      <w:tblGrid>
        <w:gridCol w:w="1696"/>
        <w:gridCol w:w="7513"/>
        <w:gridCol w:w="2126"/>
        <w:gridCol w:w="2227"/>
      </w:tblGrid>
      <w:tr w:rsidR="008940FC" w:rsidRPr="00546433" w14:paraId="6A84121A" w14:textId="77777777" w:rsidTr="00040CDD">
        <w:trPr>
          <w:cantSplit/>
          <w:tblHeader/>
        </w:trPr>
        <w:tc>
          <w:tcPr>
            <w:tcW w:w="1696" w:type="dxa"/>
          </w:tcPr>
          <w:p w14:paraId="07E4FCD9" w14:textId="1C74D193" w:rsidR="008940FC" w:rsidRPr="00546433" w:rsidRDefault="008940FC" w:rsidP="00040CDD">
            <w:pPr>
              <w:keepNext/>
              <w:rPr>
                <w:rFonts w:asciiTheme="minorHAnsi" w:hAnsiTheme="minorHAnsi" w:cstheme="minorHAnsi"/>
              </w:rPr>
            </w:pPr>
            <w:r w:rsidRPr="00546433">
              <w:rPr>
                <w:rFonts w:asciiTheme="minorHAnsi" w:hAnsiTheme="minorHAnsi" w:cstheme="minorHAnsi"/>
              </w:rPr>
              <w:t>Material</w:t>
            </w:r>
          </w:p>
        </w:tc>
        <w:tc>
          <w:tcPr>
            <w:tcW w:w="7513" w:type="dxa"/>
          </w:tcPr>
          <w:p w14:paraId="76C4BBC3" w14:textId="7FAD363D" w:rsidR="008940FC" w:rsidRPr="00546433" w:rsidRDefault="008940FC" w:rsidP="00040CDD">
            <w:pPr>
              <w:keepNext/>
              <w:rPr>
                <w:rFonts w:asciiTheme="minorHAnsi" w:hAnsiTheme="minorHAnsi" w:cstheme="minorHAnsi"/>
              </w:rPr>
            </w:pPr>
            <w:r w:rsidRPr="00546433">
              <w:rPr>
                <w:rFonts w:asciiTheme="minorHAnsi" w:hAnsiTheme="minorHAnsi" w:cstheme="minorHAnsi"/>
              </w:rPr>
              <w:t>Usage</w:t>
            </w:r>
          </w:p>
        </w:tc>
        <w:tc>
          <w:tcPr>
            <w:tcW w:w="2126" w:type="dxa"/>
          </w:tcPr>
          <w:p w14:paraId="74642B1D" w14:textId="6390516A" w:rsidR="008940FC" w:rsidRPr="00546433" w:rsidRDefault="008940FC" w:rsidP="00040CDD">
            <w:pPr>
              <w:keepNext/>
              <w:rPr>
                <w:rFonts w:asciiTheme="minorHAnsi" w:hAnsiTheme="minorHAnsi" w:cstheme="minorHAnsi"/>
              </w:rPr>
            </w:pPr>
            <w:r w:rsidRPr="00546433">
              <w:rPr>
                <w:rFonts w:asciiTheme="minorHAnsi" w:hAnsiTheme="minorHAnsi" w:cstheme="minorHAnsi"/>
              </w:rPr>
              <w:t>Fire Retardancy</w:t>
            </w:r>
          </w:p>
        </w:tc>
        <w:tc>
          <w:tcPr>
            <w:tcW w:w="2227" w:type="dxa"/>
          </w:tcPr>
          <w:p w14:paraId="41D6DA5E" w14:textId="200E8C33" w:rsidR="008940FC" w:rsidRPr="00546433" w:rsidRDefault="008940FC" w:rsidP="00040CDD">
            <w:pPr>
              <w:keepNext/>
              <w:rPr>
                <w:rFonts w:asciiTheme="minorHAnsi" w:hAnsiTheme="minorHAnsi" w:cstheme="minorHAnsi"/>
              </w:rPr>
            </w:pPr>
            <w:r w:rsidRPr="00546433">
              <w:rPr>
                <w:rFonts w:asciiTheme="minorHAnsi" w:hAnsiTheme="minorHAnsi" w:cstheme="minorHAnsi"/>
              </w:rPr>
              <w:t>Data Sheet Reference</w:t>
            </w:r>
          </w:p>
        </w:tc>
      </w:tr>
      <w:tr w:rsidR="00CF09C6" w:rsidRPr="00546433" w14:paraId="3B6AD06D" w14:textId="77777777" w:rsidTr="00040CDD">
        <w:trPr>
          <w:cantSplit/>
        </w:trPr>
        <w:tc>
          <w:tcPr>
            <w:tcW w:w="1696" w:type="dxa"/>
          </w:tcPr>
          <w:p w14:paraId="64EBD00F" w14:textId="42B4453D" w:rsidR="008940FC" w:rsidRPr="00546433" w:rsidRDefault="008940FC" w:rsidP="008940FC">
            <w:pPr>
              <w:rPr>
                <w:rFonts w:asciiTheme="minorHAnsi" w:hAnsiTheme="minorHAnsi" w:cstheme="minorHAnsi"/>
                <w:color w:val="FF0000"/>
              </w:rPr>
            </w:pPr>
            <w:permStart w:id="1374700670" w:edGrp="everyone"/>
            <w:r w:rsidRPr="00546433">
              <w:rPr>
                <w:rFonts w:asciiTheme="minorHAnsi" w:hAnsiTheme="minorHAnsi" w:cstheme="minorHAnsi"/>
                <w:color w:val="FF0000"/>
              </w:rPr>
              <w:t xml:space="preserve">e.g. </w:t>
            </w:r>
            <w:r w:rsidR="00CF09C6" w:rsidRPr="00546433">
              <w:rPr>
                <w:rFonts w:asciiTheme="minorHAnsi" w:hAnsiTheme="minorHAnsi" w:cstheme="minorHAnsi"/>
                <w:color w:val="FF0000"/>
              </w:rPr>
              <w:t xml:space="preserve">2.5mm x 100mm </w:t>
            </w:r>
            <w:r w:rsidRPr="00546433">
              <w:rPr>
                <w:rFonts w:asciiTheme="minorHAnsi" w:hAnsiTheme="minorHAnsi" w:cstheme="minorHAnsi"/>
                <w:color w:val="FF0000"/>
              </w:rPr>
              <w:t>Cable Ties</w:t>
            </w:r>
          </w:p>
        </w:tc>
        <w:tc>
          <w:tcPr>
            <w:tcW w:w="7513" w:type="dxa"/>
          </w:tcPr>
          <w:p w14:paraId="4599C935" w14:textId="0A2C7449" w:rsidR="008940FC" w:rsidRPr="00546433" w:rsidRDefault="00CF09C6" w:rsidP="008940FC">
            <w:pPr>
              <w:rPr>
                <w:rFonts w:asciiTheme="minorHAnsi" w:hAnsiTheme="minorHAnsi" w:cstheme="minorHAnsi"/>
                <w:color w:val="FF0000"/>
              </w:rPr>
            </w:pPr>
            <w:r w:rsidRPr="00546433">
              <w:rPr>
                <w:rFonts w:asciiTheme="minorHAnsi" w:hAnsiTheme="minorHAnsi" w:cstheme="minorHAnsi"/>
                <w:color w:val="FF0000"/>
              </w:rPr>
              <w:t>e.g. Sense wire looms</w:t>
            </w:r>
          </w:p>
        </w:tc>
        <w:tc>
          <w:tcPr>
            <w:tcW w:w="2126" w:type="dxa"/>
          </w:tcPr>
          <w:p w14:paraId="37C8D676" w14:textId="576FCA3E" w:rsidR="008940FC" w:rsidRPr="00546433" w:rsidRDefault="00CF09C6" w:rsidP="008940FC">
            <w:pPr>
              <w:rPr>
                <w:rFonts w:asciiTheme="minorHAnsi" w:hAnsiTheme="minorHAnsi" w:cstheme="minorHAnsi"/>
                <w:color w:val="FF0000"/>
              </w:rPr>
            </w:pPr>
            <w:r w:rsidRPr="00546433">
              <w:rPr>
                <w:rFonts w:asciiTheme="minorHAnsi" w:hAnsiTheme="minorHAnsi" w:cstheme="minorHAnsi"/>
                <w:color w:val="FF0000"/>
              </w:rPr>
              <w:t xml:space="preserve">e.g. </w:t>
            </w:r>
            <w:r w:rsidR="008940FC" w:rsidRPr="00546433">
              <w:rPr>
                <w:rFonts w:asciiTheme="minorHAnsi" w:hAnsiTheme="minorHAnsi" w:cstheme="minorHAnsi"/>
                <w:color w:val="FF0000"/>
              </w:rPr>
              <w:t>UL94 V-0</w:t>
            </w:r>
          </w:p>
        </w:tc>
        <w:tc>
          <w:tcPr>
            <w:tcW w:w="2227" w:type="dxa"/>
          </w:tcPr>
          <w:p w14:paraId="2ED84F66" w14:textId="05A722B6" w:rsidR="008940FC" w:rsidRPr="00546433" w:rsidRDefault="00CF09C6" w:rsidP="008940FC">
            <w:pPr>
              <w:rPr>
                <w:rFonts w:asciiTheme="minorHAnsi" w:hAnsiTheme="minorHAnsi" w:cstheme="minorHAnsi"/>
                <w:color w:val="FF0000"/>
              </w:rPr>
            </w:pPr>
            <w:r w:rsidRPr="00546433">
              <w:rPr>
                <w:rFonts w:asciiTheme="minorHAnsi" w:hAnsiTheme="minorHAnsi" w:cstheme="minorHAnsi"/>
                <w:color w:val="FF0000"/>
              </w:rPr>
              <w:t>(link to appendix)</w:t>
            </w:r>
          </w:p>
        </w:tc>
      </w:tr>
    </w:tbl>
    <w:p w14:paraId="27C85A15" w14:textId="5D78FFAA" w:rsidR="008940FC" w:rsidRDefault="008940FC" w:rsidP="008940FC">
      <w:pPr>
        <w:pStyle w:val="Table"/>
        <w:spacing w:before="0" w:line="240" w:lineRule="auto"/>
        <w:jc w:val="center"/>
        <w:rPr>
          <w:rFonts w:ascii="Calibri" w:hAnsi="Calibri" w:cs="Calibri"/>
          <w:sz w:val="28"/>
        </w:rPr>
      </w:pPr>
      <w:bookmarkStart w:id="175" w:name="_Toc56931371"/>
      <w:permEnd w:id="1374700670"/>
      <w:r w:rsidRPr="003A476E">
        <w:rPr>
          <w:rFonts w:asciiTheme="minorHAnsi" w:hAnsiTheme="minorHAnsi" w:cstheme="minorHAnsi"/>
          <w:sz w:val="22"/>
          <w:szCs w:val="22"/>
        </w:rPr>
        <w:t xml:space="preserve">Table </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STYLEREF 1 \s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SEQ Table \* ARABIC \s 1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4</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 xml:space="preserve"> </w:t>
      </w:r>
      <w:r>
        <w:rPr>
          <w:rFonts w:asciiTheme="minorHAnsi" w:hAnsiTheme="minorHAnsi" w:cstheme="minorHAnsi"/>
          <w:sz w:val="22"/>
          <w:szCs w:val="22"/>
        </w:rPr>
        <w:t>Accumulator Materials</w:t>
      </w:r>
      <w:bookmarkEnd w:id="175"/>
    </w:p>
    <w:p w14:paraId="2451C4B7" w14:textId="0926648E" w:rsidR="00CD3A96" w:rsidRDefault="00CD3A96" w:rsidP="00A3182A">
      <w:pPr>
        <w:pStyle w:val="Titre3"/>
        <w:spacing w:after="200" w:line="240" w:lineRule="auto"/>
      </w:pPr>
      <w:bookmarkStart w:id="176" w:name="_Toc56931532"/>
      <w:r>
        <w:t>Accumulator Management System</w:t>
      </w:r>
      <w:bookmarkEnd w:id="174"/>
      <w:bookmarkEnd w:id="176"/>
    </w:p>
    <w:tbl>
      <w:tblPr>
        <w:tblStyle w:val="Grilledutableau"/>
        <w:tblW w:w="5000" w:type="pct"/>
        <w:tblLook w:val="04A0" w:firstRow="1" w:lastRow="0" w:firstColumn="1" w:lastColumn="0" w:noHBand="0" w:noVBand="1"/>
      </w:tblPr>
      <w:tblGrid>
        <w:gridCol w:w="4518"/>
        <w:gridCol w:w="4522"/>
        <w:gridCol w:w="4522"/>
      </w:tblGrid>
      <w:tr w:rsidR="00A3182A" w:rsidRPr="00546433" w14:paraId="76D6562E" w14:textId="77777777" w:rsidTr="00040CDD">
        <w:trPr>
          <w:cantSplit/>
          <w:trHeight w:val="529"/>
        </w:trPr>
        <w:tc>
          <w:tcPr>
            <w:tcW w:w="1666" w:type="pct"/>
          </w:tcPr>
          <w:p w14:paraId="681DB16B" w14:textId="4DA7F503" w:rsidR="00A3182A" w:rsidRPr="00546433" w:rsidRDefault="00A3182A" w:rsidP="00040CDD">
            <w:pPr>
              <w:keepNext/>
              <w:spacing w:after="0"/>
              <w:rPr>
                <w:rFonts w:asciiTheme="minorHAnsi" w:hAnsiTheme="minorHAnsi" w:cstheme="minorHAnsi"/>
              </w:rPr>
            </w:pPr>
            <w:r w:rsidRPr="00546433">
              <w:rPr>
                <w:rFonts w:asciiTheme="minorHAnsi" w:hAnsiTheme="minorHAnsi" w:cstheme="minorHAnsi"/>
              </w:rPr>
              <w:t>Minimum cell voltage (shutdown limit):</w:t>
            </w:r>
          </w:p>
        </w:tc>
        <w:tc>
          <w:tcPr>
            <w:tcW w:w="1667" w:type="pct"/>
          </w:tcPr>
          <w:p w14:paraId="562C53C0" w14:textId="5F4A185F" w:rsidR="00A3182A" w:rsidRPr="00546433" w:rsidRDefault="00A3182A" w:rsidP="00040CDD">
            <w:pPr>
              <w:keepNext/>
              <w:spacing w:after="0"/>
              <w:rPr>
                <w:rFonts w:asciiTheme="minorHAnsi" w:hAnsiTheme="minorHAnsi" w:cstheme="minorHAnsi"/>
              </w:rPr>
            </w:pPr>
            <w:r w:rsidRPr="00546433">
              <w:rPr>
                <w:rFonts w:asciiTheme="minorHAnsi" w:hAnsiTheme="minorHAnsi" w:cstheme="minorHAnsi"/>
              </w:rPr>
              <w:t>Maximum cell voltage (shutdown limit):</w:t>
            </w:r>
          </w:p>
        </w:tc>
        <w:tc>
          <w:tcPr>
            <w:tcW w:w="1667" w:type="pct"/>
          </w:tcPr>
          <w:p w14:paraId="7D95CC94" w14:textId="661047E4" w:rsidR="00A3182A" w:rsidRPr="00546433" w:rsidRDefault="00A3182A" w:rsidP="00040CDD">
            <w:pPr>
              <w:keepNext/>
              <w:spacing w:after="0"/>
              <w:rPr>
                <w:rFonts w:asciiTheme="minorHAnsi" w:hAnsiTheme="minorHAnsi" w:cstheme="minorHAnsi"/>
              </w:rPr>
            </w:pPr>
            <w:r w:rsidRPr="00546433">
              <w:rPr>
                <w:rFonts w:asciiTheme="minorHAnsi" w:hAnsiTheme="minorHAnsi" w:cstheme="minorHAnsi"/>
              </w:rPr>
              <w:t>Measurement precision (mV):</w:t>
            </w:r>
          </w:p>
        </w:tc>
      </w:tr>
      <w:tr w:rsidR="00A3182A" w:rsidRPr="00546433" w14:paraId="0551A59D" w14:textId="77777777" w:rsidTr="00040CDD">
        <w:trPr>
          <w:cantSplit/>
        </w:trPr>
        <w:tc>
          <w:tcPr>
            <w:tcW w:w="1666" w:type="pct"/>
          </w:tcPr>
          <w:p w14:paraId="17B50BD7" w14:textId="77777777" w:rsidR="00A3182A" w:rsidRPr="00546433" w:rsidRDefault="00A3182A">
            <w:pPr>
              <w:rPr>
                <w:rFonts w:asciiTheme="minorHAnsi" w:hAnsiTheme="minorHAnsi" w:cstheme="minorHAnsi"/>
              </w:rPr>
            </w:pPr>
            <w:permStart w:id="2067081464" w:edGrp="everyone"/>
          </w:p>
        </w:tc>
        <w:tc>
          <w:tcPr>
            <w:tcW w:w="1667" w:type="pct"/>
          </w:tcPr>
          <w:p w14:paraId="1793E497" w14:textId="77777777" w:rsidR="00A3182A" w:rsidRPr="00546433" w:rsidRDefault="00A3182A">
            <w:pPr>
              <w:rPr>
                <w:rFonts w:asciiTheme="minorHAnsi" w:hAnsiTheme="minorHAnsi" w:cstheme="minorHAnsi"/>
              </w:rPr>
            </w:pPr>
          </w:p>
        </w:tc>
        <w:tc>
          <w:tcPr>
            <w:tcW w:w="1667" w:type="pct"/>
          </w:tcPr>
          <w:p w14:paraId="1FB53226" w14:textId="77777777" w:rsidR="00A3182A" w:rsidRPr="00546433" w:rsidRDefault="00A3182A">
            <w:pPr>
              <w:rPr>
                <w:rFonts w:asciiTheme="minorHAnsi" w:hAnsiTheme="minorHAnsi" w:cstheme="minorHAnsi"/>
              </w:rPr>
            </w:pPr>
          </w:p>
        </w:tc>
      </w:tr>
    </w:tbl>
    <w:p w14:paraId="6831E95E" w14:textId="26E5D080" w:rsidR="00CD3A96" w:rsidRPr="00546433" w:rsidRDefault="00CD3A96" w:rsidP="00A3182A">
      <w:pPr>
        <w:pStyle w:val="Table"/>
        <w:spacing w:before="0" w:line="240" w:lineRule="auto"/>
        <w:jc w:val="center"/>
        <w:rPr>
          <w:rFonts w:asciiTheme="minorHAnsi" w:hAnsiTheme="minorHAnsi" w:cstheme="minorHAnsi"/>
          <w:sz w:val="22"/>
          <w:szCs w:val="22"/>
        </w:rPr>
      </w:pPr>
      <w:bookmarkStart w:id="177" w:name="_Toc33283731"/>
      <w:bookmarkStart w:id="178" w:name="_Toc56931372"/>
      <w:permEnd w:id="2067081464"/>
      <w:r w:rsidRPr="00546433">
        <w:rPr>
          <w:rFonts w:asciiTheme="minorHAnsi" w:hAnsiTheme="minorHAnsi" w:cstheme="minorHAnsi"/>
          <w:sz w:val="22"/>
          <w:szCs w:val="22"/>
        </w:rPr>
        <w:t xml:space="preserve">Table </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STYLEREF 1 \s </w:instrText>
      </w:r>
      <w:r w:rsidRPr="00546433">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w:t>
      </w:r>
      <w:r w:rsidRPr="00546433">
        <w:rPr>
          <w:rFonts w:asciiTheme="minorHAnsi" w:hAnsiTheme="minorHAnsi" w:cstheme="minorHAnsi"/>
          <w:sz w:val="22"/>
          <w:szCs w:val="22"/>
        </w:rPr>
        <w:fldChar w:fldCharType="begin"/>
      </w:r>
      <w:r w:rsidRPr="00546433">
        <w:rPr>
          <w:rFonts w:asciiTheme="minorHAnsi" w:hAnsiTheme="minorHAnsi" w:cstheme="minorHAnsi"/>
          <w:sz w:val="22"/>
          <w:szCs w:val="22"/>
        </w:rPr>
        <w:instrText xml:space="preserve"> SEQ Table \* ARABIC \s 1 </w:instrText>
      </w:r>
      <w:r w:rsidRPr="00546433">
        <w:rPr>
          <w:rFonts w:asciiTheme="minorHAnsi" w:hAnsiTheme="minorHAnsi" w:cstheme="minorHAnsi"/>
          <w:sz w:val="22"/>
          <w:szCs w:val="22"/>
        </w:rPr>
        <w:fldChar w:fldCharType="separate"/>
      </w:r>
      <w:r w:rsidR="00BD387C">
        <w:rPr>
          <w:rFonts w:asciiTheme="minorHAnsi" w:hAnsiTheme="minorHAnsi" w:cstheme="minorHAnsi"/>
          <w:noProof/>
          <w:sz w:val="22"/>
          <w:szCs w:val="22"/>
        </w:rPr>
        <w:t>5</w:t>
      </w:r>
      <w:r w:rsidRPr="00546433">
        <w:rPr>
          <w:rFonts w:asciiTheme="minorHAnsi" w:hAnsiTheme="minorHAnsi" w:cstheme="minorHAnsi"/>
          <w:sz w:val="22"/>
          <w:szCs w:val="22"/>
        </w:rPr>
        <w:fldChar w:fldCharType="end"/>
      </w:r>
      <w:r w:rsidRPr="00546433">
        <w:rPr>
          <w:rFonts w:asciiTheme="minorHAnsi" w:hAnsiTheme="minorHAnsi" w:cstheme="minorHAnsi"/>
          <w:sz w:val="22"/>
          <w:szCs w:val="22"/>
        </w:rPr>
        <w:t xml:space="preserve"> Cell voltage limits</w:t>
      </w:r>
      <w:bookmarkEnd w:id="177"/>
      <w:bookmarkEnd w:id="178"/>
    </w:p>
    <w:tbl>
      <w:tblPr>
        <w:tblStyle w:val="Grilledutableau"/>
        <w:tblW w:w="5000" w:type="pct"/>
        <w:tblLook w:val="04A0" w:firstRow="1" w:lastRow="0" w:firstColumn="1" w:lastColumn="0" w:noHBand="0" w:noVBand="1"/>
      </w:tblPr>
      <w:tblGrid>
        <w:gridCol w:w="13562"/>
      </w:tblGrid>
      <w:tr w:rsidR="00BA0EFC" w:rsidRPr="00546433" w14:paraId="476F857C" w14:textId="77777777" w:rsidTr="00C7395B">
        <w:trPr>
          <w:trHeight w:val="3229"/>
        </w:trPr>
        <w:tc>
          <w:tcPr>
            <w:tcW w:w="5000" w:type="pct"/>
          </w:tcPr>
          <w:p w14:paraId="334A6D22" w14:textId="77777777" w:rsidR="00BA0EFC" w:rsidRPr="00546433" w:rsidRDefault="00BA0EFC" w:rsidP="00BA0EFC">
            <w:pPr>
              <w:pStyle w:val="Table"/>
              <w:spacing w:line="240" w:lineRule="auto"/>
              <w:rPr>
                <w:rFonts w:asciiTheme="minorHAnsi" w:hAnsiTheme="minorHAnsi" w:cstheme="minorHAnsi"/>
                <w:sz w:val="22"/>
                <w:szCs w:val="22"/>
              </w:rPr>
            </w:pPr>
            <w:permStart w:id="1946189121" w:edGrp="everyone"/>
            <w:r w:rsidRPr="00546433">
              <w:rPr>
                <w:rFonts w:asciiTheme="minorHAnsi" w:hAnsiTheme="minorHAnsi" w:cstheme="minorHAnsi"/>
                <w:sz w:val="22"/>
                <w:szCs w:val="22"/>
              </w:rPr>
              <w:lastRenderedPageBreak/>
              <w:t>Describe</w:t>
            </w:r>
            <w:r w:rsidRPr="00546433">
              <w:rPr>
                <w:rFonts w:asciiTheme="minorHAnsi" w:eastAsia="Arial" w:hAnsiTheme="minorHAnsi" w:cstheme="minorHAnsi"/>
                <w:sz w:val="22"/>
                <w:szCs w:val="22"/>
              </w:rPr>
              <w:t xml:space="preserve"> </w:t>
            </w:r>
            <w:r w:rsidRPr="00546433">
              <w:rPr>
                <w:rFonts w:asciiTheme="minorHAnsi" w:hAnsiTheme="minorHAnsi" w:cstheme="minorHAnsi"/>
                <w:sz w:val="22"/>
                <w:szCs w:val="22"/>
              </w:rPr>
              <w:t>the</w:t>
            </w:r>
            <w:r w:rsidRPr="00546433">
              <w:rPr>
                <w:rFonts w:asciiTheme="minorHAnsi" w:eastAsia="Arial" w:hAnsiTheme="minorHAnsi" w:cstheme="minorHAnsi"/>
                <w:sz w:val="22"/>
                <w:szCs w:val="22"/>
              </w:rPr>
              <w:t xml:space="preserve"> </w:t>
            </w:r>
            <w:r w:rsidRPr="00546433">
              <w:rPr>
                <w:rFonts w:asciiTheme="minorHAnsi" w:hAnsiTheme="minorHAnsi" w:cstheme="minorHAnsi"/>
                <w:sz w:val="22"/>
                <w:szCs w:val="22"/>
              </w:rPr>
              <w:t>AMS used including at least the following:</w:t>
            </w:r>
          </w:p>
          <w:p w14:paraId="494976CF"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Sense wiring protection (fusing / fusible link wire used)</w:t>
            </w:r>
          </w:p>
          <w:p w14:paraId="225FCBA7"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What upper and lower voltage does the AMS react at and how does it react?</w:t>
            </w:r>
          </w:p>
          <w:p w14:paraId="50148116"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What cell temperature does the AMS react at and how does it react?</w:t>
            </w:r>
          </w:p>
          <w:p w14:paraId="3DA90468"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Show tables of operation parameters</w:t>
            </w:r>
          </w:p>
          <w:p w14:paraId="181AD456"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 xml:space="preserve">Describe how many cells are sensed by each AMS board, the configuration of the cells, the configuration of the boards and how any comms wiring between boards is protected </w:t>
            </w:r>
          </w:p>
          <w:p w14:paraId="5850B6D1" w14:textId="77777777" w:rsidR="00BA0EFC" w:rsidRPr="00546433" w:rsidRDefault="00BA0EFC" w:rsidP="00BA0EFC">
            <w:pPr>
              <w:pStyle w:val="Paragraphedeliste"/>
              <w:numPr>
                <w:ilvl w:val="0"/>
                <w:numId w:val="22"/>
              </w:numPr>
              <w:spacing w:line="240" w:lineRule="auto"/>
              <w:rPr>
                <w:rFonts w:asciiTheme="minorHAnsi" w:hAnsiTheme="minorHAnsi" w:cstheme="minorHAnsi"/>
                <w:lang w:val="en-GB"/>
              </w:rPr>
            </w:pPr>
            <w:r w:rsidRPr="00546433">
              <w:rPr>
                <w:rFonts w:asciiTheme="minorHAnsi" w:hAnsiTheme="minorHAnsi" w:cstheme="minorHAnsi"/>
                <w:lang w:val="en-GB"/>
              </w:rPr>
              <w:t>Describe how the AMS is able to open the AIRs if any error is detected</w:t>
            </w:r>
          </w:p>
          <w:p w14:paraId="7F324AE1" w14:textId="2B824605" w:rsidR="00BA0EFC" w:rsidRPr="00A950E2" w:rsidRDefault="00BA0EFC" w:rsidP="00BA0EFC">
            <w:pPr>
              <w:pStyle w:val="Paragraphedeliste"/>
              <w:numPr>
                <w:ilvl w:val="0"/>
                <w:numId w:val="22"/>
              </w:numPr>
              <w:spacing w:line="240" w:lineRule="auto"/>
              <w:rPr>
                <w:rFonts w:asciiTheme="minorHAnsi" w:hAnsiTheme="minorHAnsi" w:cstheme="minorHAnsi"/>
                <w:lang w:val="en-US"/>
              </w:rPr>
            </w:pPr>
            <w:r w:rsidRPr="00546433">
              <w:rPr>
                <w:rFonts w:asciiTheme="minorHAnsi" w:hAnsiTheme="minorHAnsi" w:cstheme="minorHAnsi"/>
                <w:lang w:val="en-GB"/>
              </w:rPr>
              <w:t>Describe where galvanic isolation occurs between TS and GLV system connections.</w:t>
            </w:r>
          </w:p>
        </w:tc>
      </w:tr>
    </w:tbl>
    <w:p w14:paraId="0FAA2E2F" w14:textId="77777777" w:rsidR="00A3182A" w:rsidRPr="00A3182A" w:rsidRDefault="00A3182A" w:rsidP="00A3182A">
      <w:pPr>
        <w:pStyle w:val="Titre4"/>
        <w:rPr>
          <w:rFonts w:ascii="Arial" w:hAnsi="Arial" w:cs="Arial"/>
          <w:i w:val="0"/>
          <w:iCs w:val="0"/>
        </w:rPr>
      </w:pPr>
      <w:bookmarkStart w:id="179" w:name="_Toc33283720"/>
      <w:bookmarkStart w:id="180" w:name="_Toc399226691"/>
      <w:permEnd w:id="1946189121"/>
      <w:r w:rsidRPr="00A3182A">
        <w:rPr>
          <w:rFonts w:ascii="Arial" w:hAnsi="Arial" w:cs="Arial"/>
          <w:i w:val="0"/>
          <w:iCs w:val="0"/>
        </w:rPr>
        <w:t>Failure detection, control and mitigation</w:t>
      </w:r>
    </w:p>
    <w:tbl>
      <w:tblPr>
        <w:tblStyle w:val="Grilledutableau"/>
        <w:tblW w:w="5000" w:type="pct"/>
        <w:tblLook w:val="04A0" w:firstRow="1" w:lastRow="0" w:firstColumn="1" w:lastColumn="0" w:noHBand="0" w:noVBand="1"/>
      </w:tblPr>
      <w:tblGrid>
        <w:gridCol w:w="13562"/>
      </w:tblGrid>
      <w:tr w:rsidR="00A3182A" w:rsidRPr="00546433" w14:paraId="20B1A6EF" w14:textId="77777777" w:rsidTr="000230E4">
        <w:tc>
          <w:tcPr>
            <w:tcW w:w="5000" w:type="pct"/>
          </w:tcPr>
          <w:p w14:paraId="0EBA6B43" w14:textId="55D59059" w:rsidR="00A3182A" w:rsidRPr="00546433" w:rsidRDefault="00143B09" w:rsidP="000230E4">
            <w:pPr>
              <w:spacing w:line="240" w:lineRule="auto"/>
              <w:rPr>
                <w:rFonts w:asciiTheme="minorHAnsi" w:hAnsiTheme="minorHAnsi" w:cstheme="minorHAnsi"/>
              </w:rPr>
            </w:pPr>
            <w:permStart w:id="1591678148" w:edGrp="everyone"/>
            <w:r>
              <w:rPr>
                <w:rFonts w:asciiTheme="minorHAnsi" w:hAnsiTheme="minorHAnsi" w:cstheme="minorHAnsi"/>
              </w:rPr>
              <w:t xml:space="preserve">Briefly describe the causes and consequences of key failures </w:t>
            </w:r>
            <w:r w:rsidR="00A3182A" w:rsidRPr="00546433">
              <w:rPr>
                <w:rFonts w:asciiTheme="minorHAnsi" w:eastAsia="Arial" w:hAnsiTheme="minorHAnsi" w:cstheme="minorHAnsi"/>
              </w:rPr>
              <w:t>of your AMS, its inputs or outputs and how they are detected, mitigated and controlled.</w:t>
            </w:r>
          </w:p>
        </w:tc>
      </w:tr>
    </w:tbl>
    <w:p w14:paraId="0D16391E" w14:textId="7155146A" w:rsidR="00CD3A96" w:rsidRDefault="00CD3A96" w:rsidP="008B4115">
      <w:pPr>
        <w:pStyle w:val="Titre3"/>
        <w:spacing w:line="240" w:lineRule="auto"/>
      </w:pPr>
      <w:bookmarkStart w:id="181" w:name="_Toc56931533"/>
      <w:permEnd w:id="1591678148"/>
      <w:r>
        <w:t>Accumulator</w:t>
      </w:r>
      <w:r>
        <w:rPr>
          <w:rFonts w:eastAsia="Arial"/>
        </w:rPr>
        <w:t xml:space="preserve"> </w:t>
      </w:r>
      <w:r>
        <w:t>indicator</w:t>
      </w:r>
      <w:bookmarkEnd w:id="179"/>
      <w:bookmarkEnd w:id="180"/>
      <w:bookmarkEnd w:id="181"/>
    </w:p>
    <w:tbl>
      <w:tblPr>
        <w:tblStyle w:val="Grilledutableau"/>
        <w:tblW w:w="5000" w:type="pct"/>
        <w:tblLook w:val="04A0" w:firstRow="1" w:lastRow="0" w:firstColumn="1" w:lastColumn="0" w:noHBand="0" w:noVBand="1"/>
      </w:tblPr>
      <w:tblGrid>
        <w:gridCol w:w="561"/>
        <w:gridCol w:w="13001"/>
      </w:tblGrid>
      <w:tr w:rsidR="0041668B" w:rsidRPr="00546433" w14:paraId="1DCF58BC" w14:textId="77777777" w:rsidTr="00C40E1C">
        <w:tc>
          <w:tcPr>
            <w:tcW w:w="207" w:type="pct"/>
          </w:tcPr>
          <w:p w14:paraId="15A6C709" w14:textId="1640921E" w:rsidR="0041668B" w:rsidRPr="00546433" w:rsidRDefault="0041668B" w:rsidP="00C40E1C">
            <w:pPr>
              <w:spacing w:line="240" w:lineRule="auto"/>
              <w:jc w:val="both"/>
              <w:rPr>
                <w:rFonts w:asciiTheme="minorHAnsi" w:hAnsiTheme="minorHAnsi" w:cstheme="minorHAnsi"/>
              </w:rPr>
            </w:pPr>
            <w:permStart w:id="622805670" w:edGrp="everyone"/>
            <w:r w:rsidRPr="00546433">
              <w:rPr>
                <w:rFonts w:asciiTheme="minorHAnsi" w:hAnsiTheme="minorHAnsi" w:cstheme="minorHAnsi"/>
              </w:rPr>
              <w:t>1</w:t>
            </w:r>
          </w:p>
        </w:tc>
        <w:tc>
          <w:tcPr>
            <w:tcW w:w="4793" w:type="pct"/>
          </w:tcPr>
          <w:p w14:paraId="3A2E5067" w14:textId="23A89A9F" w:rsidR="0041668B" w:rsidRPr="00546433" w:rsidRDefault="0041668B" w:rsidP="00C40E1C">
            <w:pPr>
              <w:spacing w:line="240" w:lineRule="auto"/>
              <w:jc w:val="both"/>
              <w:rPr>
                <w:rFonts w:asciiTheme="minorHAnsi" w:hAnsiTheme="minorHAnsi" w:cstheme="minorHAnsi"/>
                <w:color w:val="FF0000"/>
              </w:rPr>
            </w:pPr>
            <w:r w:rsidRPr="00546433">
              <w:rPr>
                <w:rFonts w:asciiTheme="minorHAnsi" w:hAnsiTheme="minorHAnsi" w:cstheme="minorHAnsi"/>
              </w:rPr>
              <w:t>Describe</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indicator,</w:t>
            </w:r>
            <w:r w:rsidRPr="00546433">
              <w:rPr>
                <w:rFonts w:asciiTheme="minorHAnsi" w:eastAsia="Arial" w:hAnsiTheme="minorHAnsi" w:cstheme="minorHAnsi"/>
              </w:rPr>
              <w:t xml:space="preserve"> </w:t>
            </w:r>
            <w:r w:rsidRPr="00546433">
              <w:rPr>
                <w:rFonts w:asciiTheme="minorHAnsi" w:hAnsiTheme="minorHAnsi" w:cstheme="minorHAnsi"/>
              </w:rPr>
              <w:t>show</w:t>
            </w:r>
            <w:r w:rsidRPr="00546433">
              <w:rPr>
                <w:rFonts w:asciiTheme="minorHAnsi" w:eastAsia="Arial" w:hAnsiTheme="minorHAnsi" w:cstheme="minorHAnsi"/>
              </w:rPr>
              <w:t xml:space="preserve"> </w:t>
            </w:r>
            <w:r w:rsidRPr="00546433">
              <w:rPr>
                <w:rFonts w:asciiTheme="minorHAnsi" w:hAnsiTheme="minorHAnsi" w:cstheme="minorHAnsi"/>
              </w:rPr>
              <w:t>wiring,</w:t>
            </w:r>
            <w:r w:rsidRPr="00546433">
              <w:rPr>
                <w:rFonts w:asciiTheme="minorHAnsi" w:eastAsia="Arial" w:hAnsiTheme="minorHAnsi" w:cstheme="minorHAnsi"/>
              </w:rPr>
              <w:t xml:space="preserve"> </w:t>
            </w:r>
            <w:r w:rsidRPr="00546433">
              <w:rPr>
                <w:rFonts w:asciiTheme="minorHAnsi" w:hAnsiTheme="minorHAnsi" w:cstheme="minorHAnsi"/>
              </w:rPr>
              <w:t>provide</w:t>
            </w:r>
            <w:r w:rsidRPr="00546433">
              <w:rPr>
                <w:rFonts w:asciiTheme="minorHAnsi" w:eastAsia="Arial" w:hAnsiTheme="minorHAnsi" w:cstheme="minorHAnsi"/>
              </w:rPr>
              <w:t xml:space="preserve"> </w:t>
            </w:r>
            <w:r w:rsidRPr="00546433">
              <w:rPr>
                <w:rFonts w:asciiTheme="minorHAnsi" w:hAnsiTheme="minorHAnsi" w:cstheme="minorHAnsi"/>
              </w:rPr>
              <w:t>tables</w:t>
            </w:r>
            <w:r w:rsidRPr="00546433">
              <w:rPr>
                <w:rFonts w:asciiTheme="minorHAnsi" w:eastAsia="Arial" w:hAnsiTheme="minorHAnsi" w:cstheme="minorHAnsi"/>
              </w:rPr>
              <w:t xml:space="preserve"> </w:t>
            </w:r>
            <w:r w:rsidRPr="00546433">
              <w:rPr>
                <w:rFonts w:asciiTheme="minorHAnsi" w:hAnsiTheme="minorHAnsi" w:cstheme="minorHAnsi"/>
              </w:rPr>
              <w:t>with</w:t>
            </w:r>
            <w:r w:rsidRPr="00546433">
              <w:rPr>
                <w:rFonts w:asciiTheme="minorHAnsi" w:eastAsia="Arial" w:hAnsiTheme="minorHAnsi" w:cstheme="minorHAnsi"/>
              </w:rPr>
              <w:t xml:space="preserve"> </w:t>
            </w:r>
            <w:r w:rsidRPr="00546433">
              <w:rPr>
                <w:rFonts w:asciiTheme="minorHAnsi" w:hAnsiTheme="minorHAnsi" w:cstheme="minorHAnsi"/>
              </w:rPr>
              <w:t>operation, PCB design,</w:t>
            </w:r>
            <w:r w:rsidRPr="00546433">
              <w:rPr>
                <w:rFonts w:asciiTheme="minorHAnsi" w:eastAsia="Arial" w:hAnsiTheme="minorHAnsi" w:cstheme="minorHAnsi"/>
              </w:rPr>
              <w:t xml:space="preserve"> </w:t>
            </w:r>
            <w:r w:rsidRPr="00546433">
              <w:rPr>
                <w:rFonts w:asciiTheme="minorHAnsi" w:hAnsiTheme="minorHAnsi" w:cstheme="minorHAnsi"/>
              </w:rPr>
              <w:t>etc.</w:t>
            </w:r>
          </w:p>
        </w:tc>
      </w:tr>
      <w:tr w:rsidR="0041668B" w:rsidRPr="00546433" w14:paraId="19CC4DCC" w14:textId="77777777" w:rsidTr="00C40E1C">
        <w:tc>
          <w:tcPr>
            <w:tcW w:w="207" w:type="pct"/>
          </w:tcPr>
          <w:p w14:paraId="2316D56D" w14:textId="77777777" w:rsidR="0041668B" w:rsidRPr="00546433" w:rsidRDefault="0041668B" w:rsidP="00C40E1C">
            <w:pPr>
              <w:spacing w:line="240" w:lineRule="auto"/>
              <w:jc w:val="both"/>
              <w:rPr>
                <w:rFonts w:asciiTheme="minorHAnsi" w:hAnsiTheme="minorHAnsi" w:cstheme="minorHAnsi"/>
                <w:color w:val="FF0000"/>
              </w:rPr>
            </w:pPr>
            <w:permStart w:id="656482803" w:edGrp="everyone"/>
            <w:permEnd w:id="622805670"/>
            <w:r w:rsidRPr="00546433">
              <w:rPr>
                <w:rFonts w:asciiTheme="minorHAnsi" w:hAnsiTheme="minorHAnsi" w:cstheme="minorHAnsi"/>
                <w:color w:val="FF0000"/>
              </w:rPr>
              <w:t>2</w:t>
            </w:r>
          </w:p>
        </w:tc>
        <w:tc>
          <w:tcPr>
            <w:tcW w:w="4793" w:type="pct"/>
          </w:tcPr>
          <w:p w14:paraId="3E067BE8" w14:textId="10F96F01" w:rsidR="0041668B" w:rsidRPr="00546433" w:rsidRDefault="0041668B" w:rsidP="00C40E1C">
            <w:pPr>
              <w:spacing w:line="240" w:lineRule="auto"/>
              <w:jc w:val="both"/>
              <w:rPr>
                <w:rFonts w:asciiTheme="minorHAnsi" w:hAnsiTheme="minorHAnsi" w:cstheme="minorHAnsi"/>
                <w:color w:val="FF0000"/>
              </w:rPr>
            </w:pPr>
            <w:r w:rsidRPr="00546433">
              <w:rPr>
                <w:rFonts w:asciiTheme="minorHAnsi" w:hAnsiTheme="minorHAnsi" w:cstheme="minorHAnsi"/>
                <w:color w:val="FF0000"/>
              </w:rPr>
              <w:t>Where more than one TS accumulator is used, add additional rows describing any differences in the accumulator indicators (if identical parts are used, just refer to the corresponding sections, do not copy and paste).</w:t>
            </w:r>
          </w:p>
        </w:tc>
      </w:tr>
    </w:tbl>
    <w:p w14:paraId="0BC8BB0B" w14:textId="77777777" w:rsidR="00A3182A" w:rsidRPr="00A3182A" w:rsidRDefault="00A3182A" w:rsidP="00A3182A">
      <w:pPr>
        <w:pStyle w:val="Titre4"/>
        <w:rPr>
          <w:rFonts w:ascii="Arial" w:hAnsi="Arial" w:cs="Arial"/>
          <w:i w:val="0"/>
          <w:iCs w:val="0"/>
        </w:rPr>
      </w:pPr>
      <w:bookmarkStart w:id="182" w:name="_Toc33283721"/>
      <w:bookmarkStart w:id="183" w:name="_Toc399226692"/>
      <w:permEnd w:id="656482803"/>
      <w:r w:rsidRPr="00A3182A">
        <w:rPr>
          <w:rFonts w:ascii="Arial" w:hAnsi="Arial" w:cs="Arial"/>
          <w:i w:val="0"/>
          <w:iCs w:val="0"/>
        </w:rPr>
        <w:t>Failure detection, control and mitigation</w:t>
      </w:r>
    </w:p>
    <w:tbl>
      <w:tblPr>
        <w:tblStyle w:val="Grilledutableau"/>
        <w:tblW w:w="5000" w:type="pct"/>
        <w:tblLook w:val="04A0" w:firstRow="1" w:lastRow="0" w:firstColumn="1" w:lastColumn="0" w:noHBand="0" w:noVBand="1"/>
      </w:tblPr>
      <w:tblGrid>
        <w:gridCol w:w="13562"/>
      </w:tblGrid>
      <w:tr w:rsidR="00A3182A" w:rsidRPr="00546433" w14:paraId="0826BC47" w14:textId="77777777" w:rsidTr="000230E4">
        <w:tc>
          <w:tcPr>
            <w:tcW w:w="5000" w:type="pct"/>
          </w:tcPr>
          <w:p w14:paraId="2EBC4819" w14:textId="4871E3DC" w:rsidR="00A3182A" w:rsidRPr="00546433" w:rsidRDefault="00143B09" w:rsidP="000230E4">
            <w:pPr>
              <w:spacing w:line="240" w:lineRule="auto"/>
              <w:rPr>
                <w:rFonts w:asciiTheme="minorHAnsi" w:hAnsiTheme="minorHAnsi" w:cstheme="minorHAnsi"/>
              </w:rPr>
            </w:pPr>
            <w:permStart w:id="1920023378" w:edGrp="everyone"/>
            <w:r>
              <w:rPr>
                <w:rFonts w:asciiTheme="minorHAnsi" w:hAnsiTheme="minorHAnsi" w:cstheme="minorHAnsi"/>
              </w:rPr>
              <w:t xml:space="preserve">Briefly describe the causes and consequences of key failures </w:t>
            </w:r>
            <w:r w:rsidR="00A3182A" w:rsidRPr="00546433">
              <w:rPr>
                <w:rFonts w:asciiTheme="minorHAnsi" w:eastAsia="Arial" w:hAnsiTheme="minorHAnsi" w:cstheme="minorHAnsi"/>
              </w:rPr>
              <w:t xml:space="preserve">of your </w:t>
            </w:r>
            <w:r w:rsidR="00CC3336" w:rsidRPr="00546433">
              <w:rPr>
                <w:rFonts w:asciiTheme="minorHAnsi" w:eastAsia="Arial" w:hAnsiTheme="minorHAnsi" w:cstheme="minorHAnsi"/>
              </w:rPr>
              <w:t>Accumulator Indicator,</w:t>
            </w:r>
            <w:r w:rsidR="00A3182A" w:rsidRPr="00546433">
              <w:rPr>
                <w:rFonts w:asciiTheme="minorHAnsi" w:eastAsia="Arial" w:hAnsiTheme="minorHAnsi" w:cstheme="minorHAnsi"/>
              </w:rPr>
              <w:t xml:space="preserve"> its inputs or outputs and how they are detected, mitigated and controlled.</w:t>
            </w:r>
          </w:p>
        </w:tc>
      </w:tr>
    </w:tbl>
    <w:p w14:paraId="34A71007" w14:textId="77777777" w:rsidR="00CD3A96" w:rsidRDefault="00CD3A96" w:rsidP="008B4115">
      <w:pPr>
        <w:pStyle w:val="Titre3"/>
        <w:spacing w:line="240" w:lineRule="auto"/>
      </w:pPr>
      <w:bookmarkStart w:id="184" w:name="_Toc56931534"/>
      <w:permEnd w:id="1920023378"/>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182"/>
      <w:bookmarkEnd w:id="183"/>
      <w:bookmarkEnd w:id="184"/>
    </w:p>
    <w:tbl>
      <w:tblPr>
        <w:tblStyle w:val="Grilledutableau"/>
        <w:tblW w:w="5000" w:type="pct"/>
        <w:tblLook w:val="04A0" w:firstRow="1" w:lastRow="0" w:firstColumn="1" w:lastColumn="0" w:noHBand="0" w:noVBand="1"/>
      </w:tblPr>
      <w:tblGrid>
        <w:gridCol w:w="13562"/>
      </w:tblGrid>
      <w:tr w:rsidR="002C572E" w:rsidRPr="00546433" w14:paraId="08663A4A" w14:textId="77777777" w:rsidTr="00040CDD">
        <w:trPr>
          <w:trHeight w:val="1470"/>
        </w:trPr>
        <w:tc>
          <w:tcPr>
            <w:tcW w:w="5000" w:type="pct"/>
          </w:tcPr>
          <w:p w14:paraId="6A479212" w14:textId="77777777" w:rsidR="002C572E" w:rsidRPr="00546433" w:rsidRDefault="002C572E" w:rsidP="002C572E">
            <w:pPr>
              <w:spacing w:line="240" w:lineRule="auto"/>
              <w:jc w:val="both"/>
              <w:rPr>
                <w:rFonts w:asciiTheme="minorHAnsi" w:hAnsiTheme="minorHAnsi" w:cstheme="minorHAnsi"/>
              </w:rPr>
            </w:pPr>
            <w:bookmarkStart w:id="185" w:name="_Hlk52624028"/>
            <w:permStart w:id="575539307" w:edGrp="everyone"/>
            <w:r w:rsidRPr="00546433">
              <w:rPr>
                <w:rFonts w:asciiTheme="minorHAnsi" w:hAnsiTheme="minorHAnsi" w:cstheme="minorHAnsi"/>
              </w:rPr>
              <w:t>Describe</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internal</w:t>
            </w:r>
            <w:r w:rsidRPr="00546433">
              <w:rPr>
                <w:rFonts w:asciiTheme="minorHAnsi" w:eastAsia="Arial" w:hAnsiTheme="minorHAnsi" w:cstheme="minorHAnsi"/>
              </w:rPr>
              <w:t xml:space="preserve"> </w:t>
            </w:r>
            <w:r w:rsidRPr="00546433">
              <w:rPr>
                <w:rFonts w:asciiTheme="minorHAnsi" w:hAnsiTheme="minorHAnsi" w:cstheme="minorHAnsi"/>
              </w:rPr>
              <w:t>wiring,</w:t>
            </w:r>
            <w:r w:rsidRPr="00546433">
              <w:rPr>
                <w:rFonts w:asciiTheme="minorHAnsi" w:eastAsia="Arial" w:hAnsiTheme="minorHAnsi" w:cstheme="minorHAnsi"/>
              </w:rPr>
              <w:t xml:space="preserve"> </w:t>
            </w:r>
            <w:r w:rsidRPr="00546433">
              <w:rPr>
                <w:rFonts w:asciiTheme="minorHAnsi" w:hAnsiTheme="minorHAnsi" w:cstheme="minorHAnsi"/>
              </w:rPr>
              <w:t>show</w:t>
            </w:r>
            <w:r w:rsidRPr="00546433">
              <w:rPr>
                <w:rFonts w:asciiTheme="minorHAnsi" w:eastAsia="Arial" w:hAnsiTheme="minorHAnsi" w:cstheme="minorHAnsi"/>
              </w:rPr>
              <w:t xml:space="preserve"> </w:t>
            </w:r>
            <w:r w:rsidRPr="00546433">
              <w:rPr>
                <w:rFonts w:asciiTheme="minorHAnsi" w:hAnsiTheme="minorHAnsi" w:cstheme="minorHAnsi"/>
              </w:rPr>
              <w:t>schematics,</w:t>
            </w:r>
            <w:r w:rsidRPr="00546433">
              <w:rPr>
                <w:rFonts w:asciiTheme="minorHAnsi" w:eastAsia="Arial" w:hAnsiTheme="minorHAnsi" w:cstheme="minorHAnsi"/>
              </w:rPr>
              <w:t xml:space="preserve"> </w:t>
            </w:r>
            <w:r w:rsidRPr="00546433">
              <w:rPr>
                <w:rFonts w:asciiTheme="minorHAnsi" w:hAnsiTheme="minorHAnsi" w:cstheme="minorHAnsi"/>
              </w:rPr>
              <w:t>provide</w:t>
            </w:r>
            <w:r w:rsidRPr="00546433">
              <w:rPr>
                <w:rFonts w:asciiTheme="minorHAnsi" w:eastAsia="Arial" w:hAnsiTheme="minorHAnsi" w:cstheme="minorHAnsi"/>
              </w:rPr>
              <w:t xml:space="preserve"> </w:t>
            </w:r>
            <w:r w:rsidRPr="00546433">
              <w:rPr>
                <w:rFonts w:asciiTheme="minorHAnsi" w:hAnsiTheme="minorHAnsi" w:cstheme="minorHAnsi"/>
              </w:rPr>
              <w:t>calculations</w:t>
            </w:r>
            <w:r w:rsidRPr="00546433">
              <w:rPr>
                <w:rFonts w:asciiTheme="minorHAnsi" w:eastAsia="Arial" w:hAnsiTheme="minorHAnsi" w:cstheme="minorHAnsi"/>
              </w:rPr>
              <w:t xml:space="preserve"> </w:t>
            </w:r>
            <w:r w:rsidRPr="00546433">
              <w:rPr>
                <w:rFonts w:asciiTheme="minorHAnsi" w:hAnsiTheme="minorHAnsi" w:cstheme="minorHAnsi"/>
              </w:rPr>
              <w:t>for</w:t>
            </w:r>
            <w:r w:rsidRPr="00546433">
              <w:rPr>
                <w:rFonts w:asciiTheme="minorHAnsi" w:eastAsia="Arial" w:hAnsiTheme="minorHAnsi" w:cstheme="minorHAnsi"/>
              </w:rPr>
              <w:t xml:space="preserve"> </w:t>
            </w:r>
            <w:r w:rsidRPr="00546433">
              <w:rPr>
                <w:rFonts w:asciiTheme="minorHAnsi" w:hAnsiTheme="minorHAnsi" w:cstheme="minorHAnsi"/>
              </w:rPr>
              <w:t>currents</w:t>
            </w:r>
            <w:r w:rsidRPr="00546433">
              <w:rPr>
                <w:rFonts w:asciiTheme="minorHAnsi" w:eastAsia="Arial" w:hAnsiTheme="minorHAnsi" w:cstheme="minorHAnsi"/>
              </w:rPr>
              <w:t xml:space="preserve"> </w:t>
            </w:r>
            <w:r w:rsidRPr="00546433">
              <w:rPr>
                <w:rFonts w:asciiTheme="minorHAnsi" w:hAnsiTheme="minorHAnsi" w:cstheme="minorHAnsi"/>
              </w:rPr>
              <w:t>and</w:t>
            </w:r>
            <w:r w:rsidRPr="00546433">
              <w:rPr>
                <w:rFonts w:asciiTheme="minorHAnsi" w:eastAsia="Arial" w:hAnsiTheme="minorHAnsi" w:cstheme="minorHAnsi"/>
              </w:rPr>
              <w:t xml:space="preserve"> </w:t>
            </w:r>
            <w:r w:rsidRPr="00546433">
              <w:rPr>
                <w:rFonts w:asciiTheme="minorHAnsi" w:hAnsiTheme="minorHAnsi" w:cstheme="minorHAnsi"/>
              </w:rPr>
              <w:t>voltages</w:t>
            </w:r>
            <w:r w:rsidRPr="00546433">
              <w:rPr>
                <w:rFonts w:asciiTheme="minorHAnsi" w:eastAsia="Arial" w:hAnsiTheme="minorHAnsi" w:cstheme="minorHAnsi"/>
              </w:rPr>
              <w:t xml:space="preserve"> and </w:t>
            </w:r>
            <w:r w:rsidRPr="00546433">
              <w:rPr>
                <w:rFonts w:asciiTheme="minorHAnsi" w:hAnsiTheme="minorHAnsi" w:cstheme="minorHAnsi"/>
              </w:rPr>
              <w:t>show</w:t>
            </w:r>
            <w:r w:rsidRPr="00546433">
              <w:rPr>
                <w:rFonts w:asciiTheme="minorHAnsi" w:eastAsia="Arial" w:hAnsiTheme="minorHAnsi" w:cstheme="minorHAnsi"/>
              </w:rPr>
              <w:t xml:space="preserve"> </w:t>
            </w:r>
            <w:r w:rsidRPr="00546433">
              <w:rPr>
                <w:rFonts w:asciiTheme="minorHAnsi" w:hAnsiTheme="minorHAnsi" w:cstheme="minorHAnsi"/>
              </w:rPr>
              <w:t>data</w:t>
            </w:r>
            <w:r w:rsidRPr="00546433">
              <w:rPr>
                <w:rFonts w:asciiTheme="minorHAnsi" w:eastAsia="Arial" w:hAnsiTheme="minorHAnsi" w:cstheme="minorHAnsi"/>
              </w:rPr>
              <w:t xml:space="preserve"> </w:t>
            </w:r>
            <w:r w:rsidRPr="00546433">
              <w:rPr>
                <w:rFonts w:asciiTheme="minorHAnsi" w:hAnsiTheme="minorHAnsi" w:cstheme="minorHAnsi"/>
              </w:rPr>
              <w:t>regarding</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cables</w:t>
            </w:r>
            <w:r w:rsidRPr="00546433">
              <w:rPr>
                <w:rFonts w:asciiTheme="minorHAnsi" w:eastAsia="Arial" w:hAnsiTheme="minorHAnsi" w:cstheme="minorHAnsi"/>
              </w:rPr>
              <w:t xml:space="preserve"> </w:t>
            </w:r>
            <w:r w:rsidRPr="00546433">
              <w:rPr>
                <w:rFonts w:asciiTheme="minorHAnsi" w:hAnsiTheme="minorHAnsi" w:cstheme="minorHAnsi"/>
              </w:rPr>
              <w:t>and</w:t>
            </w:r>
            <w:r w:rsidRPr="00546433">
              <w:rPr>
                <w:rFonts w:asciiTheme="minorHAnsi" w:eastAsia="Arial" w:hAnsiTheme="minorHAnsi" w:cstheme="minorHAnsi"/>
              </w:rPr>
              <w:t xml:space="preserve"> </w:t>
            </w:r>
            <w:r w:rsidRPr="00546433">
              <w:rPr>
                <w:rFonts w:asciiTheme="minorHAnsi" w:hAnsiTheme="minorHAnsi" w:cstheme="minorHAnsi"/>
              </w:rPr>
              <w:t>connectors used.</w:t>
            </w:r>
          </w:p>
          <w:p w14:paraId="56BBAB22" w14:textId="77777777" w:rsidR="002C572E" w:rsidRPr="00546433" w:rsidRDefault="002C572E" w:rsidP="002C572E">
            <w:pPr>
              <w:pStyle w:val="Paragraphedeliste"/>
              <w:numPr>
                <w:ilvl w:val="0"/>
                <w:numId w:val="23"/>
              </w:numPr>
              <w:spacing w:line="240" w:lineRule="auto"/>
              <w:jc w:val="both"/>
              <w:rPr>
                <w:rFonts w:asciiTheme="minorHAnsi" w:hAnsiTheme="minorHAnsi" w:cstheme="minorHAnsi"/>
                <w:lang w:val="en-GB"/>
              </w:rPr>
            </w:pPr>
            <w:r w:rsidRPr="00546433">
              <w:rPr>
                <w:rFonts w:asciiTheme="minorHAnsi" w:hAnsiTheme="minorHAnsi" w:cstheme="minorHAnsi"/>
                <w:lang w:val="en-GB"/>
              </w:rPr>
              <w:t>Discuss maximum expected current, DC and AC how long will this be provided?</w:t>
            </w:r>
          </w:p>
          <w:p w14:paraId="78A11515" w14:textId="77777777" w:rsidR="002C572E" w:rsidRPr="00546433" w:rsidRDefault="002C572E" w:rsidP="002C572E">
            <w:pPr>
              <w:pStyle w:val="Paragraphedeliste"/>
              <w:numPr>
                <w:ilvl w:val="0"/>
                <w:numId w:val="23"/>
              </w:numPr>
              <w:spacing w:line="240" w:lineRule="auto"/>
              <w:jc w:val="both"/>
              <w:rPr>
                <w:rFonts w:asciiTheme="minorHAnsi" w:hAnsiTheme="minorHAnsi" w:cstheme="minorHAnsi"/>
                <w:lang w:val="en-GB"/>
              </w:rPr>
            </w:pPr>
            <w:r w:rsidRPr="00546433">
              <w:rPr>
                <w:rFonts w:asciiTheme="minorHAnsi" w:hAnsiTheme="minorHAnsi" w:cstheme="minorHAnsi"/>
                <w:lang w:val="en-GB"/>
              </w:rPr>
              <w:t>Compare the maximum values to nominal currents</w:t>
            </w:r>
          </w:p>
          <w:p w14:paraId="1C9B2EFC" w14:textId="56B2CFBF" w:rsidR="002C572E" w:rsidRPr="00546433" w:rsidRDefault="002C572E" w:rsidP="002C572E">
            <w:pPr>
              <w:pStyle w:val="Paragraphedeliste"/>
              <w:numPr>
                <w:ilvl w:val="0"/>
                <w:numId w:val="23"/>
              </w:numPr>
              <w:spacing w:line="240" w:lineRule="auto"/>
              <w:jc w:val="both"/>
              <w:rPr>
                <w:rFonts w:asciiTheme="minorHAnsi" w:hAnsiTheme="minorHAnsi" w:cstheme="minorHAnsi"/>
              </w:rPr>
            </w:pPr>
            <w:r w:rsidRPr="00546433">
              <w:rPr>
                <w:rFonts w:asciiTheme="minorHAnsi" w:hAnsiTheme="minorHAnsi" w:cstheme="minorHAnsi"/>
                <w:lang w:val="en-GB"/>
              </w:rPr>
              <w:t>Describe your maintenance plugs, provide pictures</w:t>
            </w:r>
          </w:p>
        </w:tc>
      </w:tr>
    </w:tbl>
    <w:bookmarkEnd w:id="185"/>
    <w:permEnd w:id="575539307"/>
    <w:p w14:paraId="08005B36" w14:textId="3AAF06B1" w:rsidR="00297227" w:rsidRPr="00546433" w:rsidRDefault="00297227" w:rsidP="00297227">
      <w:pPr>
        <w:spacing w:before="120" w:after="0" w:line="240" w:lineRule="auto"/>
        <w:jc w:val="both"/>
        <w:rPr>
          <w:rFonts w:asciiTheme="minorHAnsi" w:hAnsiTheme="minorHAnsi" w:cstheme="minorHAnsi"/>
        </w:rPr>
      </w:pPr>
      <w:r w:rsidRPr="00546433">
        <w:rPr>
          <w:rFonts w:asciiTheme="minorHAnsi" w:hAnsiTheme="minorHAnsi" w:cstheme="minorHAnsi"/>
        </w:rPr>
        <w:t>Complete the table below for each type of wire in your tractive</w:t>
      </w:r>
      <w:r w:rsidR="00AF22BC" w:rsidRPr="00546433">
        <w:rPr>
          <w:rFonts w:asciiTheme="minorHAnsi" w:hAnsiTheme="minorHAnsi" w:cstheme="minorHAnsi"/>
        </w:rPr>
        <w:t xml:space="preserve"> </w:t>
      </w:r>
      <w:r w:rsidRPr="00546433">
        <w:rPr>
          <w:rFonts w:asciiTheme="minorHAnsi" w:hAnsiTheme="minorHAnsi" w:cstheme="minorHAnsi"/>
        </w:rPr>
        <w:t>system</w:t>
      </w:r>
    </w:p>
    <w:tbl>
      <w:tblPr>
        <w:tblStyle w:val="Grilledutableau"/>
        <w:tblW w:w="5000" w:type="pct"/>
        <w:tblLook w:val="04A0" w:firstRow="1" w:lastRow="0" w:firstColumn="1" w:lastColumn="0" w:noHBand="0" w:noVBand="1"/>
      </w:tblPr>
      <w:tblGrid>
        <w:gridCol w:w="2692"/>
        <w:gridCol w:w="2073"/>
        <w:gridCol w:w="2076"/>
        <w:gridCol w:w="2075"/>
        <w:gridCol w:w="2075"/>
        <w:gridCol w:w="2571"/>
      </w:tblGrid>
      <w:tr w:rsidR="00F418A8" w:rsidRPr="00546433" w14:paraId="5F6BC7E4" w14:textId="77777777" w:rsidTr="00040CDD">
        <w:trPr>
          <w:cantSplit/>
          <w:trHeight w:val="20"/>
          <w:tblHeader/>
        </w:trPr>
        <w:tc>
          <w:tcPr>
            <w:tcW w:w="992" w:type="pct"/>
            <w:hideMark/>
          </w:tcPr>
          <w:p w14:paraId="24225535"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lastRenderedPageBreak/>
              <w:t>Wire type</w:t>
            </w:r>
          </w:p>
        </w:tc>
        <w:tc>
          <w:tcPr>
            <w:tcW w:w="764" w:type="pct"/>
            <w:hideMark/>
          </w:tcPr>
          <w:p w14:paraId="542B9923"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Continuous current rating:</w:t>
            </w:r>
          </w:p>
        </w:tc>
        <w:tc>
          <w:tcPr>
            <w:tcW w:w="765" w:type="pct"/>
            <w:hideMark/>
          </w:tcPr>
          <w:p w14:paraId="279EA71D"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Cross-sectional area</w:t>
            </w:r>
          </w:p>
        </w:tc>
        <w:tc>
          <w:tcPr>
            <w:tcW w:w="765" w:type="pct"/>
            <w:hideMark/>
          </w:tcPr>
          <w:p w14:paraId="0C7DBD62"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Maximum operating voltage:</w:t>
            </w:r>
          </w:p>
        </w:tc>
        <w:tc>
          <w:tcPr>
            <w:tcW w:w="765" w:type="pct"/>
            <w:hideMark/>
          </w:tcPr>
          <w:p w14:paraId="4ED714C5"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Temperature rating:</w:t>
            </w:r>
          </w:p>
        </w:tc>
        <w:tc>
          <w:tcPr>
            <w:tcW w:w="948" w:type="pct"/>
            <w:hideMark/>
          </w:tcPr>
          <w:p w14:paraId="2C449DF0" w14:textId="77777777" w:rsidR="00BA0EFC" w:rsidRPr="00546433" w:rsidRDefault="00BA0EFC" w:rsidP="00040CDD">
            <w:pPr>
              <w:keepNext/>
              <w:suppressAutoHyphens w:val="0"/>
              <w:spacing w:after="0" w:line="240" w:lineRule="auto"/>
              <w:rPr>
                <w:rFonts w:asciiTheme="minorHAnsi" w:eastAsia="Times New Roman" w:hAnsiTheme="minorHAnsi" w:cstheme="minorHAnsi"/>
                <w:color w:val="000000"/>
                <w:lang w:eastAsia="en-GB"/>
              </w:rPr>
            </w:pPr>
            <w:r w:rsidRPr="00546433">
              <w:rPr>
                <w:rFonts w:asciiTheme="minorHAnsi" w:eastAsia="Times New Roman" w:hAnsiTheme="minorHAnsi" w:cstheme="minorHAnsi"/>
                <w:color w:val="000000"/>
                <w:lang w:eastAsia="en-GB"/>
              </w:rPr>
              <w:t>Wire connects the following components:</w:t>
            </w:r>
          </w:p>
        </w:tc>
      </w:tr>
      <w:tr w:rsidR="00C7395B" w:rsidRPr="00546433" w14:paraId="2A586212" w14:textId="77777777" w:rsidTr="00CA0286">
        <w:trPr>
          <w:cantSplit/>
          <w:trHeight w:val="20"/>
        </w:trPr>
        <w:tc>
          <w:tcPr>
            <w:tcW w:w="992" w:type="pct"/>
            <w:hideMark/>
          </w:tcPr>
          <w:p w14:paraId="44E06F83" w14:textId="706C8241"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permStart w:id="1411850247" w:edGrp="everyone"/>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Company A, 0.205 mm²</w:t>
            </w:r>
          </w:p>
        </w:tc>
        <w:tc>
          <w:tcPr>
            <w:tcW w:w="764" w:type="pct"/>
            <w:hideMark/>
          </w:tcPr>
          <w:p w14:paraId="7122CDD4" w14:textId="305E4D79"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150A</w:t>
            </w:r>
          </w:p>
        </w:tc>
        <w:tc>
          <w:tcPr>
            <w:tcW w:w="765" w:type="pct"/>
            <w:hideMark/>
          </w:tcPr>
          <w:p w14:paraId="5F3F24AA" w14:textId="16C9535E"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0.205mm²</w:t>
            </w:r>
          </w:p>
        </w:tc>
        <w:tc>
          <w:tcPr>
            <w:tcW w:w="765" w:type="pct"/>
            <w:hideMark/>
          </w:tcPr>
          <w:p w14:paraId="146E8845" w14:textId="6225CF40"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800VDC</w:t>
            </w:r>
          </w:p>
        </w:tc>
        <w:tc>
          <w:tcPr>
            <w:tcW w:w="765" w:type="pct"/>
            <w:hideMark/>
          </w:tcPr>
          <w:p w14:paraId="6F6E71DD" w14:textId="34C45265"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150°C</w:t>
            </w:r>
          </w:p>
        </w:tc>
        <w:tc>
          <w:tcPr>
            <w:tcW w:w="948" w:type="pct"/>
            <w:hideMark/>
          </w:tcPr>
          <w:p w14:paraId="7B133154" w14:textId="26D2930E" w:rsidR="00BA0EFC" w:rsidRPr="00546433" w:rsidRDefault="00CF09C6" w:rsidP="00CA0286">
            <w:pPr>
              <w:keepNext/>
              <w:suppressAutoHyphens w:val="0"/>
              <w:spacing w:after="0" w:line="240" w:lineRule="auto"/>
              <w:rPr>
                <w:rFonts w:asciiTheme="minorHAnsi" w:eastAsia="Times New Roman" w:hAnsiTheme="minorHAnsi" w:cstheme="minorHAnsi"/>
                <w:b/>
                <w:bCs/>
                <w:color w:val="FF0000"/>
                <w:lang w:eastAsia="en-GB"/>
              </w:rPr>
            </w:pPr>
            <w:r w:rsidRPr="00546433">
              <w:rPr>
                <w:rFonts w:asciiTheme="minorHAnsi" w:eastAsia="Times New Roman" w:hAnsiTheme="minorHAnsi" w:cstheme="minorHAnsi"/>
                <w:b/>
                <w:bCs/>
                <w:color w:val="FF0000"/>
                <w:lang w:eastAsia="en-GB"/>
              </w:rPr>
              <w:t>e.g.</w:t>
            </w:r>
            <w:r w:rsidR="00BA0EFC" w:rsidRPr="00546433">
              <w:rPr>
                <w:rFonts w:asciiTheme="minorHAnsi" w:eastAsia="Times New Roman" w:hAnsiTheme="minorHAnsi" w:cstheme="minorHAnsi"/>
                <w:color w:val="000000"/>
                <w:lang w:eastAsia="en-GB"/>
              </w:rPr>
              <w:t xml:space="preserve"> Cell and AMS</w:t>
            </w:r>
          </w:p>
        </w:tc>
      </w:tr>
      <w:tr w:rsidR="00040CDD" w:rsidRPr="00546433" w14:paraId="7E494B12" w14:textId="77777777" w:rsidTr="00CA0286">
        <w:trPr>
          <w:cantSplit/>
          <w:trHeight w:val="20"/>
        </w:trPr>
        <w:tc>
          <w:tcPr>
            <w:tcW w:w="992" w:type="pct"/>
          </w:tcPr>
          <w:p w14:paraId="158BCB04"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4" w:type="pct"/>
          </w:tcPr>
          <w:p w14:paraId="2EF810F3"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7DAF1277"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4064576A"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647A64D5"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c>
          <w:tcPr>
            <w:tcW w:w="948" w:type="pct"/>
          </w:tcPr>
          <w:p w14:paraId="467B2BBA" w14:textId="77777777" w:rsidR="00040CDD" w:rsidRPr="00546433" w:rsidRDefault="00040CDD" w:rsidP="00CA0286">
            <w:pPr>
              <w:keepNext/>
              <w:suppressAutoHyphens w:val="0"/>
              <w:spacing w:after="0" w:line="240" w:lineRule="auto"/>
              <w:rPr>
                <w:rFonts w:asciiTheme="minorHAnsi" w:eastAsia="Times New Roman" w:hAnsiTheme="minorHAnsi" w:cstheme="minorHAnsi"/>
                <w:b/>
                <w:bCs/>
                <w:color w:val="FF0000"/>
                <w:lang w:eastAsia="en-GB"/>
              </w:rPr>
            </w:pPr>
          </w:p>
        </w:tc>
      </w:tr>
    </w:tbl>
    <w:p w14:paraId="2F42B3EB" w14:textId="5C5EEE31" w:rsidR="00CD3A96" w:rsidRPr="003A476E" w:rsidRDefault="00CD3A96" w:rsidP="00297227">
      <w:pPr>
        <w:pStyle w:val="Table"/>
        <w:spacing w:before="0" w:line="240" w:lineRule="auto"/>
        <w:jc w:val="center"/>
        <w:rPr>
          <w:rFonts w:asciiTheme="minorHAnsi" w:hAnsiTheme="minorHAnsi" w:cstheme="minorHAnsi"/>
          <w:sz w:val="22"/>
          <w:szCs w:val="22"/>
        </w:rPr>
      </w:pPr>
      <w:bookmarkStart w:id="186" w:name="_Toc33283732"/>
      <w:bookmarkStart w:id="187" w:name="_Toc399226747"/>
      <w:bookmarkStart w:id="188" w:name="_Toc56931373"/>
      <w:permEnd w:id="1411850247"/>
      <w:r w:rsidRPr="003A476E">
        <w:rPr>
          <w:rFonts w:asciiTheme="minorHAnsi" w:hAnsiTheme="minorHAnsi" w:cstheme="minorHAnsi"/>
          <w:sz w:val="22"/>
          <w:szCs w:val="22"/>
        </w:rPr>
        <w:t xml:space="preserve">Table </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STYLEREF 1 \s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w:t>
      </w:r>
      <w:r w:rsidRPr="003A476E">
        <w:rPr>
          <w:rFonts w:asciiTheme="minorHAnsi" w:hAnsiTheme="minorHAnsi" w:cstheme="minorHAnsi"/>
          <w:sz w:val="22"/>
          <w:szCs w:val="22"/>
        </w:rPr>
        <w:fldChar w:fldCharType="begin"/>
      </w:r>
      <w:r w:rsidRPr="003A476E">
        <w:rPr>
          <w:rFonts w:asciiTheme="minorHAnsi" w:hAnsiTheme="minorHAnsi" w:cstheme="minorHAnsi"/>
          <w:sz w:val="22"/>
          <w:szCs w:val="22"/>
        </w:rPr>
        <w:instrText xml:space="preserve"> SEQ Table \* ARABIC \s 1 </w:instrText>
      </w:r>
      <w:r w:rsidRPr="003A476E">
        <w:rPr>
          <w:rFonts w:asciiTheme="minorHAnsi" w:hAnsiTheme="minorHAnsi" w:cstheme="minorHAnsi"/>
          <w:sz w:val="22"/>
          <w:szCs w:val="22"/>
        </w:rPr>
        <w:fldChar w:fldCharType="separate"/>
      </w:r>
      <w:r w:rsidR="00BD387C">
        <w:rPr>
          <w:rFonts w:asciiTheme="minorHAnsi" w:hAnsiTheme="minorHAnsi" w:cstheme="minorHAnsi"/>
          <w:noProof/>
          <w:sz w:val="22"/>
          <w:szCs w:val="22"/>
        </w:rPr>
        <w:t>6</w:t>
      </w:r>
      <w:r w:rsidRPr="003A476E">
        <w:rPr>
          <w:rFonts w:asciiTheme="minorHAnsi" w:hAnsiTheme="minorHAnsi" w:cstheme="minorHAnsi"/>
          <w:sz w:val="22"/>
          <w:szCs w:val="22"/>
        </w:rPr>
        <w:fldChar w:fldCharType="end"/>
      </w:r>
      <w:r w:rsidRPr="003A476E">
        <w:rPr>
          <w:rFonts w:asciiTheme="minorHAnsi" w:hAnsiTheme="minorHAnsi" w:cstheme="minorHAnsi"/>
          <w:sz w:val="22"/>
          <w:szCs w:val="22"/>
        </w:rPr>
        <w:t xml:space="preserve"> Wire data</w:t>
      </w:r>
      <w:bookmarkEnd w:id="186"/>
      <w:bookmarkEnd w:id="187"/>
      <w:bookmarkEnd w:id="188"/>
    </w:p>
    <w:p w14:paraId="168E91FC" w14:textId="6415D9E8" w:rsidR="00297227" w:rsidRDefault="00297227" w:rsidP="008B4115">
      <w:pPr>
        <w:pStyle w:val="Titre3"/>
        <w:spacing w:line="240" w:lineRule="auto"/>
      </w:pPr>
      <w:bookmarkStart w:id="189" w:name="_Toc56931535"/>
      <w:bookmarkStart w:id="190" w:name="_Toc33283722"/>
      <w:bookmarkStart w:id="191" w:name="_Toc399226693"/>
      <w:r>
        <w:t>Maintenance Plugs</w:t>
      </w:r>
      <w:bookmarkEnd w:id="189"/>
    </w:p>
    <w:tbl>
      <w:tblPr>
        <w:tblStyle w:val="Grilledutableau"/>
        <w:tblW w:w="5000" w:type="pct"/>
        <w:tblLook w:val="04A0" w:firstRow="1" w:lastRow="0" w:firstColumn="1" w:lastColumn="0" w:noHBand="0" w:noVBand="1"/>
      </w:tblPr>
      <w:tblGrid>
        <w:gridCol w:w="13562"/>
      </w:tblGrid>
      <w:tr w:rsidR="00297227" w:rsidRPr="00546433" w14:paraId="23D328E2" w14:textId="77777777" w:rsidTr="00C7395B">
        <w:tc>
          <w:tcPr>
            <w:tcW w:w="5000" w:type="pct"/>
          </w:tcPr>
          <w:p w14:paraId="2EB65477" w14:textId="2DC23A22" w:rsidR="00297227" w:rsidRPr="00546433" w:rsidRDefault="00297227" w:rsidP="003A476E">
            <w:pPr>
              <w:rPr>
                <w:rFonts w:asciiTheme="minorHAnsi" w:hAnsiTheme="minorHAnsi" w:cstheme="minorHAnsi"/>
              </w:rPr>
            </w:pPr>
            <w:permStart w:id="115347873" w:edGrp="everyone"/>
            <w:r w:rsidRPr="00546433">
              <w:rPr>
                <w:rFonts w:asciiTheme="minorHAnsi" w:hAnsiTheme="minorHAnsi" w:cstheme="minorHAnsi"/>
              </w:rPr>
              <w:t xml:space="preserve">Describe your maintenance plugs, provide images and explain how </w:t>
            </w:r>
            <w:r w:rsidR="003A476E" w:rsidRPr="00546433">
              <w:rPr>
                <w:rFonts w:asciiTheme="minorHAnsi" w:hAnsiTheme="minorHAnsi" w:cstheme="minorHAnsi"/>
              </w:rPr>
              <w:t>the design ensures that it is physically impossible to electrically connect them in an incorrect configuration.</w:t>
            </w:r>
          </w:p>
        </w:tc>
      </w:tr>
    </w:tbl>
    <w:p w14:paraId="2CFCFF8F" w14:textId="65194C3C" w:rsidR="00CD3A96" w:rsidRDefault="00CD3A96" w:rsidP="008B4115">
      <w:pPr>
        <w:pStyle w:val="Titre3"/>
        <w:spacing w:line="240" w:lineRule="auto"/>
      </w:pPr>
      <w:bookmarkStart w:id="192" w:name="_Toc56931536"/>
      <w:permEnd w:id="115347873"/>
      <w:r>
        <w:t>Accumulator</w:t>
      </w:r>
      <w:r>
        <w:rPr>
          <w:rFonts w:eastAsia="Arial"/>
        </w:rPr>
        <w:t xml:space="preserve"> </w:t>
      </w:r>
      <w:r>
        <w:t>isolation</w:t>
      </w:r>
      <w:r>
        <w:rPr>
          <w:rFonts w:eastAsia="Arial"/>
        </w:rPr>
        <w:t xml:space="preserve"> </w:t>
      </w:r>
      <w:r>
        <w:t>relays</w:t>
      </w:r>
      <w:bookmarkEnd w:id="190"/>
      <w:bookmarkEnd w:id="191"/>
      <w:bookmarkEnd w:id="192"/>
    </w:p>
    <w:tbl>
      <w:tblPr>
        <w:tblStyle w:val="Grilledutableau"/>
        <w:tblW w:w="5000" w:type="pct"/>
        <w:tblLook w:val="04A0" w:firstRow="1" w:lastRow="0" w:firstColumn="1" w:lastColumn="0" w:noHBand="0" w:noVBand="1"/>
      </w:tblPr>
      <w:tblGrid>
        <w:gridCol w:w="13562"/>
      </w:tblGrid>
      <w:tr w:rsidR="00F418A8" w:rsidRPr="00546433" w14:paraId="19260042" w14:textId="77777777" w:rsidTr="00C7395B">
        <w:tc>
          <w:tcPr>
            <w:tcW w:w="5000" w:type="pct"/>
          </w:tcPr>
          <w:p w14:paraId="4CB6BAB8" w14:textId="1A600E94" w:rsidR="00F418A8" w:rsidRPr="00546433" w:rsidRDefault="00F418A8" w:rsidP="000230E4">
            <w:pPr>
              <w:spacing w:line="240" w:lineRule="auto"/>
              <w:jc w:val="both"/>
              <w:rPr>
                <w:rFonts w:asciiTheme="minorHAnsi" w:hAnsiTheme="minorHAnsi" w:cstheme="minorHAnsi"/>
              </w:rPr>
            </w:pPr>
            <w:permStart w:id="551558823" w:edGrp="everyone"/>
            <w:r w:rsidRPr="00546433">
              <w:rPr>
                <w:rFonts w:asciiTheme="minorHAnsi" w:hAnsiTheme="minorHAnsi" w:cstheme="minorHAnsi"/>
              </w:rPr>
              <w:t>Describe</w:t>
            </w:r>
            <w:r w:rsidRPr="00546433">
              <w:rPr>
                <w:rFonts w:asciiTheme="minorHAnsi" w:eastAsia="Arial" w:hAnsiTheme="minorHAnsi" w:cstheme="minorHAnsi"/>
              </w:rPr>
              <w:t xml:space="preserve"> </w:t>
            </w:r>
            <w:r w:rsidRPr="00546433">
              <w:rPr>
                <w:rFonts w:asciiTheme="minorHAnsi" w:hAnsiTheme="minorHAnsi" w:cstheme="minorHAnsi"/>
              </w:rPr>
              <w:t>the</w:t>
            </w:r>
            <w:r w:rsidRPr="00546433">
              <w:rPr>
                <w:rFonts w:asciiTheme="minorHAnsi" w:eastAsia="Arial" w:hAnsiTheme="minorHAnsi" w:cstheme="minorHAnsi"/>
              </w:rPr>
              <w:t xml:space="preserve"> </w:t>
            </w:r>
            <w:r w:rsidRPr="00546433">
              <w:rPr>
                <w:rFonts w:asciiTheme="minorHAnsi" w:hAnsiTheme="minorHAnsi" w:cstheme="minorHAnsi"/>
              </w:rPr>
              <w:t>AIRs used</w:t>
            </w:r>
            <w:r w:rsidRPr="00546433">
              <w:rPr>
                <w:rFonts w:asciiTheme="minorHAnsi" w:eastAsia="Arial" w:hAnsiTheme="minorHAnsi" w:cstheme="minorHAnsi"/>
              </w:rPr>
              <w:t xml:space="preserve"> </w:t>
            </w:r>
            <w:r w:rsidRPr="00546433">
              <w:rPr>
                <w:rFonts w:asciiTheme="minorHAnsi" w:hAnsiTheme="minorHAnsi" w:cstheme="minorHAnsi"/>
              </w:rPr>
              <w:t>and</w:t>
            </w:r>
            <w:r w:rsidRPr="00546433">
              <w:rPr>
                <w:rFonts w:asciiTheme="minorHAnsi" w:eastAsia="Arial" w:hAnsiTheme="minorHAnsi" w:cstheme="minorHAnsi"/>
              </w:rPr>
              <w:t xml:space="preserve"> </w:t>
            </w:r>
            <w:r w:rsidRPr="00546433">
              <w:rPr>
                <w:rFonts w:asciiTheme="minorHAnsi" w:hAnsiTheme="minorHAnsi" w:cstheme="minorHAnsi"/>
              </w:rPr>
              <w:t>their</w:t>
            </w:r>
            <w:r w:rsidRPr="00546433">
              <w:rPr>
                <w:rFonts w:asciiTheme="minorHAnsi" w:eastAsia="Arial" w:hAnsiTheme="minorHAnsi" w:cstheme="minorHAnsi"/>
              </w:rPr>
              <w:t xml:space="preserve"> </w:t>
            </w:r>
            <w:r w:rsidRPr="00546433">
              <w:rPr>
                <w:rFonts w:asciiTheme="minorHAnsi" w:hAnsiTheme="minorHAnsi" w:cstheme="minorHAnsi"/>
              </w:rPr>
              <w:t>main</w:t>
            </w:r>
            <w:r w:rsidRPr="00546433">
              <w:rPr>
                <w:rFonts w:asciiTheme="minorHAnsi" w:eastAsia="Arial" w:hAnsiTheme="minorHAnsi" w:cstheme="minorHAnsi"/>
              </w:rPr>
              <w:t xml:space="preserve"> </w:t>
            </w:r>
            <w:r w:rsidRPr="00546433">
              <w:rPr>
                <w:rFonts w:asciiTheme="minorHAnsi" w:hAnsiTheme="minorHAnsi" w:cstheme="minorHAnsi"/>
              </w:rPr>
              <w:t>operation</w:t>
            </w:r>
            <w:r w:rsidRPr="00546433">
              <w:rPr>
                <w:rFonts w:asciiTheme="minorHAnsi" w:eastAsia="Arial" w:hAnsiTheme="minorHAnsi" w:cstheme="minorHAnsi"/>
              </w:rPr>
              <w:t xml:space="preserve"> </w:t>
            </w:r>
            <w:r w:rsidRPr="00546433">
              <w:rPr>
                <w:rFonts w:asciiTheme="minorHAnsi" w:hAnsiTheme="minorHAnsi" w:cstheme="minorHAnsi"/>
              </w:rPr>
              <w:t>parameters,</w:t>
            </w:r>
            <w:r w:rsidRPr="00546433">
              <w:rPr>
                <w:rFonts w:asciiTheme="minorHAnsi" w:eastAsia="Arial" w:hAnsiTheme="minorHAnsi" w:cstheme="minorHAnsi"/>
              </w:rPr>
              <w:t xml:space="preserve"> </w:t>
            </w:r>
            <w:r w:rsidR="00297227" w:rsidRPr="00546433">
              <w:rPr>
                <w:rFonts w:asciiTheme="minorHAnsi" w:eastAsia="Arial" w:hAnsiTheme="minorHAnsi" w:cstheme="minorHAnsi"/>
              </w:rPr>
              <w:t xml:space="preserve">how their state is monitored, </w:t>
            </w:r>
            <w:r w:rsidRPr="00546433">
              <w:rPr>
                <w:rFonts w:asciiTheme="minorHAnsi" w:hAnsiTheme="minorHAnsi" w:cstheme="minorHAnsi"/>
              </w:rPr>
              <w:t>etc.</w:t>
            </w:r>
          </w:p>
        </w:tc>
      </w:tr>
    </w:tbl>
    <w:permEnd w:id="551558823"/>
    <w:p w14:paraId="6938573E" w14:textId="6AB3879C" w:rsidR="00CD3A96" w:rsidRDefault="00CD3A96" w:rsidP="00CA0286">
      <w:pPr>
        <w:spacing w:before="200" w:after="0" w:line="240" w:lineRule="auto"/>
        <w:jc w:val="both"/>
        <w:rPr>
          <w:rFonts w:ascii="Calibri" w:hAnsi="Calibri" w:cs="Calibri"/>
          <w:szCs w:val="20"/>
        </w:rPr>
      </w:pPr>
      <w:r w:rsidRPr="00CA0286">
        <w:rPr>
          <w:rFonts w:ascii="Calibri" w:hAnsi="Calibri" w:cs="Calibri"/>
          <w:szCs w:val="20"/>
        </w:rPr>
        <w:t>Additionally, fill out the following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4"/>
        <w:gridCol w:w="1694"/>
        <w:gridCol w:w="1694"/>
        <w:gridCol w:w="1694"/>
        <w:gridCol w:w="1695"/>
        <w:gridCol w:w="1695"/>
        <w:gridCol w:w="1695"/>
        <w:gridCol w:w="1695"/>
      </w:tblGrid>
      <w:tr w:rsidR="00CA0286" w:rsidRPr="00CA0286" w14:paraId="1C0A0A6E" w14:textId="77777777" w:rsidTr="00004F0D">
        <w:trPr>
          <w:cantSplit/>
          <w:trHeight w:val="20"/>
          <w:tblHeader/>
        </w:trPr>
        <w:tc>
          <w:tcPr>
            <w:tcW w:w="625" w:type="pct"/>
            <w:shd w:val="clear" w:color="auto" w:fill="auto"/>
            <w:vAlign w:val="center"/>
            <w:hideMark/>
          </w:tcPr>
          <w:p w14:paraId="40FB18C4"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Relay Type:</w:t>
            </w:r>
          </w:p>
        </w:tc>
        <w:tc>
          <w:tcPr>
            <w:tcW w:w="625" w:type="pct"/>
            <w:shd w:val="clear" w:color="auto" w:fill="auto"/>
            <w:vAlign w:val="center"/>
            <w:hideMark/>
          </w:tcPr>
          <w:p w14:paraId="7BF1ECD8"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Contact arrangement:</w:t>
            </w:r>
          </w:p>
        </w:tc>
        <w:tc>
          <w:tcPr>
            <w:tcW w:w="625" w:type="pct"/>
            <w:shd w:val="clear" w:color="auto" w:fill="auto"/>
            <w:vAlign w:val="center"/>
            <w:hideMark/>
          </w:tcPr>
          <w:p w14:paraId="0B180BEA"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Continuous DC current rating:</w:t>
            </w:r>
          </w:p>
        </w:tc>
        <w:tc>
          <w:tcPr>
            <w:tcW w:w="625" w:type="pct"/>
            <w:shd w:val="clear" w:color="auto" w:fill="auto"/>
            <w:vAlign w:val="center"/>
            <w:hideMark/>
          </w:tcPr>
          <w:p w14:paraId="348DC3C9" w14:textId="670BCDB2"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Overload DC current rating:</w:t>
            </w:r>
          </w:p>
        </w:tc>
        <w:tc>
          <w:tcPr>
            <w:tcW w:w="625" w:type="pct"/>
            <w:shd w:val="clear" w:color="auto" w:fill="auto"/>
            <w:vAlign w:val="center"/>
            <w:hideMark/>
          </w:tcPr>
          <w:p w14:paraId="3D9CBD34"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Maximum operation voltage:</w:t>
            </w:r>
          </w:p>
        </w:tc>
        <w:tc>
          <w:tcPr>
            <w:tcW w:w="625" w:type="pct"/>
            <w:shd w:val="clear" w:color="auto" w:fill="auto"/>
            <w:vAlign w:val="center"/>
            <w:hideMark/>
          </w:tcPr>
          <w:p w14:paraId="41133CCC"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Nominal coil voltage:</w:t>
            </w:r>
          </w:p>
        </w:tc>
        <w:tc>
          <w:tcPr>
            <w:tcW w:w="625" w:type="pct"/>
            <w:shd w:val="clear" w:color="auto" w:fill="auto"/>
            <w:vAlign w:val="center"/>
            <w:hideMark/>
          </w:tcPr>
          <w:p w14:paraId="1A102DD6"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Normal Load switching:</w:t>
            </w:r>
          </w:p>
        </w:tc>
        <w:tc>
          <w:tcPr>
            <w:tcW w:w="625" w:type="pct"/>
            <w:shd w:val="clear" w:color="auto" w:fill="auto"/>
            <w:vAlign w:val="center"/>
            <w:hideMark/>
          </w:tcPr>
          <w:p w14:paraId="79BB2868" w14:textId="77777777" w:rsidR="00CA0286" w:rsidRPr="00CA0286" w:rsidRDefault="00CA0286" w:rsidP="00004F0D">
            <w:pPr>
              <w:keepNext/>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Maximum Load switching</w:t>
            </w:r>
          </w:p>
        </w:tc>
      </w:tr>
      <w:tr w:rsidR="00CA0286" w:rsidRPr="00CA0286" w14:paraId="6552EC3C" w14:textId="77777777" w:rsidTr="00040CDD">
        <w:trPr>
          <w:cantSplit/>
          <w:trHeight w:val="20"/>
        </w:trPr>
        <w:tc>
          <w:tcPr>
            <w:tcW w:w="625" w:type="pct"/>
            <w:shd w:val="clear" w:color="auto" w:fill="auto"/>
            <w:hideMark/>
          </w:tcPr>
          <w:p w14:paraId="483EE01F" w14:textId="587C4FF6"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permStart w:id="1380805113" w:edGrp="everyone"/>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ABC Relay</w:t>
            </w:r>
          </w:p>
        </w:tc>
        <w:tc>
          <w:tcPr>
            <w:tcW w:w="625" w:type="pct"/>
            <w:shd w:val="clear" w:color="auto" w:fill="auto"/>
            <w:hideMark/>
          </w:tcPr>
          <w:p w14:paraId="2F28EE03" w14:textId="0EFEBC23"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SPST</w:t>
            </w:r>
          </w:p>
        </w:tc>
        <w:tc>
          <w:tcPr>
            <w:tcW w:w="625" w:type="pct"/>
            <w:shd w:val="clear" w:color="auto" w:fill="auto"/>
            <w:hideMark/>
          </w:tcPr>
          <w:p w14:paraId="503FC061" w14:textId="3381046D"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100A</w:t>
            </w:r>
          </w:p>
        </w:tc>
        <w:tc>
          <w:tcPr>
            <w:tcW w:w="625" w:type="pct"/>
            <w:shd w:val="clear" w:color="auto" w:fill="auto"/>
            <w:hideMark/>
          </w:tcPr>
          <w:p w14:paraId="38C43A88" w14:textId="7270F9B5"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200A for 10sec</w:t>
            </w:r>
          </w:p>
        </w:tc>
        <w:tc>
          <w:tcPr>
            <w:tcW w:w="625" w:type="pct"/>
            <w:shd w:val="clear" w:color="auto" w:fill="auto"/>
            <w:hideMark/>
          </w:tcPr>
          <w:p w14:paraId="5B063F75" w14:textId="7412ED57"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800VDC</w:t>
            </w:r>
          </w:p>
        </w:tc>
        <w:tc>
          <w:tcPr>
            <w:tcW w:w="625" w:type="pct"/>
            <w:shd w:val="clear" w:color="auto" w:fill="auto"/>
            <w:hideMark/>
          </w:tcPr>
          <w:p w14:paraId="19BD535B" w14:textId="3B70E320"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24VDC</w:t>
            </w:r>
          </w:p>
        </w:tc>
        <w:tc>
          <w:tcPr>
            <w:tcW w:w="625" w:type="pct"/>
            <w:shd w:val="clear" w:color="auto" w:fill="auto"/>
            <w:hideMark/>
          </w:tcPr>
          <w:p w14:paraId="0F339A76" w14:textId="6E617CDC" w:rsidR="00CA0286" w:rsidRPr="00CA0286" w:rsidRDefault="00CF09C6" w:rsidP="00CA0286">
            <w:pPr>
              <w:suppressAutoHyphens w:val="0"/>
              <w:spacing w:after="0" w:line="240" w:lineRule="auto"/>
              <w:rPr>
                <w:rFonts w:ascii="Calibri" w:eastAsia="Times New Roman" w:hAnsi="Calibri" w:cs="Calibri"/>
                <w:b/>
                <w:bCs/>
                <w:color w:val="FF0000"/>
                <w:szCs w:val="20"/>
                <w:lang w:eastAsia="en-GB"/>
              </w:rPr>
            </w:pPr>
            <w:r>
              <w:rPr>
                <w:rFonts w:ascii="Calibri" w:eastAsia="Times New Roman" w:hAnsi="Calibri" w:cs="Calibri"/>
                <w:b/>
                <w:bCs/>
                <w:color w:val="FF0000"/>
                <w:szCs w:val="20"/>
                <w:lang w:eastAsia="en-GB"/>
              </w:rPr>
              <w:t>e.g.</w:t>
            </w:r>
            <w:r w:rsidR="00CA0286" w:rsidRPr="00CA0286">
              <w:rPr>
                <w:rFonts w:ascii="Calibri" w:eastAsia="Times New Roman" w:hAnsi="Calibri" w:cs="Calibri"/>
                <w:color w:val="000000"/>
                <w:szCs w:val="20"/>
                <w:lang w:eastAsia="en-GB"/>
              </w:rPr>
              <w:t xml:space="preserve"> Make and break up to 300A</w:t>
            </w:r>
          </w:p>
        </w:tc>
        <w:tc>
          <w:tcPr>
            <w:tcW w:w="625" w:type="pct"/>
            <w:shd w:val="clear" w:color="auto" w:fill="auto"/>
            <w:hideMark/>
          </w:tcPr>
          <w:p w14:paraId="49B95085" w14:textId="77777777" w:rsidR="00CA0286" w:rsidRPr="00CA0286" w:rsidRDefault="00CA0286" w:rsidP="00CA0286">
            <w:pPr>
              <w:suppressAutoHyphens w:val="0"/>
              <w:spacing w:after="0" w:line="240" w:lineRule="auto"/>
              <w:rPr>
                <w:rFonts w:ascii="Calibri" w:eastAsia="Times New Roman" w:hAnsi="Calibri" w:cs="Calibri"/>
                <w:color w:val="000000"/>
                <w:szCs w:val="20"/>
                <w:lang w:eastAsia="en-GB"/>
              </w:rPr>
            </w:pPr>
            <w:r w:rsidRPr="00CA0286">
              <w:rPr>
                <w:rFonts w:ascii="Calibri" w:eastAsia="Times New Roman" w:hAnsi="Calibri" w:cs="Calibri"/>
                <w:color w:val="000000"/>
                <w:szCs w:val="20"/>
                <w:lang w:eastAsia="en-GB"/>
              </w:rPr>
              <w:t>10 times at 1500A</w:t>
            </w:r>
          </w:p>
        </w:tc>
      </w:tr>
    </w:tbl>
    <w:p w14:paraId="23976FE2" w14:textId="0FC7B20D" w:rsidR="00CD3A96" w:rsidRPr="00CA0286" w:rsidRDefault="00CD3A96" w:rsidP="00CA0286">
      <w:pPr>
        <w:pStyle w:val="Table"/>
        <w:spacing w:before="0" w:line="240" w:lineRule="auto"/>
        <w:jc w:val="center"/>
        <w:rPr>
          <w:rFonts w:asciiTheme="minorHAnsi" w:hAnsiTheme="minorHAnsi" w:cstheme="minorHAnsi"/>
          <w:sz w:val="22"/>
          <w:szCs w:val="22"/>
        </w:rPr>
      </w:pPr>
      <w:bookmarkStart w:id="193" w:name="_Toc33283733"/>
      <w:bookmarkStart w:id="194" w:name="_Toc399226748"/>
      <w:bookmarkStart w:id="195" w:name="_Toc56931374"/>
      <w:permEnd w:id="1380805113"/>
      <w:r w:rsidRPr="00CA0286">
        <w:rPr>
          <w:rFonts w:asciiTheme="minorHAnsi" w:hAnsiTheme="minorHAnsi" w:cstheme="minorHAnsi"/>
          <w:sz w:val="22"/>
          <w:szCs w:val="22"/>
        </w:rPr>
        <w:t xml:space="preserve">Table </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STYLEREF 1 \s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SEQ Table \* ARABIC \s 1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7</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 xml:space="preserve"> Basic AIR data</w:t>
      </w:r>
      <w:bookmarkEnd w:id="193"/>
      <w:bookmarkEnd w:id="194"/>
      <w:bookmarkEnd w:id="195"/>
    </w:p>
    <w:p w14:paraId="744376C2" w14:textId="77777777" w:rsidR="00297227" w:rsidRPr="00A3182A" w:rsidRDefault="00297227" w:rsidP="00297227">
      <w:pPr>
        <w:pStyle w:val="Titre4"/>
        <w:rPr>
          <w:rFonts w:ascii="Arial" w:hAnsi="Arial" w:cs="Arial"/>
          <w:i w:val="0"/>
          <w:iCs w:val="0"/>
        </w:rPr>
      </w:pPr>
      <w:bookmarkStart w:id="196" w:name="_Toc33283723"/>
      <w:bookmarkStart w:id="197" w:name="_Toc399226694"/>
      <w:r w:rsidRPr="00A3182A">
        <w:rPr>
          <w:rFonts w:ascii="Arial" w:hAnsi="Arial" w:cs="Arial"/>
          <w:i w:val="0"/>
          <w:iCs w:val="0"/>
        </w:rPr>
        <w:t>Failure detection, control and mitigation</w:t>
      </w:r>
    </w:p>
    <w:tbl>
      <w:tblPr>
        <w:tblStyle w:val="Grilledutableau"/>
        <w:tblW w:w="5000" w:type="pct"/>
        <w:tblLook w:val="04A0" w:firstRow="1" w:lastRow="0" w:firstColumn="1" w:lastColumn="0" w:noHBand="0" w:noVBand="1"/>
      </w:tblPr>
      <w:tblGrid>
        <w:gridCol w:w="13562"/>
      </w:tblGrid>
      <w:tr w:rsidR="00297227" w:rsidRPr="00546433" w14:paraId="58D7F8E4" w14:textId="77777777" w:rsidTr="000230E4">
        <w:tc>
          <w:tcPr>
            <w:tcW w:w="5000" w:type="pct"/>
          </w:tcPr>
          <w:p w14:paraId="5B2FEE5B" w14:textId="42F74EA2" w:rsidR="00297227" w:rsidRPr="00546433" w:rsidRDefault="00143B09" w:rsidP="000230E4">
            <w:pPr>
              <w:spacing w:line="240" w:lineRule="auto"/>
              <w:rPr>
                <w:rFonts w:ascii="Calibri" w:hAnsi="Calibri" w:cs="Calibri"/>
              </w:rPr>
            </w:pPr>
            <w:permStart w:id="1084756260" w:edGrp="everyone"/>
            <w:r>
              <w:rPr>
                <w:rFonts w:ascii="Calibri" w:hAnsi="Calibri" w:cs="Calibri"/>
              </w:rPr>
              <w:t xml:space="preserve">Briefly describe the causes and consequences of key failures </w:t>
            </w:r>
            <w:r w:rsidR="00297227" w:rsidRPr="00546433">
              <w:rPr>
                <w:rFonts w:ascii="Calibri" w:eastAsia="Arial" w:hAnsi="Calibri" w:cs="Calibri"/>
              </w:rPr>
              <w:t>of your AIRs, their inputs or outputs and how they are detected, mitigated and controlled.</w:t>
            </w:r>
          </w:p>
        </w:tc>
      </w:tr>
    </w:tbl>
    <w:p w14:paraId="79F313CE" w14:textId="0B75BE18" w:rsidR="00CD3A96" w:rsidRDefault="00CD3A96" w:rsidP="008B4115">
      <w:pPr>
        <w:pStyle w:val="Titre3"/>
        <w:spacing w:line="240" w:lineRule="auto"/>
      </w:pPr>
      <w:bookmarkStart w:id="198" w:name="_Toc56931537"/>
      <w:permEnd w:id="1084756260"/>
      <w:r>
        <w:t>Fusing</w:t>
      </w:r>
      <w:bookmarkEnd w:id="196"/>
      <w:bookmarkEnd w:id="197"/>
      <w:bookmarkEnd w:id="198"/>
    </w:p>
    <w:tbl>
      <w:tblPr>
        <w:tblStyle w:val="Grilledutableau"/>
        <w:tblW w:w="5000" w:type="pct"/>
        <w:tblLook w:val="04A0" w:firstRow="1" w:lastRow="0" w:firstColumn="1" w:lastColumn="0" w:noHBand="0" w:noVBand="1"/>
      </w:tblPr>
      <w:tblGrid>
        <w:gridCol w:w="13562"/>
      </w:tblGrid>
      <w:tr w:rsidR="00297227" w:rsidRPr="00546433" w14:paraId="0B672F9E" w14:textId="77777777" w:rsidTr="00C7395B">
        <w:tc>
          <w:tcPr>
            <w:tcW w:w="5000" w:type="pct"/>
          </w:tcPr>
          <w:p w14:paraId="7CDB7D69" w14:textId="77777777" w:rsidR="00297227" w:rsidRPr="00546433" w:rsidRDefault="00297227" w:rsidP="000230E4">
            <w:pPr>
              <w:spacing w:line="240" w:lineRule="auto"/>
              <w:jc w:val="both"/>
              <w:rPr>
                <w:rFonts w:ascii="Calibri" w:hAnsi="Calibri" w:cs="Calibri"/>
              </w:rPr>
            </w:pPr>
            <w:permStart w:id="1006325823"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fuses</w:t>
            </w:r>
            <w:r w:rsidRPr="00546433">
              <w:rPr>
                <w:rFonts w:ascii="Calibri" w:eastAsia="Arial" w:hAnsi="Calibri" w:cs="Calibri"/>
              </w:rPr>
              <w:t xml:space="preserve"> used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their</w:t>
            </w:r>
            <w:r w:rsidRPr="00546433">
              <w:rPr>
                <w:rFonts w:ascii="Calibri" w:eastAsia="Arial" w:hAnsi="Calibri" w:cs="Calibri"/>
              </w:rPr>
              <w:t xml:space="preserve"> </w:t>
            </w:r>
            <w:r w:rsidRPr="00546433">
              <w:rPr>
                <w:rFonts w:ascii="Calibri" w:hAnsi="Calibri" w:cs="Calibri"/>
              </w:rPr>
              <w:t>main</w:t>
            </w:r>
            <w:r w:rsidRPr="00546433">
              <w:rPr>
                <w:rFonts w:ascii="Calibri" w:eastAsia="Arial" w:hAnsi="Calibri" w:cs="Calibri"/>
              </w:rPr>
              <w:t xml:space="preserve"> </w:t>
            </w:r>
            <w:r w:rsidRPr="00546433">
              <w:rPr>
                <w:rFonts w:ascii="Calibri" w:hAnsi="Calibri" w:cs="Calibri"/>
              </w:rPr>
              <w:t>operation</w:t>
            </w:r>
            <w:r w:rsidRPr="00546433">
              <w:rPr>
                <w:rFonts w:ascii="Calibri" w:eastAsia="Arial" w:hAnsi="Calibri" w:cs="Calibri"/>
              </w:rPr>
              <w:t xml:space="preserve"> </w:t>
            </w:r>
            <w:r w:rsidRPr="00546433">
              <w:rPr>
                <w:rFonts w:ascii="Calibri" w:hAnsi="Calibri" w:cs="Calibri"/>
              </w:rPr>
              <w:t>parameters,</w:t>
            </w:r>
            <w:r w:rsidRPr="00546433">
              <w:rPr>
                <w:rFonts w:ascii="Calibri" w:eastAsia="Arial" w:hAnsi="Calibri" w:cs="Calibri"/>
              </w:rPr>
              <w:t xml:space="preserve"> </w:t>
            </w:r>
            <w:r w:rsidRPr="00546433">
              <w:rPr>
                <w:rFonts w:ascii="Calibri" w:hAnsi="Calibri" w:cs="Calibri"/>
              </w:rPr>
              <w:t>use</w:t>
            </w:r>
            <w:r w:rsidRPr="00546433">
              <w:rPr>
                <w:rFonts w:ascii="Calibri" w:eastAsia="Arial" w:hAnsi="Calibri" w:cs="Calibri"/>
              </w:rPr>
              <w:t xml:space="preserve"> </w:t>
            </w:r>
            <w:r w:rsidRPr="00546433">
              <w:rPr>
                <w:rFonts w:ascii="Calibri" w:hAnsi="Calibri" w:cs="Calibri"/>
              </w:rPr>
              <w:t>tables,</w:t>
            </w:r>
            <w:r w:rsidRPr="00546433">
              <w:rPr>
                <w:rFonts w:ascii="Calibri" w:eastAsia="Arial" w:hAnsi="Calibri" w:cs="Calibri"/>
              </w:rPr>
              <w:t xml:space="preserve"> </w:t>
            </w:r>
            <w:r w:rsidRPr="00546433">
              <w:rPr>
                <w:rFonts w:ascii="Calibri" w:hAnsi="Calibri" w:cs="Calibri"/>
              </w:rPr>
              <w:t>etc.</w:t>
            </w:r>
          </w:p>
        </w:tc>
      </w:tr>
    </w:tbl>
    <w:permEnd w:id="1006325823"/>
    <w:p w14:paraId="5FC27653" w14:textId="02F901F6" w:rsidR="00CD3A96" w:rsidRPr="00546433" w:rsidRDefault="00CD3A96" w:rsidP="008B4115">
      <w:pPr>
        <w:spacing w:line="240" w:lineRule="auto"/>
        <w:jc w:val="both"/>
        <w:rPr>
          <w:rFonts w:ascii="Calibri" w:hAnsi="Calibri" w:cs="Calibri"/>
        </w:rPr>
      </w:pPr>
      <w:r w:rsidRPr="00546433">
        <w:rPr>
          <w:rFonts w:ascii="Calibri" w:hAnsi="Calibri" w:cs="Calibri"/>
        </w:rPr>
        <w:t>Additionally, fill out the following table for each fuse type used:</w:t>
      </w:r>
    </w:p>
    <w:tbl>
      <w:tblPr>
        <w:tblStyle w:val="Grilledutableau"/>
        <w:tblW w:w="5000" w:type="pct"/>
        <w:tblLook w:val="04A0" w:firstRow="1" w:lastRow="0" w:firstColumn="1" w:lastColumn="0" w:noHBand="0" w:noVBand="1"/>
      </w:tblPr>
      <w:tblGrid>
        <w:gridCol w:w="2260"/>
        <w:gridCol w:w="2260"/>
        <w:gridCol w:w="2259"/>
        <w:gridCol w:w="2259"/>
        <w:gridCol w:w="2262"/>
        <w:gridCol w:w="2262"/>
      </w:tblGrid>
      <w:tr w:rsidR="00654BC1" w:rsidRPr="00004F0D" w14:paraId="59C646C1" w14:textId="77777777" w:rsidTr="00004F0D">
        <w:trPr>
          <w:cantSplit/>
          <w:tblHeader/>
        </w:trPr>
        <w:tc>
          <w:tcPr>
            <w:tcW w:w="833" w:type="pct"/>
            <w:vAlign w:val="center"/>
          </w:tcPr>
          <w:p w14:paraId="15977533" w14:textId="5E12ADEC" w:rsidR="00654BC1" w:rsidRPr="00004F0D" w:rsidRDefault="00654BC1" w:rsidP="00004F0D">
            <w:pPr>
              <w:keepNext/>
              <w:spacing w:after="0" w:line="240" w:lineRule="auto"/>
              <w:rPr>
                <w:rFonts w:ascii="Calibri" w:hAnsi="Calibri" w:cs="Calibri"/>
              </w:rPr>
            </w:pPr>
            <w:r w:rsidRPr="00004F0D">
              <w:rPr>
                <w:rFonts w:ascii="Calibri" w:hAnsi="Calibri" w:cs="Calibri"/>
              </w:rPr>
              <w:lastRenderedPageBreak/>
              <w:t>Fuse manufacturer and type</w:t>
            </w:r>
          </w:p>
        </w:tc>
        <w:tc>
          <w:tcPr>
            <w:tcW w:w="833" w:type="pct"/>
            <w:vAlign w:val="center"/>
          </w:tcPr>
          <w:p w14:paraId="6E77E3B7" w14:textId="1CE025B1" w:rsidR="00654BC1" w:rsidRPr="00004F0D" w:rsidRDefault="00654BC1" w:rsidP="00004F0D">
            <w:pPr>
              <w:keepNext/>
              <w:spacing w:after="0" w:line="240" w:lineRule="auto"/>
              <w:rPr>
                <w:rFonts w:ascii="Calibri" w:hAnsi="Calibri" w:cs="Calibri"/>
              </w:rPr>
            </w:pPr>
            <w:r w:rsidRPr="00004F0D">
              <w:rPr>
                <w:rFonts w:ascii="Calibri" w:hAnsi="Calibri" w:cs="Calibri"/>
              </w:rPr>
              <w:t>Continuous current rating</w:t>
            </w:r>
          </w:p>
        </w:tc>
        <w:tc>
          <w:tcPr>
            <w:tcW w:w="833" w:type="pct"/>
            <w:vAlign w:val="center"/>
          </w:tcPr>
          <w:p w14:paraId="0867DA8C" w14:textId="669E36B2" w:rsidR="00654BC1" w:rsidRPr="00004F0D" w:rsidRDefault="00654BC1" w:rsidP="00004F0D">
            <w:pPr>
              <w:keepNext/>
              <w:spacing w:after="0" w:line="240" w:lineRule="auto"/>
              <w:rPr>
                <w:rFonts w:ascii="Calibri" w:hAnsi="Calibri" w:cs="Calibri"/>
              </w:rPr>
            </w:pPr>
            <w:r w:rsidRPr="00004F0D">
              <w:rPr>
                <w:rFonts w:ascii="Calibri" w:hAnsi="Calibri" w:cs="Calibri"/>
              </w:rPr>
              <w:t>Maximum operating voltage</w:t>
            </w:r>
          </w:p>
        </w:tc>
        <w:tc>
          <w:tcPr>
            <w:tcW w:w="833" w:type="pct"/>
            <w:vAlign w:val="center"/>
          </w:tcPr>
          <w:p w14:paraId="1337D21A" w14:textId="6A2808A2" w:rsidR="00654BC1" w:rsidRPr="00004F0D" w:rsidRDefault="00654BC1" w:rsidP="00004F0D">
            <w:pPr>
              <w:keepNext/>
              <w:spacing w:after="0" w:line="240" w:lineRule="auto"/>
              <w:rPr>
                <w:rFonts w:ascii="Calibri" w:hAnsi="Calibri" w:cs="Calibri"/>
              </w:rPr>
            </w:pPr>
            <w:r w:rsidRPr="00004F0D">
              <w:rPr>
                <w:rFonts w:ascii="Calibri" w:hAnsi="Calibri" w:cs="Calibri"/>
              </w:rPr>
              <w:t>Type of fuse</w:t>
            </w:r>
          </w:p>
        </w:tc>
        <w:tc>
          <w:tcPr>
            <w:tcW w:w="834" w:type="pct"/>
            <w:vAlign w:val="center"/>
          </w:tcPr>
          <w:p w14:paraId="5F83ED7C" w14:textId="3F16D64C" w:rsidR="00654BC1" w:rsidRPr="00004F0D" w:rsidRDefault="00654BC1" w:rsidP="00004F0D">
            <w:pPr>
              <w:keepNext/>
              <w:spacing w:after="0" w:line="240" w:lineRule="auto"/>
              <w:rPr>
                <w:rFonts w:ascii="Calibri" w:hAnsi="Calibri" w:cs="Calibri"/>
              </w:rPr>
            </w:pPr>
            <w:r w:rsidRPr="00004F0D">
              <w:rPr>
                <w:rFonts w:ascii="Calibri" w:hAnsi="Calibri" w:cs="Calibri"/>
              </w:rPr>
              <w:t>I</w:t>
            </w:r>
            <w:r w:rsidRPr="00004F0D">
              <w:rPr>
                <w:rFonts w:ascii="Calibri" w:hAnsi="Calibri" w:cs="Calibri"/>
                <w:vertAlign w:val="superscript"/>
              </w:rPr>
              <w:t>2</w:t>
            </w:r>
            <w:r w:rsidRPr="00004F0D">
              <w:rPr>
                <w:rFonts w:ascii="Calibri" w:hAnsi="Calibri" w:cs="Calibri"/>
              </w:rPr>
              <w:t>t rating</w:t>
            </w:r>
          </w:p>
        </w:tc>
        <w:tc>
          <w:tcPr>
            <w:tcW w:w="834" w:type="pct"/>
            <w:vAlign w:val="center"/>
          </w:tcPr>
          <w:p w14:paraId="633A972B" w14:textId="15B9C90F" w:rsidR="00654BC1" w:rsidRPr="00004F0D" w:rsidRDefault="00654BC1" w:rsidP="00004F0D">
            <w:pPr>
              <w:keepNext/>
              <w:spacing w:after="0" w:line="240" w:lineRule="auto"/>
              <w:rPr>
                <w:rFonts w:ascii="Calibri" w:hAnsi="Calibri" w:cs="Calibri"/>
              </w:rPr>
            </w:pPr>
            <w:r w:rsidRPr="00004F0D">
              <w:rPr>
                <w:rFonts w:ascii="Calibri" w:hAnsi="Calibri" w:cs="Calibri"/>
              </w:rPr>
              <w:t>Interrupt Current (maximum current at which the fuse can interrupt the current)</w:t>
            </w:r>
          </w:p>
        </w:tc>
      </w:tr>
      <w:tr w:rsidR="00654BC1" w:rsidRPr="00546433" w14:paraId="5D73E0F1" w14:textId="77777777" w:rsidTr="00004F0D">
        <w:trPr>
          <w:cantSplit/>
        </w:trPr>
        <w:tc>
          <w:tcPr>
            <w:tcW w:w="833" w:type="pct"/>
          </w:tcPr>
          <w:p w14:paraId="269536CD" w14:textId="6D1EA59B" w:rsidR="00654BC1" w:rsidRPr="00546433" w:rsidRDefault="00CF09C6" w:rsidP="00654BC1">
            <w:pPr>
              <w:spacing w:line="240" w:lineRule="auto"/>
              <w:jc w:val="both"/>
              <w:rPr>
                <w:rFonts w:ascii="Calibri" w:hAnsi="Calibri" w:cs="Calibri"/>
              </w:rPr>
            </w:pPr>
            <w:permStart w:id="824645454" w:edGrp="everyone"/>
            <w:r w:rsidRPr="00546433">
              <w:rPr>
                <w:rFonts w:ascii="Calibri" w:hAnsi="Calibri" w:cs="Calibri"/>
                <w:b/>
                <w:color w:val="FF0000"/>
              </w:rPr>
              <w:t>e.g.</w:t>
            </w:r>
            <w:r w:rsidR="00654BC1" w:rsidRPr="00546433">
              <w:rPr>
                <w:rFonts w:ascii="Calibri" w:hAnsi="Calibri" w:cs="Calibri"/>
              </w:rPr>
              <w:t xml:space="preserve"> ABC Fuse company, MNO Fuse</w:t>
            </w:r>
          </w:p>
        </w:tc>
        <w:tc>
          <w:tcPr>
            <w:tcW w:w="833" w:type="pct"/>
          </w:tcPr>
          <w:p w14:paraId="45642466" w14:textId="3FA673AF"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150A</w:t>
            </w:r>
          </w:p>
        </w:tc>
        <w:tc>
          <w:tcPr>
            <w:tcW w:w="833" w:type="pct"/>
          </w:tcPr>
          <w:p w14:paraId="2DD5334C" w14:textId="6FB1FAED"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500VDC</w:t>
            </w:r>
          </w:p>
        </w:tc>
        <w:tc>
          <w:tcPr>
            <w:tcW w:w="833" w:type="pct"/>
          </w:tcPr>
          <w:p w14:paraId="671DC712" w14:textId="4B947142"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High speed</w:t>
            </w:r>
          </w:p>
        </w:tc>
        <w:tc>
          <w:tcPr>
            <w:tcW w:w="834" w:type="pct"/>
          </w:tcPr>
          <w:p w14:paraId="7C6ADCEB" w14:textId="0EDB7818"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1500A</w:t>
            </w:r>
            <w:r w:rsidR="00654BC1" w:rsidRPr="00546433">
              <w:rPr>
                <w:rFonts w:ascii="Calibri" w:hAnsi="Calibri" w:cs="Calibri"/>
                <w:vertAlign w:val="superscript"/>
              </w:rPr>
              <w:t>2</w:t>
            </w:r>
            <w:r w:rsidR="00654BC1" w:rsidRPr="00546433">
              <w:rPr>
                <w:rFonts w:ascii="Calibri" w:hAnsi="Calibri" w:cs="Calibri"/>
              </w:rPr>
              <w:t>s at 450VDC</w:t>
            </w:r>
          </w:p>
        </w:tc>
        <w:tc>
          <w:tcPr>
            <w:tcW w:w="834" w:type="pct"/>
          </w:tcPr>
          <w:p w14:paraId="2AAA2C57" w14:textId="1733ACB0" w:rsidR="00654BC1" w:rsidRPr="00546433" w:rsidRDefault="00CF09C6" w:rsidP="00654BC1">
            <w:pPr>
              <w:spacing w:line="240" w:lineRule="auto"/>
              <w:jc w:val="both"/>
              <w:rPr>
                <w:rFonts w:ascii="Calibri" w:hAnsi="Calibri" w:cs="Calibri"/>
              </w:rPr>
            </w:pPr>
            <w:r w:rsidRPr="00546433">
              <w:rPr>
                <w:rFonts w:ascii="Calibri" w:hAnsi="Calibri" w:cs="Calibri"/>
                <w:b/>
                <w:color w:val="FF0000"/>
              </w:rPr>
              <w:t>e.g.</w:t>
            </w:r>
            <w:r w:rsidR="00654BC1" w:rsidRPr="00546433">
              <w:rPr>
                <w:rFonts w:ascii="Calibri" w:hAnsi="Calibri" w:cs="Calibri"/>
              </w:rPr>
              <w:t xml:space="preserve"> 10000A</w:t>
            </w:r>
          </w:p>
        </w:tc>
      </w:tr>
      <w:tr w:rsidR="00654BC1" w:rsidRPr="00546433" w14:paraId="0CE59C43" w14:textId="77777777" w:rsidTr="00004F0D">
        <w:trPr>
          <w:cantSplit/>
        </w:trPr>
        <w:tc>
          <w:tcPr>
            <w:tcW w:w="833" w:type="pct"/>
          </w:tcPr>
          <w:p w14:paraId="41896780" w14:textId="77777777" w:rsidR="00654BC1" w:rsidRPr="00546433" w:rsidRDefault="00654BC1" w:rsidP="00654BC1">
            <w:pPr>
              <w:spacing w:line="240" w:lineRule="auto"/>
              <w:jc w:val="both"/>
              <w:rPr>
                <w:rFonts w:ascii="Calibri" w:hAnsi="Calibri" w:cs="Calibri"/>
              </w:rPr>
            </w:pPr>
            <w:permStart w:id="94188366" w:edGrp="everyone"/>
            <w:permEnd w:id="824645454"/>
          </w:p>
        </w:tc>
        <w:tc>
          <w:tcPr>
            <w:tcW w:w="833" w:type="pct"/>
          </w:tcPr>
          <w:p w14:paraId="4F546D32" w14:textId="77777777" w:rsidR="00654BC1" w:rsidRPr="00546433" w:rsidRDefault="00654BC1" w:rsidP="00654BC1">
            <w:pPr>
              <w:spacing w:line="240" w:lineRule="auto"/>
              <w:jc w:val="both"/>
              <w:rPr>
                <w:rFonts w:ascii="Calibri" w:hAnsi="Calibri" w:cs="Calibri"/>
              </w:rPr>
            </w:pPr>
          </w:p>
        </w:tc>
        <w:tc>
          <w:tcPr>
            <w:tcW w:w="833" w:type="pct"/>
          </w:tcPr>
          <w:p w14:paraId="74EDECE1" w14:textId="77777777" w:rsidR="00654BC1" w:rsidRPr="00546433" w:rsidRDefault="00654BC1" w:rsidP="00654BC1">
            <w:pPr>
              <w:spacing w:line="240" w:lineRule="auto"/>
              <w:jc w:val="both"/>
              <w:rPr>
                <w:rFonts w:ascii="Calibri" w:hAnsi="Calibri" w:cs="Calibri"/>
              </w:rPr>
            </w:pPr>
          </w:p>
        </w:tc>
        <w:tc>
          <w:tcPr>
            <w:tcW w:w="833" w:type="pct"/>
          </w:tcPr>
          <w:p w14:paraId="66A56C25" w14:textId="77777777" w:rsidR="00654BC1" w:rsidRPr="00546433" w:rsidRDefault="00654BC1" w:rsidP="00654BC1">
            <w:pPr>
              <w:spacing w:line="240" w:lineRule="auto"/>
              <w:jc w:val="both"/>
              <w:rPr>
                <w:rFonts w:ascii="Calibri" w:hAnsi="Calibri" w:cs="Calibri"/>
              </w:rPr>
            </w:pPr>
          </w:p>
        </w:tc>
        <w:tc>
          <w:tcPr>
            <w:tcW w:w="834" w:type="pct"/>
          </w:tcPr>
          <w:p w14:paraId="7332C3BF" w14:textId="77777777" w:rsidR="00654BC1" w:rsidRPr="00546433" w:rsidRDefault="00654BC1" w:rsidP="00654BC1">
            <w:pPr>
              <w:spacing w:line="240" w:lineRule="auto"/>
              <w:jc w:val="both"/>
              <w:rPr>
                <w:rFonts w:ascii="Calibri" w:hAnsi="Calibri" w:cs="Calibri"/>
              </w:rPr>
            </w:pPr>
          </w:p>
        </w:tc>
        <w:tc>
          <w:tcPr>
            <w:tcW w:w="834" w:type="pct"/>
          </w:tcPr>
          <w:p w14:paraId="7D8C5D56" w14:textId="77777777" w:rsidR="00654BC1" w:rsidRPr="00546433" w:rsidRDefault="00654BC1" w:rsidP="00654BC1">
            <w:pPr>
              <w:spacing w:line="240" w:lineRule="auto"/>
              <w:jc w:val="both"/>
              <w:rPr>
                <w:rFonts w:ascii="Calibri" w:hAnsi="Calibri" w:cs="Calibri"/>
              </w:rPr>
            </w:pPr>
          </w:p>
        </w:tc>
      </w:tr>
    </w:tbl>
    <w:p w14:paraId="02DA7C0D" w14:textId="0A072536" w:rsidR="00CD3A96" w:rsidRPr="00890C91" w:rsidRDefault="00CD3A96" w:rsidP="00890C91">
      <w:pPr>
        <w:pStyle w:val="Table"/>
        <w:spacing w:before="0" w:line="240" w:lineRule="auto"/>
        <w:jc w:val="center"/>
        <w:rPr>
          <w:rFonts w:ascii="Calibri" w:hAnsi="Calibri" w:cs="Calibri"/>
          <w:sz w:val="22"/>
          <w:szCs w:val="22"/>
        </w:rPr>
      </w:pPr>
      <w:bookmarkStart w:id="199" w:name="_Toc33283734"/>
      <w:bookmarkStart w:id="200" w:name="_Toc399226749"/>
      <w:bookmarkStart w:id="201" w:name="_Toc56931375"/>
      <w:permEnd w:id="94188366"/>
      <w:r w:rsidRPr="00890C91">
        <w:rPr>
          <w:rFonts w:ascii="Calibri" w:hAnsi="Calibri" w:cs="Calibri"/>
          <w:sz w:val="22"/>
          <w:szCs w:val="22"/>
        </w:rPr>
        <w:t xml:space="preserve">Table </w:t>
      </w:r>
      <w:r w:rsidRPr="00890C91">
        <w:rPr>
          <w:sz w:val="22"/>
          <w:szCs w:val="22"/>
        </w:rPr>
        <w:fldChar w:fldCharType="begin"/>
      </w:r>
      <w:r w:rsidRPr="00890C91">
        <w:rPr>
          <w:rFonts w:ascii="Calibri" w:hAnsi="Calibri" w:cs="Calibri"/>
          <w:sz w:val="22"/>
          <w:szCs w:val="22"/>
        </w:rPr>
        <w:instrText xml:space="preserve"> STYLEREF 1 \s </w:instrText>
      </w:r>
      <w:r w:rsidRPr="00890C91">
        <w:rPr>
          <w:sz w:val="22"/>
          <w:szCs w:val="22"/>
        </w:rPr>
        <w:fldChar w:fldCharType="separate"/>
      </w:r>
      <w:r w:rsidR="00BD387C">
        <w:rPr>
          <w:rFonts w:ascii="Calibri" w:hAnsi="Calibri" w:cs="Calibri"/>
          <w:noProof/>
          <w:sz w:val="22"/>
          <w:szCs w:val="22"/>
        </w:rPr>
        <w:t>3</w:t>
      </w:r>
      <w:r w:rsidRPr="00890C91">
        <w:rPr>
          <w:sz w:val="22"/>
          <w:szCs w:val="22"/>
        </w:rPr>
        <w:fldChar w:fldCharType="end"/>
      </w:r>
      <w:r w:rsidRPr="00890C91">
        <w:rPr>
          <w:rFonts w:ascii="Calibri" w:hAnsi="Calibri" w:cs="Calibri"/>
          <w:sz w:val="22"/>
          <w:szCs w:val="22"/>
        </w:rPr>
        <w:t>.</w:t>
      </w:r>
      <w:r w:rsidRPr="00890C91">
        <w:rPr>
          <w:sz w:val="22"/>
          <w:szCs w:val="22"/>
        </w:rPr>
        <w:fldChar w:fldCharType="begin"/>
      </w:r>
      <w:r w:rsidRPr="00890C91">
        <w:rPr>
          <w:rFonts w:ascii="Calibri" w:hAnsi="Calibri" w:cs="Calibri"/>
          <w:sz w:val="22"/>
          <w:szCs w:val="22"/>
        </w:rPr>
        <w:instrText xml:space="preserve"> SEQ Table \* ARABIC \s 1 </w:instrText>
      </w:r>
      <w:r w:rsidRPr="00890C91">
        <w:rPr>
          <w:sz w:val="22"/>
          <w:szCs w:val="22"/>
        </w:rPr>
        <w:fldChar w:fldCharType="separate"/>
      </w:r>
      <w:r w:rsidR="00BD387C">
        <w:rPr>
          <w:rFonts w:ascii="Calibri" w:hAnsi="Calibri" w:cs="Calibri"/>
          <w:noProof/>
          <w:sz w:val="22"/>
          <w:szCs w:val="22"/>
        </w:rPr>
        <w:t>8</w:t>
      </w:r>
      <w:r w:rsidRPr="00890C91">
        <w:rPr>
          <w:sz w:val="22"/>
          <w:szCs w:val="22"/>
        </w:rPr>
        <w:fldChar w:fldCharType="end"/>
      </w:r>
      <w:r w:rsidRPr="00890C91">
        <w:rPr>
          <w:rFonts w:ascii="Calibri" w:hAnsi="Calibri" w:cs="Calibri"/>
          <w:sz w:val="22"/>
          <w:szCs w:val="22"/>
        </w:rPr>
        <w:t xml:space="preserve"> Basic fuse data</w:t>
      </w:r>
      <w:bookmarkEnd w:id="199"/>
      <w:bookmarkEnd w:id="200"/>
      <w:bookmarkEnd w:id="201"/>
    </w:p>
    <w:p w14:paraId="12D5BB7E" w14:textId="2A0639B8" w:rsidR="00CD3A96" w:rsidRDefault="00CD3A96" w:rsidP="008B4115">
      <w:pPr>
        <w:spacing w:line="240" w:lineRule="auto"/>
        <w:jc w:val="both"/>
        <w:rPr>
          <w:rFonts w:ascii="Calibri" w:hAnsi="Calibri" w:cs="Calibri"/>
        </w:rPr>
      </w:pPr>
      <w:r w:rsidRPr="00CA0286">
        <w:rPr>
          <w:rFonts w:ascii="Calibri" w:hAnsi="Calibri" w:cs="Calibri"/>
        </w:rPr>
        <w:t>Create a table with components and wires protected by the fuse(s) and the according continuous current rating. There is an example table below with some potential entries. Complete this table with information for your design and add / remove additional locations as applicable. Ensure that the rating of all the components is greater than the rating of the fuse such that none of the other components become the fuse.</w:t>
      </w:r>
    </w:p>
    <w:tbl>
      <w:tblPr>
        <w:tblStyle w:val="Grilledutableau"/>
        <w:tblW w:w="0" w:type="auto"/>
        <w:tblLook w:val="04A0" w:firstRow="1" w:lastRow="0" w:firstColumn="1" w:lastColumn="0" w:noHBand="0" w:noVBand="1"/>
      </w:tblPr>
      <w:tblGrid>
        <w:gridCol w:w="2712"/>
        <w:gridCol w:w="2712"/>
        <w:gridCol w:w="2712"/>
        <w:gridCol w:w="2713"/>
        <w:gridCol w:w="2713"/>
      </w:tblGrid>
      <w:tr w:rsidR="00546433" w14:paraId="189F08C3" w14:textId="77777777" w:rsidTr="00004F0D">
        <w:trPr>
          <w:cantSplit/>
          <w:tblHeader/>
        </w:trPr>
        <w:tc>
          <w:tcPr>
            <w:tcW w:w="2712" w:type="dxa"/>
          </w:tcPr>
          <w:p w14:paraId="41CB47D8" w14:textId="0C61CE28" w:rsidR="00546433" w:rsidRDefault="00546433" w:rsidP="00004F0D">
            <w:pPr>
              <w:keepNext/>
              <w:spacing w:line="240" w:lineRule="auto"/>
              <w:jc w:val="both"/>
              <w:rPr>
                <w:rFonts w:ascii="Calibri" w:hAnsi="Calibri" w:cs="Calibri"/>
              </w:rPr>
            </w:pPr>
            <w:r>
              <w:rPr>
                <w:rFonts w:ascii="Calibri" w:hAnsi="Calibri" w:cs="Calibri"/>
              </w:rPr>
              <w:t>Location</w:t>
            </w:r>
          </w:p>
        </w:tc>
        <w:tc>
          <w:tcPr>
            <w:tcW w:w="2712" w:type="dxa"/>
          </w:tcPr>
          <w:p w14:paraId="2E900EFF" w14:textId="2DE24FCD" w:rsidR="00546433" w:rsidRDefault="00546433" w:rsidP="00004F0D">
            <w:pPr>
              <w:keepNext/>
              <w:spacing w:line="240" w:lineRule="auto"/>
              <w:jc w:val="both"/>
              <w:rPr>
                <w:rFonts w:ascii="Calibri" w:hAnsi="Calibri" w:cs="Calibri"/>
              </w:rPr>
            </w:pPr>
            <w:r>
              <w:rPr>
                <w:rFonts w:ascii="Calibri" w:hAnsi="Calibri" w:cs="Calibri"/>
              </w:rPr>
              <w:t>Wire Size</w:t>
            </w:r>
          </w:p>
        </w:tc>
        <w:tc>
          <w:tcPr>
            <w:tcW w:w="2712" w:type="dxa"/>
          </w:tcPr>
          <w:p w14:paraId="679C2B32" w14:textId="2A763BB1" w:rsidR="00546433" w:rsidRDefault="00546433" w:rsidP="00004F0D">
            <w:pPr>
              <w:keepNext/>
              <w:spacing w:line="240" w:lineRule="auto"/>
              <w:jc w:val="both"/>
              <w:rPr>
                <w:rFonts w:ascii="Calibri" w:hAnsi="Calibri" w:cs="Calibri"/>
              </w:rPr>
            </w:pPr>
            <w:r>
              <w:rPr>
                <w:rFonts w:ascii="Calibri" w:hAnsi="Calibri" w:cs="Calibri"/>
              </w:rPr>
              <w:t>Wire Ampacity</w:t>
            </w:r>
          </w:p>
        </w:tc>
        <w:tc>
          <w:tcPr>
            <w:tcW w:w="2713" w:type="dxa"/>
          </w:tcPr>
          <w:p w14:paraId="6D31FFD8" w14:textId="19240D85" w:rsidR="00546433" w:rsidRDefault="00546433" w:rsidP="00004F0D">
            <w:pPr>
              <w:keepNext/>
              <w:spacing w:line="240" w:lineRule="auto"/>
              <w:jc w:val="both"/>
              <w:rPr>
                <w:rFonts w:ascii="Calibri" w:hAnsi="Calibri" w:cs="Calibri"/>
              </w:rPr>
            </w:pPr>
            <w:r>
              <w:rPr>
                <w:rFonts w:ascii="Calibri" w:hAnsi="Calibri" w:cs="Calibri"/>
              </w:rPr>
              <w:t>Fuse type</w:t>
            </w:r>
          </w:p>
        </w:tc>
        <w:tc>
          <w:tcPr>
            <w:tcW w:w="2713" w:type="dxa"/>
          </w:tcPr>
          <w:p w14:paraId="3230E3C7" w14:textId="66C0A120" w:rsidR="00546433" w:rsidRDefault="00546433" w:rsidP="00004F0D">
            <w:pPr>
              <w:keepNext/>
              <w:spacing w:line="240" w:lineRule="auto"/>
              <w:jc w:val="both"/>
              <w:rPr>
                <w:rFonts w:ascii="Calibri" w:hAnsi="Calibri" w:cs="Calibri"/>
              </w:rPr>
            </w:pPr>
            <w:r>
              <w:rPr>
                <w:rFonts w:ascii="Calibri" w:hAnsi="Calibri" w:cs="Calibri"/>
              </w:rPr>
              <w:t>Fuse rating</w:t>
            </w:r>
          </w:p>
        </w:tc>
      </w:tr>
      <w:tr w:rsidR="00546433" w:rsidRPr="00546433" w14:paraId="7C0AE032" w14:textId="77777777" w:rsidTr="00004F0D">
        <w:trPr>
          <w:cantSplit/>
        </w:trPr>
        <w:tc>
          <w:tcPr>
            <w:tcW w:w="2712" w:type="dxa"/>
          </w:tcPr>
          <w:p w14:paraId="281FCE8C" w14:textId="44EC3883" w:rsidR="00546433" w:rsidRPr="00546433" w:rsidRDefault="00546433" w:rsidP="008B4115">
            <w:pPr>
              <w:spacing w:line="240" w:lineRule="auto"/>
              <w:jc w:val="both"/>
              <w:rPr>
                <w:rFonts w:ascii="Calibri" w:hAnsi="Calibri" w:cs="Calibri"/>
                <w:color w:val="FF0000"/>
              </w:rPr>
            </w:pPr>
            <w:permStart w:id="484322477" w:edGrp="everyone"/>
            <w:r w:rsidRPr="00546433">
              <w:rPr>
                <w:rFonts w:ascii="Calibri" w:hAnsi="Calibri" w:cs="Calibri"/>
                <w:color w:val="FF0000"/>
              </w:rPr>
              <w:t>e.g. Cells to AIRs</w:t>
            </w:r>
          </w:p>
        </w:tc>
        <w:tc>
          <w:tcPr>
            <w:tcW w:w="2712" w:type="dxa"/>
          </w:tcPr>
          <w:p w14:paraId="6743A30E" w14:textId="1B1655E2" w:rsidR="00546433" w:rsidRPr="00546433" w:rsidRDefault="00546433" w:rsidP="008B4115">
            <w:pPr>
              <w:spacing w:line="240" w:lineRule="auto"/>
              <w:jc w:val="both"/>
              <w:rPr>
                <w:rFonts w:ascii="Calibri" w:hAnsi="Calibri" w:cs="Calibri"/>
                <w:color w:val="FF0000"/>
              </w:rPr>
            </w:pPr>
            <w:r w:rsidRPr="00546433">
              <w:rPr>
                <w:rFonts w:ascii="Calibri" w:hAnsi="Calibri" w:cs="Calibri"/>
                <w:color w:val="FF0000"/>
              </w:rPr>
              <w:t>e.g. 2 AWG</w:t>
            </w:r>
          </w:p>
        </w:tc>
        <w:tc>
          <w:tcPr>
            <w:tcW w:w="2712" w:type="dxa"/>
          </w:tcPr>
          <w:p w14:paraId="28D333E4" w14:textId="1D53A7B8" w:rsidR="00546433" w:rsidRPr="00546433" w:rsidRDefault="00546433" w:rsidP="008B4115">
            <w:pPr>
              <w:spacing w:line="240" w:lineRule="auto"/>
              <w:jc w:val="both"/>
              <w:rPr>
                <w:rFonts w:ascii="Calibri" w:hAnsi="Calibri" w:cs="Calibri"/>
                <w:color w:val="FF0000"/>
              </w:rPr>
            </w:pPr>
          </w:p>
        </w:tc>
        <w:tc>
          <w:tcPr>
            <w:tcW w:w="2713" w:type="dxa"/>
          </w:tcPr>
          <w:p w14:paraId="497A8992" w14:textId="5EB49123" w:rsidR="00546433" w:rsidRPr="00546433" w:rsidRDefault="00546433" w:rsidP="008B4115">
            <w:pPr>
              <w:spacing w:line="240" w:lineRule="auto"/>
              <w:jc w:val="both"/>
              <w:rPr>
                <w:rFonts w:ascii="Calibri" w:hAnsi="Calibri" w:cs="Calibri"/>
                <w:color w:val="FF0000"/>
              </w:rPr>
            </w:pPr>
            <w:r w:rsidRPr="00546433">
              <w:rPr>
                <w:rFonts w:ascii="Calibri" w:hAnsi="Calibri" w:cs="Calibri"/>
                <w:color w:val="FF0000"/>
              </w:rPr>
              <w:t>e.g. MNO Fuse</w:t>
            </w:r>
          </w:p>
        </w:tc>
        <w:tc>
          <w:tcPr>
            <w:tcW w:w="2713" w:type="dxa"/>
          </w:tcPr>
          <w:p w14:paraId="7CFC7469" w14:textId="77777777" w:rsidR="00546433" w:rsidRPr="00546433" w:rsidRDefault="00546433" w:rsidP="008B4115">
            <w:pPr>
              <w:spacing w:line="240" w:lineRule="auto"/>
              <w:jc w:val="both"/>
              <w:rPr>
                <w:rFonts w:ascii="Calibri" w:hAnsi="Calibri" w:cs="Calibri"/>
                <w:color w:val="FF0000"/>
              </w:rPr>
            </w:pPr>
          </w:p>
        </w:tc>
      </w:tr>
      <w:tr w:rsidR="00546433" w14:paraId="7245DAE7" w14:textId="77777777" w:rsidTr="00004F0D">
        <w:trPr>
          <w:cantSplit/>
        </w:trPr>
        <w:tc>
          <w:tcPr>
            <w:tcW w:w="2712" w:type="dxa"/>
          </w:tcPr>
          <w:p w14:paraId="4847C856" w14:textId="77777777" w:rsidR="00546433" w:rsidRDefault="00546433" w:rsidP="008B4115">
            <w:pPr>
              <w:spacing w:line="240" w:lineRule="auto"/>
              <w:jc w:val="both"/>
              <w:rPr>
                <w:rFonts w:ascii="Calibri" w:hAnsi="Calibri" w:cs="Calibri"/>
              </w:rPr>
            </w:pPr>
          </w:p>
        </w:tc>
        <w:tc>
          <w:tcPr>
            <w:tcW w:w="2712" w:type="dxa"/>
          </w:tcPr>
          <w:p w14:paraId="04DD73EC" w14:textId="77777777" w:rsidR="00546433" w:rsidRDefault="00546433" w:rsidP="008B4115">
            <w:pPr>
              <w:spacing w:line="240" w:lineRule="auto"/>
              <w:jc w:val="both"/>
              <w:rPr>
                <w:rFonts w:ascii="Calibri" w:hAnsi="Calibri" w:cs="Calibri"/>
              </w:rPr>
            </w:pPr>
          </w:p>
        </w:tc>
        <w:tc>
          <w:tcPr>
            <w:tcW w:w="2712" w:type="dxa"/>
          </w:tcPr>
          <w:p w14:paraId="3EB4CEB2" w14:textId="77777777" w:rsidR="00546433" w:rsidRDefault="00546433" w:rsidP="008B4115">
            <w:pPr>
              <w:spacing w:line="240" w:lineRule="auto"/>
              <w:jc w:val="both"/>
              <w:rPr>
                <w:rFonts w:ascii="Calibri" w:hAnsi="Calibri" w:cs="Calibri"/>
              </w:rPr>
            </w:pPr>
          </w:p>
        </w:tc>
        <w:tc>
          <w:tcPr>
            <w:tcW w:w="2713" w:type="dxa"/>
          </w:tcPr>
          <w:p w14:paraId="396A51B7" w14:textId="77777777" w:rsidR="00546433" w:rsidRDefault="00546433" w:rsidP="008B4115">
            <w:pPr>
              <w:spacing w:line="240" w:lineRule="auto"/>
              <w:jc w:val="both"/>
              <w:rPr>
                <w:rFonts w:ascii="Calibri" w:hAnsi="Calibri" w:cs="Calibri"/>
              </w:rPr>
            </w:pPr>
          </w:p>
        </w:tc>
        <w:tc>
          <w:tcPr>
            <w:tcW w:w="2713" w:type="dxa"/>
          </w:tcPr>
          <w:p w14:paraId="3ECDA529" w14:textId="77777777" w:rsidR="00546433" w:rsidRDefault="00546433" w:rsidP="008B4115">
            <w:pPr>
              <w:spacing w:line="240" w:lineRule="auto"/>
              <w:jc w:val="both"/>
              <w:rPr>
                <w:rFonts w:ascii="Calibri" w:hAnsi="Calibri" w:cs="Calibri"/>
              </w:rPr>
            </w:pPr>
          </w:p>
        </w:tc>
      </w:tr>
    </w:tbl>
    <w:p w14:paraId="2DD5C3CB" w14:textId="01DBBEB4" w:rsidR="00CD3A96" w:rsidRPr="00CA0286" w:rsidRDefault="00CD3A96" w:rsidP="00CA0286">
      <w:pPr>
        <w:pStyle w:val="Table"/>
        <w:spacing w:before="0" w:line="240" w:lineRule="auto"/>
        <w:jc w:val="center"/>
        <w:rPr>
          <w:rFonts w:asciiTheme="minorHAnsi" w:hAnsiTheme="minorHAnsi" w:cstheme="minorHAnsi"/>
          <w:sz w:val="22"/>
          <w:szCs w:val="22"/>
        </w:rPr>
      </w:pPr>
      <w:bookmarkStart w:id="202" w:name="_Toc33283735"/>
      <w:bookmarkStart w:id="203" w:name="_Toc399226750"/>
      <w:bookmarkStart w:id="204" w:name="_Toc56931376"/>
      <w:permEnd w:id="484322477"/>
      <w:r w:rsidRPr="00CA0286">
        <w:rPr>
          <w:rFonts w:asciiTheme="minorHAnsi" w:hAnsiTheme="minorHAnsi" w:cstheme="minorHAnsi"/>
          <w:sz w:val="22"/>
          <w:szCs w:val="22"/>
        </w:rPr>
        <w:t xml:space="preserve">Table </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STYLEREF 1 \s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3</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w:t>
      </w:r>
      <w:r w:rsidRPr="00CA0286">
        <w:rPr>
          <w:rFonts w:asciiTheme="minorHAnsi" w:hAnsiTheme="minorHAnsi" w:cstheme="minorHAnsi"/>
          <w:sz w:val="22"/>
          <w:szCs w:val="22"/>
        </w:rPr>
        <w:fldChar w:fldCharType="begin"/>
      </w:r>
      <w:r w:rsidRPr="00CA0286">
        <w:rPr>
          <w:rFonts w:asciiTheme="minorHAnsi" w:hAnsiTheme="minorHAnsi" w:cstheme="minorHAnsi"/>
          <w:sz w:val="22"/>
          <w:szCs w:val="22"/>
        </w:rPr>
        <w:instrText xml:space="preserve"> SEQ Table \* ARABIC \s 1 </w:instrText>
      </w:r>
      <w:r w:rsidRPr="00CA0286">
        <w:rPr>
          <w:rFonts w:asciiTheme="minorHAnsi" w:hAnsiTheme="minorHAnsi" w:cstheme="minorHAnsi"/>
          <w:sz w:val="22"/>
          <w:szCs w:val="22"/>
        </w:rPr>
        <w:fldChar w:fldCharType="separate"/>
      </w:r>
      <w:r w:rsidR="00BD387C">
        <w:rPr>
          <w:rFonts w:asciiTheme="minorHAnsi" w:hAnsiTheme="minorHAnsi" w:cstheme="minorHAnsi"/>
          <w:noProof/>
          <w:sz w:val="22"/>
          <w:szCs w:val="22"/>
        </w:rPr>
        <w:t>9</w:t>
      </w:r>
      <w:r w:rsidRPr="00CA0286">
        <w:rPr>
          <w:rFonts w:asciiTheme="minorHAnsi" w:hAnsiTheme="minorHAnsi" w:cstheme="minorHAnsi"/>
          <w:sz w:val="22"/>
          <w:szCs w:val="22"/>
        </w:rPr>
        <w:fldChar w:fldCharType="end"/>
      </w:r>
      <w:r w:rsidRPr="00CA0286">
        <w:rPr>
          <w:rFonts w:asciiTheme="minorHAnsi" w:hAnsiTheme="minorHAnsi" w:cstheme="minorHAnsi"/>
          <w:sz w:val="22"/>
          <w:szCs w:val="22"/>
        </w:rPr>
        <w:t xml:space="preserve"> Fuse Protection Table</w:t>
      </w:r>
      <w:bookmarkEnd w:id="202"/>
      <w:bookmarkEnd w:id="203"/>
      <w:bookmarkEnd w:id="204"/>
    </w:p>
    <w:p w14:paraId="45D5624E" w14:textId="77777777" w:rsidR="00654BC1" w:rsidRPr="00A3182A" w:rsidRDefault="00654BC1" w:rsidP="00654BC1">
      <w:pPr>
        <w:pStyle w:val="Titre4"/>
        <w:rPr>
          <w:rFonts w:ascii="Arial" w:hAnsi="Arial" w:cs="Arial"/>
          <w:i w:val="0"/>
          <w:iCs w:val="0"/>
        </w:rPr>
      </w:pPr>
      <w:r w:rsidRPr="00A3182A">
        <w:rPr>
          <w:rFonts w:ascii="Arial" w:hAnsi="Arial" w:cs="Arial"/>
          <w:i w:val="0"/>
          <w:iCs w:val="0"/>
        </w:rPr>
        <w:t>Failure detection, control and mitigation</w:t>
      </w:r>
    </w:p>
    <w:tbl>
      <w:tblPr>
        <w:tblStyle w:val="Grilledutableau"/>
        <w:tblW w:w="5000" w:type="pct"/>
        <w:tblLook w:val="04A0" w:firstRow="1" w:lastRow="0" w:firstColumn="1" w:lastColumn="0" w:noHBand="0" w:noVBand="1"/>
      </w:tblPr>
      <w:tblGrid>
        <w:gridCol w:w="13562"/>
      </w:tblGrid>
      <w:tr w:rsidR="00654BC1" w:rsidRPr="00C76A80" w14:paraId="159C8A28" w14:textId="77777777" w:rsidTr="000230E4">
        <w:tc>
          <w:tcPr>
            <w:tcW w:w="5000" w:type="pct"/>
          </w:tcPr>
          <w:p w14:paraId="2629332A" w14:textId="1D0F23C9" w:rsidR="00654BC1" w:rsidRPr="00C76A80" w:rsidRDefault="00143B09" w:rsidP="000230E4">
            <w:pPr>
              <w:spacing w:line="240" w:lineRule="auto"/>
              <w:rPr>
                <w:rFonts w:ascii="Calibri" w:hAnsi="Calibri" w:cs="Calibri"/>
              </w:rPr>
            </w:pPr>
            <w:permStart w:id="203498865" w:edGrp="everyone"/>
            <w:r>
              <w:rPr>
                <w:rFonts w:ascii="Calibri" w:hAnsi="Calibri" w:cs="Calibri"/>
              </w:rPr>
              <w:t xml:space="preserve">Briefly describe the causes and consequences of key failures </w:t>
            </w:r>
            <w:r w:rsidR="00654BC1" w:rsidRPr="00C76A80">
              <w:rPr>
                <w:rFonts w:ascii="Calibri" w:eastAsia="Arial" w:hAnsi="Calibri" w:cs="Calibri"/>
              </w:rPr>
              <w:t>of your fuses and how they are detected, mitigated and controlled.</w:t>
            </w:r>
          </w:p>
        </w:tc>
      </w:tr>
    </w:tbl>
    <w:p w14:paraId="50613C03" w14:textId="77777777" w:rsidR="003272DE" w:rsidRDefault="003272DE" w:rsidP="003272DE">
      <w:pPr>
        <w:pStyle w:val="Titre2"/>
        <w:spacing w:line="240" w:lineRule="auto"/>
      </w:pPr>
      <w:bookmarkStart w:id="205" w:name="_Toc56931538"/>
      <w:bookmarkStart w:id="206" w:name="_Toc33283724"/>
      <w:bookmarkStart w:id="207" w:name="_Toc399226695"/>
      <w:permEnd w:id="203498865"/>
      <w:r>
        <w:t>GLV Accumulator</w:t>
      </w:r>
      <w:bookmarkEnd w:id="205"/>
    </w:p>
    <w:p w14:paraId="3D482871" w14:textId="77777777" w:rsidR="003272DE" w:rsidRDefault="003272DE" w:rsidP="003272DE">
      <w:pPr>
        <w:pStyle w:val="Titre3"/>
        <w:spacing w:line="240" w:lineRule="auto"/>
      </w:pPr>
      <w:bookmarkStart w:id="208" w:name="_Toc56931539"/>
      <w:r>
        <w:t>Description</w:t>
      </w:r>
      <w:bookmarkEnd w:id="208"/>
    </w:p>
    <w:tbl>
      <w:tblPr>
        <w:tblStyle w:val="Grilledutableau"/>
        <w:tblW w:w="0" w:type="auto"/>
        <w:tblLook w:val="04A0" w:firstRow="1" w:lastRow="0" w:firstColumn="1" w:lastColumn="0" w:noHBand="0" w:noVBand="1"/>
      </w:tblPr>
      <w:tblGrid>
        <w:gridCol w:w="13562"/>
      </w:tblGrid>
      <w:tr w:rsidR="003272DE" w:rsidRPr="00C76A80" w14:paraId="1219CBB6" w14:textId="77777777" w:rsidTr="003272DE">
        <w:tc>
          <w:tcPr>
            <w:tcW w:w="13562" w:type="dxa"/>
          </w:tcPr>
          <w:p w14:paraId="10CFE1E5" w14:textId="453EC478" w:rsidR="003272DE" w:rsidRPr="00C76A80" w:rsidRDefault="003272DE" w:rsidP="00C40E1C">
            <w:pPr>
              <w:spacing w:line="240" w:lineRule="auto"/>
              <w:jc w:val="both"/>
              <w:rPr>
                <w:rFonts w:ascii="Calibri" w:hAnsi="Calibri" w:cs="Calibri"/>
              </w:rPr>
            </w:pPr>
            <w:permStart w:id="8147743"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your</w:t>
            </w:r>
            <w:r w:rsidRPr="00C76A80">
              <w:rPr>
                <w:rFonts w:ascii="Calibri" w:eastAsia="Arial" w:hAnsi="Calibri" w:cs="Calibri"/>
              </w:rPr>
              <w:t xml:space="preserve"> </w:t>
            </w:r>
            <w:r w:rsidRPr="00C76A80">
              <w:rPr>
                <w:rFonts w:ascii="Calibri" w:hAnsi="Calibri" w:cs="Calibri"/>
              </w:rPr>
              <w:t>concept</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GLV Accumulator.</w:t>
            </w:r>
          </w:p>
        </w:tc>
      </w:tr>
      <w:permEnd w:id="8147743"/>
    </w:tbl>
    <w:p w14:paraId="203FD027" w14:textId="4B2138B7" w:rsidR="003272DE" w:rsidRDefault="003272DE" w:rsidP="00546433">
      <w:pPr>
        <w:spacing w:after="0" w:line="240" w:lineRule="auto"/>
      </w:pPr>
    </w:p>
    <w:tbl>
      <w:tblPr>
        <w:tblW w:w="135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18"/>
        <w:gridCol w:w="1416"/>
        <w:gridCol w:w="1416"/>
        <w:gridCol w:w="1174"/>
        <w:gridCol w:w="1095"/>
        <w:gridCol w:w="1156"/>
        <w:gridCol w:w="1238"/>
        <w:gridCol w:w="1158"/>
        <w:gridCol w:w="1158"/>
        <w:gridCol w:w="1238"/>
        <w:gridCol w:w="1085"/>
      </w:tblGrid>
      <w:tr w:rsidR="003272DE" w:rsidRPr="00C76A80" w14:paraId="4C64A7FE" w14:textId="77777777" w:rsidTr="00004F0D">
        <w:trPr>
          <w:cantSplit/>
          <w:trHeight w:val="1905"/>
          <w:tblHeader/>
        </w:trPr>
        <w:tc>
          <w:tcPr>
            <w:tcW w:w="1232" w:type="dxa"/>
            <w:shd w:val="clear" w:color="auto" w:fill="auto"/>
            <w:vAlign w:val="center"/>
            <w:hideMark/>
          </w:tcPr>
          <w:p w14:paraId="5E894643" w14:textId="18C6897E"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lastRenderedPageBreak/>
              <w:t>Cell/ Accumulator:</w:t>
            </w:r>
          </w:p>
        </w:tc>
        <w:tc>
          <w:tcPr>
            <w:tcW w:w="1232" w:type="dxa"/>
            <w:shd w:val="clear" w:color="auto" w:fill="auto"/>
            <w:vAlign w:val="center"/>
            <w:hideMark/>
          </w:tcPr>
          <w:p w14:paraId="53596C41"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Accumulator configuration – parallel:</w:t>
            </w:r>
          </w:p>
        </w:tc>
        <w:tc>
          <w:tcPr>
            <w:tcW w:w="1232" w:type="dxa"/>
            <w:shd w:val="clear" w:color="auto" w:fill="auto"/>
            <w:vAlign w:val="center"/>
            <w:hideMark/>
          </w:tcPr>
          <w:p w14:paraId="289AD361"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Accumulator configuration – series:</w:t>
            </w:r>
          </w:p>
        </w:tc>
        <w:tc>
          <w:tcPr>
            <w:tcW w:w="1232" w:type="dxa"/>
            <w:shd w:val="clear" w:color="auto" w:fill="auto"/>
            <w:vAlign w:val="center"/>
            <w:hideMark/>
          </w:tcPr>
          <w:p w14:paraId="56ABFAF1"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Voltage:</w:t>
            </w:r>
          </w:p>
        </w:tc>
        <w:tc>
          <w:tcPr>
            <w:tcW w:w="1232" w:type="dxa"/>
            <w:shd w:val="clear" w:color="auto" w:fill="auto"/>
            <w:vAlign w:val="center"/>
            <w:hideMark/>
          </w:tcPr>
          <w:p w14:paraId="1EC6CD10"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Nominal Voltage:</w:t>
            </w:r>
          </w:p>
        </w:tc>
        <w:tc>
          <w:tcPr>
            <w:tcW w:w="1232" w:type="dxa"/>
            <w:shd w:val="clear" w:color="auto" w:fill="auto"/>
            <w:vAlign w:val="center"/>
            <w:hideMark/>
          </w:tcPr>
          <w:p w14:paraId="4BB5ACAA"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Minimum Voltage:</w:t>
            </w:r>
          </w:p>
        </w:tc>
        <w:tc>
          <w:tcPr>
            <w:tcW w:w="1232" w:type="dxa"/>
            <w:shd w:val="clear" w:color="auto" w:fill="auto"/>
            <w:vAlign w:val="center"/>
            <w:hideMark/>
          </w:tcPr>
          <w:p w14:paraId="13ADC509"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 Continuous Discharge Current:</w:t>
            </w:r>
          </w:p>
        </w:tc>
        <w:tc>
          <w:tcPr>
            <w:tcW w:w="1232" w:type="dxa"/>
            <w:shd w:val="clear" w:color="auto" w:fill="auto"/>
            <w:vAlign w:val="center"/>
            <w:hideMark/>
          </w:tcPr>
          <w:p w14:paraId="0C6CA47E"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Peak Discharge Current:</w:t>
            </w:r>
          </w:p>
        </w:tc>
        <w:tc>
          <w:tcPr>
            <w:tcW w:w="1232" w:type="dxa"/>
            <w:shd w:val="clear" w:color="auto" w:fill="auto"/>
            <w:vAlign w:val="center"/>
            <w:hideMark/>
          </w:tcPr>
          <w:p w14:paraId="3EEF2E6B"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Peak Discharge Current Time:</w:t>
            </w:r>
          </w:p>
        </w:tc>
        <w:tc>
          <w:tcPr>
            <w:tcW w:w="1232" w:type="dxa"/>
            <w:shd w:val="clear" w:color="auto" w:fill="auto"/>
            <w:vAlign w:val="center"/>
            <w:hideMark/>
          </w:tcPr>
          <w:p w14:paraId="78D4A4FF" w14:textId="77777777"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 Continuous Charge Current</w:t>
            </w:r>
          </w:p>
        </w:tc>
        <w:tc>
          <w:tcPr>
            <w:tcW w:w="1232" w:type="dxa"/>
            <w:shd w:val="clear" w:color="auto" w:fill="auto"/>
            <w:vAlign w:val="center"/>
            <w:hideMark/>
          </w:tcPr>
          <w:p w14:paraId="10CABA95" w14:textId="67E0DCC0" w:rsidR="003272DE" w:rsidRPr="00C76A80" w:rsidRDefault="003272DE"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xml:space="preserve">Total </w:t>
            </w:r>
            <w:r w:rsidR="00F92FDA" w:rsidRPr="00C76A80">
              <w:rPr>
                <w:rFonts w:ascii="Calibri" w:eastAsia="Times New Roman" w:hAnsi="Calibri" w:cs="Calibri"/>
                <w:color w:val="000000"/>
                <w:lang w:eastAsia="en-GB"/>
              </w:rPr>
              <w:t>capacity [</w:t>
            </w:r>
            <w:r w:rsidRPr="00C76A80">
              <w:rPr>
                <w:rFonts w:ascii="Calibri" w:eastAsia="Times New Roman" w:hAnsi="Calibri" w:cs="Calibri"/>
                <w:color w:val="000000"/>
                <w:lang w:eastAsia="en-GB"/>
              </w:rPr>
              <w:t>MJ]:</w:t>
            </w:r>
          </w:p>
        </w:tc>
      </w:tr>
      <w:tr w:rsidR="003272DE" w:rsidRPr="00C76A80" w14:paraId="368D9293" w14:textId="77777777" w:rsidTr="00004F0D">
        <w:trPr>
          <w:cantSplit/>
          <w:trHeight w:val="171"/>
        </w:trPr>
        <w:tc>
          <w:tcPr>
            <w:tcW w:w="1232" w:type="dxa"/>
            <w:shd w:val="clear" w:color="auto" w:fill="auto"/>
            <w:vAlign w:val="center"/>
            <w:hideMark/>
          </w:tcPr>
          <w:p w14:paraId="4C8D8826"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permStart w:id="286402365" w:edGrp="everyone"/>
            <w:r w:rsidRPr="00C76A80">
              <w:rPr>
                <w:rFonts w:ascii="Calibri" w:eastAsia="Times New Roman" w:hAnsi="Calibri" w:cs="Calibri"/>
                <w:color w:val="000000"/>
                <w:lang w:eastAsia="en-GB"/>
              </w:rPr>
              <w:t> </w:t>
            </w:r>
          </w:p>
        </w:tc>
        <w:tc>
          <w:tcPr>
            <w:tcW w:w="1232" w:type="dxa"/>
            <w:shd w:val="clear" w:color="auto" w:fill="auto"/>
            <w:vAlign w:val="center"/>
            <w:hideMark/>
          </w:tcPr>
          <w:p w14:paraId="6CAD0194"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44227A8F"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79C49A16"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06582B8B"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7F8B162F"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15DF0D1A"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29065405"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72D218C8"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010DB01D"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232" w:type="dxa"/>
            <w:shd w:val="clear" w:color="auto" w:fill="auto"/>
            <w:vAlign w:val="center"/>
            <w:hideMark/>
          </w:tcPr>
          <w:p w14:paraId="0529FAF7" w14:textId="77777777" w:rsidR="003272DE" w:rsidRPr="00C76A80" w:rsidRDefault="003272DE" w:rsidP="003272DE">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r>
    </w:tbl>
    <w:p w14:paraId="72B0F682" w14:textId="4C94909A" w:rsidR="003272DE" w:rsidRPr="003272DE" w:rsidRDefault="003272DE" w:rsidP="0022255E">
      <w:pPr>
        <w:pStyle w:val="Table"/>
        <w:spacing w:before="0" w:line="240" w:lineRule="auto"/>
        <w:jc w:val="center"/>
        <w:rPr>
          <w:rFonts w:ascii="Calibri" w:hAnsi="Calibri" w:cs="Calibri"/>
          <w:sz w:val="22"/>
          <w:szCs w:val="22"/>
        </w:rPr>
      </w:pPr>
      <w:bookmarkStart w:id="209" w:name="_Toc56931377"/>
      <w:permEnd w:id="286402365"/>
      <w:r w:rsidRPr="003272DE">
        <w:rPr>
          <w:rFonts w:ascii="Calibri" w:hAnsi="Calibri" w:cs="Calibri"/>
          <w:sz w:val="22"/>
          <w:szCs w:val="22"/>
        </w:rPr>
        <w:t xml:space="preserve">Table </w:t>
      </w:r>
      <w:r w:rsidRPr="003272DE">
        <w:rPr>
          <w:sz w:val="22"/>
          <w:szCs w:val="22"/>
        </w:rPr>
        <w:fldChar w:fldCharType="begin"/>
      </w:r>
      <w:r w:rsidRPr="003272DE">
        <w:rPr>
          <w:rFonts w:ascii="Calibri" w:hAnsi="Calibri" w:cs="Calibri"/>
          <w:sz w:val="22"/>
          <w:szCs w:val="22"/>
        </w:rPr>
        <w:instrText xml:space="preserve"> STYLEREF 1 \s </w:instrText>
      </w:r>
      <w:r w:rsidRPr="003272DE">
        <w:rPr>
          <w:sz w:val="22"/>
          <w:szCs w:val="22"/>
        </w:rPr>
        <w:fldChar w:fldCharType="separate"/>
      </w:r>
      <w:r w:rsidR="00BD387C">
        <w:rPr>
          <w:rFonts w:ascii="Calibri" w:hAnsi="Calibri" w:cs="Calibri"/>
          <w:noProof/>
          <w:sz w:val="22"/>
          <w:szCs w:val="22"/>
        </w:rPr>
        <w:t>3</w:t>
      </w:r>
      <w:r w:rsidRPr="003272DE">
        <w:rPr>
          <w:sz w:val="22"/>
          <w:szCs w:val="22"/>
        </w:rPr>
        <w:fldChar w:fldCharType="end"/>
      </w:r>
      <w:r w:rsidRPr="003272DE">
        <w:rPr>
          <w:rFonts w:ascii="Calibri" w:hAnsi="Calibri" w:cs="Calibri"/>
          <w:sz w:val="22"/>
          <w:szCs w:val="22"/>
        </w:rPr>
        <w:t>.</w:t>
      </w:r>
      <w:r w:rsidRPr="003272DE">
        <w:rPr>
          <w:sz w:val="22"/>
          <w:szCs w:val="22"/>
        </w:rPr>
        <w:fldChar w:fldCharType="begin"/>
      </w:r>
      <w:r w:rsidRPr="003272DE">
        <w:rPr>
          <w:rFonts w:ascii="Calibri" w:hAnsi="Calibri" w:cs="Calibri"/>
          <w:sz w:val="22"/>
          <w:szCs w:val="22"/>
        </w:rPr>
        <w:instrText xml:space="preserve"> SEQ Table \* ARABIC \s 1 </w:instrText>
      </w:r>
      <w:r w:rsidRPr="003272DE">
        <w:rPr>
          <w:sz w:val="22"/>
          <w:szCs w:val="22"/>
        </w:rPr>
        <w:fldChar w:fldCharType="separate"/>
      </w:r>
      <w:r w:rsidR="00BD387C">
        <w:rPr>
          <w:rFonts w:ascii="Calibri" w:hAnsi="Calibri" w:cs="Calibri"/>
          <w:noProof/>
          <w:sz w:val="22"/>
          <w:szCs w:val="22"/>
        </w:rPr>
        <w:t>10</w:t>
      </w:r>
      <w:r w:rsidRPr="003272DE">
        <w:rPr>
          <w:sz w:val="22"/>
          <w:szCs w:val="22"/>
        </w:rPr>
        <w:fldChar w:fldCharType="end"/>
      </w:r>
      <w:r w:rsidRPr="003272DE">
        <w:rPr>
          <w:rFonts w:ascii="Calibri" w:hAnsi="Calibri" w:cs="Calibri"/>
          <w:sz w:val="22"/>
          <w:szCs w:val="22"/>
        </w:rPr>
        <w:t xml:space="preserve"> GLV accumulator data</w:t>
      </w:r>
      <w:bookmarkEnd w:id="209"/>
    </w:p>
    <w:p w14:paraId="030BF61C" w14:textId="77777777" w:rsidR="003272DE" w:rsidRDefault="003272DE" w:rsidP="003272DE">
      <w:pPr>
        <w:pStyle w:val="Titre3"/>
        <w:spacing w:line="240" w:lineRule="auto"/>
      </w:pPr>
      <w:bookmarkStart w:id="210" w:name="_Toc56931540"/>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210"/>
    </w:p>
    <w:tbl>
      <w:tblPr>
        <w:tblStyle w:val="Grilledutableau"/>
        <w:tblW w:w="0" w:type="auto"/>
        <w:tblLook w:val="04A0" w:firstRow="1" w:lastRow="0" w:firstColumn="1" w:lastColumn="0" w:noHBand="0" w:noVBand="1"/>
      </w:tblPr>
      <w:tblGrid>
        <w:gridCol w:w="13562"/>
      </w:tblGrid>
      <w:tr w:rsidR="003272DE" w:rsidRPr="00C76A80" w14:paraId="074AB5C8" w14:textId="77777777" w:rsidTr="003272DE">
        <w:tc>
          <w:tcPr>
            <w:tcW w:w="13562" w:type="dxa"/>
          </w:tcPr>
          <w:p w14:paraId="78EF16CD" w14:textId="77777777" w:rsidR="003272DE" w:rsidRPr="00C76A80" w:rsidRDefault="003272DE" w:rsidP="00C40E1C">
            <w:pPr>
              <w:spacing w:line="240" w:lineRule="auto"/>
              <w:jc w:val="both"/>
              <w:rPr>
                <w:rFonts w:ascii="Calibri" w:hAnsi="Calibri" w:cs="Calibri"/>
              </w:rPr>
            </w:pPr>
            <w:permStart w:id="454370700"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connectors and</w:t>
            </w:r>
            <w:r w:rsidRPr="00C76A80">
              <w:rPr>
                <w:rFonts w:ascii="Calibri" w:eastAsia="Arial" w:hAnsi="Calibri" w:cs="Calibri"/>
              </w:rPr>
              <w:t xml:space="preserve"> </w:t>
            </w:r>
            <w:r w:rsidRPr="00C76A80">
              <w:rPr>
                <w:rFonts w:ascii="Calibri" w:hAnsi="Calibri" w:cs="Calibri"/>
              </w:rPr>
              <w:t>cables and</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useful</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 Include information on the working voltage and current rating of the accumulator. Show how the GLV battery fulfils T11.7.6 regulation on overcurrent protection.</w:t>
            </w:r>
          </w:p>
        </w:tc>
      </w:tr>
    </w:tbl>
    <w:p w14:paraId="36E9D63A" w14:textId="77777777" w:rsidR="003272DE" w:rsidRDefault="003272DE" w:rsidP="003272DE">
      <w:pPr>
        <w:pStyle w:val="Titre3"/>
        <w:spacing w:line="240" w:lineRule="auto"/>
      </w:pPr>
      <w:bookmarkStart w:id="211" w:name="_Toc56931541"/>
      <w:permEnd w:id="454370700"/>
      <w:r>
        <w:t>Position</w:t>
      </w:r>
      <w:r>
        <w:rPr>
          <w:rFonts w:eastAsia="Arial"/>
        </w:rPr>
        <w:t xml:space="preserve"> </w:t>
      </w:r>
      <w:r>
        <w:t>in</w:t>
      </w:r>
      <w:r>
        <w:rPr>
          <w:rFonts w:eastAsia="Arial"/>
        </w:rPr>
        <w:t xml:space="preserve"> </w:t>
      </w:r>
      <w:r>
        <w:t>car</w:t>
      </w:r>
      <w:bookmarkEnd w:id="211"/>
    </w:p>
    <w:tbl>
      <w:tblPr>
        <w:tblStyle w:val="Grilledutableau"/>
        <w:tblW w:w="0" w:type="auto"/>
        <w:tblLook w:val="04A0" w:firstRow="1" w:lastRow="0" w:firstColumn="1" w:lastColumn="0" w:noHBand="0" w:noVBand="1"/>
      </w:tblPr>
      <w:tblGrid>
        <w:gridCol w:w="13562"/>
      </w:tblGrid>
      <w:tr w:rsidR="003272DE" w:rsidRPr="00C76A80" w14:paraId="0B9C277D" w14:textId="77777777" w:rsidTr="003272DE">
        <w:tc>
          <w:tcPr>
            <w:tcW w:w="13562" w:type="dxa"/>
          </w:tcPr>
          <w:p w14:paraId="35F4CE53" w14:textId="77777777" w:rsidR="003272DE" w:rsidRPr="00C76A80" w:rsidRDefault="003272DE" w:rsidP="00C40E1C">
            <w:pPr>
              <w:spacing w:line="240" w:lineRule="auto"/>
              <w:jc w:val="both"/>
              <w:rPr>
                <w:rFonts w:ascii="Calibri" w:hAnsi="Calibri" w:cs="Calibri"/>
              </w:rPr>
            </w:pPr>
            <w:permStart w:id="2116822718"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w:t>
            </w:r>
          </w:p>
        </w:tc>
      </w:tr>
    </w:tbl>
    <w:p w14:paraId="56F35719" w14:textId="257F4C23" w:rsidR="003272DE" w:rsidRDefault="003272DE" w:rsidP="00890C91">
      <w:pPr>
        <w:pStyle w:val="Titre2"/>
      </w:pPr>
      <w:bookmarkStart w:id="212" w:name="_Toc56931542"/>
      <w:permEnd w:id="2116822718"/>
      <w:r>
        <w:t>DC/DC Converters (if used)</w:t>
      </w:r>
      <w:bookmarkEnd w:id="212"/>
    </w:p>
    <w:tbl>
      <w:tblPr>
        <w:tblStyle w:val="Grilledutableau"/>
        <w:tblW w:w="0" w:type="auto"/>
        <w:tblLook w:val="04A0" w:firstRow="1" w:lastRow="0" w:firstColumn="1" w:lastColumn="0" w:noHBand="0" w:noVBand="1"/>
      </w:tblPr>
      <w:tblGrid>
        <w:gridCol w:w="13562"/>
      </w:tblGrid>
      <w:tr w:rsidR="003272DE" w:rsidRPr="00C76A80" w14:paraId="38B2DA56" w14:textId="77777777" w:rsidTr="003272DE">
        <w:tc>
          <w:tcPr>
            <w:tcW w:w="13562" w:type="dxa"/>
          </w:tcPr>
          <w:p w14:paraId="39D4EDC8" w14:textId="5E36B1B7" w:rsidR="003272DE" w:rsidRPr="00C76A80" w:rsidRDefault="003272DE" w:rsidP="003272DE">
            <w:pPr>
              <w:spacing w:line="240" w:lineRule="auto"/>
              <w:jc w:val="both"/>
            </w:pPr>
            <w:permStart w:id="1189033168" w:edGrp="everyone"/>
            <w:r w:rsidRPr="00C76A80">
              <w:rPr>
                <w:rFonts w:ascii="Calibri" w:hAnsi="Calibri" w:cs="Calibri"/>
              </w:rPr>
              <w:t xml:space="preserve">If you use </w:t>
            </w:r>
            <w:r w:rsidR="00C76A80">
              <w:rPr>
                <w:rFonts w:ascii="Calibri" w:hAnsi="Calibri" w:cs="Calibri"/>
              </w:rPr>
              <w:t xml:space="preserve">a </w:t>
            </w:r>
            <w:r w:rsidRPr="00C76A80">
              <w:rPr>
                <w:rFonts w:ascii="Calibri" w:hAnsi="Calibri" w:cs="Calibri"/>
              </w:rPr>
              <w:t>DC/DC converter, describe it here. Provide details about its overcurrent, overtemperature protection and main operating parameters. Introduce how it is turned on and off and how it is ensured that it is turned off by deactivating the GLVS system as described in T11.3.1. Use</w:t>
            </w:r>
            <w:r w:rsidRPr="00C76A80">
              <w:rPr>
                <w:rFonts w:ascii="Calibri" w:eastAsia="Arial" w:hAnsi="Calibri" w:cs="Calibri"/>
              </w:rPr>
              <w:t xml:space="preserve"> </w:t>
            </w:r>
            <w:r w:rsidRPr="00C76A80">
              <w:rPr>
                <w:rFonts w:ascii="Calibri" w:hAnsi="Calibri" w:cs="Calibri"/>
              </w:rPr>
              <w:t>tables</w:t>
            </w:r>
            <w:r w:rsidRPr="00C76A80">
              <w:rPr>
                <w:rFonts w:ascii="Calibri" w:eastAsia="Arial" w:hAnsi="Calibri" w:cs="Calibri"/>
              </w:rPr>
              <w:t xml:space="preserve"> </w:t>
            </w:r>
            <w:r w:rsidRPr="00C76A80">
              <w:rPr>
                <w:rFonts w:ascii="Calibri" w:hAnsi="Calibri" w:cs="Calibri"/>
              </w:rPr>
              <w:t>or</w:t>
            </w:r>
            <w:r w:rsidRPr="00C76A80">
              <w:rPr>
                <w:rFonts w:ascii="Calibri" w:eastAsia="Arial" w:hAnsi="Calibri" w:cs="Calibri"/>
              </w:rPr>
              <w:t xml:space="preserve"> </w:t>
            </w:r>
            <w:r w:rsidRPr="00C76A80">
              <w:rPr>
                <w:rFonts w:ascii="Calibri" w:hAnsi="Calibri" w:cs="Calibri"/>
              </w:rPr>
              <w:t>figures,</w:t>
            </w:r>
            <w:r w:rsidRPr="00C76A80">
              <w:rPr>
                <w:rFonts w:ascii="Calibri" w:eastAsia="Arial" w:hAnsi="Calibri" w:cs="Calibri"/>
              </w:rPr>
              <w:t xml:space="preserve"> </w:t>
            </w:r>
            <w:r w:rsidRPr="00C76A80">
              <w:rPr>
                <w:rFonts w:ascii="Calibri" w:hAnsi="Calibri" w:cs="Calibri"/>
              </w:rPr>
              <w:t>etc.</w:t>
            </w:r>
          </w:p>
        </w:tc>
      </w:tr>
    </w:tbl>
    <w:p w14:paraId="2CC4A7C2" w14:textId="29B564BD" w:rsidR="00CD3A96" w:rsidRDefault="00CD3A96" w:rsidP="003272DE">
      <w:pPr>
        <w:pStyle w:val="Titre1"/>
      </w:pPr>
      <w:bookmarkStart w:id="213" w:name="_Toc56931543"/>
      <w:permEnd w:id="1189033168"/>
      <w:r>
        <w:t>Charging</w:t>
      </w:r>
      <w:bookmarkEnd w:id="206"/>
      <w:bookmarkEnd w:id="207"/>
      <w:bookmarkEnd w:id="213"/>
    </w:p>
    <w:tbl>
      <w:tblPr>
        <w:tblStyle w:val="Grilledutableau"/>
        <w:tblW w:w="5000" w:type="pct"/>
        <w:tblLook w:val="04A0" w:firstRow="1" w:lastRow="0" w:firstColumn="1" w:lastColumn="0" w:noHBand="0" w:noVBand="1"/>
      </w:tblPr>
      <w:tblGrid>
        <w:gridCol w:w="13562"/>
      </w:tblGrid>
      <w:tr w:rsidR="00890C91" w:rsidRPr="00C76A80" w14:paraId="1E746822" w14:textId="77777777" w:rsidTr="00C7395B">
        <w:tc>
          <w:tcPr>
            <w:tcW w:w="5000" w:type="pct"/>
          </w:tcPr>
          <w:p w14:paraId="49961A1B" w14:textId="77777777" w:rsidR="00890C91" w:rsidRPr="00C76A80" w:rsidRDefault="00890C91" w:rsidP="000230E4">
            <w:pPr>
              <w:spacing w:line="240" w:lineRule="auto"/>
              <w:jc w:val="both"/>
              <w:rPr>
                <w:rFonts w:ascii="Calibri" w:hAnsi="Calibri" w:cs="Calibri"/>
              </w:rPr>
            </w:pPr>
            <w:permStart w:id="837171938"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accumulator</w:t>
            </w:r>
            <w:r w:rsidRPr="00C76A80">
              <w:rPr>
                <w:rFonts w:ascii="Calibri" w:eastAsia="Arial" w:hAnsi="Calibri" w:cs="Calibri"/>
              </w:rPr>
              <w:t xml:space="preserve"> </w:t>
            </w:r>
            <w:r w:rsidRPr="00C76A80">
              <w:rPr>
                <w:rFonts w:ascii="Calibri" w:hAnsi="Calibri" w:cs="Calibri"/>
              </w:rPr>
              <w:t>will</w:t>
            </w:r>
            <w:r w:rsidRPr="00C76A80">
              <w:rPr>
                <w:rFonts w:ascii="Calibri" w:eastAsia="Arial" w:hAnsi="Calibri" w:cs="Calibri"/>
              </w:rPr>
              <w:t xml:space="preserve"> </w:t>
            </w:r>
            <w:r w:rsidRPr="00C76A80">
              <w:rPr>
                <w:rFonts w:ascii="Calibri" w:hAnsi="Calibri" w:cs="Calibri"/>
              </w:rPr>
              <w:t>be</w:t>
            </w:r>
            <w:r w:rsidRPr="00C76A80">
              <w:rPr>
                <w:rFonts w:ascii="Calibri" w:eastAsia="Arial" w:hAnsi="Calibri" w:cs="Calibri"/>
              </w:rPr>
              <w:t xml:space="preserve"> </w:t>
            </w:r>
            <w:r w:rsidRPr="00C76A80">
              <w:rPr>
                <w:rFonts w:ascii="Calibri" w:hAnsi="Calibri" w:cs="Calibri"/>
              </w:rPr>
              <w:t>charged.</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will</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charger</w:t>
            </w:r>
            <w:r w:rsidRPr="00C76A80">
              <w:rPr>
                <w:rFonts w:ascii="Calibri" w:eastAsia="Arial" w:hAnsi="Calibri" w:cs="Calibri"/>
              </w:rPr>
              <w:t xml:space="preserve"> </w:t>
            </w:r>
            <w:r w:rsidRPr="00C76A80">
              <w:rPr>
                <w:rFonts w:ascii="Calibri" w:hAnsi="Calibri" w:cs="Calibri"/>
              </w:rPr>
              <w:t>be</w:t>
            </w:r>
            <w:r w:rsidRPr="00C76A80">
              <w:rPr>
                <w:rFonts w:ascii="Calibri" w:eastAsia="Arial" w:hAnsi="Calibri" w:cs="Calibri"/>
              </w:rPr>
              <w:t xml:space="preserve"> </w:t>
            </w:r>
            <w:r w:rsidRPr="00C76A80">
              <w:rPr>
                <w:rFonts w:ascii="Calibri" w:hAnsi="Calibri" w:cs="Calibri"/>
              </w:rPr>
              <w:t>connected?</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will</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accumulator</w:t>
            </w:r>
            <w:r w:rsidRPr="00C76A80">
              <w:rPr>
                <w:rFonts w:ascii="Calibri" w:eastAsia="Arial" w:hAnsi="Calibri" w:cs="Calibri"/>
              </w:rPr>
              <w:t xml:space="preserve"> </w:t>
            </w:r>
            <w:r w:rsidRPr="00C76A80">
              <w:rPr>
                <w:rFonts w:ascii="Calibri" w:hAnsi="Calibri" w:cs="Calibri"/>
              </w:rPr>
              <w:t>be</w:t>
            </w:r>
            <w:r w:rsidRPr="00C76A80">
              <w:rPr>
                <w:rFonts w:ascii="Calibri" w:eastAsia="Arial" w:hAnsi="Calibri" w:cs="Calibri"/>
              </w:rPr>
              <w:t xml:space="preserve"> </w:t>
            </w:r>
            <w:r w:rsidRPr="00C76A80">
              <w:rPr>
                <w:rFonts w:ascii="Calibri" w:hAnsi="Calibri" w:cs="Calibri"/>
              </w:rPr>
              <w:t>supervised</w:t>
            </w:r>
            <w:r w:rsidRPr="00C76A80">
              <w:rPr>
                <w:rFonts w:ascii="Calibri" w:eastAsia="Arial" w:hAnsi="Calibri" w:cs="Calibri"/>
              </w:rPr>
              <w:t xml:space="preserve"> </w:t>
            </w:r>
            <w:r w:rsidRPr="00C76A80">
              <w:rPr>
                <w:rFonts w:ascii="Calibri" w:hAnsi="Calibri" w:cs="Calibri"/>
              </w:rPr>
              <w:t>during</w:t>
            </w:r>
            <w:r w:rsidRPr="00C76A80">
              <w:rPr>
                <w:rFonts w:ascii="Calibri" w:eastAsia="Arial" w:hAnsi="Calibri" w:cs="Calibri"/>
              </w:rPr>
              <w:t xml:space="preserve"> </w:t>
            </w:r>
            <w:r w:rsidRPr="00C76A80">
              <w:rPr>
                <w:rFonts w:ascii="Calibri" w:hAnsi="Calibri" w:cs="Calibri"/>
              </w:rPr>
              <w:t>charging?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etc.,</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needed.</w:t>
            </w:r>
          </w:p>
        </w:tc>
      </w:tr>
    </w:tbl>
    <w:permEnd w:id="837171938"/>
    <w:p w14:paraId="1E506FA8" w14:textId="646C7602" w:rsidR="00CD3A96" w:rsidRPr="00C76A80" w:rsidRDefault="00CD3A96" w:rsidP="008B4115">
      <w:pPr>
        <w:spacing w:line="240" w:lineRule="auto"/>
        <w:jc w:val="both"/>
        <w:rPr>
          <w:rFonts w:ascii="Calibri" w:hAnsi="Calibri" w:cs="Calibri"/>
        </w:rPr>
      </w:pPr>
      <w:r w:rsidRPr="00C76A80">
        <w:rPr>
          <w:rFonts w:ascii="Calibri" w:hAnsi="Calibri" w:cs="Calibri"/>
        </w:rPr>
        <w:t>Additionally, fill out the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97"/>
        <w:gridCol w:w="1353"/>
        <w:gridCol w:w="1353"/>
        <w:gridCol w:w="1353"/>
        <w:gridCol w:w="3668"/>
        <w:gridCol w:w="1366"/>
        <w:gridCol w:w="1366"/>
      </w:tblGrid>
      <w:tr w:rsidR="00CF09C6" w:rsidRPr="00C76A80" w14:paraId="35B104AD" w14:textId="77777777" w:rsidTr="00004F0D">
        <w:trPr>
          <w:cantSplit/>
          <w:tblHeader/>
        </w:trPr>
        <w:tc>
          <w:tcPr>
            <w:tcW w:w="1142" w:type="pct"/>
            <w:shd w:val="clear" w:color="auto" w:fill="auto"/>
            <w:vAlign w:val="center"/>
            <w:hideMark/>
          </w:tcPr>
          <w:p w14:paraId="693E7D78"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lastRenderedPageBreak/>
              <w:t>Charger Type:</w:t>
            </w:r>
          </w:p>
        </w:tc>
        <w:tc>
          <w:tcPr>
            <w:tcW w:w="499" w:type="pct"/>
            <w:shd w:val="clear" w:color="auto" w:fill="auto"/>
            <w:vAlign w:val="center"/>
            <w:hideMark/>
          </w:tcPr>
          <w:p w14:paraId="1D605776"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charging power:</w:t>
            </w:r>
          </w:p>
        </w:tc>
        <w:tc>
          <w:tcPr>
            <w:tcW w:w="499" w:type="pct"/>
            <w:shd w:val="clear" w:color="auto" w:fill="auto"/>
            <w:vAlign w:val="center"/>
            <w:hideMark/>
          </w:tcPr>
          <w:p w14:paraId="14080ECE"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charging voltage:</w:t>
            </w:r>
          </w:p>
        </w:tc>
        <w:tc>
          <w:tcPr>
            <w:tcW w:w="499" w:type="pct"/>
            <w:shd w:val="clear" w:color="auto" w:fill="auto"/>
            <w:vAlign w:val="center"/>
            <w:hideMark/>
          </w:tcPr>
          <w:p w14:paraId="142CAC83"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charging current:</w:t>
            </w:r>
          </w:p>
        </w:tc>
        <w:tc>
          <w:tcPr>
            <w:tcW w:w="1353" w:type="pct"/>
            <w:shd w:val="clear" w:color="auto" w:fill="auto"/>
            <w:vAlign w:val="center"/>
            <w:hideMark/>
          </w:tcPr>
          <w:p w14:paraId="10E2CF7F"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Interface with accumulator</w:t>
            </w:r>
          </w:p>
        </w:tc>
        <w:tc>
          <w:tcPr>
            <w:tcW w:w="504" w:type="pct"/>
            <w:shd w:val="clear" w:color="auto" w:fill="auto"/>
            <w:vAlign w:val="center"/>
            <w:hideMark/>
          </w:tcPr>
          <w:p w14:paraId="683EED90"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Input voltage:</w:t>
            </w:r>
          </w:p>
        </w:tc>
        <w:tc>
          <w:tcPr>
            <w:tcW w:w="504" w:type="pct"/>
            <w:shd w:val="clear" w:color="auto" w:fill="auto"/>
            <w:vAlign w:val="center"/>
            <w:hideMark/>
          </w:tcPr>
          <w:p w14:paraId="512C9084" w14:textId="77777777" w:rsidR="00CF09C6" w:rsidRPr="00C76A80" w:rsidRDefault="00CF09C6" w:rsidP="00004F0D">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Input current:</w:t>
            </w:r>
          </w:p>
        </w:tc>
      </w:tr>
      <w:tr w:rsidR="00CF09C6" w:rsidRPr="00C76A80" w14:paraId="1E5B5226" w14:textId="77777777" w:rsidTr="00CF09C6">
        <w:trPr>
          <w:cantSplit/>
        </w:trPr>
        <w:tc>
          <w:tcPr>
            <w:tcW w:w="1142" w:type="pct"/>
            <w:shd w:val="clear" w:color="auto" w:fill="auto"/>
            <w:vAlign w:val="center"/>
            <w:hideMark/>
          </w:tcPr>
          <w:p w14:paraId="630D29D3" w14:textId="7576E09C"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permStart w:id="1543309090" w:edGrp="everyone"/>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ABC Charger</w:t>
            </w:r>
          </w:p>
        </w:tc>
        <w:tc>
          <w:tcPr>
            <w:tcW w:w="499" w:type="pct"/>
            <w:shd w:val="clear" w:color="auto" w:fill="auto"/>
            <w:vAlign w:val="center"/>
            <w:hideMark/>
          </w:tcPr>
          <w:p w14:paraId="0B0A80B6" w14:textId="77A68DCC"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3kW</w:t>
            </w:r>
          </w:p>
        </w:tc>
        <w:tc>
          <w:tcPr>
            <w:tcW w:w="499" w:type="pct"/>
            <w:shd w:val="clear" w:color="auto" w:fill="auto"/>
            <w:vAlign w:val="center"/>
            <w:hideMark/>
          </w:tcPr>
          <w:p w14:paraId="2CF87FAA" w14:textId="0A48E6E7"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550V</w:t>
            </w:r>
          </w:p>
        </w:tc>
        <w:tc>
          <w:tcPr>
            <w:tcW w:w="499" w:type="pct"/>
            <w:shd w:val="clear" w:color="auto" w:fill="auto"/>
            <w:vAlign w:val="center"/>
            <w:hideMark/>
          </w:tcPr>
          <w:p w14:paraId="5446636A" w14:textId="006B56B9"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20A</w:t>
            </w:r>
          </w:p>
        </w:tc>
        <w:tc>
          <w:tcPr>
            <w:tcW w:w="1353" w:type="pct"/>
            <w:shd w:val="clear" w:color="auto" w:fill="auto"/>
            <w:vAlign w:val="center"/>
            <w:hideMark/>
          </w:tcPr>
          <w:p w14:paraId="2B60BE5D" w14:textId="327B1197"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CAN-Bus, proprietary, serial communication...</w:t>
            </w:r>
          </w:p>
        </w:tc>
        <w:tc>
          <w:tcPr>
            <w:tcW w:w="504" w:type="pct"/>
            <w:shd w:val="clear" w:color="auto" w:fill="auto"/>
            <w:vAlign w:val="center"/>
            <w:hideMark/>
          </w:tcPr>
          <w:p w14:paraId="3973BBFE" w14:textId="654D7C30"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230VAC</w:t>
            </w:r>
          </w:p>
        </w:tc>
        <w:tc>
          <w:tcPr>
            <w:tcW w:w="504" w:type="pct"/>
            <w:shd w:val="clear" w:color="auto" w:fill="auto"/>
            <w:vAlign w:val="center"/>
            <w:hideMark/>
          </w:tcPr>
          <w:p w14:paraId="27FFE0AF" w14:textId="2FEA935E" w:rsidR="00CF09C6" w:rsidRPr="00C76A80" w:rsidRDefault="00CF09C6" w:rsidP="00143B09">
            <w:pPr>
              <w:keepNext/>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Pr="00C76A80">
              <w:rPr>
                <w:rFonts w:ascii="Calibri" w:eastAsia="Times New Roman" w:hAnsi="Calibri" w:cs="Calibri"/>
                <w:color w:val="000000"/>
                <w:lang w:eastAsia="en-GB"/>
              </w:rPr>
              <w:t xml:space="preserve"> 16A</w:t>
            </w:r>
          </w:p>
        </w:tc>
      </w:tr>
    </w:tbl>
    <w:p w14:paraId="0C25CB62" w14:textId="75CD03B3" w:rsidR="00CD3A96" w:rsidRPr="00CF09C6" w:rsidRDefault="00CD3A96" w:rsidP="00CF09C6">
      <w:pPr>
        <w:pStyle w:val="Table"/>
        <w:spacing w:before="0" w:line="240" w:lineRule="auto"/>
        <w:jc w:val="center"/>
        <w:rPr>
          <w:rFonts w:ascii="Calibri" w:hAnsi="Calibri" w:cs="Calibri"/>
          <w:sz w:val="22"/>
          <w:szCs w:val="22"/>
        </w:rPr>
      </w:pPr>
      <w:bookmarkStart w:id="214" w:name="_Toc33283736"/>
      <w:bookmarkStart w:id="215" w:name="_Toc399226751"/>
      <w:bookmarkStart w:id="216" w:name="_Toc56931378"/>
      <w:permEnd w:id="1543309090"/>
      <w:r w:rsidRPr="00CF09C6">
        <w:rPr>
          <w:rFonts w:ascii="Calibri" w:hAnsi="Calibri" w:cs="Calibri"/>
          <w:sz w:val="22"/>
          <w:szCs w:val="22"/>
        </w:rPr>
        <w:t xml:space="preserve">Table </w:t>
      </w:r>
      <w:r w:rsidRPr="00CF09C6">
        <w:rPr>
          <w:sz w:val="22"/>
          <w:szCs w:val="22"/>
        </w:rPr>
        <w:fldChar w:fldCharType="begin"/>
      </w:r>
      <w:r w:rsidRPr="00CF09C6">
        <w:rPr>
          <w:rFonts w:ascii="Calibri" w:hAnsi="Calibri" w:cs="Calibri"/>
          <w:sz w:val="22"/>
          <w:szCs w:val="22"/>
        </w:rPr>
        <w:instrText xml:space="preserve"> STYLEREF 1 \s </w:instrText>
      </w:r>
      <w:r w:rsidRPr="00CF09C6">
        <w:rPr>
          <w:sz w:val="22"/>
          <w:szCs w:val="22"/>
        </w:rPr>
        <w:fldChar w:fldCharType="separate"/>
      </w:r>
      <w:r w:rsidR="00BD387C">
        <w:rPr>
          <w:rFonts w:ascii="Calibri" w:hAnsi="Calibri" w:cs="Calibri"/>
          <w:noProof/>
          <w:sz w:val="22"/>
          <w:szCs w:val="22"/>
        </w:rPr>
        <w:t>4</w:t>
      </w:r>
      <w:r w:rsidRPr="00CF09C6">
        <w:rPr>
          <w:sz w:val="22"/>
          <w:szCs w:val="22"/>
        </w:rPr>
        <w:fldChar w:fldCharType="end"/>
      </w:r>
      <w:r w:rsidRPr="00CF09C6">
        <w:rPr>
          <w:rFonts w:ascii="Calibri" w:hAnsi="Calibri" w:cs="Calibri"/>
          <w:sz w:val="22"/>
          <w:szCs w:val="22"/>
        </w:rPr>
        <w:t>.</w:t>
      </w:r>
      <w:r w:rsidRPr="00CF09C6">
        <w:rPr>
          <w:sz w:val="22"/>
          <w:szCs w:val="22"/>
        </w:rPr>
        <w:fldChar w:fldCharType="begin"/>
      </w:r>
      <w:r w:rsidRPr="00CF09C6">
        <w:rPr>
          <w:rFonts w:ascii="Calibri" w:hAnsi="Calibri" w:cs="Calibri"/>
          <w:sz w:val="22"/>
          <w:szCs w:val="22"/>
        </w:rPr>
        <w:instrText xml:space="preserve"> SEQ Table \* ARABIC \s 1 </w:instrText>
      </w:r>
      <w:r w:rsidRPr="00CF09C6">
        <w:rPr>
          <w:sz w:val="22"/>
          <w:szCs w:val="22"/>
        </w:rPr>
        <w:fldChar w:fldCharType="separate"/>
      </w:r>
      <w:r w:rsidR="00BD387C">
        <w:rPr>
          <w:rFonts w:ascii="Calibri" w:hAnsi="Calibri" w:cs="Calibri"/>
          <w:noProof/>
          <w:sz w:val="22"/>
          <w:szCs w:val="22"/>
        </w:rPr>
        <w:t>1</w:t>
      </w:r>
      <w:r w:rsidRPr="00CF09C6">
        <w:rPr>
          <w:sz w:val="22"/>
          <w:szCs w:val="22"/>
        </w:rPr>
        <w:fldChar w:fldCharType="end"/>
      </w:r>
      <w:r w:rsidRPr="00CF09C6">
        <w:rPr>
          <w:rFonts w:ascii="Calibri" w:hAnsi="Calibri" w:cs="Calibri"/>
          <w:sz w:val="22"/>
          <w:szCs w:val="22"/>
        </w:rPr>
        <w:t xml:space="preserve"> General charger data</w:t>
      </w:r>
      <w:bookmarkEnd w:id="214"/>
      <w:bookmarkEnd w:id="215"/>
      <w:bookmarkEnd w:id="216"/>
    </w:p>
    <w:p w14:paraId="6A7F6817" w14:textId="54E9CB59" w:rsidR="00CD3A96" w:rsidRDefault="00CD3A96" w:rsidP="008B4115">
      <w:pPr>
        <w:pStyle w:val="Titre3"/>
        <w:spacing w:line="240" w:lineRule="auto"/>
      </w:pPr>
      <w:bookmarkStart w:id="217" w:name="_Toc33283725"/>
      <w:bookmarkStart w:id="218" w:name="_Toc399226696"/>
      <w:bookmarkStart w:id="219" w:name="_Toc56931544"/>
      <w:r>
        <w:t>Mechanical</w:t>
      </w:r>
      <w:r>
        <w:rPr>
          <w:rFonts w:eastAsia="Arial"/>
        </w:rPr>
        <w:t xml:space="preserve"> </w:t>
      </w:r>
      <w:r>
        <w:t>Configuration/materials</w:t>
      </w:r>
      <w:bookmarkEnd w:id="217"/>
      <w:bookmarkEnd w:id="218"/>
      <w:bookmarkEnd w:id="219"/>
    </w:p>
    <w:tbl>
      <w:tblPr>
        <w:tblStyle w:val="Grilledutableau"/>
        <w:tblW w:w="5000" w:type="pct"/>
        <w:tblLook w:val="04A0" w:firstRow="1" w:lastRow="0" w:firstColumn="1" w:lastColumn="0" w:noHBand="0" w:noVBand="1"/>
      </w:tblPr>
      <w:tblGrid>
        <w:gridCol w:w="13562"/>
      </w:tblGrid>
      <w:tr w:rsidR="00890C91" w:rsidRPr="00C76A80" w14:paraId="0AEFBADB" w14:textId="77777777" w:rsidTr="00C7395B">
        <w:tc>
          <w:tcPr>
            <w:tcW w:w="5000" w:type="pct"/>
          </w:tcPr>
          <w:p w14:paraId="2B7A392A" w14:textId="77777777" w:rsidR="00890C91" w:rsidRPr="00C76A80" w:rsidRDefault="00890C91" w:rsidP="000230E4">
            <w:pPr>
              <w:spacing w:line="240" w:lineRule="auto"/>
              <w:jc w:val="both"/>
              <w:rPr>
                <w:rFonts w:ascii="Calibri" w:hAnsi="Calibri" w:cs="Calibri"/>
              </w:rPr>
            </w:pPr>
            <w:permStart w:id="848966636"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concept</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container,</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cells</w:t>
            </w:r>
            <w:r w:rsidRPr="00C76A80">
              <w:rPr>
                <w:rFonts w:ascii="Calibri" w:eastAsia="Arial" w:hAnsi="Calibri" w:cs="Calibri"/>
              </w:rPr>
              <w:t xml:space="preserve"> </w:t>
            </w:r>
            <w:r w:rsidRPr="00C76A80">
              <w:rPr>
                <w:rFonts w:ascii="Calibri" w:hAnsi="Calibri" w:cs="Calibri"/>
              </w:rPr>
              <w:t>are</w:t>
            </w:r>
            <w:r w:rsidRPr="00C76A80">
              <w:rPr>
                <w:rFonts w:ascii="Calibri" w:eastAsia="Arial" w:hAnsi="Calibri" w:cs="Calibri"/>
              </w:rPr>
              <w:t xml:space="preserve"> </w:t>
            </w:r>
            <w:r w:rsidRPr="00C76A80">
              <w:rPr>
                <w:rFonts w:ascii="Calibri" w:hAnsi="Calibri" w:cs="Calibri"/>
              </w:rPr>
              <w:t>mounted,</w:t>
            </w:r>
            <w:r w:rsidRPr="00C76A80">
              <w:rPr>
                <w:rFonts w:ascii="Calibri" w:eastAsia="Arial" w:hAnsi="Calibri" w:cs="Calibri"/>
              </w:rPr>
              <w:t xml:space="preserve"> </w:t>
            </w:r>
            <w:r w:rsidRPr="00C76A80">
              <w:rPr>
                <w:rFonts w:ascii="Calibri" w:hAnsi="Calibri" w:cs="Calibri"/>
              </w:rPr>
              <w:t>use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materials used,</w:t>
            </w:r>
            <w:r w:rsidRPr="00C76A80">
              <w:rPr>
                <w:rFonts w:ascii="Calibri" w:eastAsia="Arial" w:hAnsi="Calibri" w:cs="Calibri"/>
              </w:rPr>
              <w:t xml:space="preserve"> </w:t>
            </w:r>
            <w:r w:rsidRPr="00C76A80">
              <w:rPr>
                <w:rFonts w:ascii="Calibri" w:hAnsi="Calibri" w:cs="Calibri"/>
              </w:rPr>
              <w:t>etc.</w:t>
            </w:r>
          </w:p>
        </w:tc>
      </w:tr>
    </w:tbl>
    <w:p w14:paraId="24B06A74" w14:textId="77777777" w:rsidR="00CD3A96" w:rsidRDefault="00CD3A96" w:rsidP="008B4115">
      <w:pPr>
        <w:pStyle w:val="Titre3"/>
        <w:spacing w:line="240" w:lineRule="auto"/>
      </w:pPr>
      <w:bookmarkStart w:id="220" w:name="_Toc33283726"/>
      <w:bookmarkStart w:id="221" w:name="_Toc399226697"/>
      <w:bookmarkStart w:id="222" w:name="_Toc56931545"/>
      <w:permEnd w:id="848966636"/>
      <w:r>
        <w:t>Position</w:t>
      </w:r>
      <w:r>
        <w:rPr>
          <w:rFonts w:eastAsia="Arial"/>
        </w:rPr>
        <w:t xml:space="preserve"> </w:t>
      </w:r>
      <w:r>
        <w:t>in</w:t>
      </w:r>
      <w:r>
        <w:rPr>
          <w:rFonts w:eastAsia="Arial"/>
        </w:rPr>
        <w:t xml:space="preserve"> </w:t>
      </w:r>
      <w:r>
        <w:t>car</w:t>
      </w:r>
      <w:bookmarkEnd w:id="220"/>
      <w:bookmarkEnd w:id="221"/>
      <w:bookmarkEnd w:id="222"/>
    </w:p>
    <w:tbl>
      <w:tblPr>
        <w:tblStyle w:val="Grilledutableau"/>
        <w:tblW w:w="5000" w:type="pct"/>
        <w:tblLook w:val="04A0" w:firstRow="1" w:lastRow="0" w:firstColumn="1" w:lastColumn="0" w:noHBand="0" w:noVBand="1"/>
      </w:tblPr>
      <w:tblGrid>
        <w:gridCol w:w="13562"/>
      </w:tblGrid>
      <w:tr w:rsidR="00890C91" w:rsidRPr="00C76A80" w14:paraId="6AB9607E" w14:textId="77777777" w:rsidTr="00C7395B">
        <w:tc>
          <w:tcPr>
            <w:tcW w:w="5000" w:type="pct"/>
          </w:tcPr>
          <w:p w14:paraId="04D1410E" w14:textId="77777777" w:rsidR="00890C91" w:rsidRPr="00C76A80" w:rsidRDefault="00890C91" w:rsidP="000230E4">
            <w:pPr>
              <w:spacing w:line="240" w:lineRule="auto"/>
              <w:jc w:val="both"/>
              <w:rPr>
                <w:rFonts w:asciiTheme="minorHAnsi" w:hAnsiTheme="minorHAnsi" w:cstheme="minorHAnsi"/>
              </w:rPr>
            </w:pPr>
            <w:permStart w:id="61033546" w:edGrp="everyone"/>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CAD renderings</w:t>
            </w:r>
            <w:r w:rsidRPr="00C76A80">
              <w:rPr>
                <w:rFonts w:asciiTheme="minorHAnsi" w:eastAsia="Arial" w:hAnsiTheme="minorHAnsi" w:cstheme="minorHAnsi"/>
              </w:rPr>
              <w:t xml:space="preserve"> </w:t>
            </w:r>
            <w:r w:rsidRPr="00C76A80">
              <w:rPr>
                <w:rFonts w:asciiTheme="minorHAnsi" w:hAnsiTheme="minorHAnsi" w:cstheme="minorHAnsi"/>
              </w:rPr>
              <w:t>showing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relevant</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Mark</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in</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rendering,</w:t>
            </w:r>
            <w:r w:rsidRPr="00C76A80">
              <w:rPr>
                <w:rFonts w:asciiTheme="minorHAnsi" w:eastAsia="Arial" w:hAnsiTheme="minorHAnsi" w:cstheme="minorHAnsi"/>
              </w:rPr>
              <w:t xml:space="preserve"> </w:t>
            </w:r>
            <w:r w:rsidRPr="00C76A80">
              <w:rPr>
                <w:rFonts w:asciiTheme="minorHAnsi" w:hAnsiTheme="minorHAnsi" w:cstheme="minorHAnsi"/>
              </w:rPr>
              <w:t>if</w:t>
            </w:r>
            <w:r w:rsidRPr="00C76A80">
              <w:rPr>
                <w:rFonts w:asciiTheme="minorHAnsi" w:eastAsia="Arial" w:hAnsiTheme="minorHAnsi" w:cstheme="minorHAnsi"/>
              </w:rPr>
              <w:t xml:space="preserve"> </w:t>
            </w:r>
            <w:r w:rsidRPr="00C76A80">
              <w:rPr>
                <w:rFonts w:asciiTheme="minorHAnsi" w:hAnsiTheme="minorHAnsi" w:cstheme="minorHAnsi"/>
              </w:rPr>
              <w:t>necessary. Ensure that the required mechanical structure to protect the accumulator and other electrical components are clearly identified.</w:t>
            </w:r>
          </w:p>
        </w:tc>
      </w:tr>
    </w:tbl>
    <w:p w14:paraId="6E49CFD8" w14:textId="0ACCB71B" w:rsidR="00106F09" w:rsidRDefault="00106F09" w:rsidP="00106F09">
      <w:pPr>
        <w:pStyle w:val="Titre3"/>
      </w:pPr>
      <w:bookmarkStart w:id="223" w:name="_Toc56931546"/>
      <w:bookmarkStart w:id="224" w:name="_Toc33294410"/>
      <w:bookmarkStart w:id="225" w:name="_Toc399226699"/>
      <w:permEnd w:id="61033546"/>
      <w:r>
        <w:t>Charging Shutdown Circuit</w:t>
      </w:r>
      <w:bookmarkEnd w:id="223"/>
    </w:p>
    <w:tbl>
      <w:tblPr>
        <w:tblStyle w:val="Grilledutableau"/>
        <w:tblW w:w="5000" w:type="pct"/>
        <w:tblLook w:val="04A0" w:firstRow="1" w:lastRow="0" w:firstColumn="1" w:lastColumn="0" w:noHBand="0" w:noVBand="1"/>
      </w:tblPr>
      <w:tblGrid>
        <w:gridCol w:w="13562"/>
      </w:tblGrid>
      <w:tr w:rsidR="00106F09" w:rsidRPr="00C76A80" w14:paraId="4760A30D" w14:textId="77777777" w:rsidTr="00C7395B">
        <w:tc>
          <w:tcPr>
            <w:tcW w:w="5000" w:type="pct"/>
          </w:tcPr>
          <w:p w14:paraId="2D6CF0DA" w14:textId="790B9A75" w:rsidR="00106F09" w:rsidRPr="00C76A80" w:rsidRDefault="0086086D" w:rsidP="00106F09">
            <w:pPr>
              <w:rPr>
                <w:rFonts w:asciiTheme="minorHAnsi" w:hAnsiTheme="minorHAnsi" w:cstheme="minorHAnsi"/>
              </w:rPr>
            </w:pPr>
            <w:permStart w:id="1401910131" w:edGrp="everyone"/>
            <w:r w:rsidRPr="00C76A80">
              <w:rPr>
                <w:rFonts w:asciiTheme="minorHAnsi" w:hAnsiTheme="minorHAnsi" w:cstheme="minorHAnsi"/>
              </w:rPr>
              <w:t>Describe your charging shutdown circuit</w:t>
            </w:r>
          </w:p>
        </w:tc>
      </w:tr>
    </w:tbl>
    <w:p w14:paraId="188B41EE" w14:textId="13C456FC" w:rsidR="00890C91" w:rsidRPr="00A3182A" w:rsidRDefault="00890C91" w:rsidP="00106F09">
      <w:pPr>
        <w:pStyle w:val="Titre3"/>
      </w:pPr>
      <w:bookmarkStart w:id="226" w:name="_Toc56931547"/>
      <w:permEnd w:id="1401910131"/>
      <w:r w:rsidRPr="00A3182A">
        <w:t>Failure detection, control and mitigation</w:t>
      </w:r>
      <w:bookmarkEnd w:id="226"/>
    </w:p>
    <w:tbl>
      <w:tblPr>
        <w:tblStyle w:val="Grilledutableau"/>
        <w:tblW w:w="5000" w:type="pct"/>
        <w:tblLook w:val="04A0" w:firstRow="1" w:lastRow="0" w:firstColumn="1" w:lastColumn="0" w:noHBand="0" w:noVBand="1"/>
      </w:tblPr>
      <w:tblGrid>
        <w:gridCol w:w="13562"/>
      </w:tblGrid>
      <w:tr w:rsidR="00890C91" w:rsidRPr="00C76A80" w14:paraId="3F30E059" w14:textId="77777777" w:rsidTr="000230E4">
        <w:tc>
          <w:tcPr>
            <w:tcW w:w="5000" w:type="pct"/>
          </w:tcPr>
          <w:p w14:paraId="316D0A4C" w14:textId="7068553C" w:rsidR="00890C91" w:rsidRPr="00C76A80" w:rsidRDefault="00143B09" w:rsidP="000230E4">
            <w:pPr>
              <w:spacing w:line="240" w:lineRule="auto"/>
              <w:rPr>
                <w:rFonts w:asciiTheme="minorHAnsi" w:hAnsiTheme="minorHAnsi" w:cstheme="minorHAnsi"/>
              </w:rPr>
            </w:pPr>
            <w:permStart w:id="745293052" w:edGrp="everyone"/>
            <w:r>
              <w:rPr>
                <w:rFonts w:asciiTheme="minorHAnsi" w:hAnsiTheme="minorHAnsi" w:cstheme="minorHAnsi"/>
              </w:rPr>
              <w:t xml:space="preserve">Briefly describe the causes and consequences of key failures </w:t>
            </w:r>
            <w:r w:rsidR="00890C91" w:rsidRPr="00C76A80">
              <w:rPr>
                <w:rFonts w:asciiTheme="minorHAnsi" w:eastAsia="Arial" w:hAnsiTheme="minorHAnsi" w:cstheme="minorHAnsi"/>
              </w:rPr>
              <w:t xml:space="preserve">of your </w:t>
            </w:r>
            <w:r w:rsidR="00106F09" w:rsidRPr="00C76A80">
              <w:rPr>
                <w:rFonts w:asciiTheme="minorHAnsi" w:eastAsia="Arial" w:hAnsiTheme="minorHAnsi" w:cstheme="minorHAnsi"/>
              </w:rPr>
              <w:t>charger, its inputs and outputs</w:t>
            </w:r>
            <w:r w:rsidR="00890C91" w:rsidRPr="00C76A80">
              <w:rPr>
                <w:rFonts w:asciiTheme="minorHAnsi" w:eastAsia="Arial" w:hAnsiTheme="minorHAnsi" w:cstheme="minorHAnsi"/>
              </w:rPr>
              <w:t xml:space="preserve"> and how they are detected, mitigated and controlled.</w:t>
            </w:r>
          </w:p>
        </w:tc>
      </w:tr>
    </w:tbl>
    <w:p w14:paraId="24F126EE" w14:textId="568807C5" w:rsidR="00CD3A96" w:rsidRDefault="00CD3A96" w:rsidP="008B4115">
      <w:pPr>
        <w:pStyle w:val="Titre1"/>
        <w:spacing w:line="240" w:lineRule="auto"/>
      </w:pPr>
      <w:bookmarkStart w:id="227" w:name="_Toc56931548"/>
      <w:permEnd w:id="745293052"/>
      <w:r>
        <w:t>Data Logger</w:t>
      </w:r>
      <w:bookmarkEnd w:id="224"/>
      <w:bookmarkEnd w:id="225"/>
      <w:bookmarkEnd w:id="227"/>
    </w:p>
    <w:p w14:paraId="526F4663" w14:textId="77777777" w:rsidR="00CD3A96" w:rsidRDefault="00CD3A96" w:rsidP="008B4115">
      <w:pPr>
        <w:pStyle w:val="Titre2"/>
        <w:spacing w:line="240" w:lineRule="auto"/>
      </w:pPr>
      <w:bookmarkStart w:id="228" w:name="_Toc33294411"/>
      <w:bookmarkStart w:id="229" w:name="_Toc399226700"/>
      <w:bookmarkStart w:id="230" w:name="_Toc56931549"/>
      <w:r>
        <w:t>Description</w:t>
      </w:r>
      <w:bookmarkEnd w:id="228"/>
      <w:bookmarkEnd w:id="229"/>
      <w:bookmarkEnd w:id="230"/>
    </w:p>
    <w:tbl>
      <w:tblPr>
        <w:tblStyle w:val="Grilledutableau"/>
        <w:tblW w:w="5000" w:type="pct"/>
        <w:tblLook w:val="04A0" w:firstRow="1" w:lastRow="0" w:firstColumn="1" w:lastColumn="0" w:noHBand="0" w:noVBand="1"/>
      </w:tblPr>
      <w:tblGrid>
        <w:gridCol w:w="13562"/>
      </w:tblGrid>
      <w:tr w:rsidR="00106F09" w:rsidRPr="00C76A80" w14:paraId="0220E5D3" w14:textId="77777777" w:rsidTr="00C7395B">
        <w:tc>
          <w:tcPr>
            <w:tcW w:w="5000" w:type="pct"/>
          </w:tcPr>
          <w:p w14:paraId="5091BD88" w14:textId="6FC1089D" w:rsidR="00106F09" w:rsidRPr="00C76A80" w:rsidRDefault="00106F09" w:rsidP="000230E4">
            <w:pPr>
              <w:spacing w:line="240" w:lineRule="auto"/>
              <w:jc w:val="both"/>
              <w:rPr>
                <w:rFonts w:asciiTheme="minorHAnsi" w:hAnsiTheme="minorHAnsi" w:cstheme="minorHAnsi"/>
              </w:rPr>
            </w:pPr>
            <w:permStart w:id="483592439" w:edGrp="everyone"/>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where</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data logger</w:t>
            </w:r>
            <w:r w:rsidR="000A3545" w:rsidRPr="00C76A80">
              <w:rPr>
                <w:rFonts w:asciiTheme="minorHAnsi" w:hAnsiTheme="minorHAnsi" w:cstheme="minorHAnsi"/>
              </w:rPr>
              <w:t xml:space="preserve">, </w:t>
            </w:r>
            <w:r w:rsidR="000A3545" w:rsidRPr="00C76A80">
              <w:rPr>
                <w:rFonts w:asciiTheme="minorHAnsi" w:eastAsia="Arial" w:hAnsiTheme="minorHAnsi" w:cstheme="minorHAnsi"/>
              </w:rPr>
              <w:t>current sensor and voltage sensor</w:t>
            </w:r>
            <w:r w:rsidRPr="00C76A80">
              <w:rPr>
                <w:rFonts w:asciiTheme="minorHAnsi" w:eastAsia="Arial" w:hAnsiTheme="minorHAnsi" w:cstheme="minorHAnsi"/>
              </w:rPr>
              <w:t xml:space="preserve"> </w:t>
            </w:r>
            <w:r w:rsidR="000A3545" w:rsidRPr="00C76A80">
              <w:rPr>
                <w:rFonts w:asciiTheme="minorHAnsi" w:eastAsia="Arial" w:hAnsiTheme="minorHAnsi" w:cstheme="minorHAnsi"/>
              </w:rPr>
              <w:t>are</w:t>
            </w:r>
            <w:r w:rsidRPr="00C76A80">
              <w:rPr>
                <w:rFonts w:asciiTheme="minorHAnsi" w:eastAsia="Arial" w:hAnsiTheme="minorHAnsi" w:cstheme="minorHAnsi"/>
              </w:rPr>
              <w:t xml:space="preserve"> </w:t>
            </w:r>
            <w:r w:rsidRPr="00C76A80">
              <w:rPr>
                <w:rFonts w:asciiTheme="minorHAnsi" w:hAnsiTheme="minorHAnsi" w:cstheme="minorHAnsi"/>
              </w:rPr>
              <w:t>mounted</w:t>
            </w:r>
            <w:r w:rsidR="003272DE" w:rsidRPr="00C76A80">
              <w:rPr>
                <w:rFonts w:asciiTheme="minorHAnsi" w:hAnsiTheme="minorHAnsi" w:cstheme="minorHAnsi"/>
              </w:rPr>
              <w:t>,</w:t>
            </w:r>
            <w:r w:rsidRPr="00C76A80">
              <w:rPr>
                <w:rFonts w:asciiTheme="minorHAnsi" w:eastAsia="Arial" w:hAnsiTheme="minorHAnsi" w:cstheme="minorHAnsi"/>
              </w:rPr>
              <w:t xml:space="preserve"> </w:t>
            </w:r>
            <w:r w:rsidRPr="00C76A80">
              <w:rPr>
                <w:rFonts w:asciiTheme="minorHAnsi" w:hAnsiTheme="minorHAnsi" w:cstheme="minorHAnsi"/>
              </w:rPr>
              <w:t>etc.</w:t>
            </w:r>
          </w:p>
        </w:tc>
      </w:tr>
    </w:tbl>
    <w:p w14:paraId="29B63FB8" w14:textId="77777777" w:rsidR="00CD3A96" w:rsidRDefault="00CD3A96" w:rsidP="008B4115">
      <w:pPr>
        <w:pStyle w:val="Titre2"/>
        <w:spacing w:line="240" w:lineRule="auto"/>
      </w:pPr>
      <w:bookmarkStart w:id="231" w:name="_Toc33294412"/>
      <w:bookmarkStart w:id="232" w:name="_Toc399226701"/>
      <w:bookmarkStart w:id="233" w:name="_Toc56931550"/>
      <w:permEnd w:id="483592439"/>
      <w:r>
        <w:t>Wiring, cables, current calculations, connectors</w:t>
      </w:r>
      <w:bookmarkEnd w:id="231"/>
      <w:bookmarkEnd w:id="232"/>
      <w:bookmarkEnd w:id="233"/>
    </w:p>
    <w:tbl>
      <w:tblPr>
        <w:tblStyle w:val="Grilledutableau"/>
        <w:tblW w:w="5000" w:type="pct"/>
        <w:tblLook w:val="04A0" w:firstRow="1" w:lastRow="0" w:firstColumn="1" w:lastColumn="0" w:noHBand="0" w:noVBand="1"/>
      </w:tblPr>
      <w:tblGrid>
        <w:gridCol w:w="13562"/>
      </w:tblGrid>
      <w:tr w:rsidR="00106F09" w:rsidRPr="00C76A80" w14:paraId="07C21040" w14:textId="77777777" w:rsidTr="00C7395B">
        <w:tc>
          <w:tcPr>
            <w:tcW w:w="5000" w:type="pct"/>
          </w:tcPr>
          <w:p w14:paraId="55C87F22" w14:textId="77777777" w:rsidR="00106F09" w:rsidRPr="00C76A80" w:rsidRDefault="00106F09" w:rsidP="000230E4">
            <w:pPr>
              <w:spacing w:line="240" w:lineRule="auto"/>
              <w:jc w:val="both"/>
              <w:rPr>
                <w:rFonts w:asciiTheme="minorHAnsi" w:hAnsiTheme="minorHAnsi" w:cstheme="minorHAnsi"/>
              </w:rPr>
            </w:pPr>
            <w:permStart w:id="19616839" w:edGrp="everyone"/>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wiring,</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schematics,</w:t>
            </w:r>
            <w:r w:rsidRPr="00C76A80">
              <w:rPr>
                <w:rFonts w:asciiTheme="minorHAnsi" w:eastAsia="Arial" w:hAnsiTheme="minorHAnsi" w:cstheme="minorHAnsi"/>
              </w:rPr>
              <w:t xml:space="preserve"> </w:t>
            </w:r>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calculations</w:t>
            </w:r>
            <w:r w:rsidRPr="00C76A80">
              <w:rPr>
                <w:rFonts w:asciiTheme="minorHAnsi" w:eastAsia="Arial" w:hAnsiTheme="minorHAnsi" w:cstheme="minorHAnsi"/>
              </w:rPr>
              <w:t xml:space="preserve"> </w:t>
            </w:r>
            <w:r w:rsidRPr="00C76A80">
              <w:rPr>
                <w:rFonts w:asciiTheme="minorHAnsi" w:hAnsiTheme="minorHAnsi" w:cstheme="minorHAnsi"/>
              </w:rPr>
              <w:t>for</w:t>
            </w:r>
            <w:r w:rsidRPr="00C76A80">
              <w:rPr>
                <w:rFonts w:asciiTheme="minorHAnsi" w:eastAsia="Arial" w:hAnsiTheme="minorHAnsi" w:cstheme="minorHAnsi"/>
              </w:rPr>
              <w:t xml:space="preserve"> </w:t>
            </w:r>
            <w:r w:rsidRPr="00C76A80">
              <w:rPr>
                <w:rFonts w:asciiTheme="minorHAnsi" w:hAnsiTheme="minorHAnsi" w:cstheme="minorHAnsi"/>
              </w:rPr>
              <w:t>currents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voltages,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data</w:t>
            </w:r>
            <w:r w:rsidRPr="00C76A80">
              <w:rPr>
                <w:rFonts w:asciiTheme="minorHAnsi" w:eastAsia="Arial" w:hAnsiTheme="minorHAnsi" w:cstheme="minorHAnsi"/>
              </w:rPr>
              <w:t xml:space="preserve"> </w:t>
            </w:r>
            <w:r w:rsidRPr="00C76A80">
              <w:rPr>
                <w:rFonts w:asciiTheme="minorHAnsi" w:hAnsiTheme="minorHAnsi" w:cstheme="minorHAnsi"/>
              </w:rPr>
              <w:t>regarding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cables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connectors used.</w:t>
            </w:r>
          </w:p>
        </w:tc>
      </w:tr>
    </w:tbl>
    <w:p w14:paraId="418DB6E4" w14:textId="77777777" w:rsidR="00CD3A96" w:rsidRDefault="00CD3A96" w:rsidP="008B4115">
      <w:pPr>
        <w:pStyle w:val="Titre2"/>
        <w:spacing w:line="240" w:lineRule="auto"/>
      </w:pPr>
      <w:bookmarkStart w:id="234" w:name="_Toc33294413"/>
      <w:bookmarkStart w:id="235" w:name="_Toc399226702"/>
      <w:bookmarkStart w:id="236" w:name="_Toc56931551"/>
      <w:permEnd w:id="19616839"/>
      <w:r>
        <w:lastRenderedPageBreak/>
        <w:t>Position in car</w:t>
      </w:r>
      <w:bookmarkEnd w:id="234"/>
      <w:bookmarkEnd w:id="235"/>
      <w:bookmarkEnd w:id="236"/>
    </w:p>
    <w:tbl>
      <w:tblPr>
        <w:tblStyle w:val="Grilledutableau"/>
        <w:tblW w:w="5000" w:type="pct"/>
        <w:tblLook w:val="04A0" w:firstRow="1" w:lastRow="0" w:firstColumn="1" w:lastColumn="0" w:noHBand="0" w:noVBand="1"/>
      </w:tblPr>
      <w:tblGrid>
        <w:gridCol w:w="13562"/>
      </w:tblGrid>
      <w:tr w:rsidR="00106F09" w:rsidRPr="00C76A80" w14:paraId="0AF65AC6" w14:textId="77777777" w:rsidTr="00C7395B">
        <w:tc>
          <w:tcPr>
            <w:tcW w:w="5000" w:type="pct"/>
          </w:tcPr>
          <w:p w14:paraId="05578E2F" w14:textId="38D88F8D" w:rsidR="00106F09" w:rsidRPr="00C76A80" w:rsidRDefault="00106F09" w:rsidP="000230E4">
            <w:pPr>
              <w:spacing w:line="240" w:lineRule="auto"/>
              <w:jc w:val="both"/>
              <w:rPr>
                <w:rFonts w:asciiTheme="minorHAnsi" w:hAnsiTheme="minorHAnsi" w:cstheme="minorHAnsi"/>
              </w:rPr>
            </w:pPr>
            <w:permStart w:id="1592999655" w:edGrp="everyone"/>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CAD renderings</w:t>
            </w:r>
            <w:r w:rsidRPr="00C76A80">
              <w:rPr>
                <w:rFonts w:asciiTheme="minorHAnsi" w:eastAsia="Arial" w:hAnsiTheme="minorHAnsi" w:cstheme="minorHAnsi"/>
              </w:rPr>
              <w:t xml:space="preserve"> </w:t>
            </w:r>
            <w:r w:rsidRPr="00C76A80">
              <w:rPr>
                <w:rFonts w:asciiTheme="minorHAnsi" w:hAnsiTheme="minorHAnsi" w:cstheme="minorHAnsi"/>
              </w:rPr>
              <w:t>showing</w:t>
            </w:r>
            <w:r w:rsidRPr="00C76A80">
              <w:rPr>
                <w:rFonts w:asciiTheme="minorHAnsi" w:eastAsia="Arial" w:hAnsiTheme="minorHAnsi" w:cstheme="minorHAnsi"/>
              </w:rPr>
              <w:t xml:space="preserve"> </w:t>
            </w:r>
            <w:r w:rsidR="000A3545" w:rsidRPr="00C76A80">
              <w:rPr>
                <w:rFonts w:asciiTheme="minorHAnsi" w:eastAsia="Arial" w:hAnsiTheme="minorHAnsi" w:cstheme="minorHAnsi"/>
              </w:rPr>
              <w:t xml:space="preserve">positions of Data logger, current sensor and voltage sensor.  </w:t>
            </w:r>
            <w:r w:rsidRPr="00C76A80">
              <w:rPr>
                <w:rFonts w:asciiTheme="minorHAnsi" w:hAnsiTheme="minorHAnsi" w:cstheme="minorHAnsi"/>
              </w:rPr>
              <w:t>Mark</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in</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rendering,</w:t>
            </w:r>
            <w:r w:rsidRPr="00C76A80">
              <w:rPr>
                <w:rFonts w:asciiTheme="minorHAnsi" w:eastAsia="Arial" w:hAnsiTheme="minorHAnsi" w:cstheme="minorHAnsi"/>
              </w:rPr>
              <w:t xml:space="preserve"> </w:t>
            </w:r>
            <w:r w:rsidRPr="00C76A80">
              <w:rPr>
                <w:rFonts w:asciiTheme="minorHAnsi" w:hAnsiTheme="minorHAnsi" w:cstheme="minorHAnsi"/>
              </w:rPr>
              <w:t>if</w:t>
            </w:r>
            <w:r w:rsidRPr="00C76A80">
              <w:rPr>
                <w:rFonts w:asciiTheme="minorHAnsi" w:eastAsia="Arial" w:hAnsiTheme="minorHAnsi" w:cstheme="minorHAnsi"/>
              </w:rPr>
              <w:t xml:space="preserve"> </w:t>
            </w:r>
            <w:r w:rsidRPr="00C76A80">
              <w:rPr>
                <w:rFonts w:asciiTheme="minorHAnsi" w:hAnsiTheme="minorHAnsi" w:cstheme="minorHAnsi"/>
              </w:rPr>
              <w:t>necessary.</w:t>
            </w:r>
          </w:p>
        </w:tc>
      </w:tr>
    </w:tbl>
    <w:p w14:paraId="543B4A19" w14:textId="3294FF44" w:rsidR="00CD3A96" w:rsidRDefault="00CD3A96" w:rsidP="008B4115">
      <w:pPr>
        <w:pStyle w:val="Titre1"/>
        <w:spacing w:line="240" w:lineRule="auto"/>
      </w:pPr>
      <w:bookmarkStart w:id="237" w:name="_Toc33294414"/>
      <w:bookmarkStart w:id="238" w:name="_Toc399226703"/>
      <w:bookmarkStart w:id="239" w:name="_Toc56931552"/>
      <w:permEnd w:id="1592999655"/>
      <w:r>
        <w:t>Motor</w:t>
      </w:r>
      <w:r w:rsidR="00F72F4A">
        <w:t>s and</w:t>
      </w:r>
      <w:r>
        <w:rPr>
          <w:rFonts w:eastAsia="Arial"/>
        </w:rPr>
        <w:t xml:space="preserve"> </w:t>
      </w:r>
      <w:r>
        <w:t>controller</w:t>
      </w:r>
      <w:bookmarkEnd w:id="237"/>
      <w:bookmarkEnd w:id="238"/>
      <w:r w:rsidR="00C52A47">
        <w:t>s</w:t>
      </w:r>
      <w:bookmarkEnd w:id="239"/>
    </w:p>
    <w:p w14:paraId="019684BE" w14:textId="31568E53" w:rsidR="00CD3A96" w:rsidRDefault="00CD3A96" w:rsidP="008B4115">
      <w:pPr>
        <w:pStyle w:val="Titre2"/>
        <w:spacing w:line="240" w:lineRule="auto"/>
      </w:pPr>
      <w:bookmarkStart w:id="240" w:name="_Toc33294415"/>
      <w:bookmarkStart w:id="241" w:name="_Toc399226704"/>
      <w:bookmarkStart w:id="242" w:name="_Toc56931553"/>
      <w:r>
        <w:t>Motor controller</w:t>
      </w:r>
      <w:bookmarkEnd w:id="240"/>
      <w:bookmarkEnd w:id="241"/>
      <w:r w:rsidR="00B062A8">
        <w:t>(s)</w:t>
      </w:r>
      <w:bookmarkEnd w:id="242"/>
    </w:p>
    <w:p w14:paraId="066F1078" w14:textId="77777777" w:rsidR="00CD3A96" w:rsidRDefault="00CD3A96" w:rsidP="008B4115">
      <w:pPr>
        <w:pStyle w:val="Titre3"/>
        <w:spacing w:line="240" w:lineRule="auto"/>
      </w:pPr>
      <w:bookmarkStart w:id="243" w:name="_Toc33294416"/>
      <w:bookmarkStart w:id="244" w:name="_Ref3235503"/>
      <w:bookmarkStart w:id="245" w:name="_Toc399226705"/>
      <w:bookmarkStart w:id="246" w:name="_Toc56931554"/>
      <w:r>
        <w:t>Description,</w:t>
      </w:r>
      <w:r>
        <w:rPr>
          <w:rFonts w:eastAsia="Arial"/>
        </w:rPr>
        <w:t xml:space="preserve"> </w:t>
      </w:r>
      <w:r>
        <w:t>type,</w:t>
      </w:r>
      <w:r>
        <w:rPr>
          <w:rFonts w:eastAsia="Arial"/>
        </w:rPr>
        <w:t xml:space="preserve"> </w:t>
      </w:r>
      <w:r>
        <w:t>operation</w:t>
      </w:r>
      <w:r>
        <w:rPr>
          <w:rFonts w:eastAsia="Arial"/>
        </w:rPr>
        <w:t xml:space="preserve"> </w:t>
      </w:r>
      <w:r>
        <w:t>parameters</w:t>
      </w:r>
      <w:bookmarkEnd w:id="243"/>
      <w:bookmarkEnd w:id="244"/>
      <w:bookmarkEnd w:id="245"/>
      <w:bookmarkEnd w:id="246"/>
    </w:p>
    <w:tbl>
      <w:tblPr>
        <w:tblStyle w:val="Grilledutableau"/>
        <w:tblW w:w="5000" w:type="pct"/>
        <w:tblLook w:val="04A0" w:firstRow="1" w:lastRow="0" w:firstColumn="1" w:lastColumn="0" w:noHBand="0" w:noVBand="1"/>
      </w:tblPr>
      <w:tblGrid>
        <w:gridCol w:w="705"/>
        <w:gridCol w:w="12857"/>
      </w:tblGrid>
      <w:tr w:rsidR="00B062A8" w:rsidRPr="00C76A80" w14:paraId="3C402438" w14:textId="77777777" w:rsidTr="00B062A8">
        <w:tc>
          <w:tcPr>
            <w:tcW w:w="260" w:type="pct"/>
          </w:tcPr>
          <w:p w14:paraId="686C43EA" w14:textId="23FA643A" w:rsidR="00B062A8" w:rsidRPr="00C76A80" w:rsidRDefault="00B062A8" w:rsidP="000230E4">
            <w:pPr>
              <w:spacing w:line="240" w:lineRule="auto"/>
              <w:jc w:val="both"/>
              <w:rPr>
                <w:rFonts w:asciiTheme="minorHAnsi" w:hAnsiTheme="minorHAnsi" w:cstheme="minorHAnsi"/>
              </w:rPr>
            </w:pPr>
            <w:permStart w:id="1331913292" w:edGrp="everyone"/>
            <w:r w:rsidRPr="00C76A80">
              <w:rPr>
                <w:rFonts w:asciiTheme="minorHAnsi" w:hAnsiTheme="minorHAnsi" w:cstheme="minorHAnsi"/>
              </w:rPr>
              <w:t>1</w:t>
            </w:r>
          </w:p>
        </w:tc>
        <w:tc>
          <w:tcPr>
            <w:tcW w:w="4740" w:type="pct"/>
          </w:tcPr>
          <w:p w14:paraId="287F71DE" w14:textId="1B535EE5" w:rsidR="00B062A8" w:rsidRPr="00C76A80" w:rsidRDefault="00B062A8" w:rsidP="000230E4">
            <w:pPr>
              <w:spacing w:line="240" w:lineRule="auto"/>
              <w:jc w:val="both"/>
              <w:rPr>
                <w:rFonts w:asciiTheme="minorHAnsi" w:hAnsiTheme="minorHAnsi" w:cstheme="minorHAnsi"/>
              </w:rPr>
            </w:pPr>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important</w:t>
            </w:r>
            <w:r w:rsidRPr="00C76A80">
              <w:rPr>
                <w:rFonts w:asciiTheme="minorHAnsi" w:eastAsia="Arial" w:hAnsiTheme="minorHAnsi" w:cstheme="minorHAnsi"/>
              </w:rPr>
              <w:t xml:space="preserve"> </w:t>
            </w:r>
            <w:r w:rsidRPr="00C76A80">
              <w:rPr>
                <w:rFonts w:asciiTheme="minorHAnsi" w:hAnsiTheme="minorHAnsi" w:cstheme="minorHAnsi"/>
              </w:rPr>
              <w:t>functions;</w:t>
            </w:r>
            <w:r w:rsidRPr="00C76A80">
              <w:rPr>
                <w:rFonts w:asciiTheme="minorHAnsi" w:eastAsia="Arial" w:hAnsiTheme="minorHAnsi" w:cstheme="minorHAnsi"/>
              </w:rPr>
              <w:t xml:space="preserve"> </w:t>
            </w:r>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table</w:t>
            </w:r>
            <w:r w:rsidRPr="00C76A80">
              <w:rPr>
                <w:rFonts w:asciiTheme="minorHAnsi" w:eastAsia="Arial" w:hAnsiTheme="minorHAnsi" w:cstheme="minorHAnsi"/>
              </w:rPr>
              <w:t xml:space="preserve"> </w:t>
            </w:r>
            <w:r w:rsidRPr="00C76A80">
              <w:rPr>
                <w:rFonts w:asciiTheme="minorHAnsi" w:hAnsiTheme="minorHAnsi" w:cstheme="minorHAnsi"/>
              </w:rPr>
              <w:t>with</w:t>
            </w:r>
            <w:r w:rsidRPr="00C76A80">
              <w:rPr>
                <w:rFonts w:asciiTheme="minorHAnsi" w:eastAsia="Arial" w:hAnsiTheme="minorHAnsi" w:cstheme="minorHAnsi"/>
              </w:rPr>
              <w:t xml:space="preserve"> </w:t>
            </w:r>
            <w:r w:rsidRPr="00C76A80">
              <w:rPr>
                <w:rFonts w:asciiTheme="minorHAnsi" w:hAnsiTheme="minorHAnsi" w:cstheme="minorHAnsi"/>
              </w:rPr>
              <w:t>main</w:t>
            </w:r>
            <w:r w:rsidRPr="00C76A80">
              <w:rPr>
                <w:rFonts w:asciiTheme="minorHAnsi" w:eastAsia="Arial" w:hAnsiTheme="minorHAnsi" w:cstheme="minorHAnsi"/>
              </w:rPr>
              <w:t xml:space="preserve"> </w:t>
            </w:r>
            <w:r w:rsidRPr="00C76A80">
              <w:rPr>
                <w:rFonts w:asciiTheme="minorHAnsi" w:hAnsiTheme="minorHAnsi" w:cstheme="minorHAnsi"/>
              </w:rPr>
              <w:t>parameters</w:t>
            </w:r>
            <w:r w:rsidRPr="00C76A80">
              <w:rPr>
                <w:rFonts w:asciiTheme="minorHAnsi" w:eastAsia="Arial" w:hAnsiTheme="minorHAnsi" w:cstheme="minorHAnsi"/>
              </w:rPr>
              <w:t xml:space="preserve"> </w:t>
            </w:r>
            <w:r w:rsidRPr="00C76A80">
              <w:rPr>
                <w:rFonts w:asciiTheme="minorHAnsi" w:hAnsiTheme="minorHAnsi" w:cstheme="minorHAnsi"/>
              </w:rPr>
              <w:t>like</w:t>
            </w:r>
            <w:r w:rsidRPr="00C76A80">
              <w:rPr>
                <w:rFonts w:asciiTheme="minorHAnsi" w:eastAsia="Arial" w:hAnsiTheme="minorHAnsi" w:cstheme="minorHAnsi"/>
              </w:rPr>
              <w:t xml:space="preserve"> </w:t>
            </w:r>
            <w:r w:rsidRPr="00C76A80">
              <w:rPr>
                <w:rFonts w:asciiTheme="minorHAnsi" w:hAnsiTheme="minorHAnsi" w:cstheme="minorHAnsi"/>
              </w:rPr>
              <w:t>resulting</w:t>
            </w:r>
            <w:r w:rsidRPr="00C76A80">
              <w:rPr>
                <w:rFonts w:asciiTheme="minorHAnsi" w:eastAsia="Arial" w:hAnsiTheme="minorHAnsi" w:cstheme="minorHAnsi"/>
              </w:rPr>
              <w:t xml:space="preserve"> </w:t>
            </w:r>
            <w:r w:rsidRPr="00C76A80">
              <w:rPr>
                <w:rFonts w:asciiTheme="minorHAnsi" w:hAnsiTheme="minorHAnsi" w:cstheme="minorHAnsi"/>
              </w:rPr>
              <w:t>voltages (minimum,</w:t>
            </w:r>
            <w:r w:rsidRPr="00C76A80">
              <w:rPr>
                <w:rFonts w:asciiTheme="minorHAnsi" w:eastAsia="Arial" w:hAnsiTheme="minorHAnsi" w:cstheme="minorHAnsi"/>
              </w:rPr>
              <w:t xml:space="preserve"> </w:t>
            </w:r>
            <w:r w:rsidRPr="00C76A80">
              <w:rPr>
                <w:rFonts w:asciiTheme="minorHAnsi" w:hAnsiTheme="minorHAnsi" w:cstheme="minorHAnsi"/>
              </w:rPr>
              <w:t>maximum,</w:t>
            </w:r>
            <w:r w:rsidRPr="00C76A80">
              <w:rPr>
                <w:rFonts w:asciiTheme="minorHAnsi" w:eastAsia="Arial" w:hAnsiTheme="minorHAnsi" w:cstheme="minorHAnsi"/>
              </w:rPr>
              <w:t xml:space="preserve"> </w:t>
            </w:r>
            <w:r w:rsidRPr="00C76A80">
              <w:rPr>
                <w:rFonts w:asciiTheme="minorHAnsi" w:hAnsiTheme="minorHAnsi" w:cstheme="minorHAnsi"/>
              </w:rPr>
              <w:t>nominal),</w:t>
            </w:r>
            <w:r w:rsidRPr="00C76A80">
              <w:rPr>
                <w:rFonts w:asciiTheme="minorHAnsi" w:eastAsia="Arial" w:hAnsiTheme="minorHAnsi" w:cstheme="minorHAnsi"/>
              </w:rPr>
              <w:t xml:space="preserve"> </w:t>
            </w:r>
            <w:r w:rsidRPr="00C76A80">
              <w:rPr>
                <w:rFonts w:asciiTheme="minorHAnsi" w:hAnsiTheme="minorHAnsi" w:cstheme="minorHAnsi"/>
              </w:rPr>
              <w:t>currents</w:t>
            </w:r>
            <w:r w:rsidRPr="00C76A80">
              <w:rPr>
                <w:rFonts w:asciiTheme="minorHAnsi" w:eastAsia="Arial" w:hAnsiTheme="minorHAnsi" w:cstheme="minorHAnsi"/>
              </w:rPr>
              <w:t xml:space="preserve"> </w:t>
            </w:r>
            <w:r w:rsidRPr="00C76A80">
              <w:rPr>
                <w:rFonts w:asciiTheme="minorHAnsi" w:hAnsiTheme="minorHAnsi" w:cstheme="minorHAnsi"/>
              </w:rPr>
              <w:t>etc.</w:t>
            </w:r>
          </w:p>
        </w:tc>
      </w:tr>
      <w:tr w:rsidR="00B062A8" w:rsidRPr="00C76A80" w14:paraId="16E1B88F" w14:textId="77777777" w:rsidTr="00B062A8">
        <w:tc>
          <w:tcPr>
            <w:tcW w:w="260" w:type="pct"/>
          </w:tcPr>
          <w:p w14:paraId="0588B14B" w14:textId="57E3C475" w:rsidR="00B062A8" w:rsidRPr="00C76A80" w:rsidRDefault="00B062A8" w:rsidP="000230E4">
            <w:pPr>
              <w:spacing w:line="240" w:lineRule="auto"/>
              <w:jc w:val="both"/>
              <w:rPr>
                <w:rFonts w:asciiTheme="minorHAnsi" w:hAnsiTheme="minorHAnsi" w:cstheme="minorHAnsi"/>
                <w:color w:val="FF0000"/>
              </w:rPr>
            </w:pPr>
            <w:r w:rsidRPr="00C76A80">
              <w:rPr>
                <w:rFonts w:asciiTheme="minorHAnsi" w:hAnsiTheme="minorHAnsi" w:cstheme="minorHAnsi"/>
                <w:color w:val="FF0000"/>
              </w:rPr>
              <w:t>2</w:t>
            </w:r>
          </w:p>
        </w:tc>
        <w:tc>
          <w:tcPr>
            <w:tcW w:w="4740" w:type="pct"/>
          </w:tcPr>
          <w:p w14:paraId="12C7D276" w14:textId="5418968E" w:rsidR="00B062A8" w:rsidRPr="00C76A80" w:rsidRDefault="00B062A8" w:rsidP="000230E4">
            <w:pPr>
              <w:spacing w:line="240" w:lineRule="auto"/>
              <w:jc w:val="both"/>
              <w:rPr>
                <w:rFonts w:asciiTheme="minorHAnsi" w:hAnsiTheme="minorHAnsi" w:cstheme="minorHAnsi"/>
                <w:color w:val="FF0000"/>
              </w:rPr>
            </w:pPr>
            <w:r w:rsidRPr="00C76A80">
              <w:rPr>
                <w:rFonts w:asciiTheme="minorHAnsi" w:hAnsiTheme="minorHAnsi" w:cstheme="minorHAnsi"/>
                <w:color w:val="FF0000"/>
              </w:rPr>
              <w:t>Where more than one motor controller is used, add additional rows describing any differences, the motors controlled by each controller, etc. (if identical parts are used, just refer to the corresponding sections, do not copy and paste)</w:t>
            </w:r>
          </w:p>
        </w:tc>
      </w:tr>
    </w:tbl>
    <w:permEnd w:id="1331913292"/>
    <w:p w14:paraId="7EB71844" w14:textId="131AC646" w:rsidR="00CD3A96" w:rsidRPr="00C76A80" w:rsidRDefault="00CD3A96" w:rsidP="00B062A8">
      <w:pPr>
        <w:spacing w:before="200" w:after="0" w:line="240" w:lineRule="auto"/>
        <w:jc w:val="both"/>
        <w:rPr>
          <w:rFonts w:asciiTheme="minorHAnsi" w:hAnsiTheme="minorHAnsi" w:cstheme="minorHAnsi"/>
        </w:rPr>
      </w:pPr>
      <w:r w:rsidRPr="00C76A80">
        <w:rPr>
          <w:rFonts w:asciiTheme="minorHAnsi" w:hAnsiTheme="minorHAnsi" w:cstheme="minorHAnsi"/>
        </w:rPr>
        <w:t>Fill out the following table</w:t>
      </w:r>
      <w:r w:rsidR="00B062A8" w:rsidRPr="00C76A80">
        <w:rPr>
          <w:rFonts w:asciiTheme="minorHAnsi" w:hAnsiTheme="minorHAnsi" w:cstheme="minorHAnsi"/>
        </w:rPr>
        <w:t xml:space="preserve"> (add additional rows </w:t>
      </w:r>
      <w:r w:rsidR="00F72F4A" w:rsidRPr="00C76A80">
        <w:rPr>
          <w:rFonts w:asciiTheme="minorHAnsi" w:hAnsiTheme="minorHAnsi" w:cstheme="minorHAnsi"/>
        </w:rPr>
        <w:t>where more than one motor controller is used)</w:t>
      </w:r>
      <w:r w:rsidRPr="00C76A80">
        <w:rPr>
          <w:rFonts w:asciiTheme="minorHAnsi" w:hAnsiTheme="minorHAnsi" w:cstheme="minorHAnsi"/>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33"/>
        <w:gridCol w:w="1232"/>
        <w:gridCol w:w="1232"/>
        <w:gridCol w:w="1232"/>
        <w:gridCol w:w="1232"/>
        <w:gridCol w:w="1232"/>
        <w:gridCol w:w="1232"/>
        <w:gridCol w:w="1232"/>
        <w:gridCol w:w="1232"/>
        <w:gridCol w:w="1232"/>
        <w:gridCol w:w="1235"/>
      </w:tblGrid>
      <w:tr w:rsidR="008D5B63" w:rsidRPr="00C76A80" w14:paraId="537CEC02" w14:textId="77777777" w:rsidTr="00004F0D">
        <w:trPr>
          <w:cantSplit/>
          <w:trHeight w:val="20"/>
          <w:tblHeader/>
        </w:trPr>
        <w:tc>
          <w:tcPr>
            <w:tcW w:w="454" w:type="pct"/>
            <w:vAlign w:val="center"/>
          </w:tcPr>
          <w:p w14:paraId="29F6463D" w14:textId="3BBA9CAB"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Motor controlle</w:t>
            </w:r>
            <w:r w:rsidR="00B062A8" w:rsidRPr="00C76A80">
              <w:rPr>
                <w:rFonts w:asciiTheme="minorHAnsi" w:eastAsia="Times New Roman" w:hAnsiTheme="minorHAnsi" w:cstheme="minorHAnsi"/>
                <w:color w:val="000000"/>
                <w:lang w:eastAsia="en-GB"/>
              </w:rPr>
              <w:t>r</w:t>
            </w:r>
          </w:p>
        </w:tc>
        <w:tc>
          <w:tcPr>
            <w:tcW w:w="454" w:type="pct"/>
            <w:shd w:val="clear" w:color="auto" w:fill="auto"/>
            <w:vAlign w:val="center"/>
            <w:hideMark/>
          </w:tcPr>
          <w:p w14:paraId="3917318E" w14:textId="6086AF0C"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Motor controller type</w:t>
            </w:r>
          </w:p>
        </w:tc>
        <w:tc>
          <w:tcPr>
            <w:tcW w:w="454" w:type="pct"/>
            <w:shd w:val="clear" w:color="auto" w:fill="auto"/>
            <w:vAlign w:val="center"/>
            <w:hideMark/>
          </w:tcPr>
          <w:p w14:paraId="49D4E655" w14:textId="14C2DAD5"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continuous power</w:t>
            </w:r>
          </w:p>
        </w:tc>
        <w:tc>
          <w:tcPr>
            <w:tcW w:w="454" w:type="pct"/>
            <w:shd w:val="clear" w:color="auto" w:fill="auto"/>
            <w:vAlign w:val="center"/>
            <w:hideMark/>
          </w:tcPr>
          <w:p w14:paraId="07952B3E" w14:textId="3BBE957F"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peak power</w:t>
            </w:r>
          </w:p>
        </w:tc>
        <w:tc>
          <w:tcPr>
            <w:tcW w:w="454" w:type="pct"/>
            <w:shd w:val="clear" w:color="auto" w:fill="auto"/>
            <w:vAlign w:val="center"/>
            <w:hideMark/>
          </w:tcPr>
          <w:p w14:paraId="00A88D45" w14:textId="7AA2AD8A"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Input voltage</w:t>
            </w:r>
          </w:p>
        </w:tc>
        <w:tc>
          <w:tcPr>
            <w:tcW w:w="454" w:type="pct"/>
            <w:shd w:val="clear" w:color="auto" w:fill="auto"/>
            <w:vAlign w:val="center"/>
            <w:hideMark/>
          </w:tcPr>
          <w:p w14:paraId="5D4035D4" w14:textId="1E21E109"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Output voltage</w:t>
            </w:r>
          </w:p>
        </w:tc>
        <w:tc>
          <w:tcPr>
            <w:tcW w:w="454" w:type="pct"/>
            <w:shd w:val="clear" w:color="auto" w:fill="auto"/>
            <w:vAlign w:val="center"/>
            <w:hideMark/>
          </w:tcPr>
          <w:p w14:paraId="035DF4D7" w14:textId="199C597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continuous output current</w:t>
            </w:r>
          </w:p>
        </w:tc>
        <w:tc>
          <w:tcPr>
            <w:tcW w:w="454" w:type="pct"/>
            <w:shd w:val="clear" w:color="auto" w:fill="auto"/>
            <w:vAlign w:val="center"/>
            <w:hideMark/>
          </w:tcPr>
          <w:p w14:paraId="46868D7C" w14:textId="17224AC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peak current</w:t>
            </w:r>
          </w:p>
        </w:tc>
        <w:tc>
          <w:tcPr>
            <w:tcW w:w="454" w:type="pct"/>
            <w:shd w:val="clear" w:color="auto" w:fill="auto"/>
            <w:vAlign w:val="center"/>
            <w:hideMark/>
          </w:tcPr>
          <w:p w14:paraId="32EE9C6C" w14:textId="7B6895D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Control method</w:t>
            </w:r>
          </w:p>
        </w:tc>
        <w:tc>
          <w:tcPr>
            <w:tcW w:w="454" w:type="pct"/>
            <w:shd w:val="clear" w:color="auto" w:fill="auto"/>
            <w:vAlign w:val="center"/>
            <w:hideMark/>
          </w:tcPr>
          <w:p w14:paraId="06F3B4ED" w14:textId="764A300D"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Cooling method</w:t>
            </w:r>
          </w:p>
        </w:tc>
        <w:tc>
          <w:tcPr>
            <w:tcW w:w="455" w:type="pct"/>
            <w:shd w:val="clear" w:color="auto" w:fill="auto"/>
            <w:vAlign w:val="center"/>
            <w:hideMark/>
          </w:tcPr>
          <w:p w14:paraId="4E70ABD5" w14:textId="197A0F1E" w:rsidR="008D5B63" w:rsidRPr="00C76A80" w:rsidRDefault="008D5B63"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Auxiliary supply voltage</w:t>
            </w:r>
          </w:p>
        </w:tc>
      </w:tr>
      <w:tr w:rsidR="008D5B63" w:rsidRPr="00C76A80" w14:paraId="4099AF83" w14:textId="77777777" w:rsidTr="00004F0D">
        <w:trPr>
          <w:cantSplit/>
          <w:trHeight w:val="20"/>
        </w:trPr>
        <w:tc>
          <w:tcPr>
            <w:tcW w:w="454" w:type="pct"/>
          </w:tcPr>
          <w:p w14:paraId="304B15E5" w14:textId="0119304E" w:rsidR="008D5B63" w:rsidRPr="00C76A80" w:rsidRDefault="00B062A8" w:rsidP="00B062A8">
            <w:pPr>
              <w:suppressAutoHyphens w:val="0"/>
              <w:spacing w:after="0" w:line="240" w:lineRule="auto"/>
              <w:rPr>
                <w:rFonts w:asciiTheme="minorHAnsi" w:eastAsia="Times New Roman" w:hAnsiTheme="minorHAnsi" w:cstheme="minorHAnsi"/>
                <w:lang w:eastAsia="en-GB"/>
              </w:rPr>
            </w:pPr>
            <w:permStart w:id="1095517496" w:edGrp="everyone"/>
            <w:r w:rsidRPr="00C76A80">
              <w:rPr>
                <w:rFonts w:asciiTheme="minorHAnsi" w:eastAsia="Times New Roman" w:hAnsiTheme="minorHAnsi" w:cstheme="minorHAnsi"/>
                <w:lang w:eastAsia="en-GB"/>
              </w:rPr>
              <w:t>1</w:t>
            </w:r>
          </w:p>
        </w:tc>
        <w:tc>
          <w:tcPr>
            <w:tcW w:w="454" w:type="pct"/>
            <w:shd w:val="clear" w:color="auto" w:fill="auto"/>
            <w:hideMark/>
          </w:tcPr>
          <w:p w14:paraId="7A76FC90" w14:textId="09D66726"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ABC Controller</w:t>
            </w:r>
          </w:p>
        </w:tc>
        <w:tc>
          <w:tcPr>
            <w:tcW w:w="454" w:type="pct"/>
            <w:shd w:val="clear" w:color="auto" w:fill="auto"/>
            <w:hideMark/>
          </w:tcPr>
          <w:p w14:paraId="41C41979" w14:textId="076E341C"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60kW</w:t>
            </w:r>
          </w:p>
        </w:tc>
        <w:tc>
          <w:tcPr>
            <w:tcW w:w="454" w:type="pct"/>
            <w:shd w:val="clear" w:color="auto" w:fill="auto"/>
            <w:hideMark/>
          </w:tcPr>
          <w:p w14:paraId="1B1205DC" w14:textId="6F688B87"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75kW for 10s</w:t>
            </w:r>
          </w:p>
        </w:tc>
        <w:tc>
          <w:tcPr>
            <w:tcW w:w="454" w:type="pct"/>
            <w:shd w:val="clear" w:color="auto" w:fill="auto"/>
            <w:hideMark/>
          </w:tcPr>
          <w:p w14:paraId="1D7786AA" w14:textId="40FC6BFA"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600VDC</w:t>
            </w:r>
          </w:p>
        </w:tc>
        <w:tc>
          <w:tcPr>
            <w:tcW w:w="454" w:type="pct"/>
            <w:shd w:val="clear" w:color="auto" w:fill="auto"/>
            <w:hideMark/>
          </w:tcPr>
          <w:p w14:paraId="0D75F503" w14:textId="2C620236"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250VAC</w:t>
            </w:r>
          </w:p>
        </w:tc>
        <w:tc>
          <w:tcPr>
            <w:tcW w:w="454" w:type="pct"/>
            <w:shd w:val="clear" w:color="auto" w:fill="auto"/>
            <w:hideMark/>
          </w:tcPr>
          <w:p w14:paraId="014531FC" w14:textId="3EF9242B"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100A</w:t>
            </w:r>
          </w:p>
        </w:tc>
        <w:tc>
          <w:tcPr>
            <w:tcW w:w="454" w:type="pct"/>
            <w:shd w:val="clear" w:color="auto" w:fill="auto"/>
            <w:hideMark/>
          </w:tcPr>
          <w:p w14:paraId="569B455F" w14:textId="0C235BA7"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200A for 5s</w:t>
            </w:r>
          </w:p>
        </w:tc>
        <w:tc>
          <w:tcPr>
            <w:tcW w:w="454" w:type="pct"/>
            <w:shd w:val="clear" w:color="auto" w:fill="auto"/>
            <w:hideMark/>
          </w:tcPr>
          <w:p w14:paraId="1DC12987" w14:textId="1AD84526"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PWM, </w:t>
            </w:r>
            <w:proofErr w:type="spellStart"/>
            <w:r w:rsidRPr="00C76A80">
              <w:rPr>
                <w:rFonts w:asciiTheme="minorHAnsi" w:eastAsia="Times New Roman" w:hAnsiTheme="minorHAnsi" w:cstheme="minorHAnsi"/>
                <w:color w:val="000000"/>
                <w:lang w:eastAsia="en-GB"/>
              </w:rPr>
              <w:t>analog</w:t>
            </w:r>
            <w:proofErr w:type="spellEnd"/>
            <w:r w:rsidRPr="00C76A80">
              <w:rPr>
                <w:rFonts w:asciiTheme="minorHAnsi" w:eastAsia="Times New Roman" w:hAnsiTheme="minorHAnsi" w:cstheme="minorHAnsi"/>
                <w:color w:val="000000"/>
                <w:lang w:eastAsia="en-GB"/>
              </w:rPr>
              <w:t xml:space="preserve"> signal...</w:t>
            </w:r>
          </w:p>
        </w:tc>
        <w:tc>
          <w:tcPr>
            <w:tcW w:w="454" w:type="pct"/>
            <w:shd w:val="clear" w:color="auto" w:fill="auto"/>
            <w:hideMark/>
          </w:tcPr>
          <w:p w14:paraId="1662E115" w14:textId="65163EBE"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Air, water, oil...</w:t>
            </w:r>
          </w:p>
        </w:tc>
        <w:tc>
          <w:tcPr>
            <w:tcW w:w="455" w:type="pct"/>
            <w:shd w:val="clear" w:color="auto" w:fill="auto"/>
            <w:hideMark/>
          </w:tcPr>
          <w:p w14:paraId="6A61AF94" w14:textId="2800E34E" w:rsidR="008D5B63" w:rsidRPr="00C76A80" w:rsidRDefault="008D5B63" w:rsidP="00B062A8">
            <w:pPr>
              <w:suppressAutoHyphens w:val="0"/>
              <w:spacing w:after="0" w:line="240" w:lineRule="auto"/>
              <w:rPr>
                <w:rFonts w:asciiTheme="minorHAnsi" w:eastAsia="Times New Roman" w:hAnsiTheme="minorHAnsi" w:cstheme="minorHAnsi"/>
                <w:b/>
                <w:bCs/>
                <w:color w:val="FF0000"/>
                <w:lang w:eastAsia="en-GB"/>
              </w:rPr>
            </w:pPr>
            <w:proofErr w:type="spellStart"/>
            <w:r w:rsidRPr="00C76A80">
              <w:rPr>
                <w:rFonts w:asciiTheme="minorHAnsi" w:eastAsia="Times New Roman" w:hAnsiTheme="minorHAnsi" w:cstheme="minorHAnsi"/>
                <w:b/>
                <w:bCs/>
                <w:color w:val="FF0000"/>
                <w:lang w:eastAsia="en-GB"/>
              </w:rPr>
              <w:t>e.g</w:t>
            </w:r>
            <w:proofErr w:type="spellEnd"/>
            <w:r w:rsidRPr="00C76A80">
              <w:rPr>
                <w:rFonts w:asciiTheme="minorHAnsi" w:eastAsia="Times New Roman" w:hAnsiTheme="minorHAnsi" w:cstheme="minorHAnsi"/>
                <w:b/>
                <w:bCs/>
                <w:color w:val="FF0000"/>
                <w:lang w:eastAsia="en-GB"/>
              </w:rPr>
              <w:t>:</w:t>
            </w:r>
            <w:r w:rsidRPr="00C76A80">
              <w:rPr>
                <w:rFonts w:asciiTheme="minorHAnsi" w:eastAsia="Times New Roman" w:hAnsiTheme="minorHAnsi" w:cstheme="minorHAnsi"/>
                <w:color w:val="000000"/>
                <w:lang w:eastAsia="en-GB"/>
              </w:rPr>
              <w:t xml:space="preserve"> 24VDC</w:t>
            </w:r>
          </w:p>
        </w:tc>
      </w:tr>
      <w:tr w:rsidR="00C92D91" w:rsidRPr="00C76A80" w14:paraId="2A65AFD1" w14:textId="77777777" w:rsidTr="00004F0D">
        <w:trPr>
          <w:cantSplit/>
          <w:trHeight w:val="20"/>
        </w:trPr>
        <w:tc>
          <w:tcPr>
            <w:tcW w:w="454" w:type="pct"/>
          </w:tcPr>
          <w:p w14:paraId="2316473E" w14:textId="4F030B24" w:rsidR="00C92D91" w:rsidRPr="00C76A80" w:rsidRDefault="00C92D91" w:rsidP="00B062A8">
            <w:pPr>
              <w:suppressAutoHyphens w:val="0"/>
              <w:spacing w:after="0" w:line="240" w:lineRule="auto"/>
              <w:rPr>
                <w:rFonts w:asciiTheme="minorHAnsi" w:eastAsia="Times New Roman" w:hAnsiTheme="minorHAnsi" w:cstheme="minorHAnsi"/>
                <w:lang w:eastAsia="en-GB"/>
              </w:rPr>
            </w:pPr>
            <w:r>
              <w:rPr>
                <w:rFonts w:asciiTheme="minorHAnsi" w:eastAsia="Times New Roman" w:hAnsiTheme="minorHAnsi" w:cstheme="minorHAnsi"/>
                <w:lang w:eastAsia="en-GB"/>
              </w:rPr>
              <w:t>2</w:t>
            </w:r>
          </w:p>
        </w:tc>
        <w:tc>
          <w:tcPr>
            <w:tcW w:w="454" w:type="pct"/>
            <w:shd w:val="clear" w:color="auto" w:fill="auto"/>
          </w:tcPr>
          <w:p w14:paraId="28B7E121"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31446D08"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29178EAB"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07C909E5"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468D4C84"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35BD31E1"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362F5AFB"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51C22BA5"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4" w:type="pct"/>
            <w:shd w:val="clear" w:color="auto" w:fill="auto"/>
          </w:tcPr>
          <w:p w14:paraId="21113854"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c>
          <w:tcPr>
            <w:tcW w:w="455" w:type="pct"/>
            <w:shd w:val="clear" w:color="auto" w:fill="auto"/>
          </w:tcPr>
          <w:p w14:paraId="2CAAAAC2" w14:textId="77777777" w:rsidR="00C92D91" w:rsidRPr="00C76A80" w:rsidRDefault="00C92D91" w:rsidP="00B062A8">
            <w:pPr>
              <w:suppressAutoHyphens w:val="0"/>
              <w:spacing w:after="0" w:line="240" w:lineRule="auto"/>
              <w:rPr>
                <w:rFonts w:asciiTheme="minorHAnsi" w:eastAsia="Times New Roman" w:hAnsiTheme="minorHAnsi" w:cstheme="minorHAnsi"/>
                <w:b/>
                <w:bCs/>
                <w:color w:val="FF0000"/>
                <w:lang w:eastAsia="en-GB"/>
              </w:rPr>
            </w:pPr>
          </w:p>
        </w:tc>
      </w:tr>
    </w:tbl>
    <w:p w14:paraId="6BE1263A" w14:textId="1C9773AF" w:rsidR="00CD3A96" w:rsidRPr="000A3545" w:rsidRDefault="00CD3A96" w:rsidP="000A3545">
      <w:pPr>
        <w:pStyle w:val="Table"/>
        <w:spacing w:before="0" w:line="240" w:lineRule="auto"/>
        <w:jc w:val="center"/>
        <w:rPr>
          <w:rFonts w:asciiTheme="minorHAnsi" w:hAnsiTheme="minorHAnsi" w:cstheme="minorHAnsi"/>
          <w:sz w:val="22"/>
          <w:szCs w:val="22"/>
        </w:rPr>
      </w:pPr>
      <w:bookmarkStart w:id="247" w:name="_Toc33294435"/>
      <w:bookmarkStart w:id="248" w:name="_Toc399226752"/>
      <w:bookmarkStart w:id="249" w:name="_Toc56931379"/>
      <w:permEnd w:id="1095517496"/>
      <w:r w:rsidRPr="000A3545">
        <w:rPr>
          <w:rFonts w:asciiTheme="minorHAnsi" w:hAnsiTheme="minorHAnsi" w:cstheme="minorHAnsi"/>
          <w:sz w:val="22"/>
          <w:szCs w:val="22"/>
        </w:rPr>
        <w:t xml:space="preserve">Table </w:t>
      </w:r>
      <w:r w:rsidRPr="000A3545">
        <w:rPr>
          <w:rFonts w:asciiTheme="minorHAnsi" w:hAnsiTheme="minorHAnsi" w:cstheme="minorHAnsi"/>
          <w:sz w:val="22"/>
          <w:szCs w:val="22"/>
        </w:rPr>
        <w:fldChar w:fldCharType="begin"/>
      </w:r>
      <w:r w:rsidRPr="000A3545">
        <w:rPr>
          <w:rFonts w:asciiTheme="minorHAnsi" w:hAnsiTheme="minorHAnsi" w:cstheme="minorHAnsi"/>
          <w:sz w:val="22"/>
          <w:szCs w:val="22"/>
        </w:rPr>
        <w:instrText xml:space="preserve"> STYLEREF 1 \s </w:instrText>
      </w:r>
      <w:r w:rsidRPr="000A3545">
        <w:rPr>
          <w:rFonts w:asciiTheme="minorHAnsi" w:hAnsiTheme="minorHAnsi" w:cstheme="minorHAnsi"/>
          <w:sz w:val="22"/>
          <w:szCs w:val="22"/>
        </w:rPr>
        <w:fldChar w:fldCharType="separate"/>
      </w:r>
      <w:r w:rsidR="00BD387C">
        <w:rPr>
          <w:rFonts w:asciiTheme="minorHAnsi" w:hAnsiTheme="minorHAnsi" w:cstheme="minorHAnsi"/>
          <w:noProof/>
          <w:sz w:val="22"/>
          <w:szCs w:val="22"/>
        </w:rPr>
        <w:t>6</w:t>
      </w:r>
      <w:r w:rsidRPr="000A3545">
        <w:rPr>
          <w:rFonts w:asciiTheme="minorHAnsi" w:hAnsiTheme="minorHAnsi" w:cstheme="minorHAnsi"/>
          <w:sz w:val="22"/>
          <w:szCs w:val="22"/>
        </w:rPr>
        <w:fldChar w:fldCharType="end"/>
      </w:r>
      <w:r w:rsidRPr="000A3545">
        <w:rPr>
          <w:rFonts w:asciiTheme="minorHAnsi" w:hAnsiTheme="minorHAnsi" w:cstheme="minorHAnsi"/>
          <w:sz w:val="22"/>
          <w:szCs w:val="22"/>
        </w:rPr>
        <w:t>.</w:t>
      </w:r>
      <w:r w:rsidRPr="000A3545">
        <w:rPr>
          <w:rFonts w:asciiTheme="minorHAnsi" w:hAnsiTheme="minorHAnsi" w:cstheme="minorHAnsi"/>
          <w:sz w:val="22"/>
          <w:szCs w:val="22"/>
        </w:rPr>
        <w:fldChar w:fldCharType="begin"/>
      </w:r>
      <w:r w:rsidRPr="000A3545">
        <w:rPr>
          <w:rFonts w:asciiTheme="minorHAnsi" w:hAnsiTheme="minorHAnsi" w:cstheme="minorHAnsi"/>
          <w:sz w:val="22"/>
          <w:szCs w:val="22"/>
        </w:rPr>
        <w:instrText xml:space="preserve"> SEQ Table \* ARABIC \s 1 </w:instrText>
      </w:r>
      <w:r w:rsidRPr="000A3545">
        <w:rPr>
          <w:rFonts w:asciiTheme="minorHAnsi" w:hAnsiTheme="minorHAnsi" w:cstheme="minorHAnsi"/>
          <w:sz w:val="22"/>
          <w:szCs w:val="22"/>
        </w:rPr>
        <w:fldChar w:fldCharType="separate"/>
      </w:r>
      <w:r w:rsidR="00BD387C">
        <w:rPr>
          <w:rFonts w:asciiTheme="minorHAnsi" w:hAnsiTheme="minorHAnsi" w:cstheme="minorHAnsi"/>
          <w:noProof/>
          <w:sz w:val="22"/>
          <w:szCs w:val="22"/>
        </w:rPr>
        <w:t>1</w:t>
      </w:r>
      <w:r w:rsidRPr="000A3545">
        <w:rPr>
          <w:rFonts w:asciiTheme="minorHAnsi" w:hAnsiTheme="minorHAnsi" w:cstheme="minorHAnsi"/>
          <w:sz w:val="22"/>
          <w:szCs w:val="22"/>
        </w:rPr>
        <w:fldChar w:fldCharType="end"/>
      </w:r>
      <w:r w:rsidRPr="000A3545">
        <w:rPr>
          <w:rFonts w:asciiTheme="minorHAnsi" w:hAnsiTheme="minorHAnsi" w:cstheme="minorHAnsi"/>
          <w:sz w:val="22"/>
          <w:szCs w:val="22"/>
        </w:rPr>
        <w:t xml:space="preserve"> General motor controller data</w:t>
      </w:r>
      <w:bookmarkEnd w:id="247"/>
      <w:bookmarkEnd w:id="248"/>
      <w:bookmarkEnd w:id="249"/>
    </w:p>
    <w:p w14:paraId="6EFCCA3B" w14:textId="77777777" w:rsidR="00CD3A96" w:rsidRDefault="00CD3A96" w:rsidP="008B4115">
      <w:pPr>
        <w:pStyle w:val="Titre3"/>
        <w:spacing w:line="240" w:lineRule="auto"/>
      </w:pPr>
      <w:bookmarkStart w:id="250" w:name="_Toc33294417"/>
      <w:bookmarkStart w:id="251" w:name="_Toc399226706"/>
      <w:bookmarkStart w:id="252" w:name="_Toc56931555"/>
      <w:r>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250"/>
      <w:bookmarkEnd w:id="251"/>
      <w:bookmarkEnd w:id="252"/>
    </w:p>
    <w:tbl>
      <w:tblPr>
        <w:tblStyle w:val="Grilledutableau"/>
        <w:tblW w:w="0" w:type="auto"/>
        <w:tblLook w:val="04A0" w:firstRow="1" w:lastRow="0" w:firstColumn="1" w:lastColumn="0" w:noHBand="0" w:noVBand="1"/>
      </w:tblPr>
      <w:tblGrid>
        <w:gridCol w:w="13562"/>
      </w:tblGrid>
      <w:tr w:rsidR="007039EC" w:rsidRPr="00C76A80" w14:paraId="0902D9CA" w14:textId="77777777" w:rsidTr="007039EC">
        <w:tc>
          <w:tcPr>
            <w:tcW w:w="13562" w:type="dxa"/>
          </w:tcPr>
          <w:p w14:paraId="36843570" w14:textId="77777777" w:rsidR="007039EC" w:rsidRPr="00C76A80" w:rsidRDefault="007039EC" w:rsidP="00573890">
            <w:pPr>
              <w:spacing w:line="240" w:lineRule="auto"/>
              <w:jc w:val="both"/>
              <w:rPr>
                <w:rFonts w:asciiTheme="minorHAnsi" w:hAnsiTheme="minorHAnsi" w:cstheme="minorHAnsi"/>
              </w:rPr>
            </w:pPr>
            <w:permStart w:id="534128826" w:edGrp="everyone"/>
            <w:r w:rsidRPr="00C76A80">
              <w:rPr>
                <w:rFonts w:asciiTheme="minorHAnsi" w:hAnsiTheme="minorHAnsi" w:cstheme="minorHAnsi"/>
              </w:rPr>
              <w:t>Describe</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wiring,</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schematics,</w:t>
            </w:r>
            <w:r w:rsidRPr="00C76A80">
              <w:rPr>
                <w:rFonts w:asciiTheme="minorHAnsi" w:eastAsia="Arial" w:hAnsiTheme="minorHAnsi" w:cstheme="minorHAnsi"/>
              </w:rPr>
              <w:t xml:space="preserve"> </w:t>
            </w:r>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calculations</w:t>
            </w:r>
            <w:r w:rsidRPr="00C76A80">
              <w:rPr>
                <w:rFonts w:asciiTheme="minorHAnsi" w:eastAsia="Arial" w:hAnsiTheme="minorHAnsi" w:cstheme="minorHAnsi"/>
              </w:rPr>
              <w:t xml:space="preserve"> </w:t>
            </w:r>
            <w:r w:rsidRPr="00C76A80">
              <w:rPr>
                <w:rFonts w:asciiTheme="minorHAnsi" w:hAnsiTheme="minorHAnsi" w:cstheme="minorHAnsi"/>
              </w:rPr>
              <w:t>for</w:t>
            </w:r>
            <w:r w:rsidRPr="00C76A80">
              <w:rPr>
                <w:rFonts w:asciiTheme="minorHAnsi" w:eastAsia="Arial" w:hAnsiTheme="minorHAnsi" w:cstheme="minorHAnsi"/>
              </w:rPr>
              <w:t xml:space="preserve"> </w:t>
            </w:r>
            <w:r w:rsidRPr="00C76A80">
              <w:rPr>
                <w:rFonts w:asciiTheme="minorHAnsi" w:hAnsiTheme="minorHAnsi" w:cstheme="minorHAnsi"/>
              </w:rPr>
              <w:t>currents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voltages and</w:t>
            </w:r>
            <w:r w:rsidRPr="00C76A80">
              <w:rPr>
                <w:rFonts w:asciiTheme="minorHAnsi" w:eastAsia="Arial" w:hAnsiTheme="minorHAnsi" w:cstheme="minorHAnsi"/>
              </w:rPr>
              <w:t xml:space="preserve"> </w:t>
            </w:r>
            <w:r w:rsidRPr="00C76A80">
              <w:rPr>
                <w:rFonts w:asciiTheme="minorHAnsi" w:hAnsiTheme="minorHAnsi" w:cstheme="minorHAnsi"/>
              </w:rPr>
              <w:t>show</w:t>
            </w:r>
            <w:r w:rsidRPr="00C76A80">
              <w:rPr>
                <w:rFonts w:asciiTheme="minorHAnsi" w:eastAsia="Arial" w:hAnsiTheme="minorHAnsi" w:cstheme="minorHAnsi"/>
              </w:rPr>
              <w:t xml:space="preserve"> </w:t>
            </w:r>
            <w:r w:rsidRPr="00C76A80">
              <w:rPr>
                <w:rFonts w:asciiTheme="minorHAnsi" w:hAnsiTheme="minorHAnsi" w:cstheme="minorHAnsi"/>
              </w:rPr>
              <w:t>data</w:t>
            </w:r>
            <w:r w:rsidRPr="00C76A80">
              <w:rPr>
                <w:rFonts w:asciiTheme="minorHAnsi" w:eastAsia="Arial" w:hAnsiTheme="minorHAnsi" w:cstheme="minorHAnsi"/>
              </w:rPr>
              <w:t xml:space="preserve"> </w:t>
            </w:r>
            <w:r w:rsidRPr="00C76A80">
              <w:rPr>
                <w:rFonts w:asciiTheme="minorHAnsi" w:hAnsiTheme="minorHAnsi" w:cstheme="minorHAnsi"/>
              </w:rPr>
              <w:t>regarding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cables</w:t>
            </w:r>
            <w:r w:rsidRPr="00C76A80">
              <w:rPr>
                <w:rFonts w:asciiTheme="minorHAnsi" w:eastAsia="Arial" w:hAnsiTheme="minorHAnsi" w:cstheme="minorHAnsi"/>
              </w:rPr>
              <w:t xml:space="preserve"> </w:t>
            </w:r>
            <w:r w:rsidRPr="00C76A80">
              <w:rPr>
                <w:rFonts w:asciiTheme="minorHAnsi" w:hAnsiTheme="minorHAnsi" w:cstheme="minorHAnsi"/>
              </w:rPr>
              <w:t>and</w:t>
            </w:r>
            <w:r w:rsidRPr="00C76A80">
              <w:rPr>
                <w:rFonts w:asciiTheme="minorHAnsi" w:eastAsia="Arial" w:hAnsiTheme="minorHAnsi" w:cstheme="minorHAnsi"/>
              </w:rPr>
              <w:t xml:space="preserve"> </w:t>
            </w:r>
            <w:r w:rsidRPr="00C76A80">
              <w:rPr>
                <w:rFonts w:asciiTheme="minorHAnsi" w:hAnsiTheme="minorHAnsi" w:cstheme="minorHAnsi"/>
              </w:rPr>
              <w:t>connectors used.</w:t>
            </w:r>
          </w:p>
        </w:tc>
      </w:tr>
    </w:tbl>
    <w:permEnd w:id="534128826"/>
    <w:p w14:paraId="26B88C25" w14:textId="0B023B64" w:rsidR="00CD3A96" w:rsidRPr="00C76A80" w:rsidRDefault="00CD3A96" w:rsidP="007039EC">
      <w:pPr>
        <w:spacing w:after="0" w:line="240" w:lineRule="auto"/>
        <w:jc w:val="both"/>
        <w:rPr>
          <w:rFonts w:asciiTheme="minorHAnsi" w:hAnsiTheme="minorHAnsi" w:cstheme="minorHAnsi"/>
        </w:rPr>
      </w:pPr>
      <w:r w:rsidRPr="00C76A80">
        <w:rPr>
          <w:rFonts w:asciiTheme="minorHAnsi" w:hAnsiTheme="minorHAnsi" w:cstheme="minorHAnsi"/>
        </w:rPr>
        <w:t>Additionally, fill out table:</w:t>
      </w:r>
    </w:p>
    <w:tbl>
      <w:tblPr>
        <w:tblStyle w:val="Grilledutableau"/>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91"/>
        <w:gridCol w:w="2072"/>
        <w:gridCol w:w="2075"/>
        <w:gridCol w:w="2074"/>
        <w:gridCol w:w="2074"/>
        <w:gridCol w:w="2570"/>
      </w:tblGrid>
      <w:tr w:rsidR="007039EC" w:rsidRPr="00C76A80" w14:paraId="140784D6" w14:textId="77777777" w:rsidTr="00004F0D">
        <w:trPr>
          <w:cantSplit/>
          <w:trHeight w:val="20"/>
          <w:tblHeader/>
        </w:trPr>
        <w:tc>
          <w:tcPr>
            <w:tcW w:w="992" w:type="pct"/>
            <w:hideMark/>
          </w:tcPr>
          <w:p w14:paraId="34297C26"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Wire type</w:t>
            </w:r>
          </w:p>
        </w:tc>
        <w:tc>
          <w:tcPr>
            <w:tcW w:w="764" w:type="pct"/>
            <w:hideMark/>
          </w:tcPr>
          <w:p w14:paraId="368C97A5"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Continuous current rating:</w:t>
            </w:r>
          </w:p>
        </w:tc>
        <w:tc>
          <w:tcPr>
            <w:tcW w:w="765" w:type="pct"/>
            <w:hideMark/>
          </w:tcPr>
          <w:p w14:paraId="4AA2669D"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Cross-sectional area</w:t>
            </w:r>
          </w:p>
        </w:tc>
        <w:tc>
          <w:tcPr>
            <w:tcW w:w="765" w:type="pct"/>
            <w:hideMark/>
          </w:tcPr>
          <w:p w14:paraId="53476E6C"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Maximum operating voltage:</w:t>
            </w:r>
          </w:p>
        </w:tc>
        <w:tc>
          <w:tcPr>
            <w:tcW w:w="765" w:type="pct"/>
            <w:hideMark/>
          </w:tcPr>
          <w:p w14:paraId="766419D2"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Temperature rating:</w:t>
            </w:r>
          </w:p>
        </w:tc>
        <w:tc>
          <w:tcPr>
            <w:tcW w:w="948" w:type="pct"/>
            <w:hideMark/>
          </w:tcPr>
          <w:p w14:paraId="793F7F67" w14:textId="77777777" w:rsidR="007039EC" w:rsidRPr="00C76A80" w:rsidRDefault="007039EC" w:rsidP="00004F0D">
            <w:pPr>
              <w:keepNext/>
              <w:suppressAutoHyphens w:val="0"/>
              <w:spacing w:after="0" w:line="240" w:lineRule="auto"/>
              <w:rPr>
                <w:rFonts w:asciiTheme="minorHAnsi" w:eastAsia="Times New Roman" w:hAnsiTheme="minorHAnsi" w:cstheme="minorHAnsi"/>
                <w:color w:val="000000"/>
                <w:lang w:eastAsia="en-GB"/>
              </w:rPr>
            </w:pPr>
            <w:r w:rsidRPr="00C76A80">
              <w:rPr>
                <w:rFonts w:asciiTheme="minorHAnsi" w:eastAsia="Times New Roman" w:hAnsiTheme="minorHAnsi" w:cstheme="minorHAnsi"/>
                <w:color w:val="000000"/>
                <w:lang w:eastAsia="en-GB"/>
              </w:rPr>
              <w:t>Wire connects the following components:</w:t>
            </w:r>
          </w:p>
        </w:tc>
      </w:tr>
      <w:tr w:rsidR="007039EC" w:rsidRPr="00C76A80" w14:paraId="321836B4" w14:textId="77777777" w:rsidTr="00004F0D">
        <w:trPr>
          <w:cantSplit/>
          <w:trHeight w:val="20"/>
        </w:trPr>
        <w:tc>
          <w:tcPr>
            <w:tcW w:w="992" w:type="pct"/>
            <w:hideMark/>
          </w:tcPr>
          <w:p w14:paraId="7F7FC74D" w14:textId="45F0D012"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permStart w:id="1448306316" w:edGrp="everyone"/>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Company A, 0.205 mm²</w:t>
            </w:r>
          </w:p>
        </w:tc>
        <w:tc>
          <w:tcPr>
            <w:tcW w:w="764" w:type="pct"/>
            <w:hideMark/>
          </w:tcPr>
          <w:p w14:paraId="640DD2B3" w14:textId="24712CCA"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150A</w:t>
            </w:r>
          </w:p>
        </w:tc>
        <w:tc>
          <w:tcPr>
            <w:tcW w:w="765" w:type="pct"/>
            <w:hideMark/>
          </w:tcPr>
          <w:p w14:paraId="01591571" w14:textId="5A9ADA74"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0.205mm²</w:t>
            </w:r>
          </w:p>
        </w:tc>
        <w:tc>
          <w:tcPr>
            <w:tcW w:w="765" w:type="pct"/>
            <w:hideMark/>
          </w:tcPr>
          <w:p w14:paraId="51983F8E" w14:textId="0EFB41E9"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800VDC</w:t>
            </w:r>
          </w:p>
        </w:tc>
        <w:tc>
          <w:tcPr>
            <w:tcW w:w="765" w:type="pct"/>
            <w:hideMark/>
          </w:tcPr>
          <w:p w14:paraId="58CB0A92" w14:textId="4E59F9D5"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150°C</w:t>
            </w:r>
          </w:p>
        </w:tc>
        <w:tc>
          <w:tcPr>
            <w:tcW w:w="948" w:type="pct"/>
            <w:hideMark/>
          </w:tcPr>
          <w:p w14:paraId="00615C22" w14:textId="59101C81" w:rsidR="007039EC" w:rsidRPr="00C76A80" w:rsidRDefault="00CF09C6" w:rsidP="00573890">
            <w:pPr>
              <w:keepNext/>
              <w:suppressAutoHyphens w:val="0"/>
              <w:spacing w:after="0" w:line="240" w:lineRule="auto"/>
              <w:rPr>
                <w:rFonts w:asciiTheme="minorHAnsi" w:eastAsia="Times New Roman" w:hAnsiTheme="minorHAnsi" w:cstheme="minorHAnsi"/>
                <w:b/>
                <w:bCs/>
                <w:color w:val="FF0000"/>
                <w:lang w:eastAsia="en-GB"/>
              </w:rPr>
            </w:pPr>
            <w:r w:rsidRPr="00C76A80">
              <w:rPr>
                <w:rFonts w:asciiTheme="minorHAnsi" w:eastAsia="Times New Roman" w:hAnsiTheme="minorHAnsi" w:cstheme="minorHAnsi"/>
                <w:b/>
                <w:bCs/>
                <w:color w:val="FF0000"/>
                <w:lang w:eastAsia="en-GB"/>
              </w:rPr>
              <w:t>e.g.</w:t>
            </w:r>
            <w:r w:rsidR="007039EC" w:rsidRPr="00C76A80">
              <w:rPr>
                <w:rFonts w:asciiTheme="minorHAnsi" w:eastAsia="Times New Roman" w:hAnsiTheme="minorHAnsi" w:cstheme="minorHAnsi"/>
                <w:color w:val="000000"/>
                <w:lang w:eastAsia="en-GB"/>
              </w:rPr>
              <w:t xml:space="preserve"> Motor controller and torque encoder signal</w:t>
            </w:r>
          </w:p>
        </w:tc>
      </w:tr>
      <w:tr w:rsidR="00004F0D" w:rsidRPr="00C76A80" w14:paraId="0333BD1A" w14:textId="77777777" w:rsidTr="00004F0D">
        <w:trPr>
          <w:cantSplit/>
          <w:trHeight w:val="20"/>
        </w:trPr>
        <w:tc>
          <w:tcPr>
            <w:tcW w:w="992" w:type="pct"/>
          </w:tcPr>
          <w:p w14:paraId="1CA5DEE7"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ermStart w:id="101017963" w:edGrp="everyone"/>
            <w:permEnd w:id="1448306316"/>
          </w:p>
        </w:tc>
        <w:tc>
          <w:tcPr>
            <w:tcW w:w="764" w:type="pct"/>
          </w:tcPr>
          <w:p w14:paraId="22650D5A"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19BDE979"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25B28E24"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765" w:type="pct"/>
          </w:tcPr>
          <w:p w14:paraId="4E03C3FC"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c>
          <w:tcPr>
            <w:tcW w:w="948" w:type="pct"/>
          </w:tcPr>
          <w:p w14:paraId="01826A46" w14:textId="77777777" w:rsidR="00004F0D" w:rsidRPr="00C76A80" w:rsidRDefault="00004F0D" w:rsidP="00573890">
            <w:pPr>
              <w:keepNext/>
              <w:suppressAutoHyphens w:val="0"/>
              <w:spacing w:after="0" w:line="240" w:lineRule="auto"/>
              <w:rPr>
                <w:rFonts w:asciiTheme="minorHAnsi" w:eastAsia="Times New Roman" w:hAnsiTheme="minorHAnsi" w:cstheme="minorHAnsi"/>
                <w:b/>
                <w:bCs/>
                <w:color w:val="FF0000"/>
                <w:lang w:eastAsia="en-GB"/>
              </w:rPr>
            </w:pPr>
          </w:p>
        </w:tc>
      </w:tr>
    </w:tbl>
    <w:p w14:paraId="33F79A92" w14:textId="6B317E96" w:rsidR="00CD3A96" w:rsidRPr="007039EC" w:rsidRDefault="00CD3A96" w:rsidP="007039EC">
      <w:pPr>
        <w:pStyle w:val="Table"/>
        <w:spacing w:before="0" w:line="240" w:lineRule="auto"/>
        <w:jc w:val="center"/>
        <w:rPr>
          <w:rFonts w:asciiTheme="minorHAnsi" w:hAnsiTheme="minorHAnsi" w:cs="Calibri"/>
          <w:sz w:val="22"/>
          <w:szCs w:val="22"/>
        </w:rPr>
      </w:pPr>
      <w:bookmarkStart w:id="253" w:name="_Toc33294436"/>
      <w:bookmarkStart w:id="254" w:name="_Toc399226753"/>
      <w:bookmarkStart w:id="255" w:name="_Toc56931380"/>
      <w:permEnd w:id="101017963"/>
      <w:r w:rsidRPr="007039EC">
        <w:rPr>
          <w:rFonts w:asciiTheme="minorHAnsi" w:hAnsiTheme="minorHAnsi" w:cs="Calibri"/>
          <w:sz w:val="22"/>
          <w:szCs w:val="22"/>
        </w:rPr>
        <w:t xml:space="preserve">Table </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STYLEREF 1 \s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6</w:t>
      </w:r>
      <w:r w:rsidRPr="007039EC">
        <w:rPr>
          <w:rFonts w:asciiTheme="minorHAnsi" w:hAnsiTheme="minorHAnsi"/>
          <w:sz w:val="22"/>
          <w:szCs w:val="22"/>
        </w:rPr>
        <w:fldChar w:fldCharType="end"/>
      </w:r>
      <w:r w:rsidRPr="007039EC">
        <w:rPr>
          <w:rFonts w:asciiTheme="minorHAnsi" w:hAnsiTheme="minorHAnsi" w:cs="Calibri"/>
          <w:sz w:val="22"/>
          <w:szCs w:val="22"/>
        </w:rPr>
        <w:t>.</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SEQ Table \* ARABIC \s 1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2</w:t>
      </w:r>
      <w:r w:rsidRPr="007039EC">
        <w:rPr>
          <w:rFonts w:asciiTheme="minorHAnsi" w:hAnsiTheme="minorHAnsi"/>
          <w:sz w:val="22"/>
          <w:szCs w:val="22"/>
        </w:rPr>
        <w:fldChar w:fldCharType="end"/>
      </w:r>
      <w:r w:rsidRPr="007039EC">
        <w:rPr>
          <w:rFonts w:asciiTheme="minorHAnsi" w:hAnsiTheme="minorHAnsi" w:cs="Calibri"/>
          <w:sz w:val="22"/>
          <w:szCs w:val="22"/>
        </w:rPr>
        <w:t xml:space="preserve"> Wire data</w:t>
      </w:r>
      <w:bookmarkEnd w:id="253"/>
      <w:bookmarkEnd w:id="254"/>
      <w:bookmarkEnd w:id="255"/>
    </w:p>
    <w:p w14:paraId="1E59C739" w14:textId="77777777" w:rsidR="00CD3A96" w:rsidRDefault="00CD3A96" w:rsidP="008B4115">
      <w:pPr>
        <w:pStyle w:val="Titre3"/>
        <w:spacing w:line="240" w:lineRule="auto"/>
      </w:pPr>
      <w:bookmarkStart w:id="256" w:name="_Toc33294418"/>
      <w:bookmarkStart w:id="257" w:name="_Toc399226707"/>
      <w:bookmarkStart w:id="258" w:name="_Toc56931556"/>
      <w:r>
        <w:lastRenderedPageBreak/>
        <w:t>Position</w:t>
      </w:r>
      <w:r>
        <w:rPr>
          <w:rFonts w:eastAsia="Arial"/>
        </w:rPr>
        <w:t xml:space="preserve"> </w:t>
      </w:r>
      <w:r>
        <w:t>in</w:t>
      </w:r>
      <w:r>
        <w:rPr>
          <w:rFonts w:eastAsia="Arial"/>
        </w:rPr>
        <w:t xml:space="preserve"> </w:t>
      </w:r>
      <w:r>
        <w:t>car</w:t>
      </w:r>
      <w:bookmarkEnd w:id="256"/>
      <w:bookmarkEnd w:id="257"/>
      <w:bookmarkEnd w:id="258"/>
    </w:p>
    <w:tbl>
      <w:tblPr>
        <w:tblStyle w:val="Grilledutableau"/>
        <w:tblW w:w="0" w:type="auto"/>
        <w:tblLook w:val="04A0" w:firstRow="1" w:lastRow="0" w:firstColumn="1" w:lastColumn="0" w:noHBand="0" w:noVBand="1"/>
      </w:tblPr>
      <w:tblGrid>
        <w:gridCol w:w="13562"/>
      </w:tblGrid>
      <w:tr w:rsidR="007039EC" w:rsidRPr="00C76A80" w14:paraId="7724070C" w14:textId="77777777" w:rsidTr="007039EC">
        <w:tc>
          <w:tcPr>
            <w:tcW w:w="13562" w:type="dxa"/>
          </w:tcPr>
          <w:p w14:paraId="198AA68C" w14:textId="77777777" w:rsidR="007039EC" w:rsidRPr="00C76A80" w:rsidRDefault="007039EC" w:rsidP="00573890">
            <w:pPr>
              <w:spacing w:line="240" w:lineRule="auto"/>
              <w:jc w:val="both"/>
              <w:rPr>
                <w:rFonts w:asciiTheme="minorHAnsi" w:hAnsiTheme="minorHAnsi" w:cstheme="minorHAnsi"/>
              </w:rPr>
            </w:pPr>
            <w:permStart w:id="376528238" w:edGrp="everyone"/>
            <w:r w:rsidRPr="00C76A80">
              <w:rPr>
                <w:rFonts w:asciiTheme="minorHAnsi" w:hAnsiTheme="minorHAnsi" w:cstheme="minorHAnsi"/>
              </w:rPr>
              <w:t>Provide</w:t>
            </w:r>
            <w:r w:rsidRPr="00C76A80">
              <w:rPr>
                <w:rFonts w:asciiTheme="minorHAnsi" w:eastAsia="Arial" w:hAnsiTheme="minorHAnsi" w:cstheme="minorHAnsi"/>
              </w:rPr>
              <w:t xml:space="preserve"> </w:t>
            </w:r>
            <w:r w:rsidRPr="00C76A80">
              <w:rPr>
                <w:rFonts w:asciiTheme="minorHAnsi" w:hAnsiTheme="minorHAnsi" w:cstheme="minorHAnsi"/>
              </w:rPr>
              <w:t>CAD renderings</w:t>
            </w:r>
            <w:r w:rsidRPr="00C76A80">
              <w:rPr>
                <w:rFonts w:asciiTheme="minorHAnsi" w:eastAsia="Arial" w:hAnsiTheme="minorHAnsi" w:cstheme="minorHAnsi"/>
              </w:rPr>
              <w:t xml:space="preserve"> </w:t>
            </w:r>
            <w:r w:rsidRPr="00C76A80">
              <w:rPr>
                <w:rFonts w:asciiTheme="minorHAnsi" w:hAnsiTheme="minorHAnsi" w:cstheme="minorHAnsi"/>
              </w:rPr>
              <w:t>showing</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relevant</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Mark</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parts</w:t>
            </w:r>
            <w:r w:rsidRPr="00C76A80">
              <w:rPr>
                <w:rFonts w:asciiTheme="minorHAnsi" w:eastAsia="Arial" w:hAnsiTheme="minorHAnsi" w:cstheme="minorHAnsi"/>
              </w:rPr>
              <w:t xml:space="preserve"> </w:t>
            </w:r>
            <w:r w:rsidRPr="00C76A80">
              <w:rPr>
                <w:rFonts w:asciiTheme="minorHAnsi" w:hAnsiTheme="minorHAnsi" w:cstheme="minorHAnsi"/>
              </w:rPr>
              <w:t>in</w:t>
            </w:r>
            <w:r w:rsidRPr="00C76A80">
              <w:rPr>
                <w:rFonts w:asciiTheme="minorHAnsi" w:eastAsia="Arial" w:hAnsiTheme="minorHAnsi" w:cstheme="minorHAnsi"/>
              </w:rPr>
              <w:t xml:space="preserve"> </w:t>
            </w:r>
            <w:r w:rsidRPr="00C76A80">
              <w:rPr>
                <w:rFonts w:asciiTheme="minorHAnsi" w:hAnsiTheme="minorHAnsi" w:cstheme="minorHAnsi"/>
              </w:rPr>
              <w:t>the</w:t>
            </w:r>
            <w:r w:rsidRPr="00C76A80">
              <w:rPr>
                <w:rFonts w:asciiTheme="minorHAnsi" w:eastAsia="Arial" w:hAnsiTheme="minorHAnsi" w:cstheme="minorHAnsi"/>
              </w:rPr>
              <w:t xml:space="preserve"> </w:t>
            </w:r>
            <w:r w:rsidRPr="00C76A80">
              <w:rPr>
                <w:rFonts w:asciiTheme="minorHAnsi" w:hAnsiTheme="minorHAnsi" w:cstheme="minorHAnsi"/>
              </w:rPr>
              <w:t>rendering,</w:t>
            </w:r>
            <w:r w:rsidRPr="00C76A80">
              <w:rPr>
                <w:rFonts w:asciiTheme="minorHAnsi" w:eastAsia="Arial" w:hAnsiTheme="minorHAnsi" w:cstheme="minorHAnsi"/>
              </w:rPr>
              <w:t xml:space="preserve"> </w:t>
            </w:r>
            <w:r w:rsidRPr="00C76A80">
              <w:rPr>
                <w:rFonts w:asciiTheme="minorHAnsi" w:hAnsiTheme="minorHAnsi" w:cstheme="minorHAnsi"/>
              </w:rPr>
              <w:t>if</w:t>
            </w:r>
            <w:r w:rsidRPr="00C76A80">
              <w:rPr>
                <w:rFonts w:asciiTheme="minorHAnsi" w:eastAsia="Arial" w:hAnsiTheme="minorHAnsi" w:cstheme="minorHAnsi"/>
              </w:rPr>
              <w:t xml:space="preserve"> </w:t>
            </w:r>
            <w:r w:rsidRPr="00C76A80">
              <w:rPr>
                <w:rFonts w:asciiTheme="minorHAnsi" w:hAnsiTheme="minorHAnsi" w:cstheme="minorHAnsi"/>
              </w:rPr>
              <w:t>necessary.</w:t>
            </w:r>
          </w:p>
        </w:tc>
      </w:tr>
    </w:tbl>
    <w:p w14:paraId="264EF533" w14:textId="77777777" w:rsidR="0041668B" w:rsidRPr="00A3182A" w:rsidRDefault="0041668B" w:rsidP="0041668B">
      <w:pPr>
        <w:pStyle w:val="Titre3"/>
      </w:pPr>
      <w:bookmarkStart w:id="259" w:name="_Toc56931557"/>
      <w:bookmarkStart w:id="260" w:name="_Toc33294420"/>
      <w:bookmarkStart w:id="261" w:name="_Toc399226709"/>
      <w:permEnd w:id="376528238"/>
      <w:r w:rsidRPr="00A3182A">
        <w:t>Failure detection, control and mitigation</w:t>
      </w:r>
      <w:bookmarkEnd w:id="259"/>
    </w:p>
    <w:tbl>
      <w:tblPr>
        <w:tblStyle w:val="Grilledutableau"/>
        <w:tblW w:w="5000" w:type="pct"/>
        <w:tblLook w:val="04A0" w:firstRow="1" w:lastRow="0" w:firstColumn="1" w:lastColumn="0" w:noHBand="0" w:noVBand="1"/>
      </w:tblPr>
      <w:tblGrid>
        <w:gridCol w:w="13562"/>
      </w:tblGrid>
      <w:tr w:rsidR="0041668B" w:rsidRPr="00C76A80" w14:paraId="250377A0" w14:textId="77777777" w:rsidTr="00C40E1C">
        <w:tc>
          <w:tcPr>
            <w:tcW w:w="5000" w:type="pct"/>
          </w:tcPr>
          <w:p w14:paraId="3E2177F3" w14:textId="556AC9C7" w:rsidR="0041668B" w:rsidRPr="00C76A80" w:rsidRDefault="00143B09" w:rsidP="00C40E1C">
            <w:pPr>
              <w:spacing w:line="240" w:lineRule="auto"/>
              <w:rPr>
                <w:rFonts w:asciiTheme="minorHAnsi" w:hAnsiTheme="minorHAnsi" w:cstheme="minorHAnsi"/>
              </w:rPr>
            </w:pPr>
            <w:permStart w:id="994736824" w:edGrp="everyone" w:colFirst="0" w:colLast="0"/>
            <w:r>
              <w:rPr>
                <w:rFonts w:asciiTheme="minorHAnsi" w:hAnsiTheme="minorHAnsi" w:cstheme="minorHAnsi"/>
              </w:rPr>
              <w:t xml:space="preserve">Briefly describe the causes and consequences of key failures </w:t>
            </w:r>
            <w:r w:rsidR="0041668B" w:rsidRPr="00C76A80">
              <w:rPr>
                <w:rFonts w:asciiTheme="minorHAnsi" w:eastAsia="Arial" w:hAnsiTheme="minorHAnsi" w:cstheme="minorHAnsi"/>
              </w:rPr>
              <w:t>of your motor controllers(s), their inputs and outputs and how they are detected, mitigated and controlled.</w:t>
            </w:r>
          </w:p>
        </w:tc>
      </w:tr>
    </w:tbl>
    <w:p w14:paraId="5359F66B" w14:textId="5C17CB35" w:rsidR="00CD3A96" w:rsidRDefault="00CD3A96" w:rsidP="00F72F4A">
      <w:pPr>
        <w:pStyle w:val="Titre2"/>
        <w:rPr>
          <w:rFonts w:eastAsia="Arial"/>
        </w:rPr>
      </w:pPr>
      <w:bookmarkStart w:id="262" w:name="_Toc56931558"/>
      <w:permEnd w:id="994736824"/>
      <w:r>
        <w:t>Motors</w:t>
      </w:r>
      <w:bookmarkEnd w:id="260"/>
      <w:bookmarkEnd w:id="261"/>
      <w:bookmarkEnd w:id="262"/>
    </w:p>
    <w:p w14:paraId="273E1797" w14:textId="77777777" w:rsidR="00CD3A96" w:rsidRDefault="00CD3A96" w:rsidP="008B4115">
      <w:pPr>
        <w:pStyle w:val="Titre3"/>
        <w:spacing w:line="240" w:lineRule="auto"/>
      </w:pPr>
      <w:bookmarkStart w:id="263" w:name="_Toc33294422"/>
      <w:bookmarkStart w:id="264" w:name="_Toc399226711"/>
      <w:bookmarkStart w:id="265" w:name="_Toc56931559"/>
      <w:r>
        <w:t>Description,</w:t>
      </w:r>
      <w:r>
        <w:rPr>
          <w:rFonts w:eastAsia="Arial"/>
        </w:rPr>
        <w:t xml:space="preserve"> </w:t>
      </w:r>
      <w:r>
        <w:t>type,</w:t>
      </w:r>
      <w:r>
        <w:rPr>
          <w:rFonts w:eastAsia="Arial"/>
        </w:rPr>
        <w:t xml:space="preserve"> </w:t>
      </w:r>
      <w:r>
        <w:t>operating</w:t>
      </w:r>
      <w:r>
        <w:rPr>
          <w:rFonts w:eastAsia="Arial"/>
        </w:rPr>
        <w:t xml:space="preserve"> </w:t>
      </w:r>
      <w:r>
        <w:t>parameters</w:t>
      </w:r>
      <w:bookmarkEnd w:id="263"/>
      <w:bookmarkEnd w:id="264"/>
      <w:bookmarkEnd w:id="265"/>
    </w:p>
    <w:tbl>
      <w:tblPr>
        <w:tblStyle w:val="Grilledutableau"/>
        <w:tblW w:w="5000" w:type="pct"/>
        <w:tblLook w:val="04A0" w:firstRow="1" w:lastRow="0" w:firstColumn="1" w:lastColumn="0" w:noHBand="0" w:noVBand="1"/>
      </w:tblPr>
      <w:tblGrid>
        <w:gridCol w:w="705"/>
        <w:gridCol w:w="12857"/>
      </w:tblGrid>
      <w:tr w:rsidR="0041668B" w:rsidRPr="0041668B" w14:paraId="47E65846" w14:textId="77777777" w:rsidTr="0041668B">
        <w:tc>
          <w:tcPr>
            <w:tcW w:w="260" w:type="pct"/>
          </w:tcPr>
          <w:p w14:paraId="1C0D5D77" w14:textId="093575C3" w:rsidR="0041668B" w:rsidRPr="0041668B" w:rsidRDefault="0041668B" w:rsidP="00C40E1C">
            <w:pPr>
              <w:spacing w:line="240" w:lineRule="auto"/>
              <w:jc w:val="both"/>
              <w:rPr>
                <w:rFonts w:asciiTheme="minorHAnsi" w:hAnsiTheme="minorHAnsi" w:cstheme="minorHAnsi"/>
              </w:rPr>
            </w:pPr>
            <w:permStart w:id="261695226" w:edGrp="everyone"/>
            <w:r w:rsidRPr="0041668B">
              <w:rPr>
                <w:rFonts w:asciiTheme="minorHAnsi" w:hAnsiTheme="minorHAnsi" w:cstheme="minorHAnsi"/>
              </w:rPr>
              <w:t>1</w:t>
            </w:r>
          </w:p>
        </w:tc>
        <w:tc>
          <w:tcPr>
            <w:tcW w:w="4740" w:type="pct"/>
          </w:tcPr>
          <w:p w14:paraId="47C767CF" w14:textId="307EBD6B" w:rsidR="0041668B" w:rsidRPr="0041668B" w:rsidRDefault="0041668B" w:rsidP="00C40E1C">
            <w:pPr>
              <w:spacing w:line="240" w:lineRule="auto"/>
              <w:jc w:val="both"/>
              <w:rPr>
                <w:rFonts w:asciiTheme="minorHAnsi" w:hAnsiTheme="minorHAnsi" w:cstheme="minorHAnsi"/>
              </w:rPr>
            </w:pPr>
            <w:r w:rsidRPr="0041668B">
              <w:rPr>
                <w:rFonts w:asciiTheme="minorHAnsi" w:hAnsiTheme="minorHAnsi" w:cs="Calibri"/>
              </w:rPr>
              <w:t>Describe</w:t>
            </w:r>
            <w:r w:rsidRPr="0041668B">
              <w:rPr>
                <w:rFonts w:asciiTheme="minorHAnsi" w:eastAsia="Arial" w:hAnsiTheme="minorHAnsi" w:cs="Calibri"/>
              </w:rPr>
              <w:t xml:space="preserve"> </w:t>
            </w:r>
            <w:r w:rsidRPr="0041668B">
              <w:rPr>
                <w:rFonts w:asciiTheme="minorHAnsi" w:hAnsiTheme="minorHAnsi" w:cs="Calibri"/>
              </w:rPr>
              <w:t>the</w:t>
            </w:r>
            <w:r w:rsidRPr="0041668B">
              <w:rPr>
                <w:rFonts w:asciiTheme="minorHAnsi" w:eastAsia="Arial" w:hAnsiTheme="minorHAnsi" w:cs="Calibri"/>
              </w:rPr>
              <w:t xml:space="preserve"> </w:t>
            </w:r>
            <w:r w:rsidRPr="0041668B">
              <w:rPr>
                <w:rFonts w:asciiTheme="minorHAnsi" w:hAnsiTheme="minorHAnsi" w:cs="Calibri"/>
              </w:rPr>
              <w:t>motor used,</w:t>
            </w:r>
            <w:r w:rsidRPr="0041668B">
              <w:rPr>
                <w:rFonts w:asciiTheme="minorHAnsi" w:eastAsia="Arial" w:hAnsiTheme="minorHAnsi" w:cs="Calibri"/>
              </w:rPr>
              <w:t xml:space="preserve"> </w:t>
            </w:r>
            <w:r w:rsidRPr="0041668B">
              <w:rPr>
                <w:rFonts w:asciiTheme="minorHAnsi" w:hAnsiTheme="minorHAnsi" w:cs="Calibri"/>
              </w:rPr>
              <w:t>provide</w:t>
            </w:r>
            <w:r w:rsidRPr="0041668B">
              <w:rPr>
                <w:rFonts w:asciiTheme="minorHAnsi" w:eastAsia="Arial" w:hAnsiTheme="minorHAnsi" w:cs="Calibri"/>
              </w:rPr>
              <w:t xml:space="preserve"> </w:t>
            </w:r>
            <w:r w:rsidRPr="0041668B">
              <w:rPr>
                <w:rFonts w:asciiTheme="minorHAnsi" w:hAnsiTheme="minorHAnsi" w:cs="Calibri"/>
              </w:rPr>
              <w:t>table</w:t>
            </w:r>
            <w:r w:rsidRPr="0041668B">
              <w:rPr>
                <w:rFonts w:asciiTheme="minorHAnsi" w:eastAsia="Arial" w:hAnsiTheme="minorHAnsi" w:cs="Calibri"/>
              </w:rPr>
              <w:t xml:space="preserve"> </w:t>
            </w:r>
            <w:r w:rsidRPr="0041668B">
              <w:rPr>
                <w:rFonts w:asciiTheme="minorHAnsi" w:hAnsiTheme="minorHAnsi" w:cs="Calibri"/>
              </w:rPr>
              <w:t>with</w:t>
            </w:r>
            <w:r w:rsidRPr="0041668B">
              <w:rPr>
                <w:rFonts w:asciiTheme="minorHAnsi" w:eastAsia="Arial" w:hAnsiTheme="minorHAnsi" w:cs="Calibri"/>
              </w:rPr>
              <w:t xml:space="preserve"> </w:t>
            </w:r>
            <w:r w:rsidRPr="0041668B">
              <w:rPr>
                <w:rFonts w:asciiTheme="minorHAnsi" w:hAnsiTheme="minorHAnsi" w:cs="Calibri"/>
              </w:rPr>
              <w:t>main</w:t>
            </w:r>
            <w:r w:rsidRPr="0041668B">
              <w:rPr>
                <w:rFonts w:asciiTheme="minorHAnsi" w:eastAsia="Arial" w:hAnsiTheme="minorHAnsi" w:cs="Calibri"/>
              </w:rPr>
              <w:t xml:space="preserve"> </w:t>
            </w:r>
            <w:r w:rsidRPr="0041668B">
              <w:rPr>
                <w:rFonts w:asciiTheme="minorHAnsi" w:hAnsiTheme="minorHAnsi" w:cs="Calibri"/>
              </w:rPr>
              <w:t>parameters</w:t>
            </w:r>
            <w:r w:rsidRPr="0041668B">
              <w:rPr>
                <w:rFonts w:asciiTheme="minorHAnsi" w:eastAsia="Arial" w:hAnsiTheme="minorHAnsi" w:cs="Calibri"/>
              </w:rPr>
              <w:t xml:space="preserve"> </w:t>
            </w:r>
            <w:r w:rsidRPr="0041668B">
              <w:rPr>
                <w:rFonts w:asciiTheme="minorHAnsi" w:hAnsiTheme="minorHAnsi" w:cs="Calibri"/>
              </w:rPr>
              <w:t>like</w:t>
            </w:r>
            <w:r w:rsidRPr="0041668B">
              <w:rPr>
                <w:rFonts w:asciiTheme="minorHAnsi" w:eastAsia="Arial" w:hAnsiTheme="minorHAnsi" w:cs="Calibri"/>
              </w:rPr>
              <w:t xml:space="preserve"> </w:t>
            </w:r>
            <w:r w:rsidRPr="0041668B">
              <w:rPr>
                <w:rFonts w:asciiTheme="minorHAnsi" w:hAnsiTheme="minorHAnsi" w:cs="Calibri"/>
              </w:rPr>
              <w:t>resulting</w:t>
            </w:r>
            <w:r w:rsidRPr="0041668B">
              <w:rPr>
                <w:rFonts w:asciiTheme="minorHAnsi" w:eastAsia="Arial" w:hAnsiTheme="minorHAnsi" w:cs="Calibri"/>
              </w:rPr>
              <w:t xml:space="preserve"> </w:t>
            </w:r>
            <w:r w:rsidRPr="0041668B">
              <w:rPr>
                <w:rFonts w:asciiTheme="minorHAnsi" w:hAnsiTheme="minorHAnsi" w:cs="Calibri"/>
              </w:rPr>
              <w:t>voltages (minimum,</w:t>
            </w:r>
            <w:r w:rsidRPr="0041668B">
              <w:rPr>
                <w:rFonts w:asciiTheme="minorHAnsi" w:eastAsia="Arial" w:hAnsiTheme="minorHAnsi" w:cs="Calibri"/>
              </w:rPr>
              <w:t xml:space="preserve"> </w:t>
            </w:r>
            <w:r w:rsidRPr="0041668B">
              <w:rPr>
                <w:rFonts w:asciiTheme="minorHAnsi" w:hAnsiTheme="minorHAnsi" w:cs="Calibri"/>
              </w:rPr>
              <w:t>maximum,</w:t>
            </w:r>
            <w:r w:rsidRPr="0041668B">
              <w:rPr>
                <w:rFonts w:asciiTheme="minorHAnsi" w:eastAsia="Arial" w:hAnsiTheme="minorHAnsi" w:cs="Calibri"/>
              </w:rPr>
              <w:t xml:space="preserve"> </w:t>
            </w:r>
            <w:r w:rsidRPr="0041668B">
              <w:rPr>
                <w:rFonts w:asciiTheme="minorHAnsi" w:hAnsiTheme="minorHAnsi" w:cs="Calibri"/>
              </w:rPr>
              <w:t>nominal),</w:t>
            </w:r>
            <w:r w:rsidRPr="0041668B">
              <w:rPr>
                <w:rFonts w:asciiTheme="minorHAnsi" w:eastAsia="Arial" w:hAnsiTheme="minorHAnsi" w:cs="Calibri"/>
              </w:rPr>
              <w:t xml:space="preserve"> </w:t>
            </w:r>
            <w:r w:rsidRPr="0041668B">
              <w:rPr>
                <w:rFonts w:asciiTheme="minorHAnsi" w:hAnsiTheme="minorHAnsi" w:cs="Calibri"/>
              </w:rPr>
              <w:t>currents,</w:t>
            </w:r>
            <w:r w:rsidRPr="0041668B">
              <w:rPr>
                <w:rFonts w:asciiTheme="minorHAnsi" w:eastAsia="Arial" w:hAnsiTheme="minorHAnsi" w:cs="Calibri"/>
              </w:rPr>
              <w:t xml:space="preserve"> </w:t>
            </w:r>
            <w:r w:rsidRPr="0041668B">
              <w:rPr>
                <w:rFonts w:asciiTheme="minorHAnsi" w:hAnsiTheme="minorHAnsi" w:cs="Calibri"/>
              </w:rPr>
              <w:t>resulting</w:t>
            </w:r>
            <w:r w:rsidRPr="0041668B">
              <w:rPr>
                <w:rFonts w:asciiTheme="minorHAnsi" w:eastAsia="Arial" w:hAnsiTheme="minorHAnsi" w:cs="Calibri"/>
              </w:rPr>
              <w:t xml:space="preserve"> </w:t>
            </w:r>
            <w:r w:rsidRPr="0041668B">
              <w:rPr>
                <w:rFonts w:asciiTheme="minorHAnsi" w:hAnsiTheme="minorHAnsi" w:cs="Calibri"/>
              </w:rPr>
              <w:t>motor</w:t>
            </w:r>
            <w:r w:rsidRPr="0041668B">
              <w:rPr>
                <w:rFonts w:asciiTheme="minorHAnsi" w:eastAsia="Arial" w:hAnsiTheme="minorHAnsi" w:cs="Calibri"/>
              </w:rPr>
              <w:t xml:space="preserve"> </w:t>
            </w:r>
            <w:r w:rsidRPr="0041668B">
              <w:rPr>
                <w:rFonts w:asciiTheme="minorHAnsi" w:hAnsiTheme="minorHAnsi" w:cs="Calibri"/>
              </w:rPr>
              <w:t>power,</w:t>
            </w:r>
            <w:r w:rsidRPr="0041668B">
              <w:rPr>
                <w:rFonts w:asciiTheme="minorHAnsi" w:eastAsia="Arial" w:hAnsiTheme="minorHAnsi" w:cs="Calibri"/>
              </w:rPr>
              <w:t xml:space="preserve"> </w:t>
            </w:r>
            <w:r w:rsidRPr="0041668B">
              <w:rPr>
                <w:rFonts w:asciiTheme="minorHAnsi" w:hAnsiTheme="minorHAnsi" w:cs="Calibri"/>
              </w:rPr>
              <w:t>use</w:t>
            </w:r>
            <w:r w:rsidRPr="0041668B">
              <w:rPr>
                <w:rFonts w:asciiTheme="minorHAnsi" w:eastAsia="Arial" w:hAnsiTheme="minorHAnsi" w:cs="Calibri"/>
              </w:rPr>
              <w:t xml:space="preserve"> </w:t>
            </w:r>
            <w:r w:rsidRPr="0041668B">
              <w:rPr>
                <w:rFonts w:asciiTheme="minorHAnsi" w:hAnsiTheme="minorHAnsi" w:cs="Calibri"/>
              </w:rPr>
              <w:t>figures</w:t>
            </w:r>
            <w:r w:rsidRPr="0041668B">
              <w:rPr>
                <w:rFonts w:asciiTheme="minorHAnsi" w:eastAsia="Arial" w:hAnsiTheme="minorHAnsi" w:cs="Calibri"/>
              </w:rPr>
              <w:t xml:space="preserve"> </w:t>
            </w:r>
            <w:r w:rsidRPr="0041668B">
              <w:rPr>
                <w:rFonts w:asciiTheme="minorHAnsi" w:hAnsiTheme="minorHAnsi" w:cs="Calibri"/>
              </w:rPr>
              <w:t>to</w:t>
            </w:r>
            <w:r w:rsidRPr="0041668B">
              <w:rPr>
                <w:rFonts w:asciiTheme="minorHAnsi" w:eastAsia="Arial" w:hAnsiTheme="minorHAnsi" w:cs="Calibri"/>
              </w:rPr>
              <w:t xml:space="preserve"> </w:t>
            </w:r>
            <w:r w:rsidRPr="0041668B">
              <w:rPr>
                <w:rFonts w:asciiTheme="minorHAnsi" w:hAnsiTheme="minorHAnsi" w:cs="Calibri"/>
              </w:rPr>
              <w:t>show</w:t>
            </w:r>
            <w:r w:rsidRPr="0041668B">
              <w:rPr>
                <w:rFonts w:asciiTheme="minorHAnsi" w:eastAsia="Arial" w:hAnsiTheme="minorHAnsi" w:cs="Calibri"/>
              </w:rPr>
              <w:t xml:space="preserve"> </w:t>
            </w:r>
            <w:r w:rsidRPr="0041668B">
              <w:rPr>
                <w:rFonts w:asciiTheme="minorHAnsi" w:hAnsiTheme="minorHAnsi" w:cs="Calibri"/>
              </w:rPr>
              <w:t>important</w:t>
            </w:r>
            <w:r w:rsidRPr="0041668B">
              <w:rPr>
                <w:rFonts w:asciiTheme="minorHAnsi" w:eastAsia="Arial" w:hAnsiTheme="minorHAnsi" w:cs="Calibri"/>
              </w:rPr>
              <w:t xml:space="preserve"> </w:t>
            </w:r>
            <w:r w:rsidRPr="0041668B">
              <w:rPr>
                <w:rFonts w:asciiTheme="minorHAnsi" w:hAnsiTheme="minorHAnsi" w:cs="Calibri"/>
              </w:rPr>
              <w:t>characteristics.</w:t>
            </w:r>
          </w:p>
        </w:tc>
      </w:tr>
      <w:tr w:rsidR="0041668B" w:rsidRPr="00B062A8" w14:paraId="4F8B9853" w14:textId="77777777" w:rsidTr="0041668B">
        <w:tc>
          <w:tcPr>
            <w:tcW w:w="260" w:type="pct"/>
          </w:tcPr>
          <w:p w14:paraId="13A3420D" w14:textId="77777777" w:rsidR="0041668B" w:rsidRPr="00B062A8" w:rsidRDefault="0041668B"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2</w:t>
            </w:r>
          </w:p>
        </w:tc>
        <w:tc>
          <w:tcPr>
            <w:tcW w:w="4740" w:type="pct"/>
          </w:tcPr>
          <w:p w14:paraId="7929B181" w14:textId="42095ABF" w:rsidR="0041668B" w:rsidRPr="00B062A8" w:rsidRDefault="0041668B" w:rsidP="00C40E1C">
            <w:pPr>
              <w:spacing w:line="240" w:lineRule="auto"/>
              <w:jc w:val="both"/>
              <w:rPr>
                <w:rFonts w:asciiTheme="minorHAnsi" w:hAnsiTheme="minorHAnsi" w:cstheme="minorHAnsi"/>
                <w:color w:val="FF0000"/>
              </w:rPr>
            </w:pPr>
            <w:r w:rsidRPr="00B062A8">
              <w:rPr>
                <w:rFonts w:asciiTheme="minorHAnsi" w:hAnsiTheme="minorHAnsi" w:cstheme="minorHAnsi"/>
                <w:color w:val="FF0000"/>
              </w:rPr>
              <w:t>Where more than one motor is used, add additional rows describing any differences (</w:t>
            </w:r>
            <w:r>
              <w:rPr>
                <w:rFonts w:asciiTheme="minorHAnsi" w:hAnsiTheme="minorHAnsi" w:cstheme="minorHAnsi"/>
                <w:color w:val="FF0000"/>
              </w:rPr>
              <w:t>i</w:t>
            </w:r>
            <w:r w:rsidRPr="00B062A8">
              <w:rPr>
                <w:rFonts w:asciiTheme="minorHAnsi" w:hAnsiTheme="minorHAnsi" w:cstheme="minorHAnsi"/>
                <w:color w:val="FF0000"/>
              </w:rPr>
              <w:t>f identical parts are used, just refer to the corresponding sections, do not copy and paste</w:t>
            </w:r>
            <w:r>
              <w:rPr>
                <w:rFonts w:asciiTheme="minorHAnsi" w:hAnsiTheme="minorHAnsi" w:cstheme="minorHAnsi"/>
                <w:color w:val="FF0000"/>
              </w:rPr>
              <w:t>)</w:t>
            </w:r>
          </w:p>
        </w:tc>
      </w:tr>
    </w:tbl>
    <w:permEnd w:id="261695226"/>
    <w:p w14:paraId="0683B1A6" w14:textId="6A1FEFC1" w:rsidR="00CD3A96" w:rsidRDefault="00CD3A96" w:rsidP="007039EC">
      <w:pPr>
        <w:spacing w:before="200" w:after="0" w:line="240" w:lineRule="auto"/>
        <w:jc w:val="both"/>
        <w:rPr>
          <w:rFonts w:asciiTheme="minorHAnsi" w:hAnsiTheme="minorHAnsi" w:cs="Calibri"/>
        </w:rPr>
      </w:pPr>
      <w:r w:rsidRPr="007039EC">
        <w:rPr>
          <w:rFonts w:asciiTheme="minorHAnsi" w:hAnsiTheme="minorHAnsi" w:cs="Calibri"/>
        </w:rPr>
        <w:t>Additionally, fill out table: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5"/>
        <w:gridCol w:w="1559"/>
        <w:gridCol w:w="1559"/>
        <w:gridCol w:w="1182"/>
        <w:gridCol w:w="1182"/>
        <w:gridCol w:w="1182"/>
        <w:gridCol w:w="1182"/>
        <w:gridCol w:w="1182"/>
        <w:gridCol w:w="1182"/>
        <w:gridCol w:w="1182"/>
        <w:gridCol w:w="1179"/>
      </w:tblGrid>
      <w:tr w:rsidR="007039EC" w:rsidRPr="007039EC" w14:paraId="26F4F227" w14:textId="77777777" w:rsidTr="00004F0D">
        <w:trPr>
          <w:cantSplit/>
          <w:trHeight w:val="20"/>
          <w:tblHeader/>
        </w:trPr>
        <w:tc>
          <w:tcPr>
            <w:tcW w:w="363" w:type="pct"/>
          </w:tcPr>
          <w:p w14:paraId="29CC1D38" w14:textId="3953A23A"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Motor</w:t>
            </w:r>
          </w:p>
        </w:tc>
        <w:tc>
          <w:tcPr>
            <w:tcW w:w="575" w:type="pct"/>
            <w:shd w:val="clear" w:color="auto" w:fill="auto"/>
            <w:vAlign w:val="center"/>
            <w:hideMark/>
          </w:tcPr>
          <w:p w14:paraId="523FBB84" w14:textId="795AC1DC"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Motor Manufacturer and Type:</w:t>
            </w:r>
          </w:p>
        </w:tc>
        <w:tc>
          <w:tcPr>
            <w:tcW w:w="575" w:type="pct"/>
            <w:shd w:val="clear" w:color="auto" w:fill="auto"/>
            <w:vAlign w:val="center"/>
            <w:hideMark/>
          </w:tcPr>
          <w:p w14:paraId="72099F07"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Motor principle</w:t>
            </w:r>
          </w:p>
        </w:tc>
        <w:tc>
          <w:tcPr>
            <w:tcW w:w="436" w:type="pct"/>
            <w:shd w:val="clear" w:color="auto" w:fill="auto"/>
            <w:vAlign w:val="center"/>
            <w:hideMark/>
          </w:tcPr>
          <w:p w14:paraId="7626B4D8"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Maximum continuous power:</w:t>
            </w:r>
          </w:p>
        </w:tc>
        <w:tc>
          <w:tcPr>
            <w:tcW w:w="436" w:type="pct"/>
            <w:shd w:val="clear" w:color="auto" w:fill="auto"/>
            <w:vAlign w:val="center"/>
            <w:hideMark/>
          </w:tcPr>
          <w:p w14:paraId="45F4B27D"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Peak power:</w:t>
            </w:r>
          </w:p>
        </w:tc>
        <w:tc>
          <w:tcPr>
            <w:tcW w:w="436" w:type="pct"/>
            <w:shd w:val="clear" w:color="auto" w:fill="auto"/>
            <w:vAlign w:val="center"/>
            <w:hideMark/>
          </w:tcPr>
          <w:p w14:paraId="57702E2A"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Input voltage:</w:t>
            </w:r>
          </w:p>
        </w:tc>
        <w:tc>
          <w:tcPr>
            <w:tcW w:w="436" w:type="pct"/>
            <w:shd w:val="clear" w:color="auto" w:fill="auto"/>
            <w:vAlign w:val="center"/>
            <w:hideMark/>
          </w:tcPr>
          <w:p w14:paraId="05A7E969"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Nominal current:</w:t>
            </w:r>
          </w:p>
        </w:tc>
        <w:tc>
          <w:tcPr>
            <w:tcW w:w="436" w:type="pct"/>
            <w:shd w:val="clear" w:color="auto" w:fill="auto"/>
            <w:vAlign w:val="center"/>
            <w:hideMark/>
          </w:tcPr>
          <w:p w14:paraId="15B2270E"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Peak current:</w:t>
            </w:r>
          </w:p>
        </w:tc>
        <w:tc>
          <w:tcPr>
            <w:tcW w:w="436" w:type="pct"/>
            <w:shd w:val="clear" w:color="auto" w:fill="auto"/>
            <w:vAlign w:val="center"/>
            <w:hideMark/>
          </w:tcPr>
          <w:p w14:paraId="6E91099E"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Maximum torque:</w:t>
            </w:r>
          </w:p>
        </w:tc>
        <w:tc>
          <w:tcPr>
            <w:tcW w:w="436" w:type="pct"/>
            <w:shd w:val="clear" w:color="auto" w:fill="auto"/>
            <w:vAlign w:val="center"/>
            <w:hideMark/>
          </w:tcPr>
          <w:p w14:paraId="4D2AE1D1"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Nominal torque:</w:t>
            </w:r>
          </w:p>
        </w:tc>
        <w:tc>
          <w:tcPr>
            <w:tcW w:w="436" w:type="pct"/>
            <w:shd w:val="clear" w:color="auto" w:fill="auto"/>
            <w:vAlign w:val="center"/>
            <w:hideMark/>
          </w:tcPr>
          <w:p w14:paraId="0125ECAA" w14:textId="77777777" w:rsidR="007039EC" w:rsidRPr="007039EC" w:rsidRDefault="007039EC" w:rsidP="00004F0D">
            <w:pPr>
              <w:keepNext/>
              <w:suppressAutoHyphens w:val="0"/>
              <w:spacing w:after="0" w:line="240" w:lineRule="auto"/>
              <w:rPr>
                <w:rFonts w:ascii="Calibri" w:eastAsia="Times New Roman" w:hAnsi="Calibri" w:cs="Times New Roman"/>
                <w:color w:val="000000"/>
                <w:lang w:eastAsia="en-GB"/>
              </w:rPr>
            </w:pPr>
            <w:r w:rsidRPr="007039EC">
              <w:rPr>
                <w:rFonts w:ascii="Calibri" w:eastAsia="Times New Roman" w:hAnsi="Calibri" w:cs="Times New Roman"/>
                <w:color w:val="000000"/>
                <w:lang w:eastAsia="en-GB"/>
              </w:rPr>
              <w:t>Cooling method:</w:t>
            </w:r>
          </w:p>
        </w:tc>
      </w:tr>
      <w:tr w:rsidR="007039EC" w:rsidRPr="007039EC" w14:paraId="01EE5071" w14:textId="77777777" w:rsidTr="00004F0D">
        <w:trPr>
          <w:cantSplit/>
          <w:trHeight w:val="20"/>
        </w:trPr>
        <w:tc>
          <w:tcPr>
            <w:tcW w:w="363" w:type="pct"/>
          </w:tcPr>
          <w:p w14:paraId="3B414F10" w14:textId="77777777" w:rsidR="007039EC" w:rsidRPr="007039EC" w:rsidRDefault="007039EC" w:rsidP="007039EC">
            <w:pPr>
              <w:suppressAutoHyphens w:val="0"/>
              <w:spacing w:after="0" w:line="240" w:lineRule="auto"/>
              <w:rPr>
                <w:rFonts w:ascii="Calibri" w:eastAsia="Times New Roman" w:hAnsi="Calibri" w:cs="Times New Roman"/>
                <w:b/>
                <w:bCs/>
                <w:color w:val="FF0000"/>
                <w:lang w:eastAsia="en-GB"/>
              </w:rPr>
            </w:pPr>
            <w:permStart w:id="1839533672" w:edGrp="everyone"/>
          </w:p>
        </w:tc>
        <w:tc>
          <w:tcPr>
            <w:tcW w:w="575" w:type="pct"/>
            <w:shd w:val="clear" w:color="auto" w:fill="auto"/>
            <w:vAlign w:val="center"/>
            <w:hideMark/>
          </w:tcPr>
          <w:p w14:paraId="1DFA8515" w14:textId="3366EB94"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ABC Motor</w:t>
            </w:r>
          </w:p>
        </w:tc>
        <w:tc>
          <w:tcPr>
            <w:tcW w:w="575" w:type="pct"/>
            <w:shd w:val="clear" w:color="auto" w:fill="auto"/>
            <w:vAlign w:val="center"/>
            <w:hideMark/>
          </w:tcPr>
          <w:p w14:paraId="2ED03D7A" w14:textId="54ED68B9"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Asynchronous, permanently </w:t>
            </w:r>
            <w:proofErr w:type="spellStart"/>
            <w:r w:rsidR="007039EC" w:rsidRPr="007039EC">
              <w:rPr>
                <w:rFonts w:ascii="Calibri" w:eastAsia="Times New Roman" w:hAnsi="Calibri" w:cs="Times New Roman"/>
                <w:color w:val="000000"/>
                <w:lang w:eastAsia="en-GB"/>
              </w:rPr>
              <w:t>excitated</w:t>
            </w:r>
            <w:proofErr w:type="spellEnd"/>
          </w:p>
        </w:tc>
        <w:tc>
          <w:tcPr>
            <w:tcW w:w="436" w:type="pct"/>
            <w:shd w:val="clear" w:color="auto" w:fill="auto"/>
            <w:vAlign w:val="center"/>
            <w:hideMark/>
          </w:tcPr>
          <w:p w14:paraId="05D32E0E" w14:textId="0C259D84"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25kW</w:t>
            </w:r>
          </w:p>
        </w:tc>
        <w:tc>
          <w:tcPr>
            <w:tcW w:w="436" w:type="pct"/>
            <w:shd w:val="clear" w:color="auto" w:fill="auto"/>
            <w:vAlign w:val="center"/>
            <w:hideMark/>
          </w:tcPr>
          <w:p w14:paraId="119A77D0" w14:textId="3A2CFB2B"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70kW for 5s</w:t>
            </w:r>
          </w:p>
        </w:tc>
        <w:tc>
          <w:tcPr>
            <w:tcW w:w="436" w:type="pct"/>
            <w:shd w:val="clear" w:color="auto" w:fill="auto"/>
            <w:vAlign w:val="center"/>
            <w:hideMark/>
          </w:tcPr>
          <w:p w14:paraId="6DF3228A" w14:textId="73AF6BE2"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250VAC</w:t>
            </w:r>
          </w:p>
        </w:tc>
        <w:tc>
          <w:tcPr>
            <w:tcW w:w="436" w:type="pct"/>
            <w:shd w:val="clear" w:color="auto" w:fill="auto"/>
            <w:vAlign w:val="center"/>
            <w:hideMark/>
          </w:tcPr>
          <w:p w14:paraId="238104A1" w14:textId="1C0C683D"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50A</w:t>
            </w:r>
          </w:p>
        </w:tc>
        <w:tc>
          <w:tcPr>
            <w:tcW w:w="436" w:type="pct"/>
            <w:shd w:val="clear" w:color="auto" w:fill="auto"/>
            <w:vAlign w:val="center"/>
            <w:hideMark/>
          </w:tcPr>
          <w:p w14:paraId="279B535B" w14:textId="7B272C79"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70A</w:t>
            </w:r>
          </w:p>
        </w:tc>
        <w:tc>
          <w:tcPr>
            <w:tcW w:w="436" w:type="pct"/>
            <w:shd w:val="clear" w:color="auto" w:fill="auto"/>
            <w:vAlign w:val="center"/>
            <w:hideMark/>
          </w:tcPr>
          <w:p w14:paraId="0CD98CC0" w14:textId="038115AE"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60Nm</w:t>
            </w:r>
          </w:p>
        </w:tc>
        <w:tc>
          <w:tcPr>
            <w:tcW w:w="436" w:type="pct"/>
            <w:shd w:val="clear" w:color="auto" w:fill="auto"/>
            <w:vAlign w:val="center"/>
            <w:hideMark/>
          </w:tcPr>
          <w:p w14:paraId="10F94831" w14:textId="71F7370C"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20Nm</w:t>
            </w:r>
          </w:p>
        </w:tc>
        <w:tc>
          <w:tcPr>
            <w:tcW w:w="436" w:type="pct"/>
            <w:shd w:val="clear" w:color="auto" w:fill="auto"/>
            <w:vAlign w:val="center"/>
            <w:hideMark/>
          </w:tcPr>
          <w:p w14:paraId="46533A3F" w14:textId="25DF3AC2" w:rsidR="007039EC" w:rsidRPr="007039EC" w:rsidRDefault="00CF09C6" w:rsidP="007039EC">
            <w:pPr>
              <w:suppressAutoHyphens w:val="0"/>
              <w:spacing w:after="0" w:line="240" w:lineRule="auto"/>
              <w:rPr>
                <w:rFonts w:ascii="Calibri" w:eastAsia="Times New Roman" w:hAnsi="Calibri" w:cs="Times New Roman"/>
                <w:b/>
                <w:bCs/>
                <w:color w:val="FF0000"/>
                <w:lang w:eastAsia="en-GB"/>
              </w:rPr>
            </w:pPr>
            <w:r>
              <w:rPr>
                <w:rFonts w:ascii="Calibri" w:eastAsia="Times New Roman" w:hAnsi="Calibri" w:cs="Times New Roman"/>
                <w:b/>
                <w:bCs/>
                <w:color w:val="FF0000"/>
                <w:lang w:eastAsia="en-GB"/>
              </w:rPr>
              <w:t>e.g.</w:t>
            </w:r>
            <w:r w:rsidR="007039EC" w:rsidRPr="007039EC">
              <w:rPr>
                <w:rFonts w:ascii="Calibri" w:eastAsia="Times New Roman" w:hAnsi="Calibri" w:cs="Times New Roman"/>
                <w:color w:val="000000"/>
                <w:lang w:eastAsia="en-GB"/>
              </w:rPr>
              <w:t xml:space="preserve"> Water, oil, </w:t>
            </w:r>
            <w:proofErr w:type="gramStart"/>
            <w:r w:rsidR="007039EC" w:rsidRPr="007039EC">
              <w:rPr>
                <w:rFonts w:ascii="Calibri" w:eastAsia="Times New Roman" w:hAnsi="Calibri" w:cs="Times New Roman"/>
                <w:color w:val="000000"/>
                <w:lang w:eastAsia="en-GB"/>
              </w:rPr>
              <w:t>air,...</w:t>
            </w:r>
            <w:proofErr w:type="gramEnd"/>
          </w:p>
        </w:tc>
      </w:tr>
    </w:tbl>
    <w:p w14:paraId="1C55C485" w14:textId="0759F711" w:rsidR="00CD3A96" w:rsidRPr="007039EC" w:rsidRDefault="00CD3A96" w:rsidP="0041668B">
      <w:pPr>
        <w:pStyle w:val="Table"/>
        <w:spacing w:before="0" w:line="240" w:lineRule="auto"/>
        <w:jc w:val="center"/>
        <w:rPr>
          <w:rFonts w:asciiTheme="minorHAnsi" w:hAnsiTheme="minorHAnsi" w:cs="Calibri"/>
          <w:sz w:val="22"/>
          <w:szCs w:val="22"/>
        </w:rPr>
      </w:pPr>
      <w:bookmarkStart w:id="266" w:name="_Toc33294437"/>
      <w:bookmarkStart w:id="267" w:name="_Toc399226754"/>
      <w:bookmarkStart w:id="268" w:name="_Toc56931381"/>
      <w:permEnd w:id="1839533672"/>
      <w:r w:rsidRPr="007039EC">
        <w:rPr>
          <w:rFonts w:asciiTheme="minorHAnsi" w:hAnsiTheme="minorHAnsi" w:cs="Calibri"/>
          <w:sz w:val="22"/>
          <w:szCs w:val="22"/>
        </w:rPr>
        <w:t xml:space="preserve">Table </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STYLEREF 1 \s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6</w:t>
      </w:r>
      <w:r w:rsidRPr="007039EC">
        <w:rPr>
          <w:rFonts w:asciiTheme="minorHAnsi" w:hAnsiTheme="minorHAnsi"/>
          <w:sz w:val="22"/>
          <w:szCs w:val="22"/>
        </w:rPr>
        <w:fldChar w:fldCharType="end"/>
      </w:r>
      <w:r w:rsidRPr="007039EC">
        <w:rPr>
          <w:rFonts w:asciiTheme="minorHAnsi" w:hAnsiTheme="minorHAnsi" w:cs="Calibri"/>
          <w:sz w:val="22"/>
          <w:szCs w:val="22"/>
        </w:rPr>
        <w:t>.</w:t>
      </w:r>
      <w:r w:rsidRPr="007039EC">
        <w:rPr>
          <w:rFonts w:asciiTheme="minorHAnsi" w:hAnsiTheme="minorHAnsi"/>
          <w:sz w:val="22"/>
          <w:szCs w:val="22"/>
        </w:rPr>
        <w:fldChar w:fldCharType="begin"/>
      </w:r>
      <w:r w:rsidRPr="007039EC">
        <w:rPr>
          <w:rFonts w:asciiTheme="minorHAnsi" w:hAnsiTheme="minorHAnsi" w:cs="Calibri"/>
          <w:sz w:val="22"/>
          <w:szCs w:val="22"/>
        </w:rPr>
        <w:instrText xml:space="preserve"> SEQ Table \* ARABIC \s 1 </w:instrText>
      </w:r>
      <w:r w:rsidRPr="007039EC">
        <w:rPr>
          <w:rFonts w:asciiTheme="minorHAnsi" w:hAnsiTheme="minorHAnsi"/>
          <w:sz w:val="22"/>
          <w:szCs w:val="22"/>
        </w:rPr>
        <w:fldChar w:fldCharType="separate"/>
      </w:r>
      <w:r w:rsidR="00BD387C">
        <w:rPr>
          <w:rFonts w:asciiTheme="minorHAnsi" w:hAnsiTheme="minorHAnsi" w:cs="Calibri"/>
          <w:noProof/>
          <w:sz w:val="22"/>
          <w:szCs w:val="22"/>
        </w:rPr>
        <w:t>3</w:t>
      </w:r>
      <w:r w:rsidRPr="007039EC">
        <w:rPr>
          <w:rFonts w:asciiTheme="minorHAnsi" w:hAnsiTheme="minorHAnsi"/>
          <w:sz w:val="22"/>
          <w:szCs w:val="22"/>
        </w:rPr>
        <w:fldChar w:fldCharType="end"/>
      </w:r>
      <w:r w:rsidRPr="007039EC">
        <w:rPr>
          <w:rFonts w:asciiTheme="minorHAnsi" w:hAnsiTheme="minorHAnsi" w:cs="Calibri"/>
          <w:sz w:val="22"/>
          <w:szCs w:val="22"/>
        </w:rPr>
        <w:t xml:space="preserve"> General motor data</w:t>
      </w:r>
      <w:bookmarkEnd w:id="266"/>
      <w:bookmarkEnd w:id="267"/>
      <w:bookmarkEnd w:id="268"/>
    </w:p>
    <w:tbl>
      <w:tblPr>
        <w:tblStyle w:val="Grilledutableau"/>
        <w:tblW w:w="0" w:type="auto"/>
        <w:tblLook w:val="04A0" w:firstRow="1" w:lastRow="0" w:firstColumn="1" w:lastColumn="0" w:noHBand="0" w:noVBand="1"/>
      </w:tblPr>
      <w:tblGrid>
        <w:gridCol w:w="846"/>
        <w:gridCol w:w="6358"/>
        <w:gridCol w:w="6358"/>
      </w:tblGrid>
      <w:tr w:rsidR="0041668B" w:rsidRPr="00C76A80" w14:paraId="77ED6673" w14:textId="77777777" w:rsidTr="00004F0D">
        <w:trPr>
          <w:cantSplit/>
          <w:trHeight w:val="645"/>
          <w:tblHeader/>
        </w:trPr>
        <w:tc>
          <w:tcPr>
            <w:tcW w:w="846" w:type="dxa"/>
          </w:tcPr>
          <w:p w14:paraId="41C9FB6C" w14:textId="213A683E" w:rsidR="0041668B" w:rsidRPr="00C76A80" w:rsidRDefault="0041668B" w:rsidP="00004F0D">
            <w:pPr>
              <w:keepNext/>
              <w:spacing w:after="0" w:line="240" w:lineRule="auto"/>
              <w:jc w:val="both"/>
              <w:rPr>
                <w:rFonts w:asciiTheme="minorHAnsi" w:hAnsiTheme="minorHAnsi" w:cs="Calibri"/>
              </w:rPr>
            </w:pPr>
            <w:r w:rsidRPr="00C76A80">
              <w:rPr>
                <w:rFonts w:asciiTheme="minorHAnsi" w:hAnsiTheme="minorHAnsi" w:cs="Calibri"/>
              </w:rPr>
              <w:t>Motor</w:t>
            </w:r>
          </w:p>
        </w:tc>
        <w:tc>
          <w:tcPr>
            <w:tcW w:w="6358" w:type="dxa"/>
          </w:tcPr>
          <w:p w14:paraId="7CBF476E" w14:textId="1BC7560F" w:rsidR="0041668B" w:rsidRPr="00C76A80" w:rsidRDefault="0041668B" w:rsidP="00004F0D">
            <w:pPr>
              <w:keepNext/>
              <w:spacing w:after="0" w:line="240" w:lineRule="auto"/>
              <w:rPr>
                <w:rFonts w:asciiTheme="minorHAnsi" w:hAnsiTheme="minorHAnsi" w:cs="Calibri"/>
              </w:rPr>
            </w:pPr>
            <w:r w:rsidRPr="00C76A80">
              <w:rPr>
                <w:rFonts w:asciiTheme="minorHAnsi" w:hAnsiTheme="minorHAnsi" w:cs="Calibri"/>
              </w:rPr>
              <w:t>Give a plot of Power vs. RPM including a line for nominal and maximum power</w:t>
            </w:r>
          </w:p>
        </w:tc>
        <w:tc>
          <w:tcPr>
            <w:tcW w:w="6358" w:type="dxa"/>
          </w:tcPr>
          <w:p w14:paraId="51244810" w14:textId="17FD88F2" w:rsidR="0041668B" w:rsidRPr="00C76A80" w:rsidRDefault="0041668B" w:rsidP="00004F0D">
            <w:pPr>
              <w:keepNext/>
              <w:spacing w:after="0" w:line="240" w:lineRule="auto"/>
              <w:rPr>
                <w:rFonts w:asciiTheme="minorHAnsi" w:hAnsiTheme="minorHAnsi" w:cs="Calibri"/>
              </w:rPr>
            </w:pPr>
            <w:r w:rsidRPr="00C76A80">
              <w:rPr>
                <w:rFonts w:asciiTheme="minorHAnsi" w:hAnsiTheme="minorHAnsi" w:cs="Calibri"/>
              </w:rPr>
              <w:t>Give a plot of Torque vs. RPM including a line for nominal and maximum torque</w:t>
            </w:r>
          </w:p>
        </w:tc>
      </w:tr>
      <w:tr w:rsidR="0041668B" w:rsidRPr="00C76A80" w14:paraId="70B97D10" w14:textId="77777777" w:rsidTr="00004F0D">
        <w:trPr>
          <w:cantSplit/>
        </w:trPr>
        <w:tc>
          <w:tcPr>
            <w:tcW w:w="846" w:type="dxa"/>
          </w:tcPr>
          <w:p w14:paraId="69804568" w14:textId="58BDD369" w:rsidR="0041668B" w:rsidRPr="00C76A80" w:rsidRDefault="0041668B" w:rsidP="0041668B">
            <w:pPr>
              <w:spacing w:line="240" w:lineRule="auto"/>
              <w:jc w:val="both"/>
              <w:rPr>
                <w:rFonts w:asciiTheme="minorHAnsi" w:hAnsiTheme="minorHAnsi" w:cs="Calibri"/>
              </w:rPr>
            </w:pPr>
            <w:permStart w:id="583745550" w:edGrp="everyone"/>
            <w:r w:rsidRPr="00C76A80">
              <w:rPr>
                <w:rFonts w:asciiTheme="minorHAnsi" w:hAnsiTheme="minorHAnsi" w:cs="Calibri"/>
              </w:rPr>
              <w:t>1</w:t>
            </w:r>
          </w:p>
        </w:tc>
        <w:tc>
          <w:tcPr>
            <w:tcW w:w="6358" w:type="dxa"/>
          </w:tcPr>
          <w:p w14:paraId="78F39BE4" w14:textId="77777777" w:rsidR="0041668B" w:rsidRPr="00C76A80" w:rsidRDefault="0041668B" w:rsidP="0041668B">
            <w:pPr>
              <w:spacing w:line="240" w:lineRule="auto"/>
              <w:jc w:val="both"/>
              <w:rPr>
                <w:rFonts w:asciiTheme="minorHAnsi" w:hAnsiTheme="minorHAnsi" w:cs="Calibri"/>
              </w:rPr>
            </w:pPr>
          </w:p>
        </w:tc>
        <w:tc>
          <w:tcPr>
            <w:tcW w:w="6358" w:type="dxa"/>
          </w:tcPr>
          <w:p w14:paraId="34B0765C" w14:textId="77777777" w:rsidR="0041668B" w:rsidRPr="00C76A80" w:rsidRDefault="0041668B" w:rsidP="0041668B">
            <w:pPr>
              <w:spacing w:line="240" w:lineRule="auto"/>
              <w:jc w:val="both"/>
              <w:rPr>
                <w:rFonts w:asciiTheme="minorHAnsi" w:hAnsiTheme="minorHAnsi" w:cs="Calibri"/>
              </w:rPr>
            </w:pPr>
          </w:p>
        </w:tc>
      </w:tr>
      <w:tr w:rsidR="0041668B" w:rsidRPr="00C76A80" w14:paraId="4EC93152" w14:textId="77777777" w:rsidTr="00004F0D">
        <w:trPr>
          <w:cantSplit/>
        </w:trPr>
        <w:tc>
          <w:tcPr>
            <w:tcW w:w="846" w:type="dxa"/>
          </w:tcPr>
          <w:p w14:paraId="460682AA" w14:textId="05644887" w:rsidR="0041668B" w:rsidRPr="00C76A80" w:rsidRDefault="0041668B" w:rsidP="0041668B">
            <w:pPr>
              <w:spacing w:line="240" w:lineRule="auto"/>
              <w:jc w:val="both"/>
              <w:rPr>
                <w:rFonts w:asciiTheme="minorHAnsi" w:hAnsiTheme="minorHAnsi" w:cs="Calibri"/>
                <w:color w:val="FF0000"/>
              </w:rPr>
            </w:pPr>
            <w:r w:rsidRPr="00C76A80">
              <w:rPr>
                <w:rFonts w:asciiTheme="minorHAnsi" w:hAnsiTheme="minorHAnsi" w:cs="Calibri"/>
                <w:color w:val="FF0000"/>
              </w:rPr>
              <w:t>2</w:t>
            </w:r>
          </w:p>
        </w:tc>
        <w:tc>
          <w:tcPr>
            <w:tcW w:w="6358" w:type="dxa"/>
          </w:tcPr>
          <w:p w14:paraId="02CF917F" w14:textId="50B6AC5C" w:rsidR="0041668B" w:rsidRPr="00C76A80" w:rsidRDefault="0041668B" w:rsidP="0041668B">
            <w:pPr>
              <w:spacing w:line="240" w:lineRule="auto"/>
              <w:jc w:val="both"/>
              <w:rPr>
                <w:rFonts w:asciiTheme="minorHAnsi" w:hAnsiTheme="minorHAnsi" w:cs="Calibri"/>
              </w:rPr>
            </w:pPr>
            <w:r w:rsidRPr="00C76A80">
              <w:rPr>
                <w:rFonts w:asciiTheme="minorHAnsi" w:hAnsiTheme="minorHAnsi" w:cstheme="minorHAnsi"/>
                <w:color w:val="FF0000"/>
              </w:rPr>
              <w:t>Where more than one motor is used, add additional rows for each motor (if identical parts are used, just refer to the corresponding sections, do not copy and paste)</w:t>
            </w:r>
          </w:p>
        </w:tc>
        <w:tc>
          <w:tcPr>
            <w:tcW w:w="6358" w:type="dxa"/>
          </w:tcPr>
          <w:p w14:paraId="700D7187" w14:textId="77777777" w:rsidR="0041668B" w:rsidRPr="00C76A80" w:rsidRDefault="0041668B" w:rsidP="0041668B">
            <w:pPr>
              <w:spacing w:line="240" w:lineRule="auto"/>
              <w:jc w:val="both"/>
              <w:rPr>
                <w:rFonts w:asciiTheme="minorHAnsi" w:hAnsiTheme="minorHAnsi" w:cs="Calibri"/>
              </w:rPr>
            </w:pPr>
          </w:p>
        </w:tc>
      </w:tr>
    </w:tbl>
    <w:p w14:paraId="50E14E6D" w14:textId="77777777" w:rsidR="00CD3A96" w:rsidRDefault="00CD3A96" w:rsidP="008B4115">
      <w:pPr>
        <w:pStyle w:val="Titre3"/>
        <w:spacing w:line="240" w:lineRule="auto"/>
      </w:pPr>
      <w:bookmarkStart w:id="269" w:name="_Toc33294423"/>
      <w:bookmarkStart w:id="270" w:name="_Toc399226712"/>
      <w:bookmarkStart w:id="271" w:name="_Toc56931560"/>
      <w:permEnd w:id="583745550"/>
      <w:r>
        <w:lastRenderedPageBreak/>
        <w:t>Wiring,</w:t>
      </w:r>
      <w:r>
        <w:rPr>
          <w:rFonts w:eastAsia="Arial"/>
        </w:rPr>
        <w:t xml:space="preserve"> </w:t>
      </w:r>
      <w:r>
        <w:t>cables,</w:t>
      </w:r>
      <w:r>
        <w:rPr>
          <w:rFonts w:eastAsia="Arial"/>
        </w:rPr>
        <w:t xml:space="preserve"> </w:t>
      </w:r>
      <w:r>
        <w:t>current</w:t>
      </w:r>
      <w:r>
        <w:rPr>
          <w:rFonts w:eastAsia="Arial"/>
        </w:rPr>
        <w:t xml:space="preserve"> </w:t>
      </w:r>
      <w:r>
        <w:t>calculations,</w:t>
      </w:r>
      <w:r>
        <w:rPr>
          <w:rFonts w:eastAsia="Arial"/>
        </w:rPr>
        <w:t xml:space="preserve"> </w:t>
      </w:r>
      <w:r>
        <w:t>connectors</w:t>
      </w:r>
      <w:bookmarkEnd w:id="269"/>
      <w:bookmarkEnd w:id="270"/>
      <w:bookmarkEnd w:id="271"/>
    </w:p>
    <w:tbl>
      <w:tblPr>
        <w:tblStyle w:val="Grilledutableau"/>
        <w:tblW w:w="0" w:type="auto"/>
        <w:tblLook w:val="04A0" w:firstRow="1" w:lastRow="0" w:firstColumn="1" w:lastColumn="0" w:noHBand="0" w:noVBand="1"/>
      </w:tblPr>
      <w:tblGrid>
        <w:gridCol w:w="13562"/>
      </w:tblGrid>
      <w:tr w:rsidR="0041668B" w:rsidRPr="00C76A80" w14:paraId="7F64ED04" w14:textId="77777777" w:rsidTr="0041668B">
        <w:tc>
          <w:tcPr>
            <w:tcW w:w="13562" w:type="dxa"/>
          </w:tcPr>
          <w:p w14:paraId="721DE19B" w14:textId="77777777" w:rsidR="0041668B" w:rsidRPr="00C76A80" w:rsidRDefault="0041668B" w:rsidP="00C40E1C">
            <w:pPr>
              <w:spacing w:line="240" w:lineRule="auto"/>
              <w:jc w:val="both"/>
              <w:rPr>
                <w:rFonts w:ascii="Calibri" w:hAnsi="Calibri" w:cs="Calibri"/>
              </w:rPr>
            </w:pPr>
            <w:permStart w:id="1736707134"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calculations</w:t>
            </w:r>
            <w:r w:rsidRPr="00C76A80">
              <w:rPr>
                <w:rFonts w:ascii="Calibri" w:eastAsia="Arial" w:hAnsi="Calibri" w:cs="Calibri"/>
              </w:rPr>
              <w:t xml:space="preserve"> </w:t>
            </w:r>
            <w:r w:rsidRPr="00C76A80">
              <w:rPr>
                <w:rFonts w:ascii="Calibri" w:hAnsi="Calibri" w:cs="Calibri"/>
              </w:rPr>
              <w:t>for</w:t>
            </w:r>
            <w:r w:rsidRPr="00C76A80">
              <w:rPr>
                <w:rFonts w:ascii="Calibri" w:eastAsia="Arial" w:hAnsi="Calibri" w:cs="Calibri"/>
              </w:rPr>
              <w:t xml:space="preserve"> </w:t>
            </w:r>
            <w:r w:rsidRPr="00C76A80">
              <w:rPr>
                <w:rFonts w:ascii="Calibri" w:hAnsi="Calibri" w:cs="Calibri"/>
              </w:rPr>
              <w:t>currents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voltages and</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cables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connectors used.</w:t>
            </w:r>
          </w:p>
        </w:tc>
      </w:tr>
    </w:tbl>
    <w:p w14:paraId="55615203" w14:textId="77777777" w:rsidR="00CD3A96" w:rsidRDefault="00CD3A96" w:rsidP="008B4115">
      <w:pPr>
        <w:pStyle w:val="Titre3"/>
        <w:spacing w:line="240" w:lineRule="auto"/>
      </w:pPr>
      <w:bookmarkStart w:id="272" w:name="_Toc33294424"/>
      <w:bookmarkStart w:id="273" w:name="_Toc399226713"/>
      <w:bookmarkStart w:id="274" w:name="_Toc56931561"/>
      <w:permEnd w:id="1736707134"/>
      <w:r>
        <w:t>Position</w:t>
      </w:r>
      <w:r>
        <w:rPr>
          <w:rFonts w:eastAsia="Arial"/>
        </w:rPr>
        <w:t xml:space="preserve"> </w:t>
      </w:r>
      <w:r>
        <w:t>in</w:t>
      </w:r>
      <w:r>
        <w:rPr>
          <w:rFonts w:eastAsia="Arial"/>
        </w:rPr>
        <w:t xml:space="preserve"> </w:t>
      </w:r>
      <w:r>
        <w:t>car</w:t>
      </w:r>
      <w:bookmarkEnd w:id="272"/>
      <w:bookmarkEnd w:id="273"/>
      <w:bookmarkEnd w:id="274"/>
    </w:p>
    <w:tbl>
      <w:tblPr>
        <w:tblStyle w:val="Grilledutableau"/>
        <w:tblW w:w="0" w:type="auto"/>
        <w:tblLook w:val="04A0" w:firstRow="1" w:lastRow="0" w:firstColumn="1" w:lastColumn="0" w:noHBand="0" w:noVBand="1"/>
      </w:tblPr>
      <w:tblGrid>
        <w:gridCol w:w="13562"/>
      </w:tblGrid>
      <w:tr w:rsidR="0041668B" w:rsidRPr="00C76A80" w14:paraId="2C5CB336" w14:textId="77777777" w:rsidTr="0041668B">
        <w:tc>
          <w:tcPr>
            <w:tcW w:w="13562" w:type="dxa"/>
          </w:tcPr>
          <w:p w14:paraId="1FE4ECCA" w14:textId="77777777" w:rsidR="0041668B" w:rsidRPr="00C76A80" w:rsidRDefault="0041668B" w:rsidP="00C40E1C">
            <w:pPr>
              <w:spacing w:line="240" w:lineRule="auto"/>
              <w:jc w:val="both"/>
              <w:rPr>
                <w:rFonts w:ascii="Calibri" w:hAnsi="Calibri" w:cs="Calibri"/>
              </w:rPr>
            </w:pPr>
            <w:permStart w:id="2129224296"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 and clearly identify the structure used to protect all relevant parts. If you use outboard motors, show how it fulfils all points of EV4.4.3.</w:t>
            </w:r>
          </w:p>
        </w:tc>
      </w:tr>
    </w:tbl>
    <w:p w14:paraId="612410A6" w14:textId="77777777" w:rsidR="0041668B" w:rsidRPr="00A3182A" w:rsidRDefault="0041668B" w:rsidP="0041668B">
      <w:pPr>
        <w:pStyle w:val="Titre3"/>
      </w:pPr>
      <w:bookmarkStart w:id="275" w:name="_Toc56931562"/>
      <w:bookmarkStart w:id="276" w:name="_Toc33294426"/>
      <w:bookmarkStart w:id="277" w:name="_Toc399226726"/>
      <w:permEnd w:id="2129224296"/>
      <w:r w:rsidRPr="00A3182A">
        <w:t>Failure detection, control and mitigation</w:t>
      </w:r>
      <w:bookmarkEnd w:id="275"/>
    </w:p>
    <w:tbl>
      <w:tblPr>
        <w:tblStyle w:val="Grilledutableau"/>
        <w:tblW w:w="5000" w:type="pct"/>
        <w:tblLook w:val="04A0" w:firstRow="1" w:lastRow="0" w:firstColumn="1" w:lastColumn="0" w:noHBand="0" w:noVBand="1"/>
      </w:tblPr>
      <w:tblGrid>
        <w:gridCol w:w="13562"/>
      </w:tblGrid>
      <w:tr w:rsidR="0041668B" w:rsidRPr="00C76A80" w14:paraId="68552A29" w14:textId="77777777" w:rsidTr="00C40E1C">
        <w:tc>
          <w:tcPr>
            <w:tcW w:w="5000" w:type="pct"/>
          </w:tcPr>
          <w:p w14:paraId="3F9F9648" w14:textId="40399E89" w:rsidR="0041668B" w:rsidRPr="00C76A80" w:rsidRDefault="00143B09" w:rsidP="00C40E1C">
            <w:pPr>
              <w:spacing w:line="240" w:lineRule="auto"/>
              <w:rPr>
                <w:rFonts w:ascii="Calibri" w:hAnsi="Calibri" w:cs="Calibri"/>
              </w:rPr>
            </w:pPr>
            <w:permStart w:id="1339830533" w:edGrp="everyone"/>
            <w:r>
              <w:rPr>
                <w:rFonts w:ascii="Calibri" w:hAnsi="Calibri" w:cs="Calibri"/>
              </w:rPr>
              <w:t xml:space="preserve">Briefly describe the causes and consequences of key failures </w:t>
            </w:r>
            <w:r w:rsidR="0041668B" w:rsidRPr="00C76A80">
              <w:rPr>
                <w:rFonts w:ascii="Calibri" w:eastAsia="Arial" w:hAnsi="Calibri" w:cs="Calibri"/>
              </w:rPr>
              <w:t>of your motor(s), their inputs and outputs and how they are detected, mitigated and controlled.</w:t>
            </w:r>
          </w:p>
        </w:tc>
      </w:tr>
    </w:tbl>
    <w:p w14:paraId="794280AD" w14:textId="1300AB47" w:rsidR="00DF792D" w:rsidRDefault="00DF792D" w:rsidP="003645C8">
      <w:pPr>
        <w:pStyle w:val="Titre2"/>
      </w:pPr>
      <w:bookmarkStart w:id="278" w:name="_Toc56931563"/>
      <w:permEnd w:id="1339830533"/>
      <w:r>
        <w:t>Regenerative Braking Systems</w:t>
      </w:r>
    </w:p>
    <w:p w14:paraId="6F8525DD" w14:textId="5B8AE552" w:rsidR="003645C8" w:rsidRDefault="002566BC" w:rsidP="00DF792D">
      <w:pPr>
        <w:pStyle w:val="Titre3"/>
      </w:pPr>
      <w:r>
        <w:t>Description</w:t>
      </w:r>
    </w:p>
    <w:tbl>
      <w:tblPr>
        <w:tblStyle w:val="Grilledutableau"/>
        <w:tblW w:w="5000" w:type="pct"/>
        <w:tblLook w:val="04A0" w:firstRow="1" w:lastRow="0" w:firstColumn="1" w:lastColumn="0" w:noHBand="0" w:noVBand="1"/>
      </w:tblPr>
      <w:tblGrid>
        <w:gridCol w:w="13562"/>
      </w:tblGrid>
      <w:tr w:rsidR="002566BC" w:rsidRPr="00546433" w14:paraId="3A362A41" w14:textId="77777777" w:rsidTr="00DB13D9">
        <w:tc>
          <w:tcPr>
            <w:tcW w:w="5000" w:type="pct"/>
          </w:tcPr>
          <w:p w14:paraId="609E7688" w14:textId="625A4218" w:rsidR="002566BC" w:rsidRPr="00546433" w:rsidRDefault="002566BC" w:rsidP="00DB13D9">
            <w:pPr>
              <w:spacing w:line="240" w:lineRule="auto"/>
              <w:jc w:val="both"/>
              <w:rPr>
                <w:rFonts w:ascii="Calibri" w:hAnsi="Calibri" w:cs="Calibri"/>
              </w:rPr>
            </w:pPr>
            <w:permStart w:id="2033519305" w:edGrp="everyone"/>
            <w:r w:rsidRPr="00546433">
              <w:rPr>
                <w:rFonts w:ascii="Calibri" w:hAnsi="Calibri" w:cs="Calibri"/>
              </w:rPr>
              <w:t>Describe</w:t>
            </w:r>
            <w:r w:rsidRPr="00546433">
              <w:rPr>
                <w:rFonts w:ascii="Calibri" w:eastAsia="Arial" w:hAnsi="Calibri" w:cs="Calibri"/>
              </w:rPr>
              <w:t xml:space="preserve"> </w:t>
            </w:r>
            <w:r w:rsidR="001F02BD">
              <w:rPr>
                <w:rFonts w:ascii="Calibri" w:hAnsi="Calibri" w:cs="Calibri"/>
              </w:rPr>
              <w:t>any regenerative brakin</w:t>
            </w:r>
            <w:r w:rsidR="000C69BD">
              <w:rPr>
                <w:rFonts w:ascii="Calibri" w:hAnsi="Calibri" w:cs="Calibri"/>
              </w:rPr>
              <w:t>g</w:t>
            </w:r>
            <w:r w:rsidR="001F02BD">
              <w:rPr>
                <w:rFonts w:ascii="Calibri" w:hAnsi="Calibri" w:cs="Calibri"/>
              </w:rPr>
              <w:t xml:space="preserve"> systems fitted to the vehicle </w:t>
            </w:r>
            <w:r w:rsidR="000C69BD">
              <w:rPr>
                <w:rFonts w:ascii="Calibri" w:hAnsi="Calibri" w:cs="Calibri"/>
              </w:rPr>
              <w:t>and how they are activated</w:t>
            </w:r>
            <w:r w:rsidRPr="00546433">
              <w:rPr>
                <w:rFonts w:ascii="Calibri" w:eastAsia="Arial" w:hAnsi="Calibri" w:cs="Calibri"/>
              </w:rPr>
              <w:t>.</w:t>
            </w:r>
          </w:p>
        </w:tc>
      </w:tr>
    </w:tbl>
    <w:permEnd w:id="2033519305"/>
    <w:p w14:paraId="7A84B1EC" w14:textId="77777777" w:rsidR="004F170D" w:rsidRDefault="000750A6" w:rsidP="004F170D">
      <w:pPr>
        <w:pStyle w:val="Titre3"/>
      </w:pPr>
      <w:r>
        <w:t>Brake Light Activation</w:t>
      </w:r>
    </w:p>
    <w:tbl>
      <w:tblPr>
        <w:tblStyle w:val="Grilledutableau"/>
        <w:tblW w:w="5000" w:type="pct"/>
        <w:tblLook w:val="04A0" w:firstRow="1" w:lastRow="0" w:firstColumn="1" w:lastColumn="0" w:noHBand="0" w:noVBand="1"/>
      </w:tblPr>
      <w:tblGrid>
        <w:gridCol w:w="13562"/>
      </w:tblGrid>
      <w:tr w:rsidR="004F170D" w:rsidRPr="00546433" w14:paraId="62DF5A2D" w14:textId="77777777" w:rsidTr="00DB13D9">
        <w:tc>
          <w:tcPr>
            <w:tcW w:w="5000" w:type="pct"/>
          </w:tcPr>
          <w:p w14:paraId="4FAAB49A" w14:textId="44EA59AB" w:rsidR="004F170D" w:rsidRPr="00546433" w:rsidRDefault="004F170D" w:rsidP="00DB13D9">
            <w:pPr>
              <w:spacing w:line="240" w:lineRule="auto"/>
              <w:jc w:val="both"/>
              <w:rPr>
                <w:rFonts w:ascii="Calibri" w:hAnsi="Calibri" w:cs="Calibri"/>
              </w:rPr>
            </w:pPr>
            <w:permStart w:id="104465104" w:edGrp="everyone"/>
            <w:r>
              <w:rPr>
                <w:rFonts w:ascii="Calibri" w:hAnsi="Calibri" w:cs="Calibri"/>
              </w:rPr>
              <w:t xml:space="preserve">If the regenerative braking system can </w:t>
            </w:r>
            <w:r w:rsidR="00C70CFA">
              <w:rPr>
                <w:rFonts w:ascii="Calibri" w:hAnsi="Calibri" w:cs="Calibri"/>
              </w:rPr>
              <w:t xml:space="preserve">initiate a deceleration of </w:t>
            </w:r>
            <w:r w:rsidR="00D16D9E" w:rsidRPr="00D16D9E">
              <w:rPr>
                <w:rFonts w:ascii="Calibri" w:hAnsi="Calibri" w:cs="Calibri"/>
              </w:rPr>
              <w:t xml:space="preserve">1 ms-² ± 0.3 ms-² </w:t>
            </w:r>
            <w:r w:rsidR="00D16D9E">
              <w:rPr>
                <w:rFonts w:ascii="Calibri" w:hAnsi="Calibri" w:cs="Calibri"/>
              </w:rPr>
              <w:t xml:space="preserve">without </w:t>
            </w:r>
            <w:r w:rsidR="001F02BD">
              <w:rPr>
                <w:rFonts w:ascii="Calibri" w:hAnsi="Calibri" w:cs="Calibri"/>
              </w:rPr>
              <w:t>operation of the brake pedal d</w:t>
            </w:r>
            <w:r w:rsidRPr="00546433">
              <w:rPr>
                <w:rFonts w:ascii="Calibri" w:hAnsi="Calibri" w:cs="Calibri"/>
              </w:rPr>
              <w:t>escribe</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001F02BD">
              <w:rPr>
                <w:rFonts w:ascii="Calibri" w:eastAsia="Arial" w:hAnsi="Calibri" w:cs="Calibri"/>
              </w:rPr>
              <w:t>system for illuminating the brake light.</w:t>
            </w:r>
          </w:p>
        </w:tc>
      </w:tr>
    </w:tbl>
    <w:permEnd w:id="104465104"/>
    <w:p w14:paraId="4AFFDA34" w14:textId="4190D7FF" w:rsidR="002566BC" w:rsidRPr="00F0289E" w:rsidRDefault="002566BC" w:rsidP="002566BC">
      <w:pPr>
        <w:pStyle w:val="Titre3"/>
        <w:spacing w:line="240" w:lineRule="auto"/>
      </w:pPr>
      <w:r w:rsidRPr="00F0289E">
        <w:t>Wiring,</w:t>
      </w:r>
      <w:r w:rsidRPr="00F0289E">
        <w:rPr>
          <w:rFonts w:eastAsia="Arial"/>
        </w:rPr>
        <w:t xml:space="preserve"> </w:t>
      </w:r>
      <w:r w:rsidRPr="00F0289E">
        <w:t>cables,</w:t>
      </w:r>
      <w:r w:rsidRPr="00F0289E">
        <w:rPr>
          <w:rFonts w:eastAsia="Arial"/>
        </w:rPr>
        <w:t xml:space="preserve"> </w:t>
      </w:r>
      <w:r w:rsidRPr="00F0289E">
        <w:t>current</w:t>
      </w:r>
      <w:r w:rsidRPr="00F0289E">
        <w:rPr>
          <w:rFonts w:eastAsia="Arial"/>
        </w:rPr>
        <w:t xml:space="preserve"> </w:t>
      </w:r>
      <w:r w:rsidRPr="00F0289E">
        <w:t>calculations,</w:t>
      </w:r>
      <w:r w:rsidRPr="00F0289E">
        <w:rPr>
          <w:rFonts w:eastAsia="Arial"/>
        </w:rPr>
        <w:t xml:space="preserve"> </w:t>
      </w:r>
      <w:r w:rsidRPr="00F0289E">
        <w:t>connectors</w:t>
      </w:r>
    </w:p>
    <w:tbl>
      <w:tblPr>
        <w:tblStyle w:val="Grilledutableau"/>
        <w:tblW w:w="5000" w:type="pct"/>
        <w:tblLook w:val="04A0" w:firstRow="1" w:lastRow="0" w:firstColumn="1" w:lastColumn="0" w:noHBand="0" w:noVBand="1"/>
      </w:tblPr>
      <w:tblGrid>
        <w:gridCol w:w="13562"/>
      </w:tblGrid>
      <w:tr w:rsidR="002566BC" w:rsidRPr="00546433" w14:paraId="6C8D0FDB" w14:textId="77777777" w:rsidTr="00DB13D9">
        <w:tc>
          <w:tcPr>
            <w:tcW w:w="5000" w:type="pct"/>
          </w:tcPr>
          <w:p w14:paraId="5462C785" w14:textId="77777777" w:rsidR="002566BC" w:rsidRPr="00546433" w:rsidRDefault="002566BC" w:rsidP="00DB13D9">
            <w:pPr>
              <w:spacing w:line="240" w:lineRule="auto"/>
              <w:jc w:val="both"/>
              <w:rPr>
                <w:rFonts w:ascii="Calibri" w:hAnsi="Calibri" w:cs="Calibri"/>
              </w:rPr>
            </w:pPr>
            <w:permStart w:id="1846165050" w:edGrp="everyone"/>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wiring,</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schematics,</w:t>
            </w:r>
            <w:r w:rsidRPr="00546433">
              <w:rPr>
                <w:rFonts w:ascii="Calibri" w:eastAsia="Arial" w:hAnsi="Calibri" w:cs="Calibri"/>
              </w:rPr>
              <w:t xml:space="preserve"> </w:t>
            </w:r>
            <w:r w:rsidRPr="00546433">
              <w:rPr>
                <w:rFonts w:ascii="Calibri" w:hAnsi="Calibri" w:cs="Calibri"/>
              </w:rPr>
              <w:t>describe</w:t>
            </w:r>
            <w:r w:rsidRPr="00546433">
              <w:rPr>
                <w:rFonts w:ascii="Calibri" w:eastAsia="Arial" w:hAnsi="Calibri" w:cs="Calibri"/>
              </w:rPr>
              <w:t xml:space="preserve"> </w:t>
            </w:r>
            <w:r w:rsidRPr="00546433">
              <w:rPr>
                <w:rFonts w:ascii="Calibri" w:hAnsi="Calibri" w:cs="Calibri"/>
              </w:rPr>
              <w:t>connectors</w:t>
            </w:r>
            <w:r w:rsidRPr="00546433">
              <w:rPr>
                <w:rFonts w:ascii="Calibri" w:eastAsia="Arial" w:hAnsi="Calibri" w:cs="Calibri"/>
              </w:rPr>
              <w:t xml:space="preserve"> </w:t>
            </w:r>
            <w:r w:rsidRPr="00546433">
              <w:rPr>
                <w:rFonts w:ascii="Calibri" w:hAnsi="Calibri" w:cs="Calibri"/>
              </w:rPr>
              <w:t>and</w:t>
            </w:r>
            <w:r w:rsidRPr="00546433">
              <w:rPr>
                <w:rFonts w:ascii="Calibri" w:eastAsia="Arial" w:hAnsi="Calibri" w:cs="Calibri"/>
              </w:rPr>
              <w:t xml:space="preserve"> </w:t>
            </w:r>
            <w:r w:rsidRPr="00546433">
              <w:rPr>
                <w:rFonts w:ascii="Calibri" w:hAnsi="Calibri" w:cs="Calibri"/>
              </w:rPr>
              <w:t>cables and</w:t>
            </w:r>
            <w:r w:rsidRPr="00546433">
              <w:rPr>
                <w:rFonts w:ascii="Calibri" w:eastAsia="Arial" w:hAnsi="Calibri" w:cs="Calibri"/>
              </w:rPr>
              <w:t xml:space="preserve"> </w:t>
            </w:r>
            <w:r w:rsidRPr="00546433">
              <w:rPr>
                <w:rFonts w:ascii="Calibri" w:hAnsi="Calibri" w:cs="Calibri"/>
              </w:rPr>
              <w:t>show</w:t>
            </w:r>
            <w:r w:rsidRPr="00546433">
              <w:rPr>
                <w:rFonts w:ascii="Calibri" w:eastAsia="Arial" w:hAnsi="Calibri" w:cs="Calibri"/>
              </w:rPr>
              <w:t xml:space="preserve"> </w:t>
            </w:r>
            <w:r w:rsidRPr="00546433">
              <w:rPr>
                <w:rFonts w:ascii="Calibri" w:hAnsi="Calibri" w:cs="Calibri"/>
              </w:rPr>
              <w:t>useful</w:t>
            </w:r>
            <w:r w:rsidRPr="00546433">
              <w:rPr>
                <w:rFonts w:ascii="Calibri" w:eastAsia="Arial" w:hAnsi="Calibri" w:cs="Calibri"/>
              </w:rPr>
              <w:t xml:space="preserve"> </w:t>
            </w:r>
            <w:r w:rsidRPr="00546433">
              <w:rPr>
                <w:rFonts w:ascii="Calibri" w:hAnsi="Calibri" w:cs="Calibri"/>
              </w:rPr>
              <w:t>data</w:t>
            </w:r>
            <w:r w:rsidRPr="00546433">
              <w:rPr>
                <w:rFonts w:ascii="Calibri" w:eastAsia="Arial" w:hAnsi="Calibri" w:cs="Calibri"/>
              </w:rPr>
              <w:t xml:space="preserve"> </w:t>
            </w:r>
            <w:r w:rsidRPr="00546433">
              <w:rPr>
                <w:rFonts w:ascii="Calibri" w:hAnsi="Calibri" w:cs="Calibri"/>
              </w:rPr>
              <w:t>regarding</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wiring.</w:t>
            </w:r>
          </w:p>
        </w:tc>
      </w:tr>
    </w:tbl>
    <w:permEnd w:id="1846165050"/>
    <w:p w14:paraId="7AA63CE4" w14:textId="77777777" w:rsidR="002566BC" w:rsidRPr="00F0289E" w:rsidRDefault="002566BC" w:rsidP="002566BC">
      <w:pPr>
        <w:pStyle w:val="Titre3"/>
        <w:spacing w:line="240" w:lineRule="auto"/>
      </w:pPr>
      <w:r w:rsidRPr="00F0289E">
        <w:t>Position</w:t>
      </w:r>
      <w:r w:rsidRPr="00F0289E">
        <w:rPr>
          <w:rFonts w:eastAsia="Arial"/>
        </w:rPr>
        <w:t xml:space="preserve"> </w:t>
      </w:r>
      <w:r w:rsidRPr="00F0289E">
        <w:t>in</w:t>
      </w:r>
      <w:r w:rsidRPr="00F0289E">
        <w:rPr>
          <w:rFonts w:eastAsia="Arial"/>
        </w:rPr>
        <w:t xml:space="preserve"> </w:t>
      </w:r>
      <w:r w:rsidRPr="00F0289E">
        <w:t>car</w:t>
      </w:r>
    </w:p>
    <w:tbl>
      <w:tblPr>
        <w:tblStyle w:val="Grilledutableau"/>
        <w:tblW w:w="5000" w:type="pct"/>
        <w:tblLook w:val="04A0" w:firstRow="1" w:lastRow="0" w:firstColumn="1" w:lastColumn="0" w:noHBand="0" w:noVBand="1"/>
      </w:tblPr>
      <w:tblGrid>
        <w:gridCol w:w="13562"/>
      </w:tblGrid>
      <w:tr w:rsidR="002566BC" w:rsidRPr="00546433" w14:paraId="44C5D247" w14:textId="77777777" w:rsidTr="00DB13D9">
        <w:tc>
          <w:tcPr>
            <w:tcW w:w="5000" w:type="pct"/>
          </w:tcPr>
          <w:p w14:paraId="567AEC3D" w14:textId="77777777" w:rsidR="002566BC" w:rsidRPr="00546433" w:rsidRDefault="002566BC" w:rsidP="00DB13D9">
            <w:pPr>
              <w:spacing w:line="240" w:lineRule="auto"/>
              <w:jc w:val="both"/>
              <w:rPr>
                <w:rFonts w:ascii="Calibri" w:hAnsi="Calibri" w:cs="Calibri"/>
              </w:rPr>
            </w:pPr>
            <w:permStart w:id="160514809" w:edGrp="everyone"/>
            <w:r w:rsidRPr="00546433">
              <w:rPr>
                <w:rFonts w:ascii="Calibri" w:hAnsi="Calibri" w:cs="Calibri"/>
              </w:rPr>
              <w:t>Provide</w:t>
            </w:r>
            <w:r w:rsidRPr="00546433">
              <w:rPr>
                <w:rFonts w:ascii="Calibri" w:eastAsia="Arial" w:hAnsi="Calibri" w:cs="Calibri"/>
              </w:rPr>
              <w:t xml:space="preserve"> </w:t>
            </w:r>
            <w:r w:rsidRPr="00546433">
              <w:rPr>
                <w:rFonts w:ascii="Calibri" w:hAnsi="Calibri" w:cs="Calibri"/>
              </w:rPr>
              <w:t>CAD renderings</w:t>
            </w:r>
            <w:r w:rsidRPr="00546433">
              <w:rPr>
                <w:rFonts w:ascii="Calibri" w:eastAsia="Arial" w:hAnsi="Calibri" w:cs="Calibri"/>
              </w:rPr>
              <w:t xml:space="preserve"> </w:t>
            </w:r>
            <w:r w:rsidRPr="00546433">
              <w:rPr>
                <w:rFonts w:ascii="Calibri" w:hAnsi="Calibri" w:cs="Calibri"/>
              </w:rPr>
              <w:t>showing</w:t>
            </w:r>
            <w:r w:rsidRPr="00546433">
              <w:rPr>
                <w:rFonts w:ascii="Calibri" w:eastAsia="Arial" w:hAnsi="Calibri" w:cs="Calibri"/>
              </w:rPr>
              <w:t xml:space="preserve"> </w:t>
            </w:r>
            <w:r w:rsidRPr="00546433">
              <w:rPr>
                <w:rFonts w:ascii="Calibri" w:hAnsi="Calibri" w:cs="Calibri"/>
              </w:rPr>
              <w:t>all</w:t>
            </w:r>
            <w:r w:rsidRPr="00546433">
              <w:rPr>
                <w:rFonts w:ascii="Calibri" w:eastAsia="Arial" w:hAnsi="Calibri" w:cs="Calibri"/>
              </w:rPr>
              <w:t xml:space="preserve"> </w:t>
            </w:r>
            <w:r w:rsidRPr="00546433">
              <w:rPr>
                <w:rFonts w:ascii="Calibri" w:hAnsi="Calibri" w:cs="Calibri"/>
              </w:rPr>
              <w:t>relevant</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Mark</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parts</w:t>
            </w:r>
            <w:r w:rsidRPr="00546433">
              <w:rPr>
                <w:rFonts w:ascii="Calibri" w:eastAsia="Arial" w:hAnsi="Calibri" w:cs="Calibri"/>
              </w:rPr>
              <w:t xml:space="preserve"> </w:t>
            </w:r>
            <w:r w:rsidRPr="00546433">
              <w:rPr>
                <w:rFonts w:ascii="Calibri" w:hAnsi="Calibri" w:cs="Calibri"/>
              </w:rPr>
              <w:t>in</w:t>
            </w:r>
            <w:r w:rsidRPr="00546433">
              <w:rPr>
                <w:rFonts w:ascii="Calibri" w:eastAsia="Arial" w:hAnsi="Calibri" w:cs="Calibri"/>
              </w:rPr>
              <w:t xml:space="preserve"> </w:t>
            </w:r>
            <w:r w:rsidRPr="00546433">
              <w:rPr>
                <w:rFonts w:ascii="Calibri" w:hAnsi="Calibri" w:cs="Calibri"/>
              </w:rPr>
              <w:t>the</w:t>
            </w:r>
            <w:r w:rsidRPr="00546433">
              <w:rPr>
                <w:rFonts w:ascii="Calibri" w:eastAsia="Arial" w:hAnsi="Calibri" w:cs="Calibri"/>
              </w:rPr>
              <w:t xml:space="preserve"> </w:t>
            </w:r>
            <w:r w:rsidRPr="00546433">
              <w:rPr>
                <w:rFonts w:ascii="Calibri" w:hAnsi="Calibri" w:cs="Calibri"/>
              </w:rPr>
              <w:t>rendering,</w:t>
            </w:r>
            <w:r w:rsidRPr="00546433">
              <w:rPr>
                <w:rFonts w:ascii="Calibri" w:eastAsia="Arial" w:hAnsi="Calibri" w:cs="Calibri"/>
              </w:rPr>
              <w:t xml:space="preserve"> </w:t>
            </w:r>
            <w:r w:rsidRPr="00546433">
              <w:rPr>
                <w:rFonts w:ascii="Calibri" w:hAnsi="Calibri" w:cs="Calibri"/>
              </w:rPr>
              <w:t>if</w:t>
            </w:r>
            <w:r w:rsidRPr="00546433">
              <w:rPr>
                <w:rFonts w:ascii="Calibri" w:eastAsia="Arial" w:hAnsi="Calibri" w:cs="Calibri"/>
              </w:rPr>
              <w:t xml:space="preserve"> </w:t>
            </w:r>
            <w:r w:rsidRPr="00546433">
              <w:rPr>
                <w:rFonts w:ascii="Calibri" w:hAnsi="Calibri" w:cs="Calibri"/>
              </w:rPr>
              <w:t>necessary.</w:t>
            </w:r>
          </w:p>
        </w:tc>
      </w:tr>
    </w:tbl>
    <w:permEnd w:id="160514809"/>
    <w:p w14:paraId="7420B9C4" w14:textId="77777777" w:rsidR="002566BC" w:rsidRDefault="002566BC" w:rsidP="002566BC">
      <w:pPr>
        <w:pStyle w:val="Titre3"/>
      </w:pPr>
      <w:r>
        <w:t>Failure detection, control and mitigation</w:t>
      </w:r>
    </w:p>
    <w:tbl>
      <w:tblPr>
        <w:tblStyle w:val="Grilledutableau"/>
        <w:tblW w:w="5000" w:type="pct"/>
        <w:tblLook w:val="04A0" w:firstRow="1" w:lastRow="0" w:firstColumn="1" w:lastColumn="0" w:noHBand="0" w:noVBand="1"/>
      </w:tblPr>
      <w:tblGrid>
        <w:gridCol w:w="13562"/>
      </w:tblGrid>
      <w:tr w:rsidR="002566BC" w:rsidRPr="00546433" w14:paraId="21EF5F60" w14:textId="77777777" w:rsidTr="00DB13D9">
        <w:tc>
          <w:tcPr>
            <w:tcW w:w="5000" w:type="pct"/>
          </w:tcPr>
          <w:p w14:paraId="26839B73" w14:textId="266F01C4" w:rsidR="002566BC" w:rsidRPr="00546433" w:rsidRDefault="002566BC" w:rsidP="00DB13D9">
            <w:pPr>
              <w:spacing w:line="240" w:lineRule="auto"/>
              <w:rPr>
                <w:rFonts w:ascii="Calibri" w:hAnsi="Calibri" w:cs="Calibri"/>
              </w:rPr>
            </w:pPr>
            <w:permStart w:id="76637957" w:edGrp="everyone"/>
            <w:r>
              <w:rPr>
                <w:rFonts w:ascii="Calibri" w:hAnsi="Calibri" w:cs="Calibri"/>
              </w:rPr>
              <w:t xml:space="preserve">Briefly describe the causes and consequences of key failures </w:t>
            </w:r>
            <w:r w:rsidRPr="00546433">
              <w:rPr>
                <w:rFonts w:ascii="Calibri" w:eastAsia="Arial" w:hAnsi="Calibri" w:cs="Calibri"/>
              </w:rPr>
              <w:t xml:space="preserve">of your </w:t>
            </w:r>
            <w:r>
              <w:rPr>
                <w:rFonts w:ascii="Calibri" w:eastAsia="Arial" w:hAnsi="Calibri" w:cs="Calibri"/>
              </w:rPr>
              <w:t xml:space="preserve">regenerative braking </w:t>
            </w:r>
            <w:r w:rsidRPr="00546433">
              <w:rPr>
                <w:rFonts w:ascii="Calibri" w:eastAsia="Arial" w:hAnsi="Calibri" w:cs="Calibri"/>
              </w:rPr>
              <w:t>system, its inputs or outputs and how they are detected, mitigated and controlled.</w:t>
            </w:r>
          </w:p>
        </w:tc>
      </w:tr>
      <w:permEnd w:id="76637957"/>
    </w:tbl>
    <w:p w14:paraId="01B4481F" w14:textId="77777777" w:rsidR="00DF792D" w:rsidRPr="00DF792D" w:rsidRDefault="00DF792D" w:rsidP="00DF792D"/>
    <w:p w14:paraId="4990E418" w14:textId="533691D3" w:rsidR="00CD3A96" w:rsidRDefault="00CD3A96" w:rsidP="008B4115">
      <w:pPr>
        <w:pStyle w:val="Titre1"/>
        <w:spacing w:line="240" w:lineRule="auto"/>
      </w:pPr>
      <w:r>
        <w:lastRenderedPageBreak/>
        <w:t>Overall Grounding Concept</w:t>
      </w:r>
      <w:bookmarkEnd w:id="276"/>
      <w:bookmarkEnd w:id="277"/>
      <w:bookmarkEnd w:id="278"/>
    </w:p>
    <w:p w14:paraId="568B5AA3" w14:textId="77777777" w:rsidR="00CD3A96" w:rsidRDefault="00CD3A96" w:rsidP="008B4115">
      <w:pPr>
        <w:pStyle w:val="Titre2"/>
        <w:spacing w:line="240" w:lineRule="auto"/>
      </w:pPr>
      <w:bookmarkStart w:id="279" w:name="_Toc33294427"/>
      <w:bookmarkStart w:id="280" w:name="_Toc399226727"/>
      <w:bookmarkStart w:id="281" w:name="_Toc56931564"/>
      <w:r>
        <w:t>Description of the Grounding Concept</w:t>
      </w:r>
      <w:bookmarkEnd w:id="279"/>
      <w:bookmarkEnd w:id="280"/>
      <w:bookmarkEnd w:id="281"/>
    </w:p>
    <w:tbl>
      <w:tblPr>
        <w:tblStyle w:val="Grilledutableau"/>
        <w:tblW w:w="0" w:type="auto"/>
        <w:tblLook w:val="04A0" w:firstRow="1" w:lastRow="0" w:firstColumn="1" w:lastColumn="0" w:noHBand="0" w:noVBand="1"/>
      </w:tblPr>
      <w:tblGrid>
        <w:gridCol w:w="13562"/>
      </w:tblGrid>
      <w:tr w:rsidR="00DA6396" w:rsidRPr="00C76A80" w14:paraId="7650A3A9" w14:textId="77777777" w:rsidTr="00DA6396">
        <w:tc>
          <w:tcPr>
            <w:tcW w:w="13562" w:type="dxa"/>
          </w:tcPr>
          <w:p w14:paraId="215288A3" w14:textId="77777777" w:rsidR="00DA6396" w:rsidRPr="00C76A80" w:rsidRDefault="00DA6396" w:rsidP="00C40E1C">
            <w:pPr>
              <w:spacing w:line="240" w:lineRule="auto"/>
              <w:jc w:val="both"/>
              <w:rPr>
                <w:rFonts w:ascii="Calibri" w:hAnsi="Calibri" w:cs="Calibri"/>
              </w:rPr>
            </w:pPr>
            <w:permStart w:id="1958938550"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how you intend to achieve the resistances between components at the required levels as defined in rules.</w:t>
            </w:r>
          </w:p>
        </w:tc>
      </w:tr>
    </w:tbl>
    <w:p w14:paraId="7DAE60D8" w14:textId="77777777" w:rsidR="00CD3A96" w:rsidRDefault="00CD3A96" w:rsidP="008B4115">
      <w:pPr>
        <w:pStyle w:val="Titre2"/>
        <w:spacing w:line="240" w:lineRule="auto"/>
      </w:pPr>
      <w:bookmarkStart w:id="282" w:name="_Toc33294428"/>
      <w:bookmarkStart w:id="283" w:name="_Toc399226728"/>
      <w:bookmarkStart w:id="284" w:name="_Toc56931565"/>
      <w:permEnd w:id="1958938550"/>
      <w:r>
        <w:t>Grounding Measurements</w:t>
      </w:r>
      <w:bookmarkEnd w:id="282"/>
      <w:bookmarkEnd w:id="283"/>
      <w:bookmarkEnd w:id="284"/>
    </w:p>
    <w:tbl>
      <w:tblPr>
        <w:tblStyle w:val="Grilledutableau"/>
        <w:tblW w:w="0" w:type="auto"/>
        <w:tblLook w:val="04A0" w:firstRow="1" w:lastRow="0" w:firstColumn="1" w:lastColumn="0" w:noHBand="0" w:noVBand="1"/>
      </w:tblPr>
      <w:tblGrid>
        <w:gridCol w:w="13562"/>
      </w:tblGrid>
      <w:tr w:rsidR="000D06C2" w:rsidRPr="00C76A80" w14:paraId="344DC643" w14:textId="77777777" w:rsidTr="000D06C2">
        <w:tc>
          <w:tcPr>
            <w:tcW w:w="13562" w:type="dxa"/>
          </w:tcPr>
          <w:p w14:paraId="0BC233E6" w14:textId="77777777" w:rsidR="000D06C2" w:rsidRPr="00C76A80" w:rsidRDefault="000D06C2" w:rsidP="00C40E1C">
            <w:pPr>
              <w:spacing w:line="240" w:lineRule="auto"/>
              <w:jc w:val="both"/>
              <w:rPr>
                <w:rFonts w:ascii="Calibri" w:hAnsi="Calibri" w:cs="Calibri"/>
              </w:rPr>
            </w:pPr>
            <w:permStart w:id="14579699" w:edGrp="everyone"/>
            <w:r w:rsidRPr="00C76A80">
              <w:rPr>
                <w:rFonts w:ascii="Calibri" w:hAnsi="Calibri" w:cs="Calibri"/>
              </w:rPr>
              <w:t>Describe which measurements you will take to ensure that low resistance described in rules is achieved.</w:t>
            </w:r>
          </w:p>
        </w:tc>
      </w:tr>
    </w:tbl>
    <w:p w14:paraId="327BEDD1" w14:textId="77777777" w:rsidR="000D06C2" w:rsidRPr="00A3182A" w:rsidRDefault="000D06C2" w:rsidP="000D06C2">
      <w:pPr>
        <w:pStyle w:val="Titre2"/>
      </w:pPr>
      <w:bookmarkStart w:id="285" w:name="_Toc56931566"/>
      <w:permEnd w:id="14579699"/>
      <w:r w:rsidRPr="00A3182A">
        <w:t>Failure detection, control and mitigation</w:t>
      </w:r>
      <w:bookmarkEnd w:id="285"/>
    </w:p>
    <w:tbl>
      <w:tblPr>
        <w:tblStyle w:val="Grilledutableau"/>
        <w:tblW w:w="5000" w:type="pct"/>
        <w:tblLook w:val="04A0" w:firstRow="1" w:lastRow="0" w:firstColumn="1" w:lastColumn="0" w:noHBand="0" w:noVBand="1"/>
      </w:tblPr>
      <w:tblGrid>
        <w:gridCol w:w="13562"/>
      </w:tblGrid>
      <w:tr w:rsidR="000D06C2" w:rsidRPr="00C76A80" w14:paraId="7B4B76FA" w14:textId="77777777" w:rsidTr="00C40E1C">
        <w:tc>
          <w:tcPr>
            <w:tcW w:w="5000" w:type="pct"/>
          </w:tcPr>
          <w:p w14:paraId="575F3A46" w14:textId="2F265076" w:rsidR="000D06C2" w:rsidRPr="00C76A80" w:rsidRDefault="000D06C2" w:rsidP="00C40E1C">
            <w:pPr>
              <w:spacing w:line="240" w:lineRule="auto"/>
              <w:rPr>
                <w:rFonts w:ascii="Calibri" w:hAnsi="Calibri" w:cs="Calibri"/>
              </w:rPr>
            </w:pPr>
            <w:permStart w:id="1043799800" w:edGrp="everyone"/>
            <w:r w:rsidRPr="00C76A80">
              <w:rPr>
                <w:rFonts w:ascii="Calibri" w:hAnsi="Calibri" w:cs="Calibri"/>
              </w:rPr>
              <w:t>Briefly describe</w:t>
            </w:r>
            <w:r w:rsidRPr="00C76A80">
              <w:rPr>
                <w:rFonts w:ascii="Calibri" w:eastAsia="Arial" w:hAnsi="Calibri" w:cs="Calibri"/>
              </w:rPr>
              <w:t xml:space="preserve"> the impact of grounding failures and how they are detected, mitigated and controlled.</w:t>
            </w:r>
          </w:p>
        </w:tc>
      </w:tr>
    </w:tbl>
    <w:p w14:paraId="535D5651" w14:textId="1B056532" w:rsidR="00CD3A96" w:rsidRDefault="00CD3A96" w:rsidP="008B4115">
      <w:pPr>
        <w:pStyle w:val="Titre1"/>
        <w:spacing w:line="240" w:lineRule="auto"/>
      </w:pPr>
      <w:bookmarkStart w:id="286" w:name="_Toc33294429"/>
      <w:bookmarkStart w:id="287" w:name="_Toc399226729"/>
      <w:bookmarkStart w:id="288" w:name="_Toc56931567"/>
      <w:permEnd w:id="1043799800"/>
      <w:r>
        <w:t>Firewall(s)</w:t>
      </w:r>
      <w:bookmarkEnd w:id="286"/>
      <w:bookmarkEnd w:id="287"/>
      <w:bookmarkEnd w:id="288"/>
    </w:p>
    <w:p w14:paraId="310C1F87" w14:textId="77777777" w:rsidR="00CD3A96" w:rsidRDefault="00CD3A96" w:rsidP="000D06C2">
      <w:pPr>
        <w:pStyle w:val="Titre2"/>
      </w:pPr>
      <w:bookmarkStart w:id="289" w:name="_Toc33294431"/>
      <w:bookmarkStart w:id="290" w:name="_Toc399226731"/>
      <w:bookmarkStart w:id="291" w:name="_Toc56931568"/>
      <w:r>
        <w:t>Description/materials</w:t>
      </w:r>
      <w:bookmarkEnd w:id="289"/>
      <w:bookmarkEnd w:id="290"/>
      <w:bookmarkEnd w:id="291"/>
    </w:p>
    <w:tbl>
      <w:tblPr>
        <w:tblStyle w:val="Grilledutableau"/>
        <w:tblW w:w="5000" w:type="pct"/>
        <w:tblLook w:val="04A0" w:firstRow="1" w:lastRow="0" w:firstColumn="1" w:lastColumn="0" w:noHBand="0" w:noVBand="1"/>
      </w:tblPr>
      <w:tblGrid>
        <w:gridCol w:w="705"/>
        <w:gridCol w:w="12857"/>
      </w:tblGrid>
      <w:tr w:rsidR="000D06C2" w:rsidRPr="00C76A80" w14:paraId="1989D2DE" w14:textId="77777777" w:rsidTr="000D06C2">
        <w:tc>
          <w:tcPr>
            <w:tcW w:w="260" w:type="pct"/>
          </w:tcPr>
          <w:p w14:paraId="0AC57A70" w14:textId="7A2FF844" w:rsidR="000D06C2" w:rsidRPr="00C76A80" w:rsidRDefault="000D06C2" w:rsidP="00C40E1C">
            <w:pPr>
              <w:spacing w:line="240" w:lineRule="auto"/>
              <w:jc w:val="both"/>
              <w:rPr>
                <w:rFonts w:asciiTheme="minorHAnsi" w:hAnsiTheme="minorHAnsi" w:cstheme="minorHAnsi"/>
              </w:rPr>
            </w:pPr>
            <w:permStart w:id="674825860" w:edGrp="everyone"/>
            <w:r w:rsidRPr="00C76A80">
              <w:rPr>
                <w:rFonts w:asciiTheme="minorHAnsi" w:hAnsiTheme="minorHAnsi" w:cstheme="minorHAnsi"/>
              </w:rPr>
              <w:t>1</w:t>
            </w:r>
          </w:p>
        </w:tc>
        <w:tc>
          <w:tcPr>
            <w:tcW w:w="4740" w:type="pct"/>
          </w:tcPr>
          <w:p w14:paraId="54F6C253" w14:textId="17A56E64" w:rsidR="000D06C2" w:rsidRPr="00C76A80" w:rsidRDefault="000D06C2" w:rsidP="00C40E1C">
            <w:pPr>
              <w:spacing w:line="240" w:lineRule="auto"/>
              <w:jc w:val="both"/>
              <w:rPr>
                <w:rFonts w:asciiTheme="minorHAnsi" w:hAnsiTheme="minorHAnsi" w:cstheme="minorHAnsi"/>
              </w:rPr>
            </w:pP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concept,</w:t>
            </w:r>
            <w:r w:rsidRPr="00C76A80">
              <w:rPr>
                <w:rFonts w:ascii="Calibri" w:eastAsia="Arial" w:hAnsi="Calibri" w:cs="Calibri"/>
              </w:rPr>
              <w:t xml:space="preserve"> </w:t>
            </w:r>
            <w:r w:rsidRPr="00C76A80">
              <w:rPr>
                <w:rFonts w:ascii="Calibri" w:hAnsi="Calibri" w:cs="Calibri"/>
              </w:rPr>
              <w:t>layer</w:t>
            </w:r>
            <w:r w:rsidRPr="00C76A80">
              <w:rPr>
                <w:rFonts w:ascii="Calibri" w:eastAsia="Arial" w:hAnsi="Calibri" w:cs="Calibri"/>
              </w:rPr>
              <w:t xml:space="preserve"> </w:t>
            </w:r>
            <w:r w:rsidRPr="00C76A80">
              <w:rPr>
                <w:rFonts w:ascii="Calibri" w:hAnsi="Calibri" w:cs="Calibri"/>
              </w:rPr>
              <w:t>structure</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materials</w:t>
            </w:r>
            <w:r w:rsidRPr="00C76A80">
              <w:rPr>
                <w:rFonts w:ascii="Calibri" w:eastAsia="Arial" w:hAnsi="Calibri" w:cs="Calibri"/>
              </w:rPr>
              <w:t xml:space="preserve"> used for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firewall.</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low</w:t>
            </w:r>
            <w:r w:rsidRPr="00C76A80">
              <w:rPr>
                <w:rFonts w:ascii="Calibri" w:eastAsia="Arial" w:hAnsi="Calibri" w:cs="Calibri"/>
              </w:rPr>
              <w:t xml:space="preserve"> </w:t>
            </w:r>
            <w:r w:rsidRPr="00C76A80">
              <w:rPr>
                <w:rFonts w:ascii="Calibri" w:hAnsi="Calibri" w:cs="Calibri"/>
              </w:rPr>
              <w:t>resistance</w:t>
            </w:r>
            <w:r w:rsidRPr="00C76A80">
              <w:rPr>
                <w:rFonts w:ascii="Calibri" w:eastAsia="Arial" w:hAnsi="Calibri" w:cs="Calibri"/>
              </w:rPr>
              <w:t xml:space="preserve"> </w:t>
            </w:r>
            <w:r w:rsidRPr="00C76A80">
              <w:rPr>
                <w:rFonts w:ascii="Calibri" w:hAnsi="Calibri" w:cs="Calibri"/>
              </w:rPr>
              <w:t>Control</w:t>
            </w:r>
            <w:r w:rsidRPr="00C76A80">
              <w:rPr>
                <w:rFonts w:ascii="Calibri" w:eastAsia="Arial" w:hAnsi="Calibri" w:cs="Calibri"/>
              </w:rPr>
              <w:t xml:space="preserve"> </w:t>
            </w:r>
            <w:r w:rsidRPr="00C76A80">
              <w:rPr>
                <w:rFonts w:ascii="Calibri" w:hAnsi="Calibri" w:cs="Calibri"/>
              </w:rPr>
              <w:t>System</w:t>
            </w:r>
            <w:r w:rsidRPr="00C76A80">
              <w:rPr>
                <w:rFonts w:ascii="Calibri" w:eastAsia="Arial" w:hAnsi="Calibri" w:cs="Calibri"/>
              </w:rPr>
              <w:t xml:space="preserve"> </w:t>
            </w:r>
            <w:r w:rsidRPr="00C76A80">
              <w:rPr>
                <w:rFonts w:ascii="Calibri" w:hAnsi="Calibri" w:cs="Calibri"/>
              </w:rPr>
              <w:t>ground</w:t>
            </w:r>
            <w:r w:rsidRPr="00C76A80">
              <w:rPr>
                <w:rFonts w:ascii="Calibri" w:eastAsia="Arial" w:hAnsi="Calibri" w:cs="Calibri"/>
              </w:rPr>
              <w:t xml:space="preserve"> </w:t>
            </w:r>
            <w:r w:rsidRPr="00C76A80">
              <w:rPr>
                <w:rFonts w:ascii="Calibri" w:hAnsi="Calibri" w:cs="Calibri"/>
              </w:rPr>
              <w:t>connection</w:t>
            </w:r>
            <w:r w:rsidRPr="00C76A80">
              <w:rPr>
                <w:rFonts w:ascii="Calibri" w:eastAsia="Arial" w:hAnsi="Calibri" w:cs="Calibri"/>
              </w:rPr>
              <w:t xml:space="preserve"> </w:t>
            </w:r>
            <w:r w:rsidRPr="00C76A80">
              <w:rPr>
                <w:rFonts w:ascii="Calibri" w:hAnsi="Calibri" w:cs="Calibri"/>
              </w:rPr>
              <w:t>is</w:t>
            </w:r>
            <w:r w:rsidRPr="00C76A80">
              <w:rPr>
                <w:rFonts w:ascii="Calibri" w:eastAsia="Arial" w:hAnsi="Calibri" w:cs="Calibri"/>
              </w:rPr>
              <w:t xml:space="preserve"> </w:t>
            </w:r>
            <w:r w:rsidRPr="00C76A80">
              <w:rPr>
                <w:rFonts w:ascii="Calibri" w:hAnsi="Calibri" w:cs="Calibri"/>
              </w:rPr>
              <w:t>achieved.</w:t>
            </w:r>
          </w:p>
        </w:tc>
      </w:tr>
      <w:tr w:rsidR="000D06C2" w:rsidRPr="00C76A80" w14:paraId="70023F18" w14:textId="77777777" w:rsidTr="000D06C2">
        <w:tc>
          <w:tcPr>
            <w:tcW w:w="260" w:type="pct"/>
          </w:tcPr>
          <w:p w14:paraId="5CE884F5" w14:textId="77777777" w:rsidR="000D06C2" w:rsidRPr="00C76A80" w:rsidRDefault="000D06C2" w:rsidP="00C40E1C">
            <w:pPr>
              <w:spacing w:line="240" w:lineRule="auto"/>
              <w:jc w:val="both"/>
              <w:rPr>
                <w:rFonts w:asciiTheme="minorHAnsi" w:hAnsiTheme="minorHAnsi" w:cstheme="minorHAnsi"/>
                <w:color w:val="FF0000"/>
              </w:rPr>
            </w:pPr>
            <w:permStart w:id="716441530" w:edGrp="everyone"/>
            <w:permEnd w:id="674825860"/>
            <w:r w:rsidRPr="00C76A80">
              <w:rPr>
                <w:rFonts w:asciiTheme="minorHAnsi" w:hAnsiTheme="minorHAnsi" w:cstheme="minorHAnsi"/>
                <w:color w:val="FF0000"/>
              </w:rPr>
              <w:t>2</w:t>
            </w:r>
          </w:p>
        </w:tc>
        <w:tc>
          <w:tcPr>
            <w:tcW w:w="4740" w:type="pct"/>
          </w:tcPr>
          <w:p w14:paraId="5F4187C3" w14:textId="5F801662" w:rsidR="000D06C2" w:rsidRPr="00C76A80" w:rsidRDefault="000D06C2" w:rsidP="00C40E1C">
            <w:pPr>
              <w:spacing w:line="240" w:lineRule="auto"/>
              <w:jc w:val="both"/>
              <w:rPr>
                <w:rFonts w:asciiTheme="minorHAnsi" w:hAnsiTheme="minorHAnsi" w:cstheme="minorHAnsi"/>
                <w:color w:val="FF0000"/>
              </w:rPr>
            </w:pPr>
            <w:r w:rsidRPr="00C76A80">
              <w:rPr>
                <w:rFonts w:asciiTheme="minorHAnsi" w:hAnsiTheme="minorHAnsi" w:cstheme="minorHAnsi"/>
                <w:color w:val="FF0000"/>
              </w:rPr>
              <w:t>Where more than one firewall is used, add additional rows describing the differences (where structure, materials, etc. are the same, refer to the corresponding sections, do not copy and paste)</w:t>
            </w:r>
          </w:p>
        </w:tc>
      </w:tr>
    </w:tbl>
    <w:p w14:paraId="7683BFE8" w14:textId="77777777" w:rsidR="00CD3A96" w:rsidRDefault="00CD3A96" w:rsidP="000D06C2">
      <w:pPr>
        <w:pStyle w:val="Titre2"/>
      </w:pPr>
      <w:bookmarkStart w:id="292" w:name="_Toc33294432"/>
      <w:bookmarkStart w:id="293" w:name="_Toc399226732"/>
      <w:bookmarkStart w:id="294" w:name="_Toc56931569"/>
      <w:permEnd w:id="716441530"/>
      <w:r>
        <w:t>Position</w:t>
      </w:r>
      <w:r>
        <w:rPr>
          <w:rFonts w:eastAsia="Arial"/>
        </w:rPr>
        <w:t xml:space="preserve"> </w:t>
      </w:r>
      <w:r>
        <w:t>in</w:t>
      </w:r>
      <w:r>
        <w:rPr>
          <w:rFonts w:eastAsia="Arial"/>
        </w:rPr>
        <w:t xml:space="preserve"> </w:t>
      </w:r>
      <w:r>
        <w:t>car</w:t>
      </w:r>
      <w:bookmarkEnd w:id="292"/>
      <w:bookmarkEnd w:id="293"/>
      <w:bookmarkEnd w:id="294"/>
    </w:p>
    <w:tbl>
      <w:tblPr>
        <w:tblStyle w:val="Grilledutableau"/>
        <w:tblW w:w="0" w:type="auto"/>
        <w:tblLook w:val="04A0" w:firstRow="1" w:lastRow="0" w:firstColumn="1" w:lastColumn="0" w:noHBand="0" w:noVBand="1"/>
      </w:tblPr>
      <w:tblGrid>
        <w:gridCol w:w="13562"/>
      </w:tblGrid>
      <w:tr w:rsidR="000D06C2" w:rsidRPr="00C76A80" w14:paraId="5C78EE75" w14:textId="77777777" w:rsidTr="000D06C2">
        <w:tc>
          <w:tcPr>
            <w:tcW w:w="13562" w:type="dxa"/>
          </w:tcPr>
          <w:p w14:paraId="29B33EB2" w14:textId="77777777" w:rsidR="000D06C2" w:rsidRPr="00C76A80" w:rsidRDefault="000D06C2" w:rsidP="00C40E1C">
            <w:pPr>
              <w:spacing w:line="240" w:lineRule="auto"/>
              <w:jc w:val="both"/>
              <w:rPr>
                <w:rFonts w:ascii="Calibri" w:hAnsi="Calibri" w:cs="Calibri"/>
              </w:rPr>
            </w:pPr>
            <w:permStart w:id="1652567361"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w:t>
            </w:r>
          </w:p>
        </w:tc>
      </w:tr>
      <w:permEnd w:id="1652567361"/>
    </w:tbl>
    <w:p w14:paraId="034908F0" w14:textId="77777777" w:rsidR="000D06C2" w:rsidRDefault="000D06C2" w:rsidP="008B4115">
      <w:pPr>
        <w:spacing w:line="240" w:lineRule="auto"/>
        <w:rPr>
          <w:rFonts w:ascii="Calibri" w:hAnsi="Calibri" w:cs="Calibri"/>
          <w:sz w:val="24"/>
        </w:rPr>
      </w:pPr>
    </w:p>
    <w:p w14:paraId="6D4D000E" w14:textId="5F02C6EA" w:rsidR="00061C50" w:rsidRDefault="00CD3A96" w:rsidP="00061C50">
      <w:pPr>
        <w:pStyle w:val="Titre1"/>
        <w:spacing w:line="240" w:lineRule="auto"/>
        <w:ind w:left="431" w:hanging="431"/>
      </w:pPr>
      <w:bookmarkStart w:id="295" w:name="_Toc33294516"/>
      <w:bookmarkStart w:id="296" w:name="_Toc3243044"/>
      <w:bookmarkStart w:id="297" w:name="_Toc399226715"/>
      <w:bookmarkStart w:id="298" w:name="_Toc56931570"/>
      <w:r>
        <w:lastRenderedPageBreak/>
        <w:t xml:space="preserve">Torque </w:t>
      </w:r>
      <w:r w:rsidR="000C6353">
        <w:t>and Brake E</w:t>
      </w:r>
      <w:r>
        <w:t>ncoder</w:t>
      </w:r>
      <w:bookmarkStart w:id="299" w:name="_Toc33294517"/>
      <w:bookmarkStart w:id="300" w:name="_Toc3243045"/>
      <w:bookmarkStart w:id="301" w:name="_Toc399226716"/>
      <w:bookmarkEnd w:id="295"/>
      <w:bookmarkEnd w:id="296"/>
      <w:bookmarkEnd w:id="297"/>
      <w:r w:rsidR="000C6353">
        <w:t>s</w:t>
      </w:r>
      <w:bookmarkEnd w:id="298"/>
    </w:p>
    <w:p w14:paraId="7B39F8E4" w14:textId="77777777" w:rsidR="00DF4A10" w:rsidRDefault="00DF4A10" w:rsidP="00061C50">
      <w:pPr>
        <w:pStyle w:val="Titre2"/>
      </w:pPr>
      <w:bookmarkStart w:id="302" w:name="_Toc56931571"/>
      <w:r>
        <w:t>Torque Encoders</w:t>
      </w:r>
      <w:bookmarkEnd w:id="302"/>
    </w:p>
    <w:p w14:paraId="7A301CC3" w14:textId="04062805" w:rsidR="00CD3A96" w:rsidRDefault="00CD3A96" w:rsidP="00DF4A10">
      <w:pPr>
        <w:pStyle w:val="Titre3"/>
      </w:pPr>
      <w:bookmarkStart w:id="303" w:name="_Toc56931572"/>
      <w:r>
        <w:t>Description/additional</w:t>
      </w:r>
      <w:r w:rsidRPr="00061C50">
        <w:rPr>
          <w:rFonts w:eastAsia="Arial"/>
        </w:rPr>
        <w:t xml:space="preserve"> </w:t>
      </w:r>
      <w:r>
        <w:t>circuitry</w:t>
      </w:r>
      <w:bookmarkEnd w:id="299"/>
      <w:bookmarkEnd w:id="300"/>
      <w:bookmarkEnd w:id="301"/>
      <w:bookmarkEnd w:id="303"/>
    </w:p>
    <w:tbl>
      <w:tblPr>
        <w:tblStyle w:val="Grilledutableau"/>
        <w:tblW w:w="0" w:type="auto"/>
        <w:tblLook w:val="04A0" w:firstRow="1" w:lastRow="0" w:firstColumn="1" w:lastColumn="0" w:noHBand="0" w:noVBand="1"/>
      </w:tblPr>
      <w:tblGrid>
        <w:gridCol w:w="13562"/>
      </w:tblGrid>
      <w:tr w:rsidR="003272DE" w:rsidRPr="00C76A80" w14:paraId="1639B268" w14:textId="77777777" w:rsidTr="003272DE">
        <w:tc>
          <w:tcPr>
            <w:tcW w:w="13562" w:type="dxa"/>
          </w:tcPr>
          <w:p w14:paraId="70F8DCC0" w14:textId="77777777" w:rsidR="003272DE" w:rsidRPr="00C76A80" w:rsidRDefault="003272DE" w:rsidP="00C40E1C">
            <w:pPr>
              <w:spacing w:line="240" w:lineRule="auto"/>
              <w:jc w:val="both"/>
              <w:rPr>
                <w:rFonts w:ascii="Calibri" w:hAnsi="Calibri" w:cs="Calibri"/>
              </w:rPr>
            </w:pPr>
            <w:permStart w:id="1870347193"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type</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torque</w:t>
            </w:r>
            <w:r w:rsidRPr="00C76A80">
              <w:rPr>
                <w:rFonts w:ascii="Calibri" w:eastAsia="Arial" w:hAnsi="Calibri" w:cs="Calibri"/>
              </w:rPr>
              <w:t xml:space="preserve"> </w:t>
            </w:r>
            <w:r w:rsidRPr="00C76A80">
              <w:rPr>
                <w:rFonts w:ascii="Calibri" w:hAnsi="Calibri" w:cs="Calibri"/>
              </w:rPr>
              <w:t>encoder(s) used,</w:t>
            </w:r>
            <w:r w:rsidRPr="00C76A80">
              <w:rPr>
                <w:rFonts w:ascii="Calibri" w:eastAsia="Arial" w:hAnsi="Calibri" w:cs="Calibri"/>
              </w:rPr>
              <w:t xml:space="preserve"> </w:t>
            </w:r>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tables</w:t>
            </w:r>
            <w:r w:rsidRPr="00C76A80">
              <w:rPr>
                <w:rFonts w:ascii="Calibri" w:eastAsia="Arial" w:hAnsi="Calibri" w:cs="Calibri"/>
              </w:rPr>
              <w:t xml:space="preserve"> </w:t>
            </w:r>
            <w:r w:rsidRPr="00C76A80">
              <w:rPr>
                <w:rFonts w:ascii="Calibri" w:hAnsi="Calibri" w:cs="Calibri"/>
              </w:rPr>
              <w:t>with</w:t>
            </w:r>
            <w:r w:rsidRPr="00C76A80">
              <w:rPr>
                <w:rFonts w:ascii="Calibri" w:eastAsia="Arial" w:hAnsi="Calibri" w:cs="Calibri"/>
              </w:rPr>
              <w:t xml:space="preserve"> </w:t>
            </w:r>
            <w:r w:rsidRPr="00C76A80">
              <w:rPr>
                <w:rFonts w:ascii="Calibri" w:hAnsi="Calibri" w:cs="Calibri"/>
              </w:rPr>
              <w:t>main</w:t>
            </w:r>
            <w:r w:rsidRPr="00C76A80">
              <w:rPr>
                <w:rFonts w:ascii="Calibri" w:eastAsia="Arial" w:hAnsi="Calibri" w:cs="Calibri"/>
              </w:rPr>
              <w:t xml:space="preserve"> </w:t>
            </w:r>
            <w:r w:rsidRPr="00C76A80">
              <w:rPr>
                <w:rFonts w:ascii="Calibri" w:hAnsi="Calibri" w:cs="Calibri"/>
              </w:rPr>
              <w:t>operation</w:t>
            </w:r>
            <w:r w:rsidRPr="00C76A80">
              <w:rPr>
                <w:rFonts w:ascii="Calibri" w:eastAsia="Arial" w:hAnsi="Calibri" w:cs="Calibri"/>
              </w:rPr>
              <w:t xml:space="preserve"> </w:t>
            </w:r>
            <w:r w:rsidRPr="00C76A80">
              <w:rPr>
                <w:rFonts w:ascii="Calibri" w:hAnsi="Calibri" w:cs="Calibri"/>
              </w:rPr>
              <w:t>parameters,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additional</w:t>
            </w:r>
            <w:r w:rsidRPr="00C76A80">
              <w:rPr>
                <w:rFonts w:ascii="Calibri" w:eastAsia="Arial" w:hAnsi="Calibri" w:cs="Calibri"/>
              </w:rPr>
              <w:t xml:space="preserve"> </w:t>
            </w:r>
            <w:r w:rsidRPr="00C76A80">
              <w:rPr>
                <w:rFonts w:ascii="Calibri" w:hAnsi="Calibri" w:cs="Calibri"/>
              </w:rPr>
              <w:t>circuitry</w:t>
            </w:r>
            <w:r w:rsidRPr="00C76A80">
              <w:rPr>
                <w:rFonts w:ascii="Calibri" w:eastAsia="Arial" w:hAnsi="Calibri" w:cs="Calibri"/>
              </w:rPr>
              <w:t xml:space="preserve"> </w:t>
            </w:r>
            <w:r w:rsidRPr="00C76A80">
              <w:rPr>
                <w:rFonts w:ascii="Calibri" w:hAnsi="Calibri" w:cs="Calibri"/>
              </w:rPr>
              <w:t>used</w:t>
            </w:r>
            <w:r w:rsidRPr="00C76A80">
              <w:rPr>
                <w:rFonts w:ascii="Calibri" w:eastAsia="Arial" w:hAnsi="Calibri" w:cs="Calibri"/>
              </w:rPr>
              <w:t xml:space="preserve"> </w:t>
            </w:r>
            <w:r w:rsidRPr="00C76A80">
              <w:rPr>
                <w:rFonts w:ascii="Calibri" w:hAnsi="Calibri" w:cs="Calibri"/>
              </w:rPr>
              <w:t>to</w:t>
            </w:r>
            <w:r w:rsidRPr="00C76A80">
              <w:rPr>
                <w:rFonts w:ascii="Calibri" w:eastAsia="Arial" w:hAnsi="Calibri" w:cs="Calibri"/>
              </w:rPr>
              <w:t xml:space="preserve"> </w:t>
            </w:r>
            <w:r w:rsidRPr="00C76A80">
              <w:rPr>
                <w:rFonts w:ascii="Calibri" w:hAnsi="Calibri" w:cs="Calibri"/>
              </w:rPr>
              <w:t>check</w:t>
            </w:r>
            <w:r w:rsidRPr="00C76A80">
              <w:rPr>
                <w:rFonts w:ascii="Calibri" w:eastAsia="Arial" w:hAnsi="Calibri" w:cs="Calibri"/>
              </w:rPr>
              <w:t xml:space="preserve"> </w:t>
            </w:r>
            <w:r w:rsidRPr="00C76A80">
              <w:rPr>
                <w:rFonts w:ascii="Calibri" w:hAnsi="Calibri" w:cs="Calibri"/>
              </w:rPr>
              <w:t>or</w:t>
            </w:r>
            <w:r w:rsidRPr="00C76A80">
              <w:rPr>
                <w:rFonts w:ascii="Calibri" w:eastAsia="Arial" w:hAnsi="Calibri" w:cs="Calibri"/>
              </w:rPr>
              <w:t xml:space="preserve"> </w:t>
            </w:r>
            <w:r w:rsidRPr="00C76A80">
              <w:rPr>
                <w:rFonts w:ascii="Calibri" w:hAnsi="Calibri" w:cs="Calibri"/>
              </w:rPr>
              <w:t>manipulate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signal</w:t>
            </w:r>
            <w:r w:rsidRPr="00C76A80">
              <w:rPr>
                <w:rFonts w:ascii="Calibri" w:eastAsia="Arial" w:hAnsi="Calibri" w:cs="Calibri"/>
              </w:rPr>
              <w:t xml:space="preserve"> </w:t>
            </w:r>
            <w:r w:rsidRPr="00C76A80">
              <w:rPr>
                <w:rFonts w:ascii="Calibri" w:hAnsi="Calibri" w:cs="Calibri"/>
              </w:rPr>
              <w:t>going</w:t>
            </w:r>
            <w:r w:rsidRPr="00C76A80">
              <w:rPr>
                <w:rFonts w:ascii="Calibri" w:eastAsia="Arial" w:hAnsi="Calibri" w:cs="Calibri"/>
              </w:rPr>
              <w:t xml:space="preserve"> </w:t>
            </w:r>
            <w:r w:rsidRPr="00C76A80">
              <w:rPr>
                <w:rFonts w:ascii="Calibri" w:hAnsi="Calibri" w:cs="Calibri"/>
              </w:rPr>
              <w:t>to</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motor</w:t>
            </w:r>
            <w:r w:rsidRPr="00C76A80">
              <w:rPr>
                <w:rFonts w:ascii="Calibri" w:eastAsia="Arial" w:hAnsi="Calibri" w:cs="Calibri"/>
              </w:rPr>
              <w:t xml:space="preserve"> </w:t>
            </w:r>
            <w:r w:rsidRPr="00C76A80">
              <w:rPr>
                <w:rFonts w:ascii="Calibri" w:hAnsi="Calibri" w:cs="Calibri"/>
              </w:rPr>
              <w:t>controller.</w:t>
            </w:r>
            <w:r w:rsidRPr="00C76A80">
              <w:rPr>
                <w:rFonts w:ascii="Calibri" w:eastAsia="Arial" w:hAnsi="Calibri" w:cs="Calibri"/>
              </w:rPr>
              <w:t xml:space="preserve"> </w:t>
            </w:r>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how</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system</w:t>
            </w:r>
            <w:r w:rsidRPr="00C76A80">
              <w:rPr>
                <w:rFonts w:ascii="Calibri" w:eastAsia="Arial" w:hAnsi="Calibri" w:cs="Calibri"/>
              </w:rPr>
              <w:t xml:space="preserve"> </w:t>
            </w:r>
            <w:r w:rsidRPr="00C76A80">
              <w:rPr>
                <w:rFonts w:ascii="Calibri" w:hAnsi="Calibri" w:cs="Calibri"/>
              </w:rPr>
              <w:t>reacts</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an</w:t>
            </w:r>
            <w:r w:rsidRPr="00C76A80">
              <w:rPr>
                <w:rFonts w:ascii="Calibri" w:eastAsia="Arial" w:hAnsi="Calibri" w:cs="Calibri"/>
              </w:rPr>
              <w:t xml:space="preserve"> </w:t>
            </w:r>
            <w:r w:rsidRPr="00C76A80">
              <w:rPr>
                <w:rFonts w:ascii="Calibri" w:hAnsi="Calibri" w:cs="Calibri"/>
              </w:rPr>
              <w:t>implausibility</w:t>
            </w:r>
            <w:r w:rsidRPr="00C76A80">
              <w:rPr>
                <w:rFonts w:ascii="Calibri" w:eastAsia="Arial" w:hAnsi="Calibri" w:cs="Calibri"/>
              </w:rPr>
              <w:t xml:space="preserve"> </w:t>
            </w:r>
            <w:r w:rsidRPr="00C76A80">
              <w:rPr>
                <w:rFonts w:ascii="Calibri" w:hAnsi="Calibri" w:cs="Calibri"/>
              </w:rPr>
              <w:t>or</w:t>
            </w:r>
            <w:r w:rsidRPr="00C76A80">
              <w:rPr>
                <w:rFonts w:ascii="Calibri" w:eastAsia="Arial" w:hAnsi="Calibri" w:cs="Calibri"/>
              </w:rPr>
              <w:t xml:space="preserve"> </w:t>
            </w:r>
            <w:r w:rsidRPr="00C76A80">
              <w:rPr>
                <w:rFonts w:ascii="Calibri" w:hAnsi="Calibri" w:cs="Calibri"/>
              </w:rPr>
              <w:t>error (e.g. short circuit or open circuit or equivalent)</w:t>
            </w:r>
            <w:r w:rsidRPr="00C76A80">
              <w:rPr>
                <w:rFonts w:ascii="Calibri" w:eastAsia="Arial" w:hAnsi="Calibri" w:cs="Calibri"/>
              </w:rPr>
              <w:t xml:space="preserve"> </w:t>
            </w:r>
            <w:r w:rsidRPr="00C76A80">
              <w:rPr>
                <w:rFonts w:ascii="Calibri" w:hAnsi="Calibri" w:cs="Calibri"/>
              </w:rPr>
              <w:t>is</w:t>
            </w:r>
            <w:r w:rsidRPr="00C76A80">
              <w:rPr>
                <w:rFonts w:ascii="Calibri" w:eastAsia="Arial" w:hAnsi="Calibri" w:cs="Calibri"/>
              </w:rPr>
              <w:t xml:space="preserve"> </w:t>
            </w:r>
            <w:r w:rsidRPr="00C76A80">
              <w:rPr>
                <w:rFonts w:ascii="Calibri" w:hAnsi="Calibri" w:cs="Calibri"/>
              </w:rPr>
              <w:t xml:space="preserve">detected. If </w:t>
            </w:r>
            <w:proofErr w:type="spellStart"/>
            <w:r w:rsidRPr="00C76A80">
              <w:rPr>
                <w:rFonts w:ascii="Calibri" w:hAnsi="Calibri" w:cs="Calibri"/>
              </w:rPr>
              <w:t>analog</w:t>
            </w:r>
            <w:proofErr w:type="spellEnd"/>
            <w:r w:rsidRPr="00C76A80">
              <w:rPr>
                <w:rFonts w:ascii="Calibri" w:hAnsi="Calibri" w:cs="Calibri"/>
              </w:rPr>
              <w:t xml:space="preserve"> sensors are used, introduce their transfer functions and describe how you solve to have different transfer functions.</w:t>
            </w:r>
          </w:p>
        </w:tc>
      </w:tr>
      <w:permEnd w:id="1870347193"/>
    </w:tbl>
    <w:p w14:paraId="5991FDD1" w14:textId="029EA1EC" w:rsidR="003272DE" w:rsidRDefault="003272DE" w:rsidP="00C76A80">
      <w:pPr>
        <w:spacing w:after="0" w:line="240" w:lineRule="auto"/>
        <w:jc w:val="both"/>
        <w:rPr>
          <w:rFonts w:ascii="Calibri" w:hAnsi="Calibri" w:cs="Calibri"/>
          <w:sz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4"/>
        <w:gridCol w:w="1695"/>
        <w:gridCol w:w="1694"/>
        <w:gridCol w:w="1695"/>
        <w:gridCol w:w="1694"/>
        <w:gridCol w:w="1695"/>
        <w:gridCol w:w="1694"/>
        <w:gridCol w:w="1695"/>
      </w:tblGrid>
      <w:tr w:rsidR="00050121" w:rsidRPr="00C76A80" w14:paraId="406CADD9" w14:textId="77777777" w:rsidTr="001D7094">
        <w:trPr>
          <w:cantSplit/>
          <w:trHeight w:val="20"/>
          <w:tblHeader/>
        </w:trPr>
        <w:tc>
          <w:tcPr>
            <w:tcW w:w="1694" w:type="dxa"/>
            <w:shd w:val="clear" w:color="auto" w:fill="auto"/>
            <w:vAlign w:val="center"/>
            <w:hideMark/>
          </w:tcPr>
          <w:p w14:paraId="2411CCDC"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Torque encoder manufacturer:</w:t>
            </w:r>
          </w:p>
        </w:tc>
        <w:tc>
          <w:tcPr>
            <w:tcW w:w="1695" w:type="dxa"/>
            <w:shd w:val="clear" w:color="auto" w:fill="auto"/>
            <w:vAlign w:val="center"/>
            <w:hideMark/>
          </w:tcPr>
          <w:p w14:paraId="59ECEAC3"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Torque encoder type:</w:t>
            </w:r>
          </w:p>
        </w:tc>
        <w:tc>
          <w:tcPr>
            <w:tcW w:w="1694" w:type="dxa"/>
            <w:shd w:val="clear" w:color="auto" w:fill="auto"/>
            <w:vAlign w:val="center"/>
            <w:hideMark/>
          </w:tcPr>
          <w:p w14:paraId="70F728AF"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Torque encoder principle:</w:t>
            </w:r>
          </w:p>
        </w:tc>
        <w:tc>
          <w:tcPr>
            <w:tcW w:w="1695" w:type="dxa"/>
            <w:shd w:val="clear" w:color="auto" w:fill="auto"/>
            <w:vAlign w:val="center"/>
            <w:hideMark/>
          </w:tcPr>
          <w:p w14:paraId="54E0A65A"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Total number of Torque Encoder Sensors:</w:t>
            </w:r>
          </w:p>
        </w:tc>
        <w:tc>
          <w:tcPr>
            <w:tcW w:w="1694" w:type="dxa"/>
            <w:shd w:val="clear" w:color="auto" w:fill="auto"/>
            <w:vAlign w:val="center"/>
            <w:hideMark/>
          </w:tcPr>
          <w:p w14:paraId="495AB05F"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Supply voltage:</w:t>
            </w:r>
          </w:p>
        </w:tc>
        <w:tc>
          <w:tcPr>
            <w:tcW w:w="1695" w:type="dxa"/>
            <w:shd w:val="clear" w:color="auto" w:fill="auto"/>
            <w:vAlign w:val="center"/>
            <w:hideMark/>
          </w:tcPr>
          <w:p w14:paraId="372D1902"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supply current:</w:t>
            </w:r>
          </w:p>
        </w:tc>
        <w:tc>
          <w:tcPr>
            <w:tcW w:w="1694" w:type="dxa"/>
            <w:shd w:val="clear" w:color="auto" w:fill="auto"/>
            <w:vAlign w:val="center"/>
            <w:hideMark/>
          </w:tcPr>
          <w:p w14:paraId="58253C2A"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Operating temperature:</w:t>
            </w:r>
          </w:p>
        </w:tc>
        <w:tc>
          <w:tcPr>
            <w:tcW w:w="1695" w:type="dxa"/>
            <w:shd w:val="clear" w:color="auto" w:fill="auto"/>
            <w:vAlign w:val="center"/>
            <w:hideMark/>
          </w:tcPr>
          <w:p w14:paraId="2781FA51" w14:textId="77777777" w:rsidR="00050121" w:rsidRPr="00C76A80" w:rsidRDefault="00050121"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Used output:</w:t>
            </w:r>
          </w:p>
        </w:tc>
      </w:tr>
      <w:tr w:rsidR="00050121" w:rsidRPr="00C76A80" w14:paraId="329416E3" w14:textId="77777777" w:rsidTr="00050121">
        <w:trPr>
          <w:cantSplit/>
          <w:trHeight w:val="20"/>
        </w:trPr>
        <w:tc>
          <w:tcPr>
            <w:tcW w:w="1694" w:type="dxa"/>
            <w:shd w:val="clear" w:color="auto" w:fill="auto"/>
            <w:vAlign w:val="center"/>
            <w:hideMark/>
          </w:tcPr>
          <w:p w14:paraId="24562F0E" w14:textId="234164BC" w:rsidR="00050121" w:rsidRPr="00C76A80" w:rsidRDefault="00CF09C6" w:rsidP="00050121">
            <w:pPr>
              <w:suppressAutoHyphens w:val="0"/>
              <w:spacing w:after="0" w:line="240" w:lineRule="auto"/>
              <w:rPr>
                <w:rFonts w:ascii="Calibri" w:eastAsia="Times New Roman" w:hAnsi="Calibri" w:cs="Calibri"/>
                <w:b/>
                <w:bCs/>
                <w:color w:val="FF0000"/>
                <w:lang w:eastAsia="en-GB"/>
              </w:rPr>
            </w:pPr>
            <w:permStart w:id="1105945808" w:edGrp="everyone"/>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ABC Encoder</w:t>
            </w:r>
          </w:p>
        </w:tc>
        <w:tc>
          <w:tcPr>
            <w:tcW w:w="1695" w:type="dxa"/>
            <w:shd w:val="clear" w:color="auto" w:fill="auto"/>
            <w:vAlign w:val="center"/>
            <w:hideMark/>
          </w:tcPr>
          <w:p w14:paraId="19580208" w14:textId="77777777" w:rsidR="00050121" w:rsidRPr="00C76A80" w:rsidRDefault="00050121" w:rsidP="00050121">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6052AD7E" w14:textId="1B7142CB"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potentiometer</w:t>
            </w:r>
          </w:p>
        </w:tc>
        <w:tc>
          <w:tcPr>
            <w:tcW w:w="1695" w:type="dxa"/>
            <w:shd w:val="clear" w:color="auto" w:fill="auto"/>
            <w:vAlign w:val="center"/>
            <w:hideMark/>
          </w:tcPr>
          <w:p w14:paraId="5ED6AAA4" w14:textId="77777777" w:rsidR="00050121" w:rsidRPr="00C76A80" w:rsidRDefault="00050121" w:rsidP="00050121">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6C5D36AF" w14:textId="4AC9514E"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5V</w:t>
            </w:r>
          </w:p>
        </w:tc>
        <w:tc>
          <w:tcPr>
            <w:tcW w:w="1695" w:type="dxa"/>
            <w:shd w:val="clear" w:color="auto" w:fill="auto"/>
            <w:vAlign w:val="center"/>
            <w:hideMark/>
          </w:tcPr>
          <w:p w14:paraId="4F07C0FF" w14:textId="6156F3FF"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20mA</w:t>
            </w:r>
          </w:p>
        </w:tc>
        <w:tc>
          <w:tcPr>
            <w:tcW w:w="1694" w:type="dxa"/>
            <w:shd w:val="clear" w:color="auto" w:fill="auto"/>
            <w:vAlign w:val="center"/>
            <w:hideMark/>
          </w:tcPr>
          <w:p w14:paraId="7783E65A" w14:textId="01B3FB93"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w:t>
            </w:r>
            <w:proofErr w:type="gramStart"/>
            <w:r w:rsidR="00050121" w:rsidRPr="00C76A80">
              <w:rPr>
                <w:rFonts w:ascii="Calibri" w:eastAsia="Times New Roman" w:hAnsi="Calibri" w:cs="Calibri"/>
                <w:color w:val="000000"/>
                <w:lang w:eastAsia="en-GB"/>
              </w:rPr>
              <w:t>20..</w:t>
            </w:r>
            <w:proofErr w:type="gramEnd"/>
            <w:r w:rsidR="00050121" w:rsidRPr="00C76A80">
              <w:rPr>
                <w:rFonts w:ascii="Calibri" w:eastAsia="Times New Roman" w:hAnsi="Calibri" w:cs="Calibri"/>
                <w:color w:val="000000"/>
                <w:lang w:eastAsia="en-GB"/>
              </w:rPr>
              <w:t>180 °C</w:t>
            </w:r>
          </w:p>
        </w:tc>
        <w:tc>
          <w:tcPr>
            <w:tcW w:w="1695" w:type="dxa"/>
            <w:shd w:val="clear" w:color="auto" w:fill="auto"/>
            <w:vAlign w:val="center"/>
            <w:hideMark/>
          </w:tcPr>
          <w:p w14:paraId="1A29043B" w14:textId="1BB65B04" w:rsidR="00050121" w:rsidRPr="00C76A80" w:rsidRDefault="00CF09C6" w:rsidP="00050121">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050121" w:rsidRPr="00C76A80">
              <w:rPr>
                <w:rFonts w:ascii="Calibri" w:eastAsia="Times New Roman" w:hAnsi="Calibri" w:cs="Calibri"/>
                <w:color w:val="000000"/>
                <w:lang w:eastAsia="en-GB"/>
              </w:rPr>
              <w:t xml:space="preserve"> 0-5V</w:t>
            </w:r>
          </w:p>
        </w:tc>
      </w:tr>
      <w:tr w:rsidR="00C92D91" w:rsidRPr="00C76A80" w14:paraId="2F981FAA" w14:textId="77777777" w:rsidTr="00050121">
        <w:trPr>
          <w:cantSplit/>
          <w:trHeight w:val="20"/>
        </w:trPr>
        <w:tc>
          <w:tcPr>
            <w:tcW w:w="1694" w:type="dxa"/>
            <w:shd w:val="clear" w:color="auto" w:fill="auto"/>
            <w:vAlign w:val="center"/>
          </w:tcPr>
          <w:p w14:paraId="6A3491C0"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ermStart w:id="701765363" w:edGrp="everyone"/>
            <w:permEnd w:id="1105945808"/>
          </w:p>
        </w:tc>
        <w:tc>
          <w:tcPr>
            <w:tcW w:w="1695" w:type="dxa"/>
            <w:shd w:val="clear" w:color="auto" w:fill="auto"/>
            <w:vAlign w:val="center"/>
          </w:tcPr>
          <w:p w14:paraId="7DC85DF8" w14:textId="77777777" w:rsidR="00C92D91" w:rsidRPr="00C76A80" w:rsidRDefault="00C92D91" w:rsidP="00050121">
            <w:pPr>
              <w:suppressAutoHyphens w:val="0"/>
              <w:spacing w:after="0" w:line="240" w:lineRule="auto"/>
              <w:rPr>
                <w:rFonts w:ascii="Calibri" w:eastAsia="Times New Roman" w:hAnsi="Calibri" w:cs="Calibri"/>
                <w:color w:val="000000"/>
                <w:lang w:eastAsia="en-GB"/>
              </w:rPr>
            </w:pPr>
          </w:p>
        </w:tc>
        <w:tc>
          <w:tcPr>
            <w:tcW w:w="1694" w:type="dxa"/>
            <w:shd w:val="clear" w:color="auto" w:fill="auto"/>
            <w:vAlign w:val="center"/>
          </w:tcPr>
          <w:p w14:paraId="0AC9F087"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5" w:type="dxa"/>
            <w:shd w:val="clear" w:color="auto" w:fill="auto"/>
            <w:vAlign w:val="center"/>
          </w:tcPr>
          <w:p w14:paraId="001D2138" w14:textId="77777777" w:rsidR="00C92D91" w:rsidRPr="00C76A80" w:rsidRDefault="00C92D91" w:rsidP="00050121">
            <w:pPr>
              <w:suppressAutoHyphens w:val="0"/>
              <w:spacing w:after="0" w:line="240" w:lineRule="auto"/>
              <w:rPr>
                <w:rFonts w:ascii="Calibri" w:eastAsia="Times New Roman" w:hAnsi="Calibri" w:cs="Calibri"/>
                <w:color w:val="000000"/>
                <w:lang w:eastAsia="en-GB"/>
              </w:rPr>
            </w:pPr>
          </w:p>
        </w:tc>
        <w:tc>
          <w:tcPr>
            <w:tcW w:w="1694" w:type="dxa"/>
            <w:shd w:val="clear" w:color="auto" w:fill="auto"/>
            <w:vAlign w:val="center"/>
          </w:tcPr>
          <w:p w14:paraId="78902154"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5" w:type="dxa"/>
            <w:shd w:val="clear" w:color="auto" w:fill="auto"/>
            <w:vAlign w:val="center"/>
          </w:tcPr>
          <w:p w14:paraId="4C5B985D"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4" w:type="dxa"/>
            <w:shd w:val="clear" w:color="auto" w:fill="auto"/>
            <w:vAlign w:val="center"/>
          </w:tcPr>
          <w:p w14:paraId="70F111F5"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c>
          <w:tcPr>
            <w:tcW w:w="1695" w:type="dxa"/>
            <w:shd w:val="clear" w:color="auto" w:fill="auto"/>
            <w:vAlign w:val="center"/>
          </w:tcPr>
          <w:p w14:paraId="6B4ACC9A" w14:textId="77777777" w:rsidR="00C92D91" w:rsidRPr="00C76A80" w:rsidRDefault="00C92D91" w:rsidP="00050121">
            <w:pPr>
              <w:suppressAutoHyphens w:val="0"/>
              <w:spacing w:after="0" w:line="240" w:lineRule="auto"/>
              <w:rPr>
                <w:rFonts w:ascii="Calibri" w:eastAsia="Times New Roman" w:hAnsi="Calibri" w:cs="Calibri"/>
                <w:b/>
                <w:bCs/>
                <w:color w:val="FF0000"/>
                <w:lang w:eastAsia="en-GB"/>
              </w:rPr>
            </w:pPr>
          </w:p>
        </w:tc>
      </w:tr>
    </w:tbl>
    <w:p w14:paraId="1C27DE8D" w14:textId="18329F0F" w:rsidR="00050121" w:rsidRPr="00050121" w:rsidRDefault="00050121" w:rsidP="00050121">
      <w:pPr>
        <w:pStyle w:val="Table"/>
        <w:spacing w:before="0" w:line="240" w:lineRule="auto"/>
        <w:jc w:val="center"/>
        <w:rPr>
          <w:rFonts w:ascii="Calibri" w:hAnsi="Calibri" w:cs="Calibri"/>
          <w:sz w:val="22"/>
          <w:szCs w:val="22"/>
        </w:rPr>
      </w:pPr>
      <w:bookmarkStart w:id="304" w:name="_Toc56931382"/>
      <w:permEnd w:id="701765363"/>
      <w:r w:rsidRPr="00050121">
        <w:rPr>
          <w:rFonts w:ascii="Calibri" w:hAnsi="Calibri" w:cs="Calibri"/>
          <w:sz w:val="22"/>
          <w:szCs w:val="22"/>
        </w:rPr>
        <w:t xml:space="preserve">Table </w:t>
      </w:r>
      <w:r w:rsidRPr="00050121">
        <w:rPr>
          <w:sz w:val="22"/>
          <w:szCs w:val="22"/>
        </w:rPr>
        <w:fldChar w:fldCharType="begin"/>
      </w:r>
      <w:r w:rsidRPr="00050121">
        <w:rPr>
          <w:rFonts w:ascii="Calibri" w:hAnsi="Calibri" w:cs="Calibri"/>
          <w:sz w:val="22"/>
          <w:szCs w:val="22"/>
        </w:rPr>
        <w:instrText xml:space="preserve"> STYLEREF 1 \s </w:instrText>
      </w:r>
      <w:r w:rsidRPr="00050121">
        <w:rPr>
          <w:sz w:val="22"/>
          <w:szCs w:val="22"/>
        </w:rPr>
        <w:fldChar w:fldCharType="separate"/>
      </w:r>
      <w:r w:rsidR="00BD387C">
        <w:rPr>
          <w:rFonts w:ascii="Calibri" w:hAnsi="Calibri" w:cs="Calibri"/>
          <w:noProof/>
          <w:sz w:val="22"/>
          <w:szCs w:val="22"/>
        </w:rPr>
        <w:t>9</w:t>
      </w:r>
      <w:r w:rsidRPr="00050121">
        <w:rPr>
          <w:sz w:val="22"/>
          <w:szCs w:val="22"/>
        </w:rPr>
        <w:fldChar w:fldCharType="end"/>
      </w:r>
      <w:r w:rsidRPr="00050121">
        <w:rPr>
          <w:rFonts w:ascii="Calibri" w:hAnsi="Calibri" w:cs="Calibri"/>
          <w:sz w:val="22"/>
          <w:szCs w:val="22"/>
        </w:rPr>
        <w:t>.</w:t>
      </w:r>
      <w:r w:rsidRPr="00050121">
        <w:rPr>
          <w:sz w:val="22"/>
          <w:szCs w:val="22"/>
        </w:rPr>
        <w:fldChar w:fldCharType="begin"/>
      </w:r>
      <w:r w:rsidRPr="00050121">
        <w:rPr>
          <w:rFonts w:ascii="Calibri" w:hAnsi="Calibri" w:cs="Calibri"/>
          <w:sz w:val="22"/>
          <w:szCs w:val="22"/>
        </w:rPr>
        <w:instrText xml:space="preserve"> SEQ Table \* ARABIC \s 1 </w:instrText>
      </w:r>
      <w:r w:rsidRPr="00050121">
        <w:rPr>
          <w:sz w:val="22"/>
          <w:szCs w:val="22"/>
        </w:rPr>
        <w:fldChar w:fldCharType="separate"/>
      </w:r>
      <w:r w:rsidR="00BD387C">
        <w:rPr>
          <w:rFonts w:ascii="Calibri" w:hAnsi="Calibri" w:cs="Calibri"/>
          <w:noProof/>
          <w:sz w:val="22"/>
          <w:szCs w:val="22"/>
        </w:rPr>
        <w:t>1</w:t>
      </w:r>
      <w:r w:rsidRPr="00050121">
        <w:rPr>
          <w:sz w:val="22"/>
          <w:szCs w:val="22"/>
        </w:rPr>
        <w:fldChar w:fldCharType="end"/>
      </w:r>
      <w:r w:rsidRPr="00050121">
        <w:rPr>
          <w:rFonts w:ascii="Calibri" w:hAnsi="Calibri" w:cs="Calibri"/>
          <w:sz w:val="22"/>
          <w:szCs w:val="22"/>
        </w:rPr>
        <w:t xml:space="preserve"> Torque encoder data</w:t>
      </w:r>
      <w:r>
        <w:rPr>
          <w:rFonts w:ascii="Calibri" w:hAnsi="Calibri" w:cs="Calibri"/>
          <w:sz w:val="22"/>
          <w:szCs w:val="22"/>
        </w:rPr>
        <w:t xml:space="preserve"> (add additional rows for each type of torque encoder used)</w:t>
      </w:r>
      <w:bookmarkEnd w:id="304"/>
    </w:p>
    <w:p w14:paraId="271FAC4B" w14:textId="3DD2FCCA" w:rsidR="00CD3A96" w:rsidRDefault="00CD3A96" w:rsidP="00DF4A10">
      <w:pPr>
        <w:pStyle w:val="Titre3"/>
      </w:pPr>
      <w:bookmarkStart w:id="305" w:name="_Toc33294518"/>
      <w:bookmarkStart w:id="306" w:name="_Toc3243046"/>
      <w:bookmarkStart w:id="307" w:name="_Toc399226717"/>
      <w:bookmarkStart w:id="308" w:name="_Toc56931573"/>
      <w:r>
        <w:t>Torque Encoder Plausibility Check</w:t>
      </w:r>
      <w:bookmarkEnd w:id="305"/>
      <w:bookmarkEnd w:id="306"/>
      <w:bookmarkEnd w:id="307"/>
      <w:bookmarkEnd w:id="308"/>
    </w:p>
    <w:tbl>
      <w:tblPr>
        <w:tblStyle w:val="Grilledutableau"/>
        <w:tblW w:w="0" w:type="auto"/>
        <w:tblLook w:val="04A0" w:firstRow="1" w:lastRow="0" w:firstColumn="1" w:lastColumn="0" w:noHBand="0" w:noVBand="1"/>
      </w:tblPr>
      <w:tblGrid>
        <w:gridCol w:w="13562"/>
      </w:tblGrid>
      <w:tr w:rsidR="00050121" w:rsidRPr="00C76A80" w14:paraId="4D41A5D2" w14:textId="77777777" w:rsidTr="00050121">
        <w:tc>
          <w:tcPr>
            <w:tcW w:w="13562" w:type="dxa"/>
          </w:tcPr>
          <w:p w14:paraId="4A7D8AC6" w14:textId="77777777" w:rsidR="00050121" w:rsidRPr="00C76A80" w:rsidRDefault="00050121" w:rsidP="00C40E1C">
            <w:pPr>
              <w:spacing w:line="240" w:lineRule="auto"/>
              <w:jc w:val="both"/>
              <w:rPr>
                <w:rFonts w:ascii="Calibri" w:hAnsi="Calibri" w:cs="Calibri"/>
              </w:rPr>
            </w:pPr>
            <w:permStart w:id="1060273154" w:edGrp="everyone"/>
            <w:r w:rsidRPr="00C76A80">
              <w:rPr>
                <w:rFonts w:ascii="Calibri" w:hAnsi="Calibri" w:cs="Calibri"/>
              </w:rPr>
              <w:t>Describe additional circuitry used to check or manipulate the signal going to the motor controller. Describe how failures (e.g. Implausibility, short circuit or open circuit or equivalent) are detected and how the system reacts if an implausibility or errors is detected.</w:t>
            </w:r>
          </w:p>
        </w:tc>
      </w:tr>
    </w:tbl>
    <w:p w14:paraId="712EE607" w14:textId="2D577200" w:rsidR="00CD3A96" w:rsidRDefault="00CD3A96" w:rsidP="00DF4A10">
      <w:pPr>
        <w:pStyle w:val="Titre3"/>
      </w:pPr>
      <w:bookmarkStart w:id="309" w:name="_Toc33294519"/>
      <w:bookmarkStart w:id="310" w:name="_Toc3243047"/>
      <w:bookmarkStart w:id="311" w:name="_Toc399226718"/>
      <w:bookmarkStart w:id="312" w:name="_Toc56931574"/>
      <w:permEnd w:id="1060273154"/>
      <w:r>
        <w:t>Wiring</w:t>
      </w:r>
      <w:bookmarkEnd w:id="309"/>
      <w:bookmarkEnd w:id="310"/>
      <w:bookmarkEnd w:id="311"/>
      <w:bookmarkEnd w:id="312"/>
    </w:p>
    <w:tbl>
      <w:tblPr>
        <w:tblStyle w:val="Grilledutableau"/>
        <w:tblW w:w="0" w:type="auto"/>
        <w:tblLook w:val="04A0" w:firstRow="1" w:lastRow="0" w:firstColumn="1" w:lastColumn="0" w:noHBand="0" w:noVBand="1"/>
      </w:tblPr>
      <w:tblGrid>
        <w:gridCol w:w="13562"/>
      </w:tblGrid>
      <w:tr w:rsidR="00050121" w:rsidRPr="00C76A80" w14:paraId="6D3D440D" w14:textId="77777777" w:rsidTr="00050121">
        <w:tc>
          <w:tcPr>
            <w:tcW w:w="13562" w:type="dxa"/>
          </w:tcPr>
          <w:p w14:paraId="39C8F3C9" w14:textId="77777777" w:rsidR="00050121" w:rsidRPr="00C76A80" w:rsidRDefault="00050121" w:rsidP="00C40E1C">
            <w:pPr>
              <w:spacing w:line="240" w:lineRule="auto"/>
              <w:jc w:val="both"/>
              <w:rPr>
                <w:rFonts w:ascii="Calibri" w:hAnsi="Calibri" w:cs="Calibri"/>
              </w:rPr>
            </w:pPr>
            <w:permStart w:id="251016125"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cables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connectors used.</w:t>
            </w:r>
          </w:p>
        </w:tc>
      </w:tr>
    </w:tbl>
    <w:p w14:paraId="1AF776CB" w14:textId="77777777" w:rsidR="00CD3A96" w:rsidRDefault="00CD3A96" w:rsidP="00DF4A10">
      <w:pPr>
        <w:pStyle w:val="Titre3"/>
      </w:pPr>
      <w:bookmarkStart w:id="313" w:name="_Toc33294520"/>
      <w:bookmarkStart w:id="314" w:name="_Toc3243048"/>
      <w:bookmarkStart w:id="315" w:name="_Toc399226719"/>
      <w:bookmarkStart w:id="316" w:name="_Toc56931575"/>
      <w:permEnd w:id="251016125"/>
      <w:r>
        <w:t>Position in car/mechanical fastening/mechanical connection</w:t>
      </w:r>
      <w:bookmarkEnd w:id="313"/>
      <w:bookmarkEnd w:id="314"/>
      <w:bookmarkEnd w:id="315"/>
      <w:bookmarkEnd w:id="316"/>
    </w:p>
    <w:tbl>
      <w:tblPr>
        <w:tblStyle w:val="Grilledutableau"/>
        <w:tblW w:w="0" w:type="auto"/>
        <w:tblLook w:val="04A0" w:firstRow="1" w:lastRow="0" w:firstColumn="1" w:lastColumn="0" w:noHBand="0" w:noVBand="1"/>
      </w:tblPr>
      <w:tblGrid>
        <w:gridCol w:w="13562"/>
      </w:tblGrid>
      <w:tr w:rsidR="00875400" w:rsidRPr="00C76A80" w14:paraId="2D9A9086" w14:textId="77777777" w:rsidTr="00875400">
        <w:tc>
          <w:tcPr>
            <w:tcW w:w="13562" w:type="dxa"/>
          </w:tcPr>
          <w:p w14:paraId="09C03414" w14:textId="77777777" w:rsidR="00875400" w:rsidRPr="00C76A80" w:rsidRDefault="00875400" w:rsidP="00C40E1C">
            <w:pPr>
              <w:spacing w:line="240" w:lineRule="auto"/>
              <w:jc w:val="both"/>
              <w:rPr>
                <w:rFonts w:ascii="Calibri" w:hAnsi="Calibri" w:cs="Calibri"/>
              </w:rPr>
            </w:pPr>
            <w:permStart w:id="1058436185" w:edGrp="everyone"/>
            <w:r w:rsidRPr="00C76A80">
              <w:rPr>
                <w:rFonts w:ascii="Calibri" w:hAnsi="Calibri" w:cs="Calibri"/>
              </w:rPr>
              <w:t>Provide</w:t>
            </w:r>
            <w:r w:rsidRPr="00C76A80">
              <w:rPr>
                <w:rFonts w:ascii="Calibri" w:eastAsia="Arial" w:hAnsi="Calibri" w:cs="Calibri"/>
              </w:rPr>
              <w:t xml:space="preserve"> </w:t>
            </w:r>
            <w:r w:rsidRPr="00C76A80">
              <w:rPr>
                <w:rFonts w:ascii="Calibri" w:hAnsi="Calibri" w:cs="Calibri"/>
              </w:rPr>
              <w:t>CAD renderings</w:t>
            </w:r>
            <w:r w:rsidRPr="00C76A80">
              <w:rPr>
                <w:rFonts w:ascii="Calibri" w:eastAsia="Arial" w:hAnsi="Calibri" w:cs="Calibri"/>
              </w:rPr>
              <w:t xml:space="preserve"> </w:t>
            </w:r>
            <w:r w:rsidRPr="00C76A80">
              <w:rPr>
                <w:rFonts w:ascii="Calibri" w:hAnsi="Calibri" w:cs="Calibri"/>
              </w:rPr>
              <w:t>showing</w:t>
            </w:r>
            <w:r w:rsidRPr="00C76A80">
              <w:rPr>
                <w:rFonts w:ascii="Calibri" w:eastAsia="Arial" w:hAnsi="Calibri" w:cs="Calibri"/>
              </w:rPr>
              <w:t xml:space="preserve"> </w:t>
            </w:r>
            <w:r w:rsidRPr="00C76A80">
              <w:rPr>
                <w:rFonts w:ascii="Calibri" w:hAnsi="Calibri" w:cs="Calibri"/>
              </w:rPr>
              <w:t>all</w:t>
            </w:r>
            <w:r w:rsidRPr="00C76A80">
              <w:rPr>
                <w:rFonts w:ascii="Calibri" w:eastAsia="Arial" w:hAnsi="Calibri" w:cs="Calibri"/>
              </w:rPr>
              <w:t xml:space="preserve"> </w:t>
            </w:r>
            <w:r w:rsidRPr="00C76A80">
              <w:rPr>
                <w:rFonts w:ascii="Calibri" w:hAnsi="Calibri" w:cs="Calibri"/>
              </w:rPr>
              <w:t>relevant</w:t>
            </w:r>
            <w:r w:rsidRPr="00C76A80">
              <w:rPr>
                <w:rFonts w:ascii="Calibri" w:eastAsia="Arial" w:hAnsi="Calibri" w:cs="Calibri"/>
              </w:rPr>
              <w:t xml:space="preserve"> </w:t>
            </w:r>
            <w:r w:rsidRPr="00C76A80">
              <w:rPr>
                <w:rFonts w:ascii="Calibri" w:hAnsi="Calibri" w:cs="Calibri"/>
              </w:rPr>
              <w:t>parts and</w:t>
            </w:r>
            <w:r w:rsidRPr="00C76A80">
              <w:rPr>
                <w:rFonts w:ascii="Calibri" w:eastAsia="Arial" w:hAnsi="Calibri" w:cs="Calibri"/>
              </w:rPr>
              <w:t xml:space="preserve"> </w:t>
            </w:r>
            <w:r w:rsidRPr="00C76A80">
              <w:rPr>
                <w:rFonts w:ascii="Calibri" w:hAnsi="Calibri" w:cs="Calibri"/>
              </w:rPr>
              <w:t>discuss</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mechanical</w:t>
            </w:r>
            <w:r w:rsidRPr="00C76A80">
              <w:rPr>
                <w:rFonts w:ascii="Calibri" w:eastAsia="Arial" w:hAnsi="Calibri" w:cs="Calibri"/>
              </w:rPr>
              <w:t xml:space="preserve"> </w:t>
            </w:r>
            <w:r w:rsidRPr="00C76A80">
              <w:rPr>
                <w:rFonts w:ascii="Calibri" w:hAnsi="Calibri" w:cs="Calibri"/>
              </w:rPr>
              <w:t>connection</w:t>
            </w:r>
            <w:r w:rsidRPr="00C76A80">
              <w:rPr>
                <w:rFonts w:ascii="Calibri" w:eastAsia="Arial" w:hAnsi="Calibri" w:cs="Calibri"/>
              </w:rPr>
              <w:t xml:space="preserve"> </w:t>
            </w:r>
            <w:r w:rsidRPr="00C76A80">
              <w:rPr>
                <w:rFonts w:ascii="Calibri" w:hAnsi="Calibri" w:cs="Calibri"/>
              </w:rPr>
              <w:t>of</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sensors</w:t>
            </w:r>
            <w:r w:rsidRPr="00C76A80">
              <w:rPr>
                <w:rFonts w:ascii="Calibri" w:eastAsia="Arial" w:hAnsi="Calibri" w:cs="Calibri"/>
              </w:rPr>
              <w:t xml:space="preserve"> </w:t>
            </w:r>
            <w:r w:rsidRPr="00C76A80">
              <w:rPr>
                <w:rFonts w:ascii="Calibri" w:hAnsi="Calibri" w:cs="Calibri"/>
              </w:rPr>
              <w:t>to</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pedal</w:t>
            </w:r>
            <w:r w:rsidRPr="00C76A80">
              <w:rPr>
                <w:rFonts w:ascii="Calibri" w:eastAsia="Arial" w:hAnsi="Calibri" w:cs="Calibri"/>
              </w:rPr>
              <w:t xml:space="preserve"> </w:t>
            </w:r>
            <w:r w:rsidRPr="00C76A80">
              <w:rPr>
                <w:rFonts w:ascii="Calibri" w:hAnsi="Calibri" w:cs="Calibri"/>
              </w:rPr>
              <w:t>assembly.</w:t>
            </w:r>
            <w:r w:rsidRPr="00C76A80">
              <w:rPr>
                <w:rFonts w:ascii="Calibri" w:eastAsia="Arial" w:hAnsi="Calibri" w:cs="Calibri"/>
              </w:rPr>
              <w:t xml:space="preserve"> </w:t>
            </w:r>
            <w:r w:rsidRPr="00C76A80">
              <w:rPr>
                <w:rFonts w:ascii="Calibri" w:hAnsi="Calibri" w:cs="Calibri"/>
              </w:rPr>
              <w:t>Mark</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parts</w:t>
            </w:r>
            <w:r w:rsidRPr="00C76A80">
              <w:rPr>
                <w:rFonts w:ascii="Calibri" w:eastAsia="Arial" w:hAnsi="Calibri" w:cs="Calibri"/>
              </w:rPr>
              <w:t xml:space="preserve"> </w:t>
            </w:r>
            <w:r w:rsidRPr="00C76A80">
              <w:rPr>
                <w:rFonts w:ascii="Calibri" w:hAnsi="Calibri" w:cs="Calibri"/>
              </w:rPr>
              <w:t>in</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rendering,</w:t>
            </w:r>
            <w:r w:rsidRPr="00C76A80">
              <w:rPr>
                <w:rFonts w:ascii="Calibri" w:eastAsia="Arial" w:hAnsi="Calibri" w:cs="Calibri"/>
              </w:rPr>
              <w:t xml:space="preserve"> </w:t>
            </w:r>
            <w:r w:rsidRPr="00C76A80">
              <w:rPr>
                <w:rFonts w:ascii="Calibri" w:hAnsi="Calibri" w:cs="Calibri"/>
              </w:rPr>
              <w:t>if</w:t>
            </w:r>
            <w:r w:rsidRPr="00C76A80">
              <w:rPr>
                <w:rFonts w:ascii="Calibri" w:eastAsia="Arial" w:hAnsi="Calibri" w:cs="Calibri"/>
              </w:rPr>
              <w:t xml:space="preserve"> </w:t>
            </w:r>
            <w:r w:rsidRPr="00C76A80">
              <w:rPr>
                <w:rFonts w:ascii="Calibri" w:hAnsi="Calibri" w:cs="Calibri"/>
              </w:rPr>
              <w:t>necessary.</w:t>
            </w:r>
          </w:p>
        </w:tc>
      </w:tr>
    </w:tbl>
    <w:p w14:paraId="196378A2" w14:textId="20D74F74" w:rsidR="00402764" w:rsidRPr="00A3182A" w:rsidRDefault="00402764" w:rsidP="00402764">
      <w:pPr>
        <w:pStyle w:val="Titre3"/>
      </w:pPr>
      <w:bookmarkStart w:id="317" w:name="_Toc56931576"/>
      <w:bookmarkStart w:id="318" w:name="_Toc33294521"/>
      <w:bookmarkStart w:id="319" w:name="_Toc3243049"/>
      <w:permEnd w:id="1058436185"/>
      <w:r w:rsidRPr="00A3182A">
        <w:t>Failure detection, control and mitigation</w:t>
      </w:r>
      <w:bookmarkEnd w:id="317"/>
    </w:p>
    <w:tbl>
      <w:tblPr>
        <w:tblStyle w:val="Grilledutableau"/>
        <w:tblW w:w="5000" w:type="pct"/>
        <w:tblLook w:val="04A0" w:firstRow="1" w:lastRow="0" w:firstColumn="1" w:lastColumn="0" w:noHBand="0" w:noVBand="1"/>
      </w:tblPr>
      <w:tblGrid>
        <w:gridCol w:w="13562"/>
      </w:tblGrid>
      <w:tr w:rsidR="00402764" w:rsidRPr="00C76A80" w14:paraId="5F3AE54F" w14:textId="77777777" w:rsidTr="00C40E1C">
        <w:tc>
          <w:tcPr>
            <w:tcW w:w="5000" w:type="pct"/>
          </w:tcPr>
          <w:p w14:paraId="1817AC55" w14:textId="33FF70F4" w:rsidR="00402764" w:rsidRPr="00C76A80" w:rsidRDefault="00143B09" w:rsidP="00C40E1C">
            <w:pPr>
              <w:spacing w:line="240" w:lineRule="auto"/>
              <w:rPr>
                <w:rFonts w:ascii="Calibri" w:hAnsi="Calibri" w:cs="Calibri"/>
              </w:rPr>
            </w:pPr>
            <w:permStart w:id="1107625431" w:edGrp="everyone"/>
            <w:r>
              <w:rPr>
                <w:rFonts w:ascii="Calibri" w:hAnsi="Calibri" w:cs="Calibri"/>
              </w:rPr>
              <w:t xml:space="preserve">Briefly describe the causes and consequences of key failures </w:t>
            </w:r>
            <w:r w:rsidR="00402764" w:rsidRPr="00C76A80">
              <w:rPr>
                <w:rFonts w:ascii="Calibri" w:eastAsia="Arial" w:hAnsi="Calibri" w:cs="Calibri"/>
              </w:rPr>
              <w:t>of your torque encoder(s), their inputs and outputs and how they are detected, mitigated and controlled.</w:t>
            </w:r>
          </w:p>
        </w:tc>
      </w:tr>
    </w:tbl>
    <w:p w14:paraId="2CDE9F2E" w14:textId="717BFCE2" w:rsidR="00875400" w:rsidRPr="00875400" w:rsidRDefault="00CD3A96" w:rsidP="00402764">
      <w:pPr>
        <w:pStyle w:val="Titre2"/>
        <w:rPr>
          <w:lang w:val="en-US"/>
        </w:rPr>
      </w:pPr>
      <w:bookmarkStart w:id="320" w:name="_Toc56931577"/>
      <w:permEnd w:id="1107625431"/>
      <w:r>
        <w:lastRenderedPageBreak/>
        <w:t>Brake encoder</w:t>
      </w:r>
      <w:bookmarkStart w:id="321" w:name="_Toc33294522"/>
      <w:bookmarkStart w:id="322" w:name="_Toc3243050"/>
      <w:bookmarkEnd w:id="318"/>
      <w:bookmarkEnd w:id="319"/>
      <w:bookmarkEnd w:id="320"/>
    </w:p>
    <w:p w14:paraId="13E9996C" w14:textId="31308156" w:rsidR="00CD3A96" w:rsidRPr="00875400" w:rsidRDefault="00CD3A96" w:rsidP="00DF4A10">
      <w:pPr>
        <w:pStyle w:val="Titre3"/>
        <w:rPr>
          <w:lang w:val="en-US"/>
        </w:rPr>
      </w:pPr>
      <w:bookmarkStart w:id="323" w:name="_Toc56931578"/>
      <w:r>
        <w:t>Description/additional circuitry</w:t>
      </w:r>
      <w:bookmarkStart w:id="324" w:name="_Toc399226720"/>
      <w:bookmarkEnd w:id="321"/>
      <w:bookmarkEnd w:id="322"/>
      <w:bookmarkEnd w:id="323"/>
    </w:p>
    <w:tbl>
      <w:tblPr>
        <w:tblStyle w:val="Grilledutableau"/>
        <w:tblW w:w="0" w:type="auto"/>
        <w:tblLook w:val="04A0" w:firstRow="1" w:lastRow="0" w:firstColumn="1" w:lastColumn="0" w:noHBand="0" w:noVBand="1"/>
      </w:tblPr>
      <w:tblGrid>
        <w:gridCol w:w="13562"/>
      </w:tblGrid>
      <w:tr w:rsidR="00875400" w:rsidRPr="00C76A80" w14:paraId="212FE9D2" w14:textId="77777777" w:rsidTr="00875400">
        <w:tc>
          <w:tcPr>
            <w:tcW w:w="13562" w:type="dxa"/>
          </w:tcPr>
          <w:p w14:paraId="1DCB740D" w14:textId="77777777" w:rsidR="00875400" w:rsidRPr="00C76A80" w:rsidRDefault="00875400" w:rsidP="00C40E1C">
            <w:pPr>
              <w:spacing w:line="240" w:lineRule="auto"/>
              <w:jc w:val="both"/>
              <w:rPr>
                <w:rFonts w:ascii="Calibri" w:hAnsi="Calibri" w:cs="Calibri"/>
              </w:rPr>
            </w:pPr>
            <w:permStart w:id="1132939390" w:edGrp="everyone"/>
            <w:r w:rsidRPr="00C76A80">
              <w:rPr>
                <w:rFonts w:ascii="Calibri" w:hAnsi="Calibri" w:cs="Calibri"/>
              </w:rPr>
              <w:t>Describe the type of the Brake system encoder(s) used for regenerative braking (if any).</w:t>
            </w:r>
          </w:p>
        </w:tc>
      </w:tr>
      <w:permEnd w:id="1132939390"/>
    </w:tbl>
    <w:p w14:paraId="4629E1A0" w14:textId="60F1ABFE" w:rsidR="00875400" w:rsidRPr="00C76A80" w:rsidRDefault="00875400" w:rsidP="00C76A80">
      <w:pPr>
        <w:spacing w:after="0" w:line="240" w:lineRule="auto"/>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4"/>
        <w:gridCol w:w="1695"/>
        <w:gridCol w:w="1694"/>
        <w:gridCol w:w="1695"/>
        <w:gridCol w:w="1694"/>
        <w:gridCol w:w="1695"/>
        <w:gridCol w:w="1694"/>
        <w:gridCol w:w="1695"/>
      </w:tblGrid>
      <w:tr w:rsidR="00875400" w:rsidRPr="00C76A80" w14:paraId="15F4E72E" w14:textId="77777777" w:rsidTr="001D7094">
        <w:trPr>
          <w:cantSplit/>
          <w:trHeight w:val="20"/>
          <w:tblHeader/>
        </w:trPr>
        <w:tc>
          <w:tcPr>
            <w:tcW w:w="1694" w:type="dxa"/>
            <w:shd w:val="clear" w:color="auto" w:fill="auto"/>
            <w:vAlign w:val="center"/>
            <w:hideMark/>
          </w:tcPr>
          <w:p w14:paraId="0AFB6DA9"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Brake encoder manufacturer:</w:t>
            </w:r>
          </w:p>
        </w:tc>
        <w:tc>
          <w:tcPr>
            <w:tcW w:w="1695" w:type="dxa"/>
            <w:shd w:val="clear" w:color="auto" w:fill="auto"/>
            <w:vAlign w:val="center"/>
            <w:hideMark/>
          </w:tcPr>
          <w:p w14:paraId="6AAA9321"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Brake encoder type:</w:t>
            </w:r>
          </w:p>
        </w:tc>
        <w:tc>
          <w:tcPr>
            <w:tcW w:w="1694" w:type="dxa"/>
            <w:shd w:val="clear" w:color="auto" w:fill="auto"/>
            <w:vAlign w:val="center"/>
            <w:hideMark/>
          </w:tcPr>
          <w:p w14:paraId="2CDB55AC"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Brake encoder principle:</w:t>
            </w:r>
          </w:p>
        </w:tc>
        <w:tc>
          <w:tcPr>
            <w:tcW w:w="1695" w:type="dxa"/>
            <w:shd w:val="clear" w:color="auto" w:fill="auto"/>
            <w:vAlign w:val="center"/>
            <w:hideMark/>
          </w:tcPr>
          <w:p w14:paraId="7572648C"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Total number of Brake Encoder Sensors:</w:t>
            </w:r>
          </w:p>
        </w:tc>
        <w:tc>
          <w:tcPr>
            <w:tcW w:w="1694" w:type="dxa"/>
            <w:shd w:val="clear" w:color="auto" w:fill="auto"/>
            <w:vAlign w:val="center"/>
            <w:hideMark/>
          </w:tcPr>
          <w:p w14:paraId="4088507C"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Supply voltage:</w:t>
            </w:r>
          </w:p>
        </w:tc>
        <w:tc>
          <w:tcPr>
            <w:tcW w:w="1695" w:type="dxa"/>
            <w:shd w:val="clear" w:color="auto" w:fill="auto"/>
            <w:vAlign w:val="center"/>
            <w:hideMark/>
          </w:tcPr>
          <w:p w14:paraId="4884882D"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Maximum supply current:</w:t>
            </w:r>
          </w:p>
        </w:tc>
        <w:tc>
          <w:tcPr>
            <w:tcW w:w="1694" w:type="dxa"/>
            <w:shd w:val="clear" w:color="auto" w:fill="auto"/>
            <w:vAlign w:val="center"/>
            <w:hideMark/>
          </w:tcPr>
          <w:p w14:paraId="1F690C1A"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Operating temperature:</w:t>
            </w:r>
          </w:p>
        </w:tc>
        <w:tc>
          <w:tcPr>
            <w:tcW w:w="1695" w:type="dxa"/>
            <w:shd w:val="clear" w:color="auto" w:fill="auto"/>
            <w:vAlign w:val="center"/>
            <w:hideMark/>
          </w:tcPr>
          <w:p w14:paraId="1C020E8D" w14:textId="77777777" w:rsidR="00875400" w:rsidRPr="00C76A80" w:rsidRDefault="00875400" w:rsidP="001D7094">
            <w:pPr>
              <w:keepNext/>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Used output:</w:t>
            </w:r>
          </w:p>
        </w:tc>
      </w:tr>
      <w:tr w:rsidR="00875400" w:rsidRPr="00C76A80" w14:paraId="29CF2C0B" w14:textId="77777777" w:rsidTr="00875400">
        <w:trPr>
          <w:cantSplit/>
          <w:trHeight w:val="20"/>
        </w:trPr>
        <w:tc>
          <w:tcPr>
            <w:tcW w:w="1694" w:type="dxa"/>
            <w:shd w:val="clear" w:color="auto" w:fill="auto"/>
            <w:vAlign w:val="center"/>
            <w:hideMark/>
          </w:tcPr>
          <w:p w14:paraId="6F558CC6" w14:textId="7B0CD4DE" w:rsidR="00875400" w:rsidRPr="00C76A80" w:rsidRDefault="00CF09C6" w:rsidP="00875400">
            <w:pPr>
              <w:suppressAutoHyphens w:val="0"/>
              <w:spacing w:after="0" w:line="240" w:lineRule="auto"/>
              <w:rPr>
                <w:rFonts w:ascii="Calibri" w:eastAsia="Times New Roman" w:hAnsi="Calibri" w:cs="Calibri"/>
                <w:b/>
                <w:bCs/>
                <w:color w:val="FF0000"/>
                <w:lang w:eastAsia="en-GB"/>
              </w:rPr>
            </w:pPr>
            <w:permStart w:id="535568986" w:edGrp="everyone"/>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ABC Encoder</w:t>
            </w:r>
          </w:p>
        </w:tc>
        <w:tc>
          <w:tcPr>
            <w:tcW w:w="1695" w:type="dxa"/>
            <w:shd w:val="clear" w:color="auto" w:fill="auto"/>
            <w:vAlign w:val="center"/>
            <w:hideMark/>
          </w:tcPr>
          <w:p w14:paraId="4006898E" w14:textId="77777777" w:rsidR="00875400" w:rsidRPr="00C76A80" w:rsidRDefault="00875400" w:rsidP="00875400">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55D7EFB7" w14:textId="1BD2B7B3"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potentiometer</w:t>
            </w:r>
          </w:p>
        </w:tc>
        <w:tc>
          <w:tcPr>
            <w:tcW w:w="1695" w:type="dxa"/>
            <w:shd w:val="clear" w:color="auto" w:fill="auto"/>
            <w:vAlign w:val="center"/>
            <w:hideMark/>
          </w:tcPr>
          <w:p w14:paraId="5814253B" w14:textId="77777777" w:rsidR="00875400" w:rsidRPr="00C76A80" w:rsidRDefault="00875400" w:rsidP="00875400">
            <w:pPr>
              <w:suppressAutoHyphens w:val="0"/>
              <w:spacing w:after="0" w:line="240" w:lineRule="auto"/>
              <w:rPr>
                <w:rFonts w:ascii="Calibri" w:eastAsia="Times New Roman" w:hAnsi="Calibri" w:cs="Calibri"/>
                <w:color w:val="000000"/>
                <w:lang w:eastAsia="en-GB"/>
              </w:rPr>
            </w:pPr>
            <w:r w:rsidRPr="00C76A80">
              <w:rPr>
                <w:rFonts w:ascii="Calibri" w:eastAsia="Times New Roman" w:hAnsi="Calibri" w:cs="Calibri"/>
                <w:color w:val="000000"/>
                <w:lang w:eastAsia="en-GB"/>
              </w:rPr>
              <w:t> </w:t>
            </w:r>
          </w:p>
        </w:tc>
        <w:tc>
          <w:tcPr>
            <w:tcW w:w="1694" w:type="dxa"/>
            <w:shd w:val="clear" w:color="auto" w:fill="auto"/>
            <w:vAlign w:val="center"/>
            <w:hideMark/>
          </w:tcPr>
          <w:p w14:paraId="17E53BE7" w14:textId="4A931086"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5V</w:t>
            </w:r>
          </w:p>
        </w:tc>
        <w:tc>
          <w:tcPr>
            <w:tcW w:w="1695" w:type="dxa"/>
            <w:shd w:val="clear" w:color="auto" w:fill="auto"/>
            <w:vAlign w:val="center"/>
            <w:hideMark/>
          </w:tcPr>
          <w:p w14:paraId="5037BCDF" w14:textId="6AD7F8CB"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20mA</w:t>
            </w:r>
          </w:p>
        </w:tc>
        <w:tc>
          <w:tcPr>
            <w:tcW w:w="1694" w:type="dxa"/>
            <w:shd w:val="clear" w:color="auto" w:fill="auto"/>
            <w:vAlign w:val="center"/>
            <w:hideMark/>
          </w:tcPr>
          <w:p w14:paraId="05559A72" w14:textId="49B0D0F4"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w:t>
            </w:r>
            <w:proofErr w:type="gramStart"/>
            <w:r w:rsidR="00875400" w:rsidRPr="00C76A80">
              <w:rPr>
                <w:rFonts w:ascii="Calibri" w:eastAsia="Times New Roman" w:hAnsi="Calibri" w:cs="Calibri"/>
                <w:color w:val="000000"/>
                <w:lang w:eastAsia="en-GB"/>
              </w:rPr>
              <w:t>20..</w:t>
            </w:r>
            <w:proofErr w:type="gramEnd"/>
            <w:r w:rsidR="00875400" w:rsidRPr="00C76A80">
              <w:rPr>
                <w:rFonts w:ascii="Calibri" w:eastAsia="Times New Roman" w:hAnsi="Calibri" w:cs="Calibri"/>
                <w:color w:val="000000"/>
                <w:lang w:eastAsia="en-GB"/>
              </w:rPr>
              <w:t>180 °C</w:t>
            </w:r>
          </w:p>
        </w:tc>
        <w:tc>
          <w:tcPr>
            <w:tcW w:w="1695" w:type="dxa"/>
            <w:shd w:val="clear" w:color="auto" w:fill="auto"/>
            <w:vAlign w:val="center"/>
            <w:hideMark/>
          </w:tcPr>
          <w:p w14:paraId="4012BC50" w14:textId="69CCF459" w:rsidR="00875400" w:rsidRPr="00C76A80" w:rsidRDefault="00CF09C6" w:rsidP="00875400">
            <w:pPr>
              <w:suppressAutoHyphens w:val="0"/>
              <w:spacing w:after="0" w:line="240" w:lineRule="auto"/>
              <w:rPr>
                <w:rFonts w:ascii="Calibri" w:eastAsia="Times New Roman" w:hAnsi="Calibri" w:cs="Calibri"/>
                <w:b/>
                <w:bCs/>
                <w:color w:val="FF0000"/>
                <w:lang w:eastAsia="en-GB"/>
              </w:rPr>
            </w:pPr>
            <w:r w:rsidRPr="00C76A80">
              <w:rPr>
                <w:rFonts w:ascii="Calibri" w:eastAsia="Times New Roman" w:hAnsi="Calibri" w:cs="Calibri"/>
                <w:b/>
                <w:bCs/>
                <w:color w:val="FF0000"/>
                <w:lang w:eastAsia="en-GB"/>
              </w:rPr>
              <w:t>e.g.</w:t>
            </w:r>
            <w:r w:rsidR="00875400" w:rsidRPr="00C76A80">
              <w:rPr>
                <w:rFonts w:ascii="Calibri" w:eastAsia="Times New Roman" w:hAnsi="Calibri" w:cs="Calibri"/>
                <w:color w:val="000000"/>
                <w:lang w:eastAsia="en-GB"/>
              </w:rPr>
              <w:t xml:space="preserve"> 0-5V</w:t>
            </w:r>
          </w:p>
        </w:tc>
      </w:tr>
    </w:tbl>
    <w:p w14:paraId="712FB819" w14:textId="418694A5" w:rsidR="00CD3A96" w:rsidRPr="00C76A80" w:rsidRDefault="00CD3A96" w:rsidP="00C76A80">
      <w:pPr>
        <w:pStyle w:val="Table"/>
        <w:spacing w:before="0" w:line="240" w:lineRule="auto"/>
        <w:jc w:val="center"/>
        <w:rPr>
          <w:rFonts w:ascii="Calibri" w:hAnsi="Calibri" w:cs="Calibri"/>
          <w:sz w:val="22"/>
          <w:szCs w:val="22"/>
        </w:rPr>
      </w:pPr>
      <w:bookmarkStart w:id="325" w:name="_Toc33294535"/>
      <w:bookmarkStart w:id="326" w:name="_Toc56931383"/>
      <w:permEnd w:id="535568986"/>
      <w:r w:rsidRPr="00C76A80">
        <w:rPr>
          <w:rFonts w:ascii="Calibri" w:hAnsi="Calibri" w:cs="Calibri"/>
          <w:sz w:val="22"/>
          <w:szCs w:val="22"/>
        </w:rPr>
        <w:t xml:space="preserve">Table </w:t>
      </w:r>
      <w:r w:rsidRPr="00C76A80">
        <w:rPr>
          <w:sz w:val="22"/>
          <w:szCs w:val="22"/>
        </w:rPr>
        <w:fldChar w:fldCharType="begin"/>
      </w:r>
      <w:r w:rsidRPr="00C76A80">
        <w:rPr>
          <w:rFonts w:ascii="Calibri" w:hAnsi="Calibri" w:cs="Calibri"/>
          <w:sz w:val="22"/>
          <w:szCs w:val="22"/>
        </w:rPr>
        <w:instrText xml:space="preserve"> STYLEREF 1 \s </w:instrText>
      </w:r>
      <w:r w:rsidRPr="00C76A80">
        <w:rPr>
          <w:sz w:val="22"/>
          <w:szCs w:val="22"/>
        </w:rPr>
        <w:fldChar w:fldCharType="separate"/>
      </w:r>
      <w:r w:rsidR="00BD387C">
        <w:rPr>
          <w:rFonts w:ascii="Calibri" w:hAnsi="Calibri" w:cs="Calibri"/>
          <w:noProof/>
          <w:sz w:val="22"/>
          <w:szCs w:val="22"/>
        </w:rPr>
        <w:t>9</w:t>
      </w:r>
      <w:r w:rsidRPr="00C76A80">
        <w:rPr>
          <w:sz w:val="22"/>
          <w:szCs w:val="22"/>
        </w:rPr>
        <w:fldChar w:fldCharType="end"/>
      </w:r>
      <w:r w:rsidRPr="00C76A80">
        <w:rPr>
          <w:rFonts w:ascii="Calibri" w:hAnsi="Calibri" w:cs="Calibri"/>
          <w:sz w:val="22"/>
          <w:szCs w:val="22"/>
        </w:rPr>
        <w:t>.</w:t>
      </w:r>
      <w:r w:rsidRPr="00C76A80">
        <w:rPr>
          <w:sz w:val="22"/>
          <w:szCs w:val="22"/>
        </w:rPr>
        <w:fldChar w:fldCharType="begin"/>
      </w:r>
      <w:r w:rsidRPr="00C76A80">
        <w:rPr>
          <w:rFonts w:ascii="Calibri" w:hAnsi="Calibri" w:cs="Calibri"/>
          <w:sz w:val="22"/>
          <w:szCs w:val="22"/>
        </w:rPr>
        <w:instrText xml:space="preserve"> SEQ Table \* ARABIC \s 1 </w:instrText>
      </w:r>
      <w:r w:rsidRPr="00C76A80">
        <w:rPr>
          <w:sz w:val="22"/>
          <w:szCs w:val="22"/>
        </w:rPr>
        <w:fldChar w:fldCharType="separate"/>
      </w:r>
      <w:r w:rsidR="00BD387C">
        <w:rPr>
          <w:rFonts w:ascii="Calibri" w:hAnsi="Calibri" w:cs="Calibri"/>
          <w:noProof/>
          <w:sz w:val="22"/>
          <w:szCs w:val="22"/>
        </w:rPr>
        <w:t>2</w:t>
      </w:r>
      <w:r w:rsidRPr="00C76A80">
        <w:rPr>
          <w:sz w:val="22"/>
          <w:szCs w:val="22"/>
        </w:rPr>
        <w:fldChar w:fldCharType="end"/>
      </w:r>
      <w:r w:rsidRPr="00C76A80">
        <w:rPr>
          <w:rFonts w:ascii="Calibri" w:hAnsi="Calibri" w:cs="Calibri"/>
          <w:sz w:val="22"/>
          <w:szCs w:val="22"/>
        </w:rPr>
        <w:t xml:space="preserve"> Brake encoder data</w:t>
      </w:r>
      <w:bookmarkEnd w:id="325"/>
      <w:bookmarkEnd w:id="326"/>
    </w:p>
    <w:p w14:paraId="4EB683E1" w14:textId="4931921D" w:rsidR="00CD3A96" w:rsidRPr="00875400" w:rsidRDefault="00CD3A96" w:rsidP="00DF4A10">
      <w:pPr>
        <w:pStyle w:val="Titre3"/>
        <w:rPr>
          <w:lang w:val="en-US"/>
        </w:rPr>
      </w:pPr>
      <w:bookmarkStart w:id="327" w:name="_Toc33294523"/>
      <w:bookmarkStart w:id="328" w:name="_Toc3243051"/>
      <w:bookmarkStart w:id="329" w:name="_Toc56931579"/>
      <w:r>
        <w:t>Brake Encoder Plausibility Check</w:t>
      </w:r>
      <w:bookmarkEnd w:id="327"/>
      <w:bookmarkEnd w:id="328"/>
      <w:bookmarkEnd w:id="329"/>
    </w:p>
    <w:tbl>
      <w:tblPr>
        <w:tblStyle w:val="Grilledutableau"/>
        <w:tblW w:w="0" w:type="auto"/>
        <w:tblLook w:val="04A0" w:firstRow="1" w:lastRow="0" w:firstColumn="1" w:lastColumn="0" w:noHBand="0" w:noVBand="1"/>
      </w:tblPr>
      <w:tblGrid>
        <w:gridCol w:w="13562"/>
      </w:tblGrid>
      <w:tr w:rsidR="00875400" w:rsidRPr="00C76A80" w14:paraId="7A4D8B84" w14:textId="77777777" w:rsidTr="00875400">
        <w:tc>
          <w:tcPr>
            <w:tcW w:w="13562" w:type="dxa"/>
          </w:tcPr>
          <w:p w14:paraId="71879AE1" w14:textId="77777777" w:rsidR="00875400" w:rsidRPr="00C76A80" w:rsidRDefault="00875400" w:rsidP="00C40E1C">
            <w:pPr>
              <w:spacing w:line="240" w:lineRule="auto"/>
              <w:jc w:val="both"/>
              <w:rPr>
                <w:rFonts w:ascii="Calibri" w:hAnsi="Calibri" w:cs="Calibri"/>
              </w:rPr>
            </w:pPr>
            <w:permStart w:id="1209282597" w:edGrp="everyone"/>
            <w:r w:rsidRPr="00C76A80">
              <w:rPr>
                <w:rFonts w:ascii="Calibri" w:hAnsi="Calibri" w:cs="Calibri"/>
              </w:rPr>
              <w:t>Describe additional circuitry used to check or manipulate the signal going to the motor controller. Describe how failures (e.g. Implausibility, short circuit or open circuit or equivalent) are detected and how the system reacts if an implausibility or errors is detected.</w:t>
            </w:r>
          </w:p>
        </w:tc>
      </w:tr>
    </w:tbl>
    <w:p w14:paraId="2DD6C498" w14:textId="611E84A5" w:rsidR="00CD3A96" w:rsidRPr="00875400" w:rsidRDefault="00CD3A96" w:rsidP="00DF4A10">
      <w:pPr>
        <w:pStyle w:val="Titre3"/>
        <w:rPr>
          <w:lang w:val="en-US"/>
        </w:rPr>
      </w:pPr>
      <w:bookmarkStart w:id="330" w:name="_Toc33294524"/>
      <w:bookmarkStart w:id="331" w:name="_Toc3243052"/>
      <w:bookmarkStart w:id="332" w:name="_Toc56931580"/>
      <w:permEnd w:id="1209282597"/>
      <w:r>
        <w:t>Wiring</w:t>
      </w:r>
      <w:bookmarkEnd w:id="330"/>
      <w:bookmarkEnd w:id="331"/>
      <w:bookmarkEnd w:id="332"/>
    </w:p>
    <w:tbl>
      <w:tblPr>
        <w:tblStyle w:val="Grilledutableau"/>
        <w:tblW w:w="0" w:type="auto"/>
        <w:tblLook w:val="04A0" w:firstRow="1" w:lastRow="0" w:firstColumn="1" w:lastColumn="0" w:noHBand="0" w:noVBand="1"/>
      </w:tblPr>
      <w:tblGrid>
        <w:gridCol w:w="13562"/>
      </w:tblGrid>
      <w:tr w:rsidR="00875400" w:rsidRPr="00C76A80" w14:paraId="4F26EB31" w14:textId="77777777" w:rsidTr="00875400">
        <w:tc>
          <w:tcPr>
            <w:tcW w:w="13562" w:type="dxa"/>
          </w:tcPr>
          <w:p w14:paraId="097E58F2" w14:textId="77777777" w:rsidR="00875400" w:rsidRPr="00C76A80" w:rsidRDefault="00875400" w:rsidP="00C40E1C">
            <w:pPr>
              <w:spacing w:line="240" w:lineRule="auto"/>
              <w:jc w:val="both"/>
              <w:rPr>
                <w:rFonts w:ascii="Calibri" w:hAnsi="Calibri" w:cs="Calibri"/>
              </w:rPr>
            </w:pPr>
            <w:permStart w:id="1624842497" w:edGrp="everyone"/>
            <w:r w:rsidRPr="00C76A80">
              <w:rPr>
                <w:rFonts w:ascii="Calibri" w:hAnsi="Calibri" w:cs="Calibri"/>
              </w:rPr>
              <w:t>Describe</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wiring,</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schematics,</w:t>
            </w:r>
            <w:r w:rsidRPr="00C76A80">
              <w:rPr>
                <w:rFonts w:ascii="Calibri" w:eastAsia="Arial" w:hAnsi="Calibri" w:cs="Calibri"/>
              </w:rPr>
              <w:t xml:space="preserve"> </w:t>
            </w:r>
            <w:r w:rsidRPr="00C76A80">
              <w:rPr>
                <w:rFonts w:ascii="Calibri" w:hAnsi="Calibri" w:cs="Calibri"/>
              </w:rPr>
              <w:t>show</w:t>
            </w:r>
            <w:r w:rsidRPr="00C76A80">
              <w:rPr>
                <w:rFonts w:ascii="Calibri" w:eastAsia="Arial" w:hAnsi="Calibri" w:cs="Calibri"/>
              </w:rPr>
              <w:t xml:space="preserve"> </w:t>
            </w:r>
            <w:r w:rsidRPr="00C76A80">
              <w:rPr>
                <w:rFonts w:ascii="Calibri" w:hAnsi="Calibri" w:cs="Calibri"/>
              </w:rPr>
              <w:t>data</w:t>
            </w:r>
            <w:r w:rsidRPr="00C76A80">
              <w:rPr>
                <w:rFonts w:ascii="Calibri" w:eastAsia="Arial" w:hAnsi="Calibri" w:cs="Calibri"/>
              </w:rPr>
              <w:t xml:space="preserve"> </w:t>
            </w:r>
            <w:r w:rsidRPr="00C76A80">
              <w:rPr>
                <w:rFonts w:ascii="Calibri" w:hAnsi="Calibri" w:cs="Calibri"/>
              </w:rPr>
              <w:t>regarding</w:t>
            </w:r>
            <w:r w:rsidRPr="00C76A80">
              <w:rPr>
                <w:rFonts w:ascii="Calibri" w:eastAsia="Arial" w:hAnsi="Calibri" w:cs="Calibri"/>
              </w:rPr>
              <w:t xml:space="preserve"> </w:t>
            </w:r>
            <w:r w:rsidRPr="00C76A80">
              <w:rPr>
                <w:rFonts w:ascii="Calibri" w:hAnsi="Calibri" w:cs="Calibri"/>
              </w:rPr>
              <w:t>the</w:t>
            </w:r>
            <w:r w:rsidRPr="00C76A80">
              <w:rPr>
                <w:rFonts w:ascii="Calibri" w:eastAsia="Arial" w:hAnsi="Calibri" w:cs="Calibri"/>
              </w:rPr>
              <w:t xml:space="preserve"> </w:t>
            </w:r>
            <w:r w:rsidRPr="00C76A80">
              <w:rPr>
                <w:rFonts w:ascii="Calibri" w:hAnsi="Calibri" w:cs="Calibri"/>
              </w:rPr>
              <w:t>cables</w:t>
            </w:r>
            <w:r w:rsidRPr="00C76A80">
              <w:rPr>
                <w:rFonts w:ascii="Calibri" w:eastAsia="Arial" w:hAnsi="Calibri" w:cs="Calibri"/>
              </w:rPr>
              <w:t xml:space="preserve"> </w:t>
            </w:r>
            <w:r w:rsidRPr="00C76A80">
              <w:rPr>
                <w:rFonts w:ascii="Calibri" w:hAnsi="Calibri" w:cs="Calibri"/>
              </w:rPr>
              <w:t>and</w:t>
            </w:r>
            <w:r w:rsidRPr="00C76A80">
              <w:rPr>
                <w:rFonts w:ascii="Calibri" w:eastAsia="Arial" w:hAnsi="Calibri" w:cs="Calibri"/>
              </w:rPr>
              <w:t xml:space="preserve"> </w:t>
            </w:r>
            <w:r w:rsidRPr="00C76A80">
              <w:rPr>
                <w:rFonts w:ascii="Calibri" w:hAnsi="Calibri" w:cs="Calibri"/>
              </w:rPr>
              <w:t>connectors used.</w:t>
            </w:r>
          </w:p>
        </w:tc>
      </w:tr>
    </w:tbl>
    <w:p w14:paraId="07128AF5" w14:textId="44E55F65" w:rsidR="00CD3A96" w:rsidRPr="00875400" w:rsidRDefault="00CD3A96" w:rsidP="00DF4A10">
      <w:pPr>
        <w:pStyle w:val="Titre3"/>
        <w:rPr>
          <w:lang w:val="en-US"/>
        </w:rPr>
      </w:pPr>
      <w:bookmarkStart w:id="333" w:name="_Toc33294525"/>
      <w:bookmarkStart w:id="334" w:name="_Toc3243053"/>
      <w:bookmarkStart w:id="335" w:name="_Toc56931581"/>
      <w:permEnd w:id="1624842497"/>
      <w:r>
        <w:t>Position in car/mechanical fastening/mechanical connection</w:t>
      </w:r>
      <w:bookmarkEnd w:id="333"/>
      <w:bookmarkEnd w:id="334"/>
      <w:bookmarkEnd w:id="335"/>
    </w:p>
    <w:tbl>
      <w:tblPr>
        <w:tblStyle w:val="Grilledutableau"/>
        <w:tblW w:w="0" w:type="auto"/>
        <w:tblLook w:val="04A0" w:firstRow="1" w:lastRow="0" w:firstColumn="1" w:lastColumn="0" w:noHBand="0" w:noVBand="1"/>
      </w:tblPr>
      <w:tblGrid>
        <w:gridCol w:w="13562"/>
      </w:tblGrid>
      <w:tr w:rsidR="00875400" w:rsidRPr="00C76A80" w14:paraId="381ECAEB" w14:textId="77777777" w:rsidTr="00875400">
        <w:tc>
          <w:tcPr>
            <w:tcW w:w="13562" w:type="dxa"/>
          </w:tcPr>
          <w:p w14:paraId="2DDDFC24" w14:textId="77777777" w:rsidR="00875400" w:rsidRPr="00C76A80" w:rsidRDefault="00875400" w:rsidP="00C40E1C">
            <w:pPr>
              <w:spacing w:line="240" w:lineRule="auto"/>
              <w:jc w:val="both"/>
              <w:rPr>
                <w:rFonts w:ascii="Calibri" w:hAnsi="Calibri" w:cs="Calibri"/>
                <w:szCs w:val="20"/>
              </w:rPr>
            </w:pPr>
            <w:permStart w:id="1713180605" w:edGrp="everyone"/>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CAD renderings</w:t>
            </w:r>
            <w:r w:rsidRPr="00C76A80">
              <w:rPr>
                <w:rFonts w:ascii="Calibri" w:eastAsia="Arial" w:hAnsi="Calibri" w:cs="Calibri"/>
                <w:szCs w:val="20"/>
              </w:rPr>
              <w:t xml:space="preserve"> </w:t>
            </w:r>
            <w:r w:rsidRPr="00C76A80">
              <w:rPr>
                <w:rFonts w:ascii="Calibri" w:hAnsi="Calibri" w:cs="Calibri"/>
                <w:szCs w:val="20"/>
              </w:rPr>
              <w:t>showing</w:t>
            </w:r>
            <w:r w:rsidRPr="00C76A80">
              <w:rPr>
                <w:rFonts w:ascii="Calibri" w:eastAsia="Arial" w:hAnsi="Calibri" w:cs="Calibri"/>
                <w:szCs w:val="20"/>
              </w:rPr>
              <w:t xml:space="preserve"> </w:t>
            </w:r>
            <w:r w:rsidRPr="00C76A80">
              <w:rPr>
                <w:rFonts w:ascii="Calibri" w:hAnsi="Calibri" w:cs="Calibri"/>
                <w:szCs w:val="20"/>
              </w:rPr>
              <w:t>all</w:t>
            </w:r>
            <w:r w:rsidRPr="00C76A80">
              <w:rPr>
                <w:rFonts w:ascii="Calibri" w:eastAsia="Arial" w:hAnsi="Calibri" w:cs="Calibri"/>
                <w:szCs w:val="20"/>
              </w:rPr>
              <w:t xml:space="preserve"> </w:t>
            </w:r>
            <w:r w:rsidRPr="00C76A80">
              <w:rPr>
                <w:rFonts w:ascii="Calibri" w:hAnsi="Calibri" w:cs="Calibri"/>
                <w:szCs w:val="20"/>
              </w:rPr>
              <w:t>relevant</w:t>
            </w:r>
            <w:r w:rsidRPr="00C76A80">
              <w:rPr>
                <w:rFonts w:ascii="Calibri" w:eastAsia="Arial" w:hAnsi="Calibri" w:cs="Calibri"/>
                <w:szCs w:val="20"/>
              </w:rPr>
              <w:t xml:space="preserve"> </w:t>
            </w:r>
            <w:r w:rsidRPr="00C76A80">
              <w:rPr>
                <w:rFonts w:ascii="Calibri" w:hAnsi="Calibri" w:cs="Calibri"/>
                <w:szCs w:val="20"/>
              </w:rPr>
              <w:t>parts and</w:t>
            </w:r>
            <w:r w:rsidRPr="00C76A80">
              <w:rPr>
                <w:rFonts w:ascii="Calibri" w:eastAsia="Arial" w:hAnsi="Calibri" w:cs="Calibri"/>
                <w:szCs w:val="20"/>
              </w:rPr>
              <w:t xml:space="preserve"> </w:t>
            </w:r>
            <w:r w:rsidRPr="00C76A80">
              <w:rPr>
                <w:rFonts w:ascii="Calibri" w:hAnsi="Calibri" w:cs="Calibri"/>
                <w:szCs w:val="20"/>
              </w:rPr>
              <w:t>discuss</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mechanical</w:t>
            </w:r>
            <w:r w:rsidRPr="00C76A80">
              <w:rPr>
                <w:rFonts w:ascii="Calibri" w:eastAsia="Arial" w:hAnsi="Calibri" w:cs="Calibri"/>
                <w:szCs w:val="20"/>
              </w:rPr>
              <w:t xml:space="preserve"> </w:t>
            </w:r>
            <w:r w:rsidRPr="00C76A80">
              <w:rPr>
                <w:rFonts w:ascii="Calibri" w:hAnsi="Calibri" w:cs="Calibri"/>
                <w:szCs w:val="20"/>
              </w:rPr>
              <w:t>connection</w:t>
            </w:r>
            <w:r w:rsidRPr="00C76A80">
              <w:rPr>
                <w:rFonts w:ascii="Calibri" w:eastAsia="Arial" w:hAnsi="Calibri" w:cs="Calibri"/>
                <w:szCs w:val="20"/>
              </w:rPr>
              <w:t xml:space="preserve"> </w:t>
            </w:r>
            <w:r w:rsidRPr="00C76A80">
              <w:rPr>
                <w:rFonts w:ascii="Calibri" w:hAnsi="Calibri" w:cs="Calibri"/>
                <w:szCs w:val="20"/>
              </w:rPr>
              <w:t>of</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sensors</w:t>
            </w:r>
            <w:r w:rsidRPr="00C76A80">
              <w:rPr>
                <w:rFonts w:ascii="Calibri" w:eastAsia="Arial" w:hAnsi="Calibri" w:cs="Calibri"/>
                <w:szCs w:val="20"/>
              </w:rPr>
              <w:t xml:space="preserve"> </w:t>
            </w:r>
            <w:r w:rsidRPr="00C76A80">
              <w:rPr>
                <w:rFonts w:ascii="Calibri" w:hAnsi="Calibri" w:cs="Calibri"/>
                <w:szCs w:val="20"/>
              </w:rPr>
              <w:t>to</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pedal</w:t>
            </w:r>
            <w:r w:rsidRPr="00C76A80">
              <w:rPr>
                <w:rFonts w:ascii="Calibri" w:eastAsia="Arial" w:hAnsi="Calibri" w:cs="Calibri"/>
                <w:szCs w:val="20"/>
              </w:rPr>
              <w:t xml:space="preserve"> </w:t>
            </w:r>
            <w:r w:rsidRPr="00C76A80">
              <w:rPr>
                <w:rFonts w:ascii="Calibri" w:hAnsi="Calibri" w:cs="Calibri"/>
                <w:szCs w:val="20"/>
              </w:rPr>
              <w:t>assembly.</w:t>
            </w:r>
            <w:r w:rsidRPr="00C76A80">
              <w:rPr>
                <w:rFonts w:ascii="Calibri" w:eastAsia="Arial" w:hAnsi="Calibri" w:cs="Calibri"/>
                <w:szCs w:val="20"/>
              </w:rPr>
              <w:t xml:space="preserve"> </w:t>
            </w:r>
            <w:r w:rsidRPr="00C76A80">
              <w:rPr>
                <w:rFonts w:ascii="Calibri" w:hAnsi="Calibri" w:cs="Calibri"/>
                <w:szCs w:val="20"/>
              </w:rPr>
              <w:t>Mark</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in</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rendering,</w:t>
            </w:r>
            <w:r w:rsidRPr="00C76A80">
              <w:rPr>
                <w:rFonts w:ascii="Calibri" w:eastAsia="Arial" w:hAnsi="Calibri" w:cs="Calibri"/>
                <w:szCs w:val="20"/>
              </w:rPr>
              <w:t xml:space="preserve"> </w:t>
            </w:r>
            <w:r w:rsidRPr="00C76A80">
              <w:rPr>
                <w:rFonts w:ascii="Calibri" w:hAnsi="Calibri" w:cs="Calibri"/>
                <w:szCs w:val="20"/>
              </w:rPr>
              <w:t>if</w:t>
            </w:r>
            <w:r w:rsidRPr="00C76A80">
              <w:rPr>
                <w:rFonts w:ascii="Calibri" w:eastAsia="Arial" w:hAnsi="Calibri" w:cs="Calibri"/>
                <w:szCs w:val="20"/>
              </w:rPr>
              <w:t xml:space="preserve"> </w:t>
            </w:r>
            <w:r w:rsidRPr="00C76A80">
              <w:rPr>
                <w:rFonts w:ascii="Calibri" w:hAnsi="Calibri" w:cs="Calibri"/>
                <w:szCs w:val="20"/>
              </w:rPr>
              <w:t>necessary.</w:t>
            </w:r>
          </w:p>
        </w:tc>
      </w:tr>
    </w:tbl>
    <w:p w14:paraId="7FB62B73" w14:textId="77777777" w:rsidR="00402764" w:rsidRPr="00A3182A" w:rsidRDefault="00402764" w:rsidP="00402764">
      <w:pPr>
        <w:pStyle w:val="Titre3"/>
      </w:pPr>
      <w:bookmarkStart w:id="336" w:name="_Toc56931582"/>
      <w:bookmarkStart w:id="337" w:name="_Toc33294526"/>
      <w:bookmarkStart w:id="338" w:name="_Toc3243054"/>
      <w:permEnd w:id="1713180605"/>
      <w:r w:rsidRPr="00A3182A">
        <w:t>Failure detection, control and mitigation</w:t>
      </w:r>
      <w:bookmarkEnd w:id="336"/>
    </w:p>
    <w:tbl>
      <w:tblPr>
        <w:tblStyle w:val="Grilledutableau"/>
        <w:tblW w:w="5000" w:type="pct"/>
        <w:tblLook w:val="04A0" w:firstRow="1" w:lastRow="0" w:firstColumn="1" w:lastColumn="0" w:noHBand="0" w:noVBand="1"/>
      </w:tblPr>
      <w:tblGrid>
        <w:gridCol w:w="13562"/>
      </w:tblGrid>
      <w:tr w:rsidR="00402764" w:rsidRPr="00C76A80" w14:paraId="4957F0B5" w14:textId="77777777" w:rsidTr="00C40E1C">
        <w:tc>
          <w:tcPr>
            <w:tcW w:w="5000" w:type="pct"/>
          </w:tcPr>
          <w:p w14:paraId="0AADD1D8" w14:textId="47E5F6B2" w:rsidR="00402764" w:rsidRPr="00C76A80" w:rsidRDefault="00143B09" w:rsidP="00C40E1C">
            <w:pPr>
              <w:spacing w:line="240" w:lineRule="auto"/>
              <w:rPr>
                <w:rFonts w:ascii="Calibri" w:hAnsi="Calibri" w:cs="Calibri"/>
                <w:szCs w:val="20"/>
              </w:rPr>
            </w:pPr>
            <w:permStart w:id="1931763497" w:edGrp="everyone"/>
            <w:r>
              <w:rPr>
                <w:rFonts w:ascii="Calibri" w:hAnsi="Calibri" w:cs="Calibri"/>
                <w:szCs w:val="20"/>
              </w:rPr>
              <w:t xml:space="preserve">Briefly describe the causes and consequences of key failures </w:t>
            </w:r>
            <w:r w:rsidR="00402764" w:rsidRPr="00C76A80">
              <w:rPr>
                <w:rFonts w:ascii="Calibri" w:eastAsia="Arial" w:hAnsi="Calibri" w:cs="Calibri"/>
                <w:szCs w:val="20"/>
              </w:rPr>
              <w:t>of your torque encoder(s), their inputs and outputs and how they are detected, mitigated and controlled.</w:t>
            </w:r>
          </w:p>
        </w:tc>
      </w:tr>
    </w:tbl>
    <w:p w14:paraId="0305F5F7" w14:textId="7DD7A3F3" w:rsidR="00CD3A96" w:rsidRDefault="00CD3A96" w:rsidP="00402764">
      <w:pPr>
        <w:pStyle w:val="Titre1"/>
        <w:numPr>
          <w:ilvl w:val="0"/>
          <w:numId w:val="21"/>
        </w:numPr>
        <w:spacing w:line="240" w:lineRule="auto"/>
      </w:pPr>
      <w:bookmarkStart w:id="339" w:name="_Toc56931583"/>
      <w:permEnd w:id="1931763497"/>
      <w:r>
        <w:t>Additional</w:t>
      </w:r>
      <w:r>
        <w:rPr>
          <w:rFonts w:eastAsia="Arial"/>
        </w:rPr>
        <w:t xml:space="preserve"> </w:t>
      </w:r>
      <w:r>
        <w:t>LV-parts</w:t>
      </w:r>
      <w:r>
        <w:rPr>
          <w:rFonts w:eastAsia="Arial"/>
        </w:rPr>
        <w:t xml:space="preserve"> </w:t>
      </w:r>
      <w:r>
        <w:t>interfering</w:t>
      </w:r>
      <w:r>
        <w:rPr>
          <w:rFonts w:eastAsia="Arial"/>
        </w:rPr>
        <w:t xml:space="preserve"> </w:t>
      </w:r>
      <w:r>
        <w:t>with</w:t>
      </w:r>
      <w:r>
        <w:rPr>
          <w:rFonts w:eastAsia="Arial"/>
        </w:rPr>
        <w:t xml:space="preserve"> </w:t>
      </w:r>
      <w:r>
        <w:t>the</w:t>
      </w:r>
      <w:r>
        <w:rPr>
          <w:rFonts w:eastAsia="Arial"/>
        </w:rPr>
        <w:t xml:space="preserve"> </w:t>
      </w:r>
      <w:r>
        <w:t>tractive</w:t>
      </w:r>
      <w:r>
        <w:rPr>
          <w:rFonts w:eastAsia="Arial"/>
        </w:rPr>
        <w:t xml:space="preserve"> </w:t>
      </w:r>
      <w:r>
        <w:t>system</w:t>
      </w:r>
      <w:bookmarkEnd w:id="324"/>
      <w:bookmarkEnd w:id="337"/>
      <w:bookmarkEnd w:id="338"/>
      <w:bookmarkEnd w:id="339"/>
    </w:p>
    <w:p w14:paraId="32906738" w14:textId="77777777" w:rsidR="00C76A80" w:rsidRPr="00C76A80" w:rsidRDefault="00C76A80" w:rsidP="00C76A80">
      <w:pPr>
        <w:spacing w:line="240" w:lineRule="auto"/>
        <w:jc w:val="both"/>
        <w:rPr>
          <w:rFonts w:ascii="Calibri" w:hAnsi="Calibri" w:cs="Calibri"/>
          <w:szCs w:val="20"/>
        </w:rPr>
      </w:pPr>
      <w:r w:rsidRPr="00C76A80">
        <w:rPr>
          <w:rFonts w:ascii="Calibri" w:hAnsi="Calibri" w:cs="Calibri"/>
          <w:szCs w:val="20"/>
        </w:rPr>
        <w:t>Describe those parts here which interfere or influence the tractive system, for example a controlling unit that measures wheel speeds and steering angle and calculates a target torque for each motor or a DC/DC Converter providing power for the LV-system from the HV-system, etc.</w:t>
      </w:r>
    </w:p>
    <w:p w14:paraId="6F5809DB" w14:textId="77777777" w:rsidR="00CD3A96" w:rsidRDefault="00CD3A96" w:rsidP="008B4115">
      <w:pPr>
        <w:pStyle w:val="Titre2"/>
        <w:numPr>
          <w:ilvl w:val="1"/>
          <w:numId w:val="21"/>
        </w:numPr>
        <w:tabs>
          <w:tab w:val="left" w:pos="720"/>
        </w:tabs>
        <w:spacing w:line="240" w:lineRule="auto"/>
        <w:ind w:left="578" w:hanging="578"/>
      </w:pPr>
      <w:bookmarkStart w:id="340" w:name="_Toc33294527"/>
      <w:bookmarkStart w:id="341" w:name="_Toc3243055"/>
      <w:bookmarkStart w:id="342" w:name="_Toc399226721"/>
      <w:bookmarkStart w:id="343" w:name="_Toc56931584"/>
      <w:permStart w:id="22431484" w:edGrp="everyone"/>
      <w:r>
        <w:lastRenderedPageBreak/>
        <w:t>LV</w:t>
      </w:r>
      <w:r>
        <w:rPr>
          <w:rFonts w:eastAsia="Arial"/>
        </w:rPr>
        <w:t xml:space="preserve"> </w:t>
      </w:r>
      <w:r>
        <w:t>part</w:t>
      </w:r>
      <w:r>
        <w:rPr>
          <w:rFonts w:eastAsia="Arial"/>
        </w:rPr>
        <w:t xml:space="preserve"> </w:t>
      </w:r>
      <w:r>
        <w:t>1</w:t>
      </w:r>
      <w:bookmarkEnd w:id="340"/>
      <w:bookmarkEnd w:id="341"/>
      <w:bookmarkEnd w:id="342"/>
      <w:bookmarkEnd w:id="343"/>
    </w:p>
    <w:p w14:paraId="66320FB2" w14:textId="77777777" w:rsidR="00CD3A96" w:rsidRDefault="00CD3A96" w:rsidP="008B4115">
      <w:pPr>
        <w:pStyle w:val="Titre3"/>
        <w:numPr>
          <w:ilvl w:val="2"/>
          <w:numId w:val="21"/>
        </w:numPr>
        <w:tabs>
          <w:tab w:val="left" w:pos="720"/>
        </w:tabs>
        <w:spacing w:line="240" w:lineRule="auto"/>
        <w:ind w:left="720" w:hanging="720"/>
      </w:pPr>
      <w:bookmarkStart w:id="344" w:name="_Toc33294528"/>
      <w:bookmarkStart w:id="345" w:name="_Toc3243056"/>
      <w:bookmarkStart w:id="346" w:name="_Toc399226722"/>
      <w:bookmarkStart w:id="347" w:name="_Toc56931585"/>
      <w:r>
        <w:t>Description</w:t>
      </w:r>
      <w:bookmarkEnd w:id="344"/>
      <w:bookmarkEnd w:id="345"/>
      <w:bookmarkEnd w:id="346"/>
      <w:bookmarkEnd w:id="347"/>
    </w:p>
    <w:p w14:paraId="29910E1C" w14:textId="77777777" w:rsidR="00CD3A96" w:rsidRDefault="00CD3A96" w:rsidP="008B4115">
      <w:pPr>
        <w:spacing w:line="240" w:lineRule="auto"/>
        <w:jc w:val="both"/>
        <w:rPr>
          <w:rFonts w:ascii="Calibri" w:hAnsi="Calibri" w:cs="Calibri"/>
          <w:sz w:val="24"/>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 used</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their</w:t>
      </w:r>
      <w:r w:rsidRPr="00C76A80">
        <w:rPr>
          <w:rFonts w:ascii="Calibri" w:eastAsia="Arial" w:hAnsi="Calibri" w:cs="Calibri"/>
          <w:szCs w:val="20"/>
        </w:rPr>
        <w:t xml:space="preserve"> </w:t>
      </w:r>
      <w:r w:rsidRPr="00C76A80">
        <w:rPr>
          <w:rFonts w:ascii="Calibri" w:hAnsi="Calibri" w:cs="Calibri"/>
          <w:szCs w:val="20"/>
        </w:rPr>
        <w:t>circuitry,</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main</w:t>
      </w:r>
      <w:r w:rsidRPr="00C76A80">
        <w:rPr>
          <w:rFonts w:ascii="Calibri" w:eastAsia="Arial" w:hAnsi="Calibri" w:cs="Calibri"/>
          <w:szCs w:val="20"/>
        </w:rPr>
        <w:t xml:space="preserve"> </w:t>
      </w:r>
      <w:r w:rsidRPr="00C76A80">
        <w:rPr>
          <w:rFonts w:ascii="Calibri" w:hAnsi="Calibri" w:cs="Calibri"/>
          <w:szCs w:val="20"/>
        </w:rPr>
        <w:t>operation</w:t>
      </w:r>
      <w:r w:rsidRPr="00C76A80">
        <w:rPr>
          <w:rFonts w:ascii="Calibri" w:eastAsia="Arial" w:hAnsi="Calibri" w:cs="Calibri"/>
          <w:szCs w:val="20"/>
        </w:rPr>
        <w:t xml:space="preserve"> </w:t>
      </w:r>
      <w:r w:rsidRPr="00C76A80">
        <w:rPr>
          <w:rFonts w:ascii="Calibri" w:hAnsi="Calibri" w:cs="Calibri"/>
          <w:szCs w:val="20"/>
        </w:rPr>
        <w:t>parameters,</w:t>
      </w:r>
      <w:r w:rsidRPr="00C76A80">
        <w:rPr>
          <w:rFonts w:ascii="Calibri" w:eastAsia="Arial" w:hAnsi="Calibri" w:cs="Calibri"/>
          <w:szCs w:val="20"/>
        </w:rPr>
        <w:t xml:space="preserve"> </w:t>
      </w:r>
      <w:r w:rsidRPr="00C76A80">
        <w:rPr>
          <w:rFonts w:ascii="Calibri" w:hAnsi="Calibri" w:cs="Calibri"/>
          <w:szCs w:val="20"/>
        </w:rPr>
        <w:t>use</w:t>
      </w:r>
      <w:r w:rsidRPr="00C76A80">
        <w:rPr>
          <w:rFonts w:ascii="Calibri" w:eastAsia="Arial" w:hAnsi="Calibri" w:cs="Calibri"/>
          <w:szCs w:val="20"/>
        </w:rPr>
        <w:t xml:space="preserve"> </w:t>
      </w:r>
      <w:r w:rsidRPr="00C76A80">
        <w:rPr>
          <w:rFonts w:ascii="Calibri" w:hAnsi="Calibri" w:cs="Calibri"/>
          <w:szCs w:val="20"/>
        </w:rPr>
        <w:t>tables</w:t>
      </w:r>
      <w:r w:rsidRPr="00C76A80">
        <w:rPr>
          <w:rFonts w:ascii="Calibri" w:eastAsia="Arial" w:hAnsi="Calibri" w:cs="Calibri"/>
          <w:szCs w:val="20"/>
        </w:rPr>
        <w:t xml:space="preserve"> </w:t>
      </w:r>
      <w:r w:rsidRPr="00C76A80">
        <w:rPr>
          <w:rFonts w:ascii="Calibri" w:hAnsi="Calibri" w:cs="Calibri"/>
          <w:szCs w:val="20"/>
        </w:rPr>
        <w:t>or</w:t>
      </w:r>
      <w:r w:rsidRPr="00C76A80">
        <w:rPr>
          <w:rFonts w:ascii="Calibri" w:eastAsia="Arial" w:hAnsi="Calibri" w:cs="Calibri"/>
          <w:szCs w:val="20"/>
        </w:rPr>
        <w:t xml:space="preserve"> </w:t>
      </w:r>
      <w:r w:rsidRPr="00C76A80">
        <w:rPr>
          <w:rFonts w:ascii="Calibri" w:hAnsi="Calibri" w:cs="Calibri"/>
          <w:szCs w:val="20"/>
        </w:rPr>
        <w:t>figures,</w:t>
      </w:r>
      <w:r w:rsidRPr="00C76A80">
        <w:rPr>
          <w:rFonts w:ascii="Calibri" w:eastAsia="Arial" w:hAnsi="Calibri" w:cs="Calibri"/>
          <w:szCs w:val="20"/>
        </w:rPr>
        <w:t xml:space="preserve"> </w:t>
      </w:r>
      <w:r w:rsidRPr="00C76A80">
        <w:rPr>
          <w:rFonts w:ascii="Calibri" w:hAnsi="Calibri" w:cs="Calibri"/>
          <w:szCs w:val="20"/>
        </w:rPr>
        <w:t>etc.</w:t>
      </w:r>
    </w:p>
    <w:p w14:paraId="3CD717F9" w14:textId="77777777" w:rsidR="00CD3A96" w:rsidRDefault="00CD3A96" w:rsidP="008B4115">
      <w:pPr>
        <w:pStyle w:val="Titre3"/>
        <w:numPr>
          <w:ilvl w:val="2"/>
          <w:numId w:val="21"/>
        </w:numPr>
        <w:tabs>
          <w:tab w:val="left" w:pos="720"/>
        </w:tabs>
        <w:spacing w:line="240" w:lineRule="auto"/>
        <w:ind w:left="720" w:hanging="720"/>
      </w:pPr>
      <w:bookmarkStart w:id="348" w:name="_Toc33294529"/>
      <w:bookmarkStart w:id="349" w:name="_Toc3243057"/>
      <w:bookmarkStart w:id="350" w:name="_Toc399226723"/>
      <w:bookmarkStart w:id="351" w:name="_Toc56931586"/>
      <w:r>
        <w:t>Wiring, cables,</w:t>
      </w:r>
      <w:bookmarkEnd w:id="348"/>
      <w:bookmarkEnd w:id="349"/>
      <w:bookmarkEnd w:id="350"/>
      <w:bookmarkEnd w:id="351"/>
    </w:p>
    <w:p w14:paraId="22BF7018" w14:textId="77777777" w:rsidR="00CD3A96" w:rsidRPr="00C76A80" w:rsidRDefault="00CD3A96" w:rsidP="008B4115">
      <w:pPr>
        <w:spacing w:line="240" w:lineRule="auto"/>
        <w:jc w:val="both"/>
        <w:rPr>
          <w:rFonts w:ascii="Calibri" w:hAnsi="Calibri" w:cs="Calibri"/>
          <w:szCs w:val="20"/>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wiring,</w:t>
      </w:r>
      <w:r w:rsidRPr="00C76A80">
        <w:rPr>
          <w:rFonts w:ascii="Calibri" w:eastAsia="Arial" w:hAnsi="Calibri" w:cs="Calibri"/>
          <w:szCs w:val="20"/>
        </w:rPr>
        <w:t xml:space="preserve"> </w:t>
      </w:r>
      <w:r w:rsidRPr="00C76A80">
        <w:rPr>
          <w:rFonts w:ascii="Calibri" w:hAnsi="Calibri" w:cs="Calibri"/>
          <w:szCs w:val="20"/>
        </w:rPr>
        <w:t>show</w:t>
      </w:r>
      <w:r w:rsidRPr="00C76A80">
        <w:rPr>
          <w:rFonts w:ascii="Calibri" w:eastAsia="Arial" w:hAnsi="Calibri" w:cs="Calibri"/>
          <w:szCs w:val="20"/>
        </w:rPr>
        <w:t xml:space="preserve"> </w:t>
      </w:r>
      <w:r w:rsidRPr="00C76A80">
        <w:rPr>
          <w:rFonts w:ascii="Calibri" w:hAnsi="Calibri" w:cs="Calibri"/>
          <w:szCs w:val="20"/>
        </w:rPr>
        <w:t>schematics,</w:t>
      </w:r>
      <w:r w:rsidRPr="00C76A80">
        <w:rPr>
          <w:rFonts w:ascii="Calibri" w:eastAsia="Arial" w:hAnsi="Calibri" w:cs="Calibri"/>
          <w:szCs w:val="20"/>
        </w:rPr>
        <w:t xml:space="preserve"> </w:t>
      </w:r>
      <w:r w:rsidRPr="00C76A80">
        <w:rPr>
          <w:rFonts w:ascii="Calibri" w:hAnsi="Calibri" w:cs="Calibri"/>
          <w:szCs w:val="20"/>
        </w:rPr>
        <w:t>etc.</w:t>
      </w:r>
    </w:p>
    <w:p w14:paraId="253C0AE2" w14:textId="77777777" w:rsidR="00CD3A96" w:rsidRDefault="00CD3A96" w:rsidP="008B4115">
      <w:pPr>
        <w:pStyle w:val="Titre3"/>
        <w:numPr>
          <w:ilvl w:val="2"/>
          <w:numId w:val="21"/>
        </w:numPr>
        <w:tabs>
          <w:tab w:val="left" w:pos="720"/>
        </w:tabs>
        <w:spacing w:line="240" w:lineRule="auto"/>
        <w:ind w:left="720" w:hanging="720"/>
      </w:pPr>
      <w:bookmarkStart w:id="352" w:name="_Toc33294530"/>
      <w:bookmarkStart w:id="353" w:name="_Toc3243058"/>
      <w:bookmarkStart w:id="354" w:name="_Toc399226724"/>
      <w:bookmarkStart w:id="355" w:name="_Toc56931587"/>
      <w:r>
        <w:t>Position in car</w:t>
      </w:r>
      <w:bookmarkEnd w:id="352"/>
      <w:bookmarkEnd w:id="353"/>
      <w:bookmarkEnd w:id="354"/>
      <w:bookmarkEnd w:id="355"/>
    </w:p>
    <w:p w14:paraId="0B7A427E" w14:textId="77777777" w:rsidR="00CD3A96" w:rsidRPr="00C76A80" w:rsidRDefault="00CD3A96" w:rsidP="008B4115">
      <w:pPr>
        <w:spacing w:line="240" w:lineRule="auto"/>
        <w:jc w:val="both"/>
        <w:rPr>
          <w:rFonts w:ascii="Calibri" w:hAnsi="Calibri" w:cs="Calibri"/>
          <w:szCs w:val="20"/>
        </w:rPr>
      </w:pP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CAD renderings</w:t>
      </w:r>
      <w:r w:rsidRPr="00C76A80">
        <w:rPr>
          <w:rFonts w:ascii="Calibri" w:eastAsia="Arial" w:hAnsi="Calibri" w:cs="Calibri"/>
          <w:szCs w:val="20"/>
        </w:rPr>
        <w:t xml:space="preserve"> </w:t>
      </w:r>
      <w:r w:rsidRPr="00C76A80">
        <w:rPr>
          <w:rFonts w:ascii="Calibri" w:hAnsi="Calibri" w:cs="Calibri"/>
          <w:szCs w:val="20"/>
        </w:rPr>
        <w:t>showing</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relevant</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Mark</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in</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rendering,</w:t>
      </w:r>
      <w:r w:rsidRPr="00C76A80">
        <w:rPr>
          <w:rFonts w:ascii="Calibri" w:eastAsia="Arial" w:hAnsi="Calibri" w:cs="Calibri"/>
          <w:szCs w:val="20"/>
        </w:rPr>
        <w:t xml:space="preserve"> </w:t>
      </w:r>
      <w:r w:rsidRPr="00C76A80">
        <w:rPr>
          <w:rFonts w:ascii="Calibri" w:hAnsi="Calibri" w:cs="Calibri"/>
          <w:szCs w:val="20"/>
        </w:rPr>
        <w:t>if</w:t>
      </w:r>
      <w:r w:rsidRPr="00C76A80">
        <w:rPr>
          <w:rFonts w:ascii="Calibri" w:eastAsia="Arial" w:hAnsi="Calibri" w:cs="Calibri"/>
          <w:szCs w:val="20"/>
        </w:rPr>
        <w:t xml:space="preserve"> </w:t>
      </w:r>
      <w:r w:rsidRPr="00C76A80">
        <w:rPr>
          <w:rFonts w:ascii="Calibri" w:hAnsi="Calibri" w:cs="Calibri"/>
          <w:szCs w:val="20"/>
        </w:rPr>
        <w:t>necessary.</w:t>
      </w:r>
    </w:p>
    <w:p w14:paraId="7CF125B5" w14:textId="1427FE7A" w:rsidR="00521855" w:rsidRDefault="00521855" w:rsidP="00521855">
      <w:pPr>
        <w:pStyle w:val="Titre2"/>
        <w:numPr>
          <w:ilvl w:val="1"/>
          <w:numId w:val="21"/>
        </w:numPr>
        <w:tabs>
          <w:tab w:val="left" w:pos="720"/>
        </w:tabs>
        <w:spacing w:line="240" w:lineRule="auto"/>
        <w:ind w:left="578" w:hanging="578"/>
      </w:pPr>
      <w:bookmarkStart w:id="356" w:name="_Toc56931588"/>
      <w:r>
        <w:t>LV</w:t>
      </w:r>
      <w:r>
        <w:rPr>
          <w:rFonts w:eastAsia="Arial"/>
        </w:rPr>
        <w:t xml:space="preserve"> </w:t>
      </w:r>
      <w:r>
        <w:t>part</w:t>
      </w:r>
      <w:r>
        <w:rPr>
          <w:rFonts w:eastAsia="Arial"/>
        </w:rPr>
        <w:t xml:space="preserve"> </w:t>
      </w:r>
      <w:r>
        <w:t>2</w:t>
      </w:r>
      <w:bookmarkEnd w:id="356"/>
    </w:p>
    <w:p w14:paraId="4A408471" w14:textId="77777777" w:rsidR="00521855" w:rsidRDefault="00521855" w:rsidP="00521855">
      <w:pPr>
        <w:pStyle w:val="Titre3"/>
        <w:numPr>
          <w:ilvl w:val="2"/>
          <w:numId w:val="21"/>
        </w:numPr>
        <w:tabs>
          <w:tab w:val="left" w:pos="720"/>
        </w:tabs>
        <w:spacing w:line="240" w:lineRule="auto"/>
        <w:ind w:left="720" w:hanging="720"/>
      </w:pPr>
      <w:bookmarkStart w:id="357" w:name="_Toc56931589"/>
      <w:r>
        <w:t>Description</w:t>
      </w:r>
      <w:bookmarkEnd w:id="357"/>
    </w:p>
    <w:p w14:paraId="2825CE46" w14:textId="77777777" w:rsidR="00521855" w:rsidRDefault="00521855" w:rsidP="00521855">
      <w:pPr>
        <w:spacing w:line="240" w:lineRule="auto"/>
        <w:jc w:val="both"/>
        <w:rPr>
          <w:rFonts w:ascii="Calibri" w:hAnsi="Calibri" w:cs="Calibri"/>
          <w:sz w:val="24"/>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 used</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their</w:t>
      </w:r>
      <w:r w:rsidRPr="00C76A80">
        <w:rPr>
          <w:rFonts w:ascii="Calibri" w:eastAsia="Arial" w:hAnsi="Calibri" w:cs="Calibri"/>
          <w:szCs w:val="20"/>
        </w:rPr>
        <w:t xml:space="preserve"> </w:t>
      </w:r>
      <w:r w:rsidRPr="00C76A80">
        <w:rPr>
          <w:rFonts w:ascii="Calibri" w:hAnsi="Calibri" w:cs="Calibri"/>
          <w:szCs w:val="20"/>
        </w:rPr>
        <w:t>circuitry,</w:t>
      </w:r>
      <w:r w:rsidRPr="00C76A80">
        <w:rPr>
          <w:rFonts w:ascii="Calibri" w:eastAsia="Arial" w:hAnsi="Calibri" w:cs="Calibri"/>
          <w:szCs w:val="20"/>
        </w:rPr>
        <w:t xml:space="preserve"> </w:t>
      </w:r>
      <w:r w:rsidRPr="00C76A80">
        <w:rPr>
          <w:rFonts w:ascii="Calibri" w:hAnsi="Calibri" w:cs="Calibri"/>
          <w:szCs w:val="20"/>
        </w:rPr>
        <w:t>and</w:t>
      </w:r>
      <w:r w:rsidRPr="00C76A80">
        <w:rPr>
          <w:rFonts w:ascii="Calibri" w:eastAsia="Arial" w:hAnsi="Calibri" w:cs="Calibri"/>
          <w:szCs w:val="20"/>
        </w:rPr>
        <w:t xml:space="preserve"> </w:t>
      </w: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main</w:t>
      </w:r>
      <w:r w:rsidRPr="00C76A80">
        <w:rPr>
          <w:rFonts w:ascii="Calibri" w:eastAsia="Arial" w:hAnsi="Calibri" w:cs="Calibri"/>
          <w:szCs w:val="20"/>
        </w:rPr>
        <w:t xml:space="preserve"> </w:t>
      </w:r>
      <w:r w:rsidRPr="00C76A80">
        <w:rPr>
          <w:rFonts w:ascii="Calibri" w:hAnsi="Calibri" w:cs="Calibri"/>
          <w:szCs w:val="20"/>
        </w:rPr>
        <w:t>operation</w:t>
      </w:r>
      <w:r w:rsidRPr="00C76A80">
        <w:rPr>
          <w:rFonts w:ascii="Calibri" w:eastAsia="Arial" w:hAnsi="Calibri" w:cs="Calibri"/>
          <w:szCs w:val="20"/>
        </w:rPr>
        <w:t xml:space="preserve"> </w:t>
      </w:r>
      <w:r w:rsidRPr="00C76A80">
        <w:rPr>
          <w:rFonts w:ascii="Calibri" w:hAnsi="Calibri" w:cs="Calibri"/>
          <w:szCs w:val="20"/>
        </w:rPr>
        <w:t>parameters,</w:t>
      </w:r>
      <w:r w:rsidRPr="00C76A80">
        <w:rPr>
          <w:rFonts w:ascii="Calibri" w:eastAsia="Arial" w:hAnsi="Calibri" w:cs="Calibri"/>
          <w:szCs w:val="20"/>
        </w:rPr>
        <w:t xml:space="preserve"> </w:t>
      </w:r>
      <w:r w:rsidRPr="00C76A80">
        <w:rPr>
          <w:rFonts w:ascii="Calibri" w:hAnsi="Calibri" w:cs="Calibri"/>
          <w:szCs w:val="20"/>
        </w:rPr>
        <w:t>use</w:t>
      </w:r>
      <w:r w:rsidRPr="00C76A80">
        <w:rPr>
          <w:rFonts w:ascii="Calibri" w:eastAsia="Arial" w:hAnsi="Calibri" w:cs="Calibri"/>
          <w:szCs w:val="20"/>
        </w:rPr>
        <w:t xml:space="preserve"> </w:t>
      </w:r>
      <w:r w:rsidRPr="00C76A80">
        <w:rPr>
          <w:rFonts w:ascii="Calibri" w:hAnsi="Calibri" w:cs="Calibri"/>
          <w:szCs w:val="20"/>
        </w:rPr>
        <w:t>tables</w:t>
      </w:r>
      <w:r w:rsidRPr="00C76A80">
        <w:rPr>
          <w:rFonts w:ascii="Calibri" w:eastAsia="Arial" w:hAnsi="Calibri" w:cs="Calibri"/>
          <w:szCs w:val="20"/>
        </w:rPr>
        <w:t xml:space="preserve"> </w:t>
      </w:r>
      <w:r w:rsidRPr="00C76A80">
        <w:rPr>
          <w:rFonts w:ascii="Calibri" w:hAnsi="Calibri" w:cs="Calibri"/>
          <w:szCs w:val="20"/>
        </w:rPr>
        <w:t>or</w:t>
      </w:r>
      <w:r w:rsidRPr="00C76A80">
        <w:rPr>
          <w:rFonts w:ascii="Calibri" w:eastAsia="Arial" w:hAnsi="Calibri" w:cs="Calibri"/>
          <w:szCs w:val="20"/>
        </w:rPr>
        <w:t xml:space="preserve"> </w:t>
      </w:r>
      <w:r w:rsidRPr="00C76A80">
        <w:rPr>
          <w:rFonts w:ascii="Calibri" w:hAnsi="Calibri" w:cs="Calibri"/>
          <w:szCs w:val="20"/>
        </w:rPr>
        <w:t>figures,</w:t>
      </w:r>
      <w:r w:rsidRPr="00C76A80">
        <w:rPr>
          <w:rFonts w:ascii="Calibri" w:eastAsia="Arial" w:hAnsi="Calibri" w:cs="Calibri"/>
          <w:szCs w:val="20"/>
        </w:rPr>
        <w:t xml:space="preserve"> </w:t>
      </w:r>
      <w:r w:rsidRPr="00C76A80">
        <w:rPr>
          <w:rFonts w:ascii="Calibri" w:hAnsi="Calibri" w:cs="Calibri"/>
          <w:szCs w:val="20"/>
        </w:rPr>
        <w:t>etc.</w:t>
      </w:r>
    </w:p>
    <w:p w14:paraId="4D672A7F" w14:textId="77777777" w:rsidR="00521855" w:rsidRDefault="00521855" w:rsidP="00521855">
      <w:pPr>
        <w:pStyle w:val="Titre3"/>
        <w:numPr>
          <w:ilvl w:val="2"/>
          <w:numId w:val="21"/>
        </w:numPr>
        <w:tabs>
          <w:tab w:val="left" w:pos="720"/>
        </w:tabs>
        <w:spacing w:line="240" w:lineRule="auto"/>
        <w:ind w:left="720" w:hanging="720"/>
      </w:pPr>
      <w:bookmarkStart w:id="358" w:name="_Toc56931590"/>
      <w:r>
        <w:t>Wiring, cables,</w:t>
      </w:r>
      <w:bookmarkEnd w:id="358"/>
    </w:p>
    <w:p w14:paraId="09D62687" w14:textId="77777777" w:rsidR="00521855" w:rsidRPr="00C76A80" w:rsidRDefault="00521855" w:rsidP="00521855">
      <w:pPr>
        <w:spacing w:line="240" w:lineRule="auto"/>
        <w:jc w:val="both"/>
        <w:rPr>
          <w:rFonts w:ascii="Calibri" w:hAnsi="Calibri" w:cs="Calibri"/>
          <w:szCs w:val="20"/>
        </w:rPr>
      </w:pPr>
      <w:r w:rsidRPr="00C76A80">
        <w:rPr>
          <w:rFonts w:ascii="Calibri" w:hAnsi="Calibri" w:cs="Calibri"/>
          <w:szCs w:val="20"/>
        </w:rPr>
        <w:t>Describe</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wiring,</w:t>
      </w:r>
      <w:r w:rsidRPr="00C76A80">
        <w:rPr>
          <w:rFonts w:ascii="Calibri" w:eastAsia="Arial" w:hAnsi="Calibri" w:cs="Calibri"/>
          <w:szCs w:val="20"/>
        </w:rPr>
        <w:t xml:space="preserve"> </w:t>
      </w:r>
      <w:r w:rsidRPr="00C76A80">
        <w:rPr>
          <w:rFonts w:ascii="Calibri" w:hAnsi="Calibri" w:cs="Calibri"/>
          <w:szCs w:val="20"/>
        </w:rPr>
        <w:t>show</w:t>
      </w:r>
      <w:r w:rsidRPr="00C76A80">
        <w:rPr>
          <w:rFonts w:ascii="Calibri" w:eastAsia="Arial" w:hAnsi="Calibri" w:cs="Calibri"/>
          <w:szCs w:val="20"/>
        </w:rPr>
        <w:t xml:space="preserve"> </w:t>
      </w:r>
      <w:r w:rsidRPr="00C76A80">
        <w:rPr>
          <w:rFonts w:ascii="Calibri" w:hAnsi="Calibri" w:cs="Calibri"/>
          <w:szCs w:val="20"/>
        </w:rPr>
        <w:t>schematics,</w:t>
      </w:r>
      <w:r w:rsidRPr="00C76A80">
        <w:rPr>
          <w:rFonts w:ascii="Calibri" w:eastAsia="Arial" w:hAnsi="Calibri" w:cs="Calibri"/>
          <w:szCs w:val="20"/>
        </w:rPr>
        <w:t xml:space="preserve"> </w:t>
      </w:r>
      <w:r w:rsidRPr="00C76A80">
        <w:rPr>
          <w:rFonts w:ascii="Calibri" w:hAnsi="Calibri" w:cs="Calibri"/>
          <w:szCs w:val="20"/>
        </w:rPr>
        <w:t>etc.</w:t>
      </w:r>
    </w:p>
    <w:p w14:paraId="7790BB18" w14:textId="77777777" w:rsidR="00521855" w:rsidRDefault="00521855" w:rsidP="00521855">
      <w:pPr>
        <w:pStyle w:val="Titre3"/>
        <w:numPr>
          <w:ilvl w:val="2"/>
          <w:numId w:val="21"/>
        </w:numPr>
        <w:tabs>
          <w:tab w:val="left" w:pos="720"/>
        </w:tabs>
        <w:spacing w:line="240" w:lineRule="auto"/>
        <w:ind w:left="720" w:hanging="720"/>
      </w:pPr>
      <w:bookmarkStart w:id="359" w:name="_Toc56931591"/>
      <w:r>
        <w:t>Position in car</w:t>
      </w:r>
      <w:bookmarkEnd w:id="359"/>
    </w:p>
    <w:p w14:paraId="06666E73" w14:textId="77777777" w:rsidR="00521855" w:rsidRPr="00C76A80" w:rsidRDefault="00521855" w:rsidP="00521855">
      <w:pPr>
        <w:spacing w:line="240" w:lineRule="auto"/>
        <w:jc w:val="both"/>
        <w:rPr>
          <w:rFonts w:ascii="Calibri" w:hAnsi="Calibri" w:cs="Calibri"/>
          <w:szCs w:val="20"/>
        </w:rPr>
      </w:pPr>
      <w:r w:rsidRPr="00C76A80">
        <w:rPr>
          <w:rFonts w:ascii="Calibri" w:hAnsi="Calibri" w:cs="Calibri"/>
          <w:szCs w:val="20"/>
        </w:rPr>
        <w:t>Provide</w:t>
      </w:r>
      <w:r w:rsidRPr="00C76A80">
        <w:rPr>
          <w:rFonts w:ascii="Calibri" w:eastAsia="Arial" w:hAnsi="Calibri" w:cs="Calibri"/>
          <w:szCs w:val="20"/>
        </w:rPr>
        <w:t xml:space="preserve"> </w:t>
      </w:r>
      <w:r w:rsidRPr="00C76A80">
        <w:rPr>
          <w:rFonts w:ascii="Calibri" w:hAnsi="Calibri" w:cs="Calibri"/>
          <w:szCs w:val="20"/>
        </w:rPr>
        <w:t>CAD renderings</w:t>
      </w:r>
      <w:r w:rsidRPr="00C76A80">
        <w:rPr>
          <w:rFonts w:ascii="Calibri" w:eastAsia="Arial" w:hAnsi="Calibri" w:cs="Calibri"/>
          <w:szCs w:val="20"/>
        </w:rPr>
        <w:t xml:space="preserve"> </w:t>
      </w:r>
      <w:r w:rsidRPr="00C76A80">
        <w:rPr>
          <w:rFonts w:ascii="Calibri" w:hAnsi="Calibri" w:cs="Calibri"/>
          <w:szCs w:val="20"/>
        </w:rPr>
        <w:t>showing</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relevant</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Mark</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parts</w:t>
      </w:r>
      <w:r w:rsidRPr="00C76A80">
        <w:rPr>
          <w:rFonts w:ascii="Calibri" w:eastAsia="Arial" w:hAnsi="Calibri" w:cs="Calibri"/>
          <w:szCs w:val="20"/>
        </w:rPr>
        <w:t xml:space="preserve"> </w:t>
      </w:r>
      <w:r w:rsidRPr="00C76A80">
        <w:rPr>
          <w:rFonts w:ascii="Calibri" w:hAnsi="Calibri" w:cs="Calibri"/>
          <w:szCs w:val="20"/>
        </w:rPr>
        <w:t>in</w:t>
      </w:r>
      <w:r w:rsidRPr="00C76A80">
        <w:rPr>
          <w:rFonts w:ascii="Calibri" w:eastAsia="Arial" w:hAnsi="Calibri" w:cs="Calibri"/>
          <w:szCs w:val="20"/>
        </w:rPr>
        <w:t xml:space="preserve"> </w:t>
      </w:r>
      <w:r w:rsidRPr="00C76A80">
        <w:rPr>
          <w:rFonts w:ascii="Calibri" w:hAnsi="Calibri" w:cs="Calibri"/>
          <w:szCs w:val="20"/>
        </w:rPr>
        <w:t>the</w:t>
      </w:r>
      <w:r w:rsidRPr="00C76A80">
        <w:rPr>
          <w:rFonts w:ascii="Calibri" w:eastAsia="Arial" w:hAnsi="Calibri" w:cs="Calibri"/>
          <w:szCs w:val="20"/>
        </w:rPr>
        <w:t xml:space="preserve"> </w:t>
      </w:r>
      <w:r w:rsidRPr="00C76A80">
        <w:rPr>
          <w:rFonts w:ascii="Calibri" w:hAnsi="Calibri" w:cs="Calibri"/>
          <w:szCs w:val="20"/>
        </w:rPr>
        <w:t>rendering,</w:t>
      </w:r>
      <w:r w:rsidRPr="00C76A80">
        <w:rPr>
          <w:rFonts w:ascii="Calibri" w:eastAsia="Arial" w:hAnsi="Calibri" w:cs="Calibri"/>
          <w:szCs w:val="20"/>
        </w:rPr>
        <w:t xml:space="preserve"> </w:t>
      </w:r>
      <w:r w:rsidRPr="00C76A80">
        <w:rPr>
          <w:rFonts w:ascii="Calibri" w:hAnsi="Calibri" w:cs="Calibri"/>
          <w:szCs w:val="20"/>
        </w:rPr>
        <w:t>if</w:t>
      </w:r>
      <w:r w:rsidRPr="00C76A80">
        <w:rPr>
          <w:rFonts w:ascii="Calibri" w:eastAsia="Arial" w:hAnsi="Calibri" w:cs="Calibri"/>
          <w:szCs w:val="20"/>
        </w:rPr>
        <w:t xml:space="preserve"> </w:t>
      </w:r>
      <w:r w:rsidRPr="00C76A80">
        <w:rPr>
          <w:rFonts w:ascii="Calibri" w:hAnsi="Calibri" w:cs="Calibri"/>
          <w:szCs w:val="20"/>
        </w:rPr>
        <w:t>necessary.</w:t>
      </w:r>
    </w:p>
    <w:p w14:paraId="6D6060F4" w14:textId="6CD534B9" w:rsidR="00CD3A96" w:rsidRDefault="00CD3A96" w:rsidP="008B4115">
      <w:pPr>
        <w:spacing w:line="240" w:lineRule="auto"/>
        <w:rPr>
          <w:rFonts w:ascii="Calibri" w:eastAsia="Arial" w:hAnsi="Calibri" w:cs="Calibri"/>
          <w:sz w:val="24"/>
        </w:rPr>
      </w:pPr>
    </w:p>
    <w:permEnd w:id="22431484"/>
    <w:p w14:paraId="25746767" w14:textId="77777777" w:rsidR="00CD3A96" w:rsidRDefault="00CD3A96" w:rsidP="008B4115">
      <w:pPr>
        <w:spacing w:line="240" w:lineRule="auto"/>
        <w:rPr>
          <w:rFonts w:ascii="Calibri" w:hAnsi="Calibri" w:cs="Calibri"/>
          <w:sz w:val="24"/>
        </w:rPr>
      </w:pPr>
    </w:p>
    <w:p w14:paraId="7957A599" w14:textId="77777777" w:rsidR="00402764" w:rsidRDefault="00402764" w:rsidP="008B4115">
      <w:pPr>
        <w:pStyle w:val="Titre1"/>
        <w:numPr>
          <w:ilvl w:val="0"/>
          <w:numId w:val="0"/>
        </w:numPr>
        <w:spacing w:line="240" w:lineRule="auto"/>
        <w:sectPr w:rsidR="00402764" w:rsidSect="00352181">
          <w:footerReference w:type="default" r:id="rId35"/>
          <w:pgSz w:w="15840" w:h="12240" w:orient="landscape" w:code="1"/>
          <w:pgMar w:top="1134" w:right="1134" w:bottom="1134" w:left="1134" w:header="708" w:footer="708" w:gutter="0"/>
          <w:pgNumType w:start="1"/>
          <w:cols w:space="720"/>
          <w:formProt w:val="0"/>
          <w:docGrid w:linePitch="360"/>
        </w:sectPr>
      </w:pPr>
      <w:bookmarkStart w:id="360" w:name="_Toc33294532"/>
      <w:bookmarkStart w:id="361" w:name="_Toc3243060"/>
    </w:p>
    <w:p w14:paraId="5813601D" w14:textId="2BB5D275" w:rsidR="00CD3A96" w:rsidRDefault="00CD3A96" w:rsidP="008B4115">
      <w:pPr>
        <w:pStyle w:val="Titre1"/>
        <w:numPr>
          <w:ilvl w:val="0"/>
          <w:numId w:val="0"/>
        </w:numPr>
        <w:spacing w:line="240" w:lineRule="auto"/>
        <w:rPr>
          <w:lang w:val="en-US"/>
        </w:rPr>
      </w:pPr>
      <w:bookmarkStart w:id="362" w:name="_Toc56931592"/>
      <w:r>
        <w:lastRenderedPageBreak/>
        <w:t>Appendix</w:t>
      </w:r>
      <w:bookmarkEnd w:id="360"/>
      <w:bookmarkEnd w:id="361"/>
      <w:bookmarkEnd w:id="362"/>
    </w:p>
    <w:p w14:paraId="7A5B2028" w14:textId="77777777" w:rsidR="00CD3A96" w:rsidRDefault="00CD3A96" w:rsidP="008B4115">
      <w:pPr>
        <w:spacing w:line="240" w:lineRule="auto"/>
        <w:rPr>
          <w:rFonts w:ascii="Calibri" w:hAnsi="Calibri" w:cs="Calibri"/>
          <w:b/>
          <w:sz w:val="24"/>
        </w:rPr>
      </w:pPr>
      <w:permStart w:id="1318020888" w:edGrp="everyone"/>
      <w:r>
        <w:rPr>
          <w:rFonts w:ascii="Calibri" w:hAnsi="Calibri" w:cs="Calibri"/>
          <w:b/>
          <w:sz w:val="24"/>
        </w:rPr>
        <w:t>Numbering</w:t>
      </w:r>
      <w:r>
        <w:rPr>
          <w:rFonts w:ascii="Calibri" w:eastAsia="Arial" w:hAnsi="Calibri" w:cs="Calibri"/>
          <w:b/>
          <w:sz w:val="24"/>
        </w:rPr>
        <w:t xml:space="preserve"> </w:t>
      </w:r>
      <w:r>
        <w:rPr>
          <w:rFonts w:ascii="Calibri" w:hAnsi="Calibri" w:cs="Calibri"/>
          <w:b/>
          <w:sz w:val="24"/>
        </w:rPr>
        <w:t>according</w:t>
      </w:r>
      <w:r>
        <w:rPr>
          <w:rFonts w:ascii="Calibri" w:eastAsia="Arial" w:hAnsi="Calibri" w:cs="Calibri"/>
          <w:b/>
          <w:sz w:val="24"/>
        </w:rPr>
        <w:t xml:space="preserve"> </w:t>
      </w:r>
      <w:r>
        <w:rPr>
          <w:rFonts w:ascii="Calibri" w:hAnsi="Calibri" w:cs="Calibri"/>
          <w:b/>
          <w:sz w:val="24"/>
        </w:rPr>
        <w:t>to</w:t>
      </w:r>
      <w:r>
        <w:rPr>
          <w:rFonts w:ascii="Calibri" w:eastAsia="Arial" w:hAnsi="Calibri" w:cs="Calibri"/>
          <w:b/>
          <w:sz w:val="24"/>
        </w:rPr>
        <w:t xml:space="preserve"> </w:t>
      </w:r>
      <w:r>
        <w:rPr>
          <w:rFonts w:ascii="Calibri" w:hAnsi="Calibri" w:cs="Calibri"/>
          <w:b/>
          <w:sz w:val="24"/>
        </w:rPr>
        <w:t>chapter</w:t>
      </w:r>
      <w:r>
        <w:rPr>
          <w:rFonts w:ascii="Calibri" w:eastAsia="Arial" w:hAnsi="Calibri" w:cs="Calibri"/>
          <w:b/>
          <w:sz w:val="24"/>
        </w:rPr>
        <w:t xml:space="preserve"> </w:t>
      </w:r>
      <w:r>
        <w:rPr>
          <w:rFonts w:ascii="Calibri" w:hAnsi="Calibri" w:cs="Calibri"/>
          <w:b/>
          <w:sz w:val="24"/>
        </w:rPr>
        <w:t>numbering</w:t>
      </w:r>
    </w:p>
    <w:p w14:paraId="14EDA6C1" w14:textId="77777777" w:rsidR="00CD3A96" w:rsidRDefault="00CD3A96" w:rsidP="008B4115">
      <w:pPr>
        <w:spacing w:line="240" w:lineRule="auto"/>
        <w:rPr>
          <w:rFonts w:ascii="Calibri" w:hAnsi="Calibri" w:cs="Calibri"/>
          <w:sz w:val="24"/>
        </w:rPr>
      </w:pPr>
      <w:r>
        <w:rPr>
          <w:rFonts w:ascii="Calibri" w:hAnsi="Calibri" w:cs="Calibri"/>
          <w:sz w:val="24"/>
        </w:rPr>
        <w:t>Example appendix entry:</w:t>
      </w:r>
    </w:p>
    <w:p w14:paraId="7C22F647" w14:textId="77777777" w:rsidR="00CD3A96" w:rsidRDefault="00CD3A96" w:rsidP="008B4115">
      <w:pPr>
        <w:spacing w:line="240" w:lineRule="auto"/>
        <w:rPr>
          <w:rFonts w:ascii="Calibri" w:hAnsi="Calibri" w:cs="Calibri"/>
          <w:sz w:val="24"/>
        </w:rPr>
      </w:pPr>
      <w:r>
        <w:rPr>
          <w:rFonts w:ascii="Calibri" w:hAnsi="Calibri" w:cs="Calibri"/>
          <w:sz w:val="24"/>
        </w:rPr>
        <w:t>11.1.1 – Bender IR155-3203 IMD ratings</w:t>
      </w:r>
    </w:p>
    <w:p w14:paraId="644EFC86" w14:textId="77777777" w:rsidR="00CD3A96" w:rsidRDefault="00CD3A96" w:rsidP="008B4115">
      <w:pPr>
        <w:spacing w:line="240" w:lineRule="auto"/>
        <w:rPr>
          <w:rFonts w:ascii="Calibri" w:hAnsi="Calibri" w:cs="Calibri"/>
          <w:sz w:val="24"/>
        </w:rPr>
      </w:pPr>
      <w:r>
        <w:rPr>
          <w:rFonts w:ascii="Calibri" w:hAnsi="Calibri" w:cs="Calibri"/>
          <w:sz w:val="24"/>
        </w:rPr>
        <w:t xml:space="preserve">Referred from </w:t>
      </w:r>
      <w:r>
        <w:rPr>
          <w:rFonts w:ascii="Calibri" w:hAnsi="Calibri" w:cs="Calibri"/>
          <w:sz w:val="24"/>
        </w:rPr>
        <w:fldChar w:fldCharType="begin"/>
      </w:r>
      <w:r>
        <w:rPr>
          <w:rFonts w:ascii="Calibri" w:hAnsi="Calibri" w:cs="Calibri"/>
          <w:sz w:val="24"/>
        </w:rPr>
        <w:instrText xml:space="preserve"> REF _Ref3237088 \r \h </w:instrText>
      </w:r>
      <w:r>
        <w:rPr>
          <w:rFonts w:ascii="Calibri" w:hAnsi="Calibri" w:cs="Calibri"/>
          <w:sz w:val="24"/>
        </w:rPr>
      </w:r>
      <w:r>
        <w:rPr>
          <w:rFonts w:ascii="Calibri" w:hAnsi="Calibri" w:cs="Calibri"/>
          <w:sz w:val="24"/>
        </w:rPr>
        <w:fldChar w:fldCharType="separate"/>
      </w:r>
      <w:r>
        <w:rPr>
          <w:rFonts w:ascii="Calibri" w:hAnsi="Calibri" w:cs="Calibri"/>
          <w:sz w:val="24"/>
        </w:rPr>
        <w:t>11.1.1</w:t>
      </w:r>
      <w:r>
        <w:rPr>
          <w:rFonts w:ascii="Calibri" w:hAnsi="Calibri" w:cs="Calibri"/>
          <w:sz w:val="24"/>
        </w:rPr>
        <w:fldChar w:fldCharType="end"/>
      </w:r>
      <w:r>
        <w:rPr>
          <w:rFonts w:ascii="Calibri" w:hAnsi="Calibri" w:cs="Calibri"/>
          <w:sz w:val="24"/>
        </w:rPr>
        <w:t>.</w:t>
      </w:r>
    </w:p>
    <w:p w14:paraId="453A8EE6" w14:textId="6B9BEBF0" w:rsidR="00CD3A96" w:rsidRDefault="00CD3A96" w:rsidP="008B4115">
      <w:pPr>
        <w:spacing w:line="240" w:lineRule="auto"/>
        <w:rPr>
          <w:rFonts w:ascii="Calibri" w:hAnsi="Calibri" w:cs="Calibri"/>
          <w:noProof/>
          <w:sz w:val="24"/>
          <w:lang w:eastAsia="en-US"/>
        </w:rPr>
      </w:pPr>
      <w:r>
        <w:rPr>
          <w:rFonts w:ascii="Calibri" w:hAnsi="Calibri" w:cs="Calibri"/>
          <w:noProof/>
          <w:sz w:val="24"/>
          <w:lang w:eastAsia="en-US"/>
        </w:rPr>
        <w:drawing>
          <wp:inline distT="0" distB="0" distL="0" distR="0" wp14:anchorId="129A393B" wp14:editId="0F8F9F88">
            <wp:extent cx="3070180" cy="4040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l="24261" t="24500" r="51633" b="30289"/>
                    <a:stretch>
                      <a:fillRect/>
                    </a:stretch>
                  </pic:blipFill>
                  <pic:spPr bwMode="auto">
                    <a:xfrm>
                      <a:off x="0" y="0"/>
                      <a:ext cx="3071144" cy="4041424"/>
                    </a:xfrm>
                    <a:prstGeom prst="rect">
                      <a:avLst/>
                    </a:prstGeom>
                    <a:noFill/>
                    <a:ln>
                      <a:noFill/>
                    </a:ln>
                  </pic:spPr>
                </pic:pic>
              </a:graphicData>
            </a:graphic>
          </wp:inline>
        </w:drawing>
      </w:r>
    </w:p>
    <w:p w14:paraId="7C832320" w14:textId="7288EECF" w:rsidR="00CD3A96" w:rsidRDefault="00CD3A96" w:rsidP="008B4115">
      <w:pPr>
        <w:spacing w:line="240" w:lineRule="auto"/>
        <w:rPr>
          <w:rFonts w:ascii="Calibri" w:hAnsi="Calibri" w:cs="Calibri"/>
          <w:sz w:val="24"/>
        </w:rPr>
      </w:pPr>
      <w:r>
        <w:rPr>
          <w:rFonts w:ascii="Calibri" w:hAnsi="Calibri" w:cs="Calibri"/>
          <w:noProof/>
          <w:sz w:val="24"/>
          <w:lang w:eastAsia="en-US"/>
        </w:rPr>
        <w:t>Complete data sheet located at:</w:t>
      </w:r>
      <w:r>
        <w:rPr>
          <w:rFonts w:ascii="Calibri" w:hAnsi="Calibri" w:cs="Calibri"/>
          <w:sz w:val="24"/>
        </w:rPr>
        <w:t xml:space="preserve"> </w:t>
      </w:r>
      <w:r>
        <w:rPr>
          <w:rFonts w:ascii="Calibri" w:hAnsi="Calibri" w:cs="Calibri"/>
          <w:sz w:val="24"/>
        </w:rPr>
        <w:br/>
      </w:r>
      <w:hyperlink r:id="rId37" w:history="1">
        <w:r>
          <w:rPr>
            <w:rStyle w:val="Lienhypertexte"/>
            <w:rFonts w:ascii="Calibri" w:hAnsi="Calibri" w:cs="Calibri"/>
            <w:noProof/>
            <w:sz w:val="24"/>
            <w:lang w:eastAsia="en-US"/>
          </w:rPr>
          <w:t>https://www.bender.de/fileadmin/content/Products/d/e/IR155-32xx-V004_D00115_D_XXEN.pdf</w:t>
        </w:r>
      </w:hyperlink>
    </w:p>
    <w:permEnd w:id="1318020888"/>
    <w:p w14:paraId="696AFE2D" w14:textId="695FDFA5" w:rsidR="00A770D0" w:rsidRPr="00842345" w:rsidRDefault="00A770D0" w:rsidP="008B4115">
      <w:pPr>
        <w:spacing w:line="240" w:lineRule="auto"/>
        <w:rPr>
          <w:rFonts w:ascii="Calibri" w:hAnsi="Calibri" w:cs="Calibri"/>
          <w:noProof/>
          <w:sz w:val="24"/>
          <w:lang w:eastAsia="en-US"/>
        </w:rPr>
      </w:pPr>
    </w:p>
    <w:sectPr w:rsidR="00A770D0" w:rsidRPr="00842345" w:rsidSect="00557A82">
      <w:footerReference w:type="default" r:id="rId38"/>
      <w:pgSz w:w="12240" w:h="15840" w:code="1"/>
      <w:pgMar w:top="1134" w:right="1134" w:bottom="1134" w:left="1134"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155CE" w14:textId="77777777" w:rsidR="00627DAA" w:rsidRDefault="00627DAA">
      <w:pPr>
        <w:spacing w:after="0" w:line="240" w:lineRule="auto"/>
      </w:pPr>
      <w:r>
        <w:separator/>
      </w:r>
    </w:p>
  </w:endnote>
  <w:endnote w:type="continuationSeparator" w:id="0">
    <w:p w14:paraId="30988002" w14:textId="77777777" w:rsidR="00627DAA" w:rsidRDefault="0062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Yu Gothic"/>
    <w:panose1 w:val="020B0604020202020204"/>
    <w:charset w:val="8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C86F9" w14:textId="77777777" w:rsidR="00A950E2" w:rsidRDefault="00A950E2">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3787E" w14:textId="77777777" w:rsidR="00F92FDA" w:rsidRDefault="00F92FDA"/>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9"/>
      <w:gridCol w:w="4603"/>
    </w:tblGrid>
    <w:tr w:rsidR="00F92FDA" w14:paraId="4A58B872" w14:textId="77777777" w:rsidTr="0075285E">
      <w:trPr>
        <w:cantSplit/>
      </w:trPr>
      <w:tc>
        <w:tcPr>
          <w:tcW w:w="8959" w:type="dxa"/>
        </w:tcPr>
        <w:p w14:paraId="2DBD325C" w14:textId="33A0A9B7" w:rsidR="00F92FDA" w:rsidRPr="00085B7C" w:rsidRDefault="00F92FDA" w:rsidP="00352181">
          <w:pPr>
            <w:pStyle w:val="Pieddepage"/>
            <w:tabs>
              <w:tab w:val="clear" w:pos="4536"/>
              <w:tab w:val="clear" w:pos="9072"/>
            </w:tabs>
            <w:spacing w:after="0" w:line="240" w:lineRule="auto"/>
          </w:pPr>
          <w:r w:rsidRPr="00085B7C">
            <w:t>202</w:t>
          </w:r>
          <w:r w:rsidR="00DA64BE">
            <w:t>2</w:t>
          </w:r>
          <w:r w:rsidRPr="00085B7C">
            <w:t xml:space="preserve"> Formula Student ESF</w:t>
          </w:r>
        </w:p>
      </w:tc>
      <w:tc>
        <w:tcPr>
          <w:tcW w:w="4603" w:type="dxa"/>
        </w:tcPr>
        <w:p w14:paraId="4E41B8BB" w14:textId="2482B8B4" w:rsidR="00F92FDA" w:rsidRDefault="00F92FDA" w:rsidP="00352181">
          <w:pPr>
            <w:pStyle w:val="Pieddepage"/>
            <w:tabs>
              <w:tab w:val="clear" w:pos="4536"/>
              <w:tab w:val="clear" w:pos="9072"/>
            </w:tabs>
            <w:spacing w:after="0" w:line="240" w:lineRule="auto"/>
            <w:jc w:val="right"/>
          </w:pPr>
          <w:r w:rsidRPr="00085B7C">
            <w:fldChar w:fldCharType="begin"/>
          </w:r>
          <w:r w:rsidRPr="00085B7C">
            <w:instrText xml:space="preserve"> PAGE </w:instrText>
          </w:r>
          <w:r w:rsidRPr="00085B7C">
            <w:fldChar w:fldCharType="separate"/>
          </w:r>
          <w:r w:rsidRPr="00085B7C">
            <w:rPr>
              <w:noProof/>
            </w:rPr>
            <w:t>11</w:t>
          </w:r>
          <w:r w:rsidRPr="00085B7C">
            <w:fldChar w:fldCharType="end"/>
          </w:r>
          <w:r w:rsidRPr="00085B7C">
            <w:t xml:space="preserve"> of </w:t>
          </w:r>
          <w:fldSimple w:instr=" SECTIONPAGES  \* Arabic  \* MERGEFORMAT ">
            <w:r w:rsidR="003B5C74">
              <w:rPr>
                <w:noProof/>
              </w:rPr>
              <w:t>28</w:t>
            </w:r>
          </w:fldSimple>
        </w:p>
      </w:tc>
    </w:tr>
  </w:tbl>
  <w:p w14:paraId="48A8D770" w14:textId="77777777" w:rsidR="00F92FDA" w:rsidRPr="00352181" w:rsidRDefault="00F92FDA" w:rsidP="00352181">
    <w:pPr>
      <w:pStyle w:val="Pieddepage"/>
      <w:rPr>
        <w:sz w:val="2"/>
        <w:szCs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5"/>
      <w:gridCol w:w="3367"/>
    </w:tblGrid>
    <w:tr w:rsidR="00F92FDA" w14:paraId="2354CF8A" w14:textId="77777777" w:rsidTr="00085B7C">
      <w:trPr>
        <w:cantSplit/>
      </w:trPr>
      <w:tc>
        <w:tcPr>
          <w:tcW w:w="8959" w:type="dxa"/>
        </w:tcPr>
        <w:p w14:paraId="1DA01BBB" w14:textId="2599D53E" w:rsidR="00F92FDA" w:rsidRPr="00085B7C" w:rsidRDefault="00F92FDA" w:rsidP="00085B7C">
          <w:pPr>
            <w:pStyle w:val="Pieddepage"/>
            <w:tabs>
              <w:tab w:val="clear" w:pos="4536"/>
              <w:tab w:val="clear" w:pos="9072"/>
            </w:tabs>
            <w:spacing w:after="0" w:line="240" w:lineRule="auto"/>
          </w:pPr>
          <w:r w:rsidRPr="00085B7C">
            <w:t>202</w:t>
          </w:r>
          <w:r w:rsidR="00D73F78">
            <w:t>2</w:t>
          </w:r>
          <w:r w:rsidRPr="00085B7C">
            <w:t xml:space="preserve"> Formula Student ESF</w:t>
          </w:r>
        </w:p>
      </w:tc>
      <w:tc>
        <w:tcPr>
          <w:tcW w:w="4603" w:type="dxa"/>
        </w:tcPr>
        <w:p w14:paraId="22549E97" w14:textId="6912E724" w:rsidR="00F92FDA" w:rsidRDefault="00F92FDA" w:rsidP="00085B7C">
          <w:pPr>
            <w:pStyle w:val="Pieddepage"/>
            <w:tabs>
              <w:tab w:val="clear" w:pos="4536"/>
              <w:tab w:val="clear" w:pos="9072"/>
            </w:tabs>
            <w:spacing w:after="0" w:line="240" w:lineRule="auto"/>
            <w:jc w:val="right"/>
          </w:pPr>
          <w:r>
            <w:t>A-</w:t>
          </w:r>
          <w:r w:rsidRPr="00085B7C">
            <w:fldChar w:fldCharType="begin"/>
          </w:r>
          <w:r w:rsidRPr="00085B7C">
            <w:instrText xml:space="preserve"> PAGE </w:instrText>
          </w:r>
          <w:r w:rsidRPr="00085B7C">
            <w:fldChar w:fldCharType="separate"/>
          </w:r>
          <w:r w:rsidRPr="00085B7C">
            <w:rPr>
              <w:noProof/>
            </w:rPr>
            <w:t>11</w:t>
          </w:r>
          <w:r w:rsidRPr="00085B7C">
            <w:fldChar w:fldCharType="end"/>
          </w:r>
          <w:r w:rsidRPr="00085B7C">
            <w:t xml:space="preserve"> of </w:t>
          </w:r>
          <w:fldSimple w:instr=" SECTIONPAGES   \* MERGEFORMAT ">
            <w:r w:rsidR="005D2635">
              <w:rPr>
                <w:noProof/>
              </w:rPr>
              <w:t>1</w:t>
            </w:r>
          </w:fldSimple>
        </w:p>
      </w:tc>
    </w:tr>
  </w:tbl>
  <w:p w14:paraId="07AA9BF5" w14:textId="77777777" w:rsidR="00F92FDA" w:rsidRPr="00085B7C" w:rsidRDefault="00F92FDA" w:rsidP="00085B7C">
    <w:pPr>
      <w:pStyle w:val="Pieddepage"/>
      <w:jc w:val="cen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8"/>
      <w:gridCol w:w="3334"/>
    </w:tblGrid>
    <w:tr w:rsidR="00F92FDA" w:rsidRPr="00804528" w14:paraId="76B1AB1F" w14:textId="77777777" w:rsidTr="0075285E">
      <w:tc>
        <w:tcPr>
          <w:tcW w:w="8959" w:type="dxa"/>
        </w:tcPr>
        <w:p w14:paraId="56BBE84C" w14:textId="2EE0546E" w:rsidR="00F92FDA" w:rsidRPr="00392927" w:rsidRDefault="00F92FDA" w:rsidP="00392927">
          <w:pPr>
            <w:pStyle w:val="Pieddepage"/>
            <w:tabs>
              <w:tab w:val="clear" w:pos="4536"/>
              <w:tab w:val="clear" w:pos="9072"/>
            </w:tabs>
            <w:spacing w:after="0"/>
          </w:pPr>
          <w:r w:rsidRPr="00392927">
            <w:t>202</w:t>
          </w:r>
          <w:r w:rsidR="00DA64BE">
            <w:t>2</w:t>
          </w:r>
          <w:r w:rsidRPr="00392927">
            <w:t xml:space="preserve"> Formula Student ESF</w:t>
          </w:r>
        </w:p>
      </w:tc>
      <w:tc>
        <w:tcPr>
          <w:tcW w:w="4603" w:type="dxa"/>
        </w:tcPr>
        <w:p w14:paraId="01CB7E1C" w14:textId="77777777" w:rsidR="00F92FDA" w:rsidRPr="00804528" w:rsidRDefault="00F92FDA" w:rsidP="00392927">
          <w:pPr>
            <w:pStyle w:val="Pieddepage"/>
            <w:tabs>
              <w:tab w:val="clear" w:pos="4536"/>
              <w:tab w:val="clear" w:pos="9072"/>
            </w:tabs>
            <w:spacing w:after="0"/>
            <w:jc w:val="right"/>
          </w:pPr>
          <w:r w:rsidRPr="00392927">
            <w:fldChar w:fldCharType="begin"/>
          </w:r>
          <w:r w:rsidRPr="00392927">
            <w:instrText xml:space="preserve"> PAGE </w:instrText>
          </w:r>
          <w:r w:rsidRPr="00392927">
            <w:fldChar w:fldCharType="separate"/>
          </w:r>
          <w:r w:rsidRPr="00392927">
            <w:t>ii</w:t>
          </w:r>
          <w:r w:rsidRPr="00392927">
            <w:fldChar w:fldCharType="end"/>
          </w:r>
        </w:p>
      </w:tc>
    </w:tr>
  </w:tbl>
  <w:p w14:paraId="442AE564" w14:textId="77777777" w:rsidR="00F92FDA" w:rsidRPr="00392927" w:rsidRDefault="00F92FDA">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8"/>
      <w:gridCol w:w="3334"/>
    </w:tblGrid>
    <w:tr w:rsidR="00F92FDA" w:rsidRPr="00804528" w14:paraId="2D9820F8" w14:textId="77777777" w:rsidTr="00392927">
      <w:tc>
        <w:tcPr>
          <w:tcW w:w="8959" w:type="dxa"/>
        </w:tcPr>
        <w:p w14:paraId="3B2F1540" w14:textId="0359927C" w:rsidR="00F92FDA" w:rsidRPr="00392927" w:rsidRDefault="00F92FDA" w:rsidP="0075285E">
          <w:pPr>
            <w:pStyle w:val="Pieddepage"/>
            <w:tabs>
              <w:tab w:val="clear" w:pos="4536"/>
              <w:tab w:val="clear" w:pos="9072"/>
            </w:tabs>
            <w:spacing w:after="0"/>
          </w:pPr>
          <w:r w:rsidRPr="00392927">
            <w:t>202</w:t>
          </w:r>
          <w:r w:rsidR="003D246E">
            <w:t>2</w:t>
          </w:r>
          <w:r w:rsidRPr="00392927">
            <w:t xml:space="preserve"> Formula Student ESF</w:t>
          </w:r>
        </w:p>
      </w:tc>
      <w:tc>
        <w:tcPr>
          <w:tcW w:w="4603" w:type="dxa"/>
        </w:tcPr>
        <w:p w14:paraId="184F19A9" w14:textId="77777777" w:rsidR="00F92FDA" w:rsidRPr="00804528" w:rsidRDefault="00F92FDA" w:rsidP="00392927">
          <w:pPr>
            <w:pStyle w:val="Pieddepage"/>
            <w:tabs>
              <w:tab w:val="clear" w:pos="4536"/>
              <w:tab w:val="clear" w:pos="9072"/>
            </w:tabs>
            <w:spacing w:after="0"/>
            <w:jc w:val="right"/>
          </w:pPr>
          <w:r w:rsidRPr="00392927">
            <w:fldChar w:fldCharType="begin"/>
          </w:r>
          <w:r w:rsidRPr="00392927">
            <w:instrText xml:space="preserve"> PAGE </w:instrText>
          </w:r>
          <w:r w:rsidRPr="00392927">
            <w:fldChar w:fldCharType="separate"/>
          </w:r>
          <w:r w:rsidRPr="00392927">
            <w:t>ii</w:t>
          </w:r>
          <w:r w:rsidRPr="00392927">
            <w:fldChar w:fldCharType="end"/>
          </w:r>
        </w:p>
      </w:tc>
    </w:tr>
  </w:tbl>
  <w:p w14:paraId="7A48A549" w14:textId="3AD06B9C" w:rsidR="00F92FDA" w:rsidRPr="00392927" w:rsidRDefault="00F92FDA" w:rsidP="00392927">
    <w:pPr>
      <w:pStyle w:val="Pieddepage"/>
      <w:spacing w:after="0"/>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912BB" w14:textId="77777777" w:rsidR="00F92FDA" w:rsidRDefault="00F92FD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895F8" w14:textId="77777777" w:rsidR="00F92FDA" w:rsidRDefault="00F92FD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01F2" w14:textId="77777777" w:rsidR="00F92FDA" w:rsidRDefault="00F92FD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8"/>
      <w:gridCol w:w="3334"/>
    </w:tblGrid>
    <w:tr w:rsidR="00F92FDA" w14:paraId="073B0F57" w14:textId="77777777" w:rsidTr="0075285E">
      <w:trPr>
        <w:cantSplit/>
      </w:trPr>
      <w:tc>
        <w:tcPr>
          <w:tcW w:w="8959" w:type="dxa"/>
        </w:tcPr>
        <w:p w14:paraId="6609C28B" w14:textId="41F47698" w:rsidR="00F92FDA" w:rsidRPr="00085B7C" w:rsidRDefault="00F92FDA" w:rsidP="00352181">
          <w:pPr>
            <w:pStyle w:val="Pieddepage"/>
            <w:tabs>
              <w:tab w:val="clear" w:pos="4536"/>
              <w:tab w:val="clear" w:pos="9072"/>
            </w:tabs>
            <w:spacing w:after="0" w:line="240" w:lineRule="auto"/>
          </w:pPr>
          <w:r w:rsidRPr="00085B7C">
            <w:t>202</w:t>
          </w:r>
          <w:r w:rsidR="00DA64BE">
            <w:t>2</w:t>
          </w:r>
          <w:r w:rsidRPr="00085B7C">
            <w:t xml:space="preserve"> Formula Student ESF</w:t>
          </w:r>
        </w:p>
      </w:tc>
      <w:tc>
        <w:tcPr>
          <w:tcW w:w="4603" w:type="dxa"/>
        </w:tcPr>
        <w:p w14:paraId="1F793034" w14:textId="3E29591C" w:rsidR="00F92FDA" w:rsidRDefault="00F92FDA" w:rsidP="00352181">
          <w:pPr>
            <w:pStyle w:val="Pieddepage"/>
            <w:tabs>
              <w:tab w:val="clear" w:pos="4536"/>
              <w:tab w:val="clear" w:pos="9072"/>
            </w:tabs>
            <w:spacing w:after="0" w:line="240" w:lineRule="auto"/>
            <w:jc w:val="right"/>
          </w:pPr>
          <w:r w:rsidRPr="00085B7C">
            <w:fldChar w:fldCharType="begin"/>
          </w:r>
          <w:r w:rsidRPr="00085B7C">
            <w:instrText xml:space="preserve"> PAGE </w:instrText>
          </w:r>
          <w:r w:rsidRPr="00085B7C">
            <w:fldChar w:fldCharType="separate"/>
          </w:r>
          <w:r w:rsidRPr="00085B7C">
            <w:rPr>
              <w:noProof/>
            </w:rPr>
            <w:t>11</w:t>
          </w:r>
          <w:r w:rsidRPr="00085B7C">
            <w:fldChar w:fldCharType="end"/>
          </w:r>
        </w:p>
      </w:tc>
    </w:tr>
  </w:tbl>
  <w:p w14:paraId="298110BD" w14:textId="60318009" w:rsidR="00F92FDA" w:rsidRPr="00352181" w:rsidRDefault="00F92FDA" w:rsidP="00352181">
    <w:pPr>
      <w:pStyle w:val="Pieddepage"/>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21AB6" w14:textId="77777777" w:rsidR="00F92FDA" w:rsidRDefault="00F92FDA"/>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48095" w14:textId="77777777" w:rsidR="00F92FDA" w:rsidRDefault="00F92F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E5F74" w14:textId="77777777" w:rsidR="00627DAA" w:rsidRDefault="00627DAA">
      <w:pPr>
        <w:spacing w:after="0" w:line="240" w:lineRule="auto"/>
      </w:pPr>
      <w:r>
        <w:separator/>
      </w:r>
    </w:p>
  </w:footnote>
  <w:footnote w:type="continuationSeparator" w:id="0">
    <w:p w14:paraId="4562F033" w14:textId="77777777" w:rsidR="00627DAA" w:rsidRDefault="00627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9992E" w14:textId="77777777" w:rsidR="00A950E2" w:rsidRDefault="00A950E2">
    <w:pPr>
      <w:pStyle w:val="En-tt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B2BC8" w14:textId="77777777" w:rsidR="00F92FDA" w:rsidRDefault="00F92FD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C24C0" w14:textId="77777777" w:rsidR="00F92FDA" w:rsidRDefault="00F92FD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F732B" w14:textId="77777777" w:rsidR="00F92FDA" w:rsidRDefault="00F92FD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718DC" w14:textId="77777777" w:rsidR="00A950E2" w:rsidRDefault="00A950E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7765"/>
    </w:tblGrid>
    <w:tr w:rsidR="00F92FDA" w14:paraId="69D095C7" w14:textId="77777777" w:rsidTr="000230E4">
      <w:tc>
        <w:tcPr>
          <w:tcW w:w="1083" w:type="pct"/>
        </w:tcPr>
        <w:p w14:paraId="6C73EBB2" w14:textId="0FB96FAB" w:rsidR="00F92FDA" w:rsidRPr="003E0B83" w:rsidRDefault="00F92FDA" w:rsidP="003E0B83">
          <w:pPr>
            <w:spacing w:after="0" w:line="240" w:lineRule="auto"/>
            <w:rPr>
              <w:rFonts w:asciiTheme="minorHAnsi" w:hAnsiTheme="minorHAnsi" w:cstheme="minorHAnsi"/>
              <w:b/>
              <w:sz w:val="2"/>
              <w:szCs w:val="2"/>
              <w:lang w:val="en-US"/>
            </w:rPr>
          </w:pPr>
          <w:r w:rsidRPr="003E0B83">
            <w:rPr>
              <w:rFonts w:asciiTheme="minorHAnsi" w:hAnsiTheme="minorHAnsi" w:cstheme="minorHAnsi"/>
              <w:noProof/>
              <w:sz w:val="2"/>
              <w:szCs w:val="2"/>
              <w:lang w:eastAsia="en-GB"/>
            </w:rPr>
            <w:drawing>
              <wp:anchor distT="0" distB="0" distL="114300" distR="114300" simplePos="0" relativeHeight="251658240" behindDoc="0" locked="0" layoutInCell="1" allowOverlap="1" wp14:anchorId="12B60917" wp14:editId="6C0BD4E0">
                <wp:simplePos x="0" y="0"/>
                <wp:positionH relativeFrom="column">
                  <wp:posOffset>-65156</wp:posOffset>
                </wp:positionH>
                <wp:positionV relativeFrom="paragraph">
                  <wp:posOffset>552</wp:posOffset>
                </wp:positionV>
                <wp:extent cx="1264285" cy="970280"/>
                <wp:effectExtent l="0" t="0" r="0" b="1270"/>
                <wp:wrapSquare wrapText="bothSides"/>
                <wp:docPr id="2" name="Picture 2" descr="FS RGB 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 RGB H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4285" cy="970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7" w:type="pct"/>
          <w:vAlign w:val="center"/>
        </w:tcPr>
        <w:p w14:paraId="3625F90F" w14:textId="10425C39" w:rsidR="00F92FDA" w:rsidRDefault="00F92FDA" w:rsidP="003E0B83">
          <w:pPr>
            <w:spacing w:after="0" w:line="240" w:lineRule="auto"/>
            <w:rPr>
              <w:rFonts w:asciiTheme="minorHAnsi" w:hAnsiTheme="minorHAnsi" w:cstheme="minorHAnsi"/>
              <w:b/>
              <w:sz w:val="36"/>
              <w:szCs w:val="32"/>
              <w:lang w:val="en-US"/>
            </w:rPr>
          </w:pPr>
          <w:r w:rsidRPr="003E0B83">
            <w:rPr>
              <w:rFonts w:asciiTheme="minorHAnsi" w:eastAsia="Arial" w:hAnsiTheme="minorHAnsi" w:cstheme="minorHAnsi"/>
              <w:b/>
              <w:sz w:val="36"/>
              <w:szCs w:val="32"/>
              <w:lang w:val="en-US"/>
            </w:rPr>
            <w:t>Formula Student 202</w:t>
          </w:r>
          <w:r w:rsidR="00E43B57">
            <w:rPr>
              <w:rFonts w:asciiTheme="minorHAnsi" w:eastAsia="Arial" w:hAnsiTheme="minorHAnsi" w:cstheme="minorHAnsi"/>
              <w:b/>
              <w:sz w:val="36"/>
              <w:szCs w:val="32"/>
              <w:lang w:val="en-US"/>
            </w:rPr>
            <w:t>2</w:t>
          </w:r>
          <w:r>
            <w:rPr>
              <w:rFonts w:asciiTheme="minorHAnsi" w:eastAsia="Arial" w:hAnsiTheme="minorHAnsi" w:cstheme="minorHAnsi"/>
              <w:b/>
              <w:sz w:val="36"/>
              <w:szCs w:val="32"/>
              <w:lang w:val="en-US"/>
            </w:rPr>
            <w:br/>
          </w:r>
          <w:r w:rsidRPr="003E0B83">
            <w:rPr>
              <w:rFonts w:asciiTheme="minorHAnsi" w:hAnsiTheme="minorHAnsi" w:cstheme="minorHAnsi"/>
              <w:b/>
              <w:sz w:val="36"/>
              <w:szCs w:val="32"/>
              <w:lang w:val="en-US"/>
            </w:rPr>
            <w:t>Electrical</w:t>
          </w:r>
          <w:r w:rsidRPr="003E0B83">
            <w:rPr>
              <w:rFonts w:asciiTheme="minorHAnsi" w:eastAsia="Arial" w:hAnsiTheme="minorHAnsi" w:cstheme="minorHAnsi"/>
              <w:b/>
              <w:sz w:val="36"/>
              <w:szCs w:val="32"/>
              <w:lang w:val="en-US"/>
            </w:rPr>
            <w:t xml:space="preserve"> </w:t>
          </w:r>
          <w:r w:rsidRPr="003E0B83">
            <w:rPr>
              <w:rFonts w:asciiTheme="minorHAnsi" w:hAnsiTheme="minorHAnsi" w:cstheme="minorHAnsi"/>
              <w:b/>
              <w:sz w:val="36"/>
              <w:szCs w:val="32"/>
              <w:lang w:val="en-US"/>
            </w:rPr>
            <w:t>System Form Template</w:t>
          </w:r>
          <w:r>
            <w:rPr>
              <w:rFonts w:asciiTheme="minorHAnsi" w:hAnsiTheme="minorHAnsi" w:cstheme="minorHAnsi"/>
              <w:b/>
              <w:sz w:val="36"/>
              <w:szCs w:val="32"/>
              <w:lang w:val="en-US"/>
            </w:rPr>
            <w:br/>
          </w:r>
          <w:r w:rsidRPr="003E0B83">
            <w:rPr>
              <w:rFonts w:asciiTheme="minorHAnsi" w:hAnsiTheme="minorHAnsi" w:cstheme="minorHAnsi"/>
              <w:b/>
              <w:sz w:val="36"/>
              <w:szCs w:val="32"/>
              <w:lang w:val="en-US"/>
            </w:rPr>
            <w:t xml:space="preserve">Electric and Alternative Fueled </w:t>
          </w:r>
          <w:r w:rsidRPr="003E0B83">
            <w:rPr>
              <w:rFonts w:asciiTheme="minorHAnsi" w:eastAsia="Arial" w:hAnsiTheme="minorHAnsi" w:cstheme="minorHAnsi"/>
              <w:b/>
              <w:sz w:val="36"/>
              <w:szCs w:val="32"/>
              <w:lang w:val="en-US"/>
            </w:rPr>
            <w:t>Vehicles</w:t>
          </w:r>
        </w:p>
      </w:tc>
    </w:tr>
  </w:tbl>
  <w:p w14:paraId="6A3E5EA3" w14:textId="77777777" w:rsidR="00F92FDA" w:rsidRPr="003E0B83" w:rsidRDefault="00F92FDA" w:rsidP="003E0B83">
    <w:pPr>
      <w:pStyle w:val="En-tte"/>
      <w:spacing w:after="0" w:line="240" w:lineRule="auto"/>
      <w:rPr>
        <w:sz w:val="14"/>
        <w:szCs w:val="1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
      <w:gridCol w:w="8931"/>
    </w:tblGrid>
    <w:tr w:rsidR="007F0328" w:rsidRPr="003A048B" w14:paraId="3BC8D372" w14:textId="77777777" w:rsidTr="00DB13D9">
      <w:tc>
        <w:tcPr>
          <w:tcW w:w="522" w:type="pct"/>
          <w:vMerge w:val="restart"/>
          <w:vAlign w:val="center"/>
        </w:tcPr>
        <w:p w14:paraId="73F4E640" w14:textId="77777777" w:rsidR="007F0328" w:rsidRPr="003A048B" w:rsidRDefault="007F0328" w:rsidP="007F0328">
          <w:pPr>
            <w:spacing w:after="0" w:line="240" w:lineRule="auto"/>
            <w:rPr>
              <w:rFonts w:asciiTheme="minorHAnsi" w:hAnsiTheme="minorHAnsi" w:cstheme="minorHAnsi"/>
              <w:b/>
              <w:sz w:val="28"/>
              <w:szCs w:val="28"/>
              <w:lang w:val="en-US"/>
            </w:rPr>
          </w:pPr>
          <w:r w:rsidRPr="003A048B">
            <w:rPr>
              <w:rFonts w:asciiTheme="minorHAnsi" w:hAnsiTheme="minorHAnsi" w:cstheme="minorHAnsi"/>
              <w:b/>
              <w:sz w:val="28"/>
              <w:szCs w:val="28"/>
              <w:lang w:val="en-US"/>
            </w:rPr>
            <w:t xml:space="preserve">Car </w:t>
          </w:r>
          <w:permStart w:id="2009686645" w:edGrp="everyone"/>
          <w:r w:rsidRPr="003A048B">
            <w:rPr>
              <w:rFonts w:asciiTheme="minorHAnsi" w:hAnsiTheme="minorHAnsi" w:cstheme="minorHAnsi"/>
              <w:b/>
              <w:sz w:val="28"/>
              <w:szCs w:val="28"/>
              <w:lang w:val="en-US"/>
            </w:rPr>
            <w:fldChar w:fldCharType="begin"/>
          </w:r>
          <w:r w:rsidRPr="003A048B">
            <w:rPr>
              <w:rFonts w:asciiTheme="minorHAnsi" w:hAnsiTheme="minorHAnsi" w:cstheme="minorHAnsi"/>
              <w:b/>
              <w:sz w:val="28"/>
              <w:szCs w:val="28"/>
              <w:lang w:val="en-US"/>
            </w:rPr>
            <w:instrText xml:space="preserve"> LINK </w:instrText>
          </w:r>
          <w:r>
            <w:rPr>
              <w:rFonts w:asciiTheme="minorHAnsi" w:hAnsiTheme="minorHAnsi" w:cstheme="minorHAnsi"/>
              <w:b/>
              <w:sz w:val="28"/>
              <w:szCs w:val="28"/>
              <w:lang w:val="en-US"/>
            </w:rPr>
            <w:instrText xml:space="preserve">Word.Document.12 "C:\\Users\\HGJ\\New folder\\Dropbox\\FS2021\\Documentation updates\\2021 ElectricalSystemForm2.docx" OLE_LINK1 </w:instrText>
          </w:r>
          <w:r w:rsidRPr="003A048B">
            <w:rPr>
              <w:rFonts w:asciiTheme="minorHAnsi" w:hAnsiTheme="minorHAnsi" w:cstheme="minorHAnsi"/>
              <w:b/>
              <w:sz w:val="28"/>
              <w:szCs w:val="28"/>
              <w:lang w:val="en-US"/>
            </w:rPr>
            <w:instrText xml:space="preserve">\a \t  \* MERGEFORMAT </w:instrText>
          </w:r>
          <w:r w:rsidRPr="003A048B">
            <w:rPr>
              <w:rFonts w:asciiTheme="minorHAnsi" w:hAnsiTheme="minorHAnsi" w:cstheme="minorHAnsi"/>
              <w:b/>
              <w:sz w:val="28"/>
              <w:szCs w:val="28"/>
              <w:lang w:val="en-US"/>
            </w:rPr>
            <w:fldChar w:fldCharType="separate"/>
          </w:r>
          <w:r w:rsidRPr="00BD387C">
            <w:rPr>
              <w:b/>
            </w:rPr>
            <w:t>999</w:t>
          </w:r>
          <w:r w:rsidRPr="003A048B">
            <w:rPr>
              <w:rFonts w:asciiTheme="minorHAnsi" w:hAnsiTheme="minorHAnsi" w:cstheme="minorHAnsi"/>
              <w:b/>
              <w:sz w:val="28"/>
              <w:szCs w:val="28"/>
              <w:lang w:val="en-US"/>
            </w:rPr>
            <w:fldChar w:fldCharType="end"/>
          </w:r>
          <w:permEnd w:id="2009686645"/>
        </w:p>
      </w:tc>
      <w:permStart w:id="2014781825" w:edGrp="everyone"/>
      <w:tc>
        <w:tcPr>
          <w:tcW w:w="4478" w:type="pct"/>
          <w:vAlign w:val="center"/>
        </w:tcPr>
        <w:p w14:paraId="15320A7B" w14:textId="77777777" w:rsidR="007F0328" w:rsidRPr="003A048B" w:rsidRDefault="007F0328" w:rsidP="007F0328">
          <w:pPr>
            <w:spacing w:after="0" w:line="240" w:lineRule="auto"/>
            <w:rPr>
              <w:rFonts w:asciiTheme="minorHAnsi" w:hAnsiTheme="minorHAnsi" w:cstheme="minorHAnsi"/>
              <w:bCs/>
              <w:lang w:val="en-US"/>
            </w:rPr>
          </w:pPr>
          <w:r w:rsidRPr="003A048B">
            <w:rPr>
              <w:rFonts w:asciiTheme="minorHAnsi" w:hAnsiTheme="minorHAnsi" w:cstheme="minorHAnsi"/>
              <w:bCs/>
              <w:lang w:val="en-US"/>
            </w:rPr>
            <w:fldChar w:fldCharType="begin"/>
          </w:r>
          <w:r w:rsidRPr="003A048B">
            <w:rPr>
              <w:rFonts w:asciiTheme="minorHAnsi" w:hAnsiTheme="minorHAnsi" w:cstheme="minorHAnsi"/>
              <w:bCs/>
              <w:lang w:val="en-US"/>
            </w:rPr>
            <w:instrText xml:space="preserve"> LINK </w:instrText>
          </w:r>
          <w:r>
            <w:rPr>
              <w:rFonts w:asciiTheme="minorHAnsi" w:hAnsiTheme="minorHAnsi" w:cstheme="minorHAnsi"/>
              <w:bCs/>
              <w:lang w:val="en-US"/>
            </w:rPr>
            <w:instrText xml:space="preserve">Word.Document.12 "C:\\Users\\HGJ\\New folder\\Dropbox\\FS2021\\Documentation updates\\2021 ElectricalSystemForm2.docx" OLE_LINK3 </w:instrText>
          </w:r>
          <w:r w:rsidRPr="003A048B">
            <w:rPr>
              <w:rFonts w:asciiTheme="minorHAnsi" w:hAnsiTheme="minorHAnsi" w:cstheme="minorHAnsi"/>
              <w:bCs/>
              <w:lang w:val="en-US"/>
            </w:rPr>
            <w:instrText xml:space="preserve">\a \t  \* MERGEFORMAT </w:instrText>
          </w:r>
          <w:r w:rsidRPr="003A048B">
            <w:rPr>
              <w:rFonts w:asciiTheme="minorHAnsi" w:hAnsiTheme="minorHAnsi" w:cstheme="minorHAnsi"/>
              <w:bCs/>
              <w:lang w:val="en-US"/>
            </w:rPr>
            <w:fldChar w:fldCharType="separate"/>
          </w:r>
          <w:r>
            <w:t>University of Somewhere</w:t>
          </w:r>
          <w:r w:rsidRPr="003A048B">
            <w:rPr>
              <w:rFonts w:asciiTheme="minorHAnsi" w:hAnsiTheme="minorHAnsi" w:cstheme="minorHAnsi"/>
              <w:bCs/>
              <w:lang w:val="en-US"/>
            </w:rPr>
            <w:fldChar w:fldCharType="end"/>
          </w:r>
          <w:permEnd w:id="2014781825"/>
        </w:p>
      </w:tc>
    </w:tr>
    <w:tr w:rsidR="007F0328" w:rsidRPr="003A048B" w14:paraId="14F401C5" w14:textId="77777777" w:rsidTr="00DB13D9">
      <w:tc>
        <w:tcPr>
          <w:tcW w:w="522" w:type="pct"/>
          <w:vMerge/>
          <w:vAlign w:val="center"/>
        </w:tcPr>
        <w:p w14:paraId="22649030" w14:textId="77777777" w:rsidR="007F0328" w:rsidRPr="003A048B" w:rsidRDefault="007F0328" w:rsidP="007F0328">
          <w:pPr>
            <w:spacing w:after="0" w:line="240" w:lineRule="auto"/>
            <w:rPr>
              <w:rFonts w:ascii="Calibri" w:hAnsi="Calibri" w:cs="Calibri"/>
              <w:bCs/>
            </w:rPr>
          </w:pPr>
        </w:p>
      </w:tc>
      <w:permStart w:id="1870746121" w:edGrp="everyone"/>
      <w:tc>
        <w:tcPr>
          <w:tcW w:w="4478" w:type="pct"/>
          <w:vAlign w:val="center"/>
        </w:tcPr>
        <w:p w14:paraId="06FC37C4" w14:textId="77777777" w:rsidR="007F0328" w:rsidRPr="003A048B" w:rsidRDefault="007F0328" w:rsidP="007F0328">
          <w:pPr>
            <w:spacing w:after="0" w:line="240" w:lineRule="auto"/>
            <w:rPr>
              <w:rFonts w:ascii="Calibri" w:hAnsi="Calibri" w:cs="Calibri"/>
              <w:bCs/>
            </w:rPr>
          </w:pPr>
          <w:r w:rsidRPr="003A048B">
            <w:rPr>
              <w:rFonts w:ascii="Calibri" w:hAnsi="Calibri" w:cs="Calibri"/>
              <w:bCs/>
            </w:rPr>
            <w:fldChar w:fldCharType="begin"/>
          </w:r>
          <w:r w:rsidRPr="003A048B">
            <w:rPr>
              <w:rFonts w:ascii="Calibri" w:hAnsi="Calibri" w:cs="Calibri"/>
              <w:bCs/>
            </w:rPr>
            <w:instrText xml:space="preserve"> LINK </w:instrText>
          </w:r>
          <w:r>
            <w:rPr>
              <w:rFonts w:ascii="Calibri" w:hAnsi="Calibri" w:cs="Calibri"/>
              <w:bCs/>
            </w:rPr>
            <w:instrText xml:space="preserve">Word.Document.12 "C:\\Users\\HGJ\\New folder\\Dropbox\\FS2021\\Documentation updates\\2021 ElectricalSystemForm2.docx" OLE_LINK2 </w:instrText>
          </w:r>
          <w:r w:rsidRPr="003A048B">
            <w:rPr>
              <w:rFonts w:ascii="Calibri" w:hAnsi="Calibri" w:cs="Calibri"/>
              <w:bCs/>
            </w:rPr>
            <w:instrText xml:space="preserve">\a \t  \* MERGEFORMAT </w:instrText>
          </w:r>
          <w:r w:rsidRPr="003A048B">
            <w:rPr>
              <w:rFonts w:ascii="Calibri" w:hAnsi="Calibri" w:cs="Calibri"/>
              <w:bCs/>
            </w:rPr>
            <w:fldChar w:fldCharType="separate"/>
          </w:r>
          <w:r>
            <w:t>Somewhere Racing</w:t>
          </w:r>
          <w:r w:rsidRPr="003A048B">
            <w:rPr>
              <w:rFonts w:ascii="Calibri" w:hAnsi="Calibri" w:cs="Calibri"/>
              <w:bCs/>
            </w:rPr>
            <w:fldChar w:fldCharType="end"/>
          </w:r>
          <w:permEnd w:id="1870746121"/>
        </w:p>
      </w:tc>
    </w:tr>
  </w:tbl>
  <w:p w14:paraId="6FF49271" w14:textId="77777777" w:rsidR="007F0328" w:rsidRPr="003E0B83" w:rsidRDefault="007F0328" w:rsidP="007F0328">
    <w:pPr>
      <w:pStyle w:val="En-tte"/>
      <w:spacing w:after="0" w:line="240" w:lineRule="auto"/>
      <w:rPr>
        <w:sz w:val="14"/>
        <w:szCs w:val="1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
      <w:gridCol w:w="8931"/>
    </w:tblGrid>
    <w:tr w:rsidR="00F92FDA" w:rsidRPr="003A048B" w14:paraId="448DA06F" w14:textId="77777777" w:rsidTr="00392927">
      <w:tc>
        <w:tcPr>
          <w:tcW w:w="522" w:type="pct"/>
          <w:vMerge w:val="restart"/>
          <w:vAlign w:val="center"/>
        </w:tcPr>
        <w:p w14:paraId="3E87B9A1" w14:textId="777C20B5" w:rsidR="00F92FDA" w:rsidRPr="003A048B" w:rsidRDefault="00F92FDA" w:rsidP="003A048B">
          <w:pPr>
            <w:spacing w:after="0" w:line="240" w:lineRule="auto"/>
            <w:rPr>
              <w:rFonts w:asciiTheme="minorHAnsi" w:hAnsiTheme="minorHAnsi" w:cstheme="minorHAnsi"/>
              <w:b/>
              <w:sz w:val="28"/>
              <w:szCs w:val="28"/>
              <w:lang w:val="en-US"/>
            </w:rPr>
          </w:pPr>
          <w:r w:rsidRPr="003A048B">
            <w:rPr>
              <w:rFonts w:asciiTheme="minorHAnsi" w:hAnsiTheme="minorHAnsi" w:cstheme="minorHAnsi"/>
              <w:b/>
              <w:sz w:val="28"/>
              <w:szCs w:val="28"/>
              <w:lang w:val="en-US"/>
            </w:rPr>
            <w:t xml:space="preserve">Car </w:t>
          </w:r>
          <w:permStart w:id="1003715860" w:edGrp="everyone"/>
          <w:r w:rsidRPr="003A048B">
            <w:rPr>
              <w:rFonts w:asciiTheme="minorHAnsi" w:hAnsiTheme="minorHAnsi" w:cstheme="minorHAnsi"/>
              <w:b/>
              <w:sz w:val="28"/>
              <w:szCs w:val="28"/>
              <w:lang w:val="en-US"/>
            </w:rPr>
            <w:fldChar w:fldCharType="begin"/>
          </w:r>
          <w:r w:rsidRPr="003A048B">
            <w:rPr>
              <w:rFonts w:asciiTheme="minorHAnsi" w:hAnsiTheme="minorHAnsi" w:cstheme="minorHAnsi"/>
              <w:b/>
              <w:sz w:val="28"/>
              <w:szCs w:val="28"/>
              <w:lang w:val="en-US"/>
            </w:rPr>
            <w:instrText xml:space="preserve"> LINK </w:instrText>
          </w:r>
          <w:r>
            <w:rPr>
              <w:rFonts w:asciiTheme="minorHAnsi" w:hAnsiTheme="minorHAnsi" w:cstheme="minorHAnsi"/>
              <w:b/>
              <w:sz w:val="28"/>
              <w:szCs w:val="28"/>
              <w:lang w:val="en-US"/>
            </w:rPr>
            <w:instrText xml:space="preserve">Word.Document.12 "C:\\Users\\HGJ\\New folder\\Dropbox\\FS2021\\Documentation updates\\2021 ElectricalSystemForm2.docx" OLE_LINK1 </w:instrText>
          </w:r>
          <w:r w:rsidRPr="003A048B">
            <w:rPr>
              <w:rFonts w:asciiTheme="minorHAnsi" w:hAnsiTheme="minorHAnsi" w:cstheme="minorHAnsi"/>
              <w:b/>
              <w:sz w:val="28"/>
              <w:szCs w:val="28"/>
              <w:lang w:val="en-US"/>
            </w:rPr>
            <w:instrText xml:space="preserve">\a \t  \* MERGEFORMAT </w:instrText>
          </w:r>
          <w:r w:rsidRPr="003A048B">
            <w:rPr>
              <w:rFonts w:asciiTheme="minorHAnsi" w:hAnsiTheme="minorHAnsi" w:cstheme="minorHAnsi"/>
              <w:b/>
              <w:sz w:val="28"/>
              <w:szCs w:val="28"/>
              <w:lang w:val="en-US"/>
            </w:rPr>
            <w:fldChar w:fldCharType="separate"/>
          </w:r>
          <w:r w:rsidRPr="00BD387C">
            <w:rPr>
              <w:b/>
            </w:rPr>
            <w:t>999</w:t>
          </w:r>
          <w:r w:rsidRPr="003A048B">
            <w:rPr>
              <w:rFonts w:asciiTheme="minorHAnsi" w:hAnsiTheme="minorHAnsi" w:cstheme="minorHAnsi"/>
              <w:b/>
              <w:sz w:val="28"/>
              <w:szCs w:val="28"/>
              <w:lang w:val="en-US"/>
            </w:rPr>
            <w:fldChar w:fldCharType="end"/>
          </w:r>
          <w:permEnd w:id="1003715860"/>
        </w:p>
      </w:tc>
      <w:permStart w:id="815929603" w:edGrp="everyone"/>
      <w:tc>
        <w:tcPr>
          <w:tcW w:w="4478" w:type="pct"/>
          <w:vAlign w:val="center"/>
        </w:tcPr>
        <w:p w14:paraId="77E919BF" w14:textId="4644E854" w:rsidR="00F92FDA" w:rsidRPr="003A048B" w:rsidRDefault="00F92FDA" w:rsidP="003A048B">
          <w:pPr>
            <w:spacing w:after="0" w:line="240" w:lineRule="auto"/>
            <w:rPr>
              <w:rFonts w:asciiTheme="minorHAnsi" w:hAnsiTheme="minorHAnsi" w:cstheme="minorHAnsi"/>
              <w:bCs/>
              <w:lang w:val="en-US"/>
            </w:rPr>
          </w:pPr>
          <w:r w:rsidRPr="003A048B">
            <w:rPr>
              <w:rFonts w:asciiTheme="minorHAnsi" w:hAnsiTheme="minorHAnsi" w:cstheme="minorHAnsi"/>
              <w:bCs/>
              <w:lang w:val="en-US"/>
            </w:rPr>
            <w:fldChar w:fldCharType="begin"/>
          </w:r>
          <w:r w:rsidRPr="003A048B">
            <w:rPr>
              <w:rFonts w:asciiTheme="minorHAnsi" w:hAnsiTheme="minorHAnsi" w:cstheme="minorHAnsi"/>
              <w:bCs/>
              <w:lang w:val="en-US"/>
            </w:rPr>
            <w:instrText xml:space="preserve"> LINK </w:instrText>
          </w:r>
          <w:r>
            <w:rPr>
              <w:rFonts w:asciiTheme="minorHAnsi" w:hAnsiTheme="minorHAnsi" w:cstheme="minorHAnsi"/>
              <w:bCs/>
              <w:lang w:val="en-US"/>
            </w:rPr>
            <w:instrText xml:space="preserve">Word.Document.12 "C:\\Users\\HGJ\\New folder\\Dropbox\\FS2021\\Documentation updates\\2021 ElectricalSystemForm2.docx" OLE_LINK3 </w:instrText>
          </w:r>
          <w:r w:rsidRPr="003A048B">
            <w:rPr>
              <w:rFonts w:asciiTheme="minorHAnsi" w:hAnsiTheme="minorHAnsi" w:cstheme="minorHAnsi"/>
              <w:bCs/>
              <w:lang w:val="en-US"/>
            </w:rPr>
            <w:instrText xml:space="preserve">\a \t  \* MERGEFORMAT </w:instrText>
          </w:r>
          <w:r w:rsidRPr="003A048B">
            <w:rPr>
              <w:rFonts w:asciiTheme="minorHAnsi" w:hAnsiTheme="minorHAnsi" w:cstheme="minorHAnsi"/>
              <w:bCs/>
              <w:lang w:val="en-US"/>
            </w:rPr>
            <w:fldChar w:fldCharType="separate"/>
          </w:r>
          <w:r>
            <w:t>University of Somewhere</w:t>
          </w:r>
          <w:r w:rsidRPr="003A048B">
            <w:rPr>
              <w:rFonts w:asciiTheme="minorHAnsi" w:hAnsiTheme="minorHAnsi" w:cstheme="minorHAnsi"/>
              <w:bCs/>
              <w:lang w:val="en-US"/>
            </w:rPr>
            <w:fldChar w:fldCharType="end"/>
          </w:r>
          <w:permEnd w:id="815929603"/>
        </w:p>
      </w:tc>
    </w:tr>
    <w:tr w:rsidR="00F92FDA" w:rsidRPr="003A048B" w14:paraId="16E17CE2" w14:textId="77777777" w:rsidTr="00392927">
      <w:tc>
        <w:tcPr>
          <w:tcW w:w="522" w:type="pct"/>
          <w:vMerge/>
          <w:vAlign w:val="center"/>
        </w:tcPr>
        <w:p w14:paraId="3177661E" w14:textId="77777777" w:rsidR="00F92FDA" w:rsidRPr="003A048B" w:rsidRDefault="00F92FDA" w:rsidP="003A048B">
          <w:pPr>
            <w:spacing w:after="0" w:line="240" w:lineRule="auto"/>
            <w:rPr>
              <w:rFonts w:ascii="Calibri" w:hAnsi="Calibri" w:cs="Calibri"/>
              <w:bCs/>
            </w:rPr>
          </w:pPr>
        </w:p>
      </w:tc>
      <w:permStart w:id="1761740785" w:edGrp="everyone"/>
      <w:tc>
        <w:tcPr>
          <w:tcW w:w="4478" w:type="pct"/>
          <w:vAlign w:val="center"/>
        </w:tcPr>
        <w:p w14:paraId="4C954E16" w14:textId="5DF6CCD5" w:rsidR="00F92FDA" w:rsidRPr="003A048B" w:rsidRDefault="00F92FDA" w:rsidP="003A048B">
          <w:pPr>
            <w:spacing w:after="0" w:line="240" w:lineRule="auto"/>
            <w:rPr>
              <w:rFonts w:ascii="Calibri" w:hAnsi="Calibri" w:cs="Calibri"/>
              <w:bCs/>
            </w:rPr>
          </w:pPr>
          <w:r w:rsidRPr="003A048B">
            <w:rPr>
              <w:rFonts w:ascii="Calibri" w:hAnsi="Calibri" w:cs="Calibri"/>
              <w:bCs/>
            </w:rPr>
            <w:fldChar w:fldCharType="begin"/>
          </w:r>
          <w:r w:rsidRPr="003A048B">
            <w:rPr>
              <w:rFonts w:ascii="Calibri" w:hAnsi="Calibri" w:cs="Calibri"/>
              <w:bCs/>
            </w:rPr>
            <w:instrText xml:space="preserve"> LINK </w:instrText>
          </w:r>
          <w:r>
            <w:rPr>
              <w:rFonts w:ascii="Calibri" w:hAnsi="Calibri" w:cs="Calibri"/>
              <w:bCs/>
            </w:rPr>
            <w:instrText xml:space="preserve">Word.Document.12 "C:\\Users\\HGJ\\New folder\\Dropbox\\FS2021\\Documentation updates\\2021 ElectricalSystemForm2.docx" OLE_LINK2 </w:instrText>
          </w:r>
          <w:r w:rsidRPr="003A048B">
            <w:rPr>
              <w:rFonts w:ascii="Calibri" w:hAnsi="Calibri" w:cs="Calibri"/>
              <w:bCs/>
            </w:rPr>
            <w:instrText xml:space="preserve">\a \t  \* MERGEFORMAT </w:instrText>
          </w:r>
          <w:r w:rsidRPr="003A048B">
            <w:rPr>
              <w:rFonts w:ascii="Calibri" w:hAnsi="Calibri" w:cs="Calibri"/>
              <w:bCs/>
            </w:rPr>
            <w:fldChar w:fldCharType="separate"/>
          </w:r>
          <w:r>
            <w:t>Somewhere Racing</w:t>
          </w:r>
          <w:r w:rsidRPr="003A048B">
            <w:rPr>
              <w:rFonts w:ascii="Calibri" w:hAnsi="Calibri" w:cs="Calibri"/>
              <w:bCs/>
            </w:rPr>
            <w:fldChar w:fldCharType="end"/>
          </w:r>
          <w:permEnd w:id="1761740785"/>
        </w:p>
      </w:tc>
    </w:tr>
  </w:tbl>
  <w:p w14:paraId="08509978" w14:textId="77777777" w:rsidR="00F92FDA" w:rsidRPr="003E0B83" w:rsidRDefault="00F92FDA" w:rsidP="003E0B83">
    <w:pPr>
      <w:pStyle w:val="En-tte"/>
      <w:spacing w:after="0" w:line="240" w:lineRule="auto"/>
      <w:rPr>
        <w:sz w:val="14"/>
        <w:szCs w:val="1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47AC8" w14:textId="77777777" w:rsidR="00F92FDA" w:rsidRDefault="00F92FD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70119" w14:textId="77777777" w:rsidR="00F92FDA" w:rsidRDefault="00F92FD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9F07D" w14:textId="77777777" w:rsidR="00F92FDA" w:rsidRDefault="00F92FD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7"/>
      <w:gridCol w:w="8825"/>
    </w:tblGrid>
    <w:tr w:rsidR="00F92FDA" w:rsidRPr="003A048B" w14:paraId="48D90DD3" w14:textId="77777777" w:rsidTr="00352181">
      <w:tc>
        <w:tcPr>
          <w:tcW w:w="575" w:type="pct"/>
          <w:vMerge w:val="restart"/>
          <w:vAlign w:val="center"/>
        </w:tcPr>
        <w:p w14:paraId="2175969A" w14:textId="35B9CA2E" w:rsidR="00F92FDA" w:rsidRPr="003A048B" w:rsidRDefault="00F92FDA" w:rsidP="001B3F46">
          <w:pPr>
            <w:spacing w:after="0" w:line="240" w:lineRule="auto"/>
            <w:rPr>
              <w:rFonts w:asciiTheme="minorHAnsi" w:hAnsiTheme="minorHAnsi" w:cstheme="minorHAnsi"/>
              <w:b/>
              <w:sz w:val="28"/>
              <w:szCs w:val="28"/>
              <w:lang w:val="en-US"/>
            </w:rPr>
          </w:pPr>
          <w:r w:rsidRPr="003A048B">
            <w:rPr>
              <w:rFonts w:asciiTheme="minorHAnsi" w:hAnsiTheme="minorHAnsi" w:cstheme="minorHAnsi"/>
              <w:b/>
              <w:sz w:val="28"/>
              <w:szCs w:val="28"/>
              <w:lang w:val="en-US"/>
            </w:rPr>
            <w:t xml:space="preserve">Car </w:t>
          </w:r>
          <w:r w:rsidRPr="003A048B">
            <w:rPr>
              <w:rFonts w:asciiTheme="minorHAnsi" w:hAnsiTheme="minorHAnsi" w:cstheme="minorHAnsi"/>
              <w:b/>
              <w:sz w:val="28"/>
              <w:szCs w:val="28"/>
              <w:lang w:val="en-US"/>
            </w:rPr>
            <w:fldChar w:fldCharType="begin"/>
          </w:r>
          <w:r w:rsidRPr="003A048B">
            <w:rPr>
              <w:rFonts w:asciiTheme="minorHAnsi" w:hAnsiTheme="minorHAnsi" w:cstheme="minorHAnsi"/>
              <w:b/>
              <w:sz w:val="28"/>
              <w:szCs w:val="28"/>
              <w:lang w:val="en-US"/>
            </w:rPr>
            <w:instrText xml:space="preserve"> LINK </w:instrText>
          </w:r>
          <w:r>
            <w:rPr>
              <w:rFonts w:asciiTheme="minorHAnsi" w:hAnsiTheme="minorHAnsi" w:cstheme="minorHAnsi"/>
              <w:b/>
              <w:sz w:val="28"/>
              <w:szCs w:val="28"/>
              <w:lang w:val="en-US"/>
            </w:rPr>
            <w:instrText xml:space="preserve">Word.Document.12 "C:\\Users\\HGJ\\New folder\\Dropbox\\FS2021\\Documentation updates\\2021 ElectricalSystemForm2.docx" OLE_LINK1 </w:instrText>
          </w:r>
          <w:r w:rsidRPr="003A048B">
            <w:rPr>
              <w:rFonts w:asciiTheme="minorHAnsi" w:hAnsiTheme="minorHAnsi" w:cstheme="minorHAnsi"/>
              <w:b/>
              <w:sz w:val="28"/>
              <w:szCs w:val="28"/>
              <w:lang w:val="en-US"/>
            </w:rPr>
            <w:instrText xml:space="preserve">\a \t  \* MERGEFORMAT </w:instrText>
          </w:r>
          <w:r w:rsidRPr="003A048B">
            <w:rPr>
              <w:rFonts w:asciiTheme="minorHAnsi" w:hAnsiTheme="minorHAnsi" w:cstheme="minorHAnsi"/>
              <w:b/>
              <w:sz w:val="28"/>
              <w:szCs w:val="28"/>
              <w:lang w:val="en-US"/>
            </w:rPr>
            <w:fldChar w:fldCharType="separate"/>
          </w:r>
          <w:r w:rsidRPr="00BD387C">
            <w:rPr>
              <w:b/>
            </w:rPr>
            <w:t>999</w:t>
          </w:r>
          <w:r w:rsidRPr="003A048B">
            <w:rPr>
              <w:rFonts w:asciiTheme="minorHAnsi" w:hAnsiTheme="minorHAnsi" w:cstheme="minorHAnsi"/>
              <w:b/>
              <w:sz w:val="28"/>
              <w:szCs w:val="28"/>
              <w:lang w:val="en-US"/>
            </w:rPr>
            <w:fldChar w:fldCharType="end"/>
          </w:r>
        </w:p>
      </w:tc>
      <w:tc>
        <w:tcPr>
          <w:tcW w:w="4425" w:type="pct"/>
          <w:vAlign w:val="center"/>
        </w:tcPr>
        <w:p w14:paraId="371F5A54" w14:textId="2BEA21DF" w:rsidR="00F92FDA" w:rsidRPr="003A048B" w:rsidRDefault="00F92FDA" w:rsidP="001B3F46">
          <w:pPr>
            <w:spacing w:after="0" w:line="240" w:lineRule="auto"/>
            <w:rPr>
              <w:rFonts w:asciiTheme="minorHAnsi" w:hAnsiTheme="minorHAnsi" w:cstheme="minorHAnsi"/>
              <w:bCs/>
              <w:lang w:val="en-US"/>
            </w:rPr>
          </w:pPr>
          <w:r w:rsidRPr="003A048B">
            <w:rPr>
              <w:rFonts w:asciiTheme="minorHAnsi" w:hAnsiTheme="minorHAnsi" w:cstheme="minorHAnsi"/>
              <w:bCs/>
              <w:lang w:val="en-US"/>
            </w:rPr>
            <w:fldChar w:fldCharType="begin"/>
          </w:r>
          <w:r w:rsidRPr="003A048B">
            <w:rPr>
              <w:rFonts w:asciiTheme="minorHAnsi" w:hAnsiTheme="minorHAnsi" w:cstheme="minorHAnsi"/>
              <w:bCs/>
              <w:lang w:val="en-US"/>
            </w:rPr>
            <w:instrText xml:space="preserve"> LINK </w:instrText>
          </w:r>
          <w:r>
            <w:rPr>
              <w:rFonts w:asciiTheme="minorHAnsi" w:hAnsiTheme="minorHAnsi" w:cstheme="minorHAnsi"/>
              <w:bCs/>
              <w:lang w:val="en-US"/>
            </w:rPr>
            <w:instrText xml:space="preserve">Word.Document.12 "C:\\Users\\HGJ\\New folder\\Dropbox\\FS2021\\Documentation updates\\2021 ElectricalSystemForm2.docx" OLE_LINK3 </w:instrText>
          </w:r>
          <w:r w:rsidRPr="003A048B">
            <w:rPr>
              <w:rFonts w:asciiTheme="minorHAnsi" w:hAnsiTheme="minorHAnsi" w:cstheme="minorHAnsi"/>
              <w:bCs/>
              <w:lang w:val="en-US"/>
            </w:rPr>
            <w:instrText xml:space="preserve">\a \t  \* MERGEFORMAT </w:instrText>
          </w:r>
          <w:r w:rsidRPr="003A048B">
            <w:rPr>
              <w:rFonts w:asciiTheme="minorHAnsi" w:hAnsiTheme="minorHAnsi" w:cstheme="minorHAnsi"/>
              <w:bCs/>
              <w:lang w:val="en-US"/>
            </w:rPr>
            <w:fldChar w:fldCharType="separate"/>
          </w:r>
          <w:r>
            <w:t>University of Somewhere</w:t>
          </w:r>
          <w:r w:rsidRPr="003A048B">
            <w:rPr>
              <w:rFonts w:asciiTheme="minorHAnsi" w:hAnsiTheme="minorHAnsi" w:cstheme="minorHAnsi"/>
              <w:bCs/>
              <w:lang w:val="en-US"/>
            </w:rPr>
            <w:fldChar w:fldCharType="end"/>
          </w:r>
        </w:p>
      </w:tc>
    </w:tr>
    <w:tr w:rsidR="00F92FDA" w:rsidRPr="003A048B" w14:paraId="729527D1" w14:textId="77777777" w:rsidTr="00352181">
      <w:tc>
        <w:tcPr>
          <w:tcW w:w="575" w:type="pct"/>
          <w:vMerge/>
          <w:vAlign w:val="center"/>
        </w:tcPr>
        <w:p w14:paraId="49F4322A" w14:textId="77777777" w:rsidR="00F92FDA" w:rsidRPr="003A048B" w:rsidRDefault="00F92FDA" w:rsidP="001B3F46">
          <w:pPr>
            <w:spacing w:after="0" w:line="240" w:lineRule="auto"/>
            <w:rPr>
              <w:rFonts w:ascii="Calibri" w:hAnsi="Calibri" w:cs="Calibri"/>
              <w:bCs/>
            </w:rPr>
          </w:pPr>
        </w:p>
      </w:tc>
      <w:tc>
        <w:tcPr>
          <w:tcW w:w="4425" w:type="pct"/>
          <w:vAlign w:val="center"/>
        </w:tcPr>
        <w:p w14:paraId="38355F48" w14:textId="0501BE55" w:rsidR="00F92FDA" w:rsidRPr="003A048B" w:rsidRDefault="00F92FDA" w:rsidP="001B3F46">
          <w:pPr>
            <w:spacing w:after="0" w:line="240" w:lineRule="auto"/>
            <w:rPr>
              <w:rFonts w:ascii="Calibri" w:hAnsi="Calibri" w:cs="Calibri"/>
              <w:bCs/>
            </w:rPr>
          </w:pPr>
          <w:r w:rsidRPr="003A048B">
            <w:rPr>
              <w:rFonts w:ascii="Calibri" w:hAnsi="Calibri" w:cs="Calibri"/>
              <w:bCs/>
            </w:rPr>
            <w:fldChar w:fldCharType="begin"/>
          </w:r>
          <w:r w:rsidRPr="003A048B">
            <w:rPr>
              <w:rFonts w:ascii="Calibri" w:hAnsi="Calibri" w:cs="Calibri"/>
              <w:bCs/>
            </w:rPr>
            <w:instrText xml:space="preserve"> LINK </w:instrText>
          </w:r>
          <w:r>
            <w:rPr>
              <w:rFonts w:ascii="Calibri" w:hAnsi="Calibri" w:cs="Calibri"/>
              <w:bCs/>
            </w:rPr>
            <w:instrText xml:space="preserve">Word.Document.12 "C:\\Users\\HGJ\\New folder\\Dropbox\\FS2021\\Documentation updates\\2021 ElectricalSystemForm2.docx" OLE_LINK2 </w:instrText>
          </w:r>
          <w:r w:rsidRPr="003A048B">
            <w:rPr>
              <w:rFonts w:ascii="Calibri" w:hAnsi="Calibri" w:cs="Calibri"/>
              <w:bCs/>
            </w:rPr>
            <w:instrText xml:space="preserve">\a \t  \* MERGEFORMAT </w:instrText>
          </w:r>
          <w:r w:rsidRPr="003A048B">
            <w:rPr>
              <w:rFonts w:ascii="Calibri" w:hAnsi="Calibri" w:cs="Calibri"/>
              <w:bCs/>
            </w:rPr>
            <w:fldChar w:fldCharType="separate"/>
          </w:r>
          <w:r>
            <w:t>Somewhere Racing</w:t>
          </w:r>
          <w:r w:rsidRPr="003A048B">
            <w:rPr>
              <w:rFonts w:ascii="Calibri" w:hAnsi="Calibri" w:cs="Calibri"/>
              <w:bCs/>
            </w:rPr>
            <w:fldChar w:fldCharType="end"/>
          </w:r>
        </w:p>
      </w:tc>
    </w:tr>
  </w:tbl>
  <w:p w14:paraId="5F2574E2" w14:textId="77777777" w:rsidR="00F92FDA" w:rsidRPr="003E0B83" w:rsidRDefault="00F92FDA" w:rsidP="001B3F46">
    <w:pPr>
      <w:pStyle w:val="En-tte"/>
      <w:spacing w:after="0" w:line="240" w:lineRule="auto"/>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0000002"/>
    <w:multiLevelType w:val="multilevel"/>
    <w:tmpl w:val="00000002"/>
    <w:name w:val="WW8Num11"/>
    <w:lvl w:ilvl="0">
      <w:start w:val="1"/>
      <w:numFmt w:val="upperRoman"/>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singleLevel"/>
    <w:tmpl w:val="00000003"/>
    <w:name w:val="WW8Num17"/>
    <w:lvl w:ilvl="0">
      <w:start w:val="1"/>
      <w:numFmt w:val="bullet"/>
      <w:lvlText w:val=""/>
      <w:lvlJc w:val="left"/>
      <w:pPr>
        <w:tabs>
          <w:tab w:val="num" w:pos="0"/>
        </w:tabs>
        <w:ind w:left="720" w:hanging="360"/>
      </w:pPr>
      <w:rPr>
        <w:rFonts w:ascii="Wingdings" w:hAnsi="Wingdings" w:cs="Wingdings"/>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F03CF7BE"/>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1277"/>
        </w:tabs>
        <w:ind w:left="2141" w:hanging="864"/>
      </w:pPr>
      <w:rPr>
        <w:rFonts w:ascii="Arial" w:hAnsi="Arial" w:cs="Arial" w:hint="default"/>
        <w:i w:val="0"/>
        <w:iCs w:val="0"/>
      </w:r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8" w15:restartNumberingAfterBreak="0">
    <w:nsid w:val="03574EB9"/>
    <w:multiLevelType w:val="multilevel"/>
    <w:tmpl w:val="F92E0F1C"/>
    <w:lvl w:ilvl="0">
      <w:start w:val="1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6A7614D"/>
    <w:multiLevelType w:val="hybridMultilevel"/>
    <w:tmpl w:val="998AAB90"/>
    <w:lvl w:ilvl="0" w:tplc="3024589A">
      <w:start w:val="2"/>
      <w:numFmt w:val="bullet"/>
      <w:lvlText w:val="-"/>
      <w:lvlJc w:val="left"/>
      <w:pPr>
        <w:ind w:left="435" w:hanging="360"/>
      </w:pPr>
      <w:rPr>
        <w:rFonts w:ascii="Arial" w:eastAsia="Calibri" w:hAnsi="Arial" w:cs="Arial"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10" w15:restartNumberingAfterBreak="0">
    <w:nsid w:val="0AF75FF7"/>
    <w:multiLevelType w:val="hybridMultilevel"/>
    <w:tmpl w:val="B13CE2B6"/>
    <w:lvl w:ilvl="0" w:tplc="040E0005">
      <w:start w:val="1"/>
      <w:numFmt w:val="bullet"/>
      <w:lvlText w:val=""/>
      <w:lvlJc w:val="left"/>
      <w:pPr>
        <w:ind w:left="927" w:hanging="360"/>
      </w:pPr>
      <w:rPr>
        <w:rFonts w:ascii="Wingdings" w:hAnsi="Wingdings" w:hint="default"/>
      </w:rPr>
    </w:lvl>
    <w:lvl w:ilvl="1" w:tplc="040E0003">
      <w:start w:val="1"/>
      <w:numFmt w:val="bullet"/>
      <w:lvlText w:val="o"/>
      <w:lvlJc w:val="left"/>
      <w:pPr>
        <w:ind w:left="1647" w:hanging="360"/>
      </w:pPr>
      <w:rPr>
        <w:rFonts w:ascii="Courier New" w:hAnsi="Courier New" w:cs="Courier New" w:hint="default"/>
      </w:rPr>
    </w:lvl>
    <w:lvl w:ilvl="2" w:tplc="040E0005">
      <w:start w:val="1"/>
      <w:numFmt w:val="bullet"/>
      <w:lvlText w:val=""/>
      <w:lvlJc w:val="left"/>
      <w:pPr>
        <w:ind w:left="2367" w:hanging="360"/>
      </w:pPr>
      <w:rPr>
        <w:rFonts w:ascii="Wingdings" w:hAnsi="Wingdings" w:hint="default"/>
      </w:rPr>
    </w:lvl>
    <w:lvl w:ilvl="3" w:tplc="040E0001">
      <w:start w:val="1"/>
      <w:numFmt w:val="bullet"/>
      <w:lvlText w:val=""/>
      <w:lvlJc w:val="left"/>
      <w:pPr>
        <w:ind w:left="3087" w:hanging="360"/>
      </w:pPr>
      <w:rPr>
        <w:rFonts w:ascii="Symbol" w:hAnsi="Symbol" w:hint="default"/>
      </w:rPr>
    </w:lvl>
    <w:lvl w:ilvl="4" w:tplc="040E0003">
      <w:start w:val="1"/>
      <w:numFmt w:val="bullet"/>
      <w:lvlText w:val="o"/>
      <w:lvlJc w:val="left"/>
      <w:pPr>
        <w:ind w:left="3807" w:hanging="360"/>
      </w:pPr>
      <w:rPr>
        <w:rFonts w:ascii="Courier New" w:hAnsi="Courier New" w:cs="Courier New" w:hint="default"/>
      </w:rPr>
    </w:lvl>
    <w:lvl w:ilvl="5" w:tplc="040E0005">
      <w:start w:val="1"/>
      <w:numFmt w:val="bullet"/>
      <w:lvlText w:val=""/>
      <w:lvlJc w:val="left"/>
      <w:pPr>
        <w:ind w:left="4527" w:hanging="360"/>
      </w:pPr>
      <w:rPr>
        <w:rFonts w:ascii="Wingdings" w:hAnsi="Wingdings" w:hint="default"/>
      </w:rPr>
    </w:lvl>
    <w:lvl w:ilvl="6" w:tplc="040E0001">
      <w:start w:val="1"/>
      <w:numFmt w:val="bullet"/>
      <w:lvlText w:val=""/>
      <w:lvlJc w:val="left"/>
      <w:pPr>
        <w:ind w:left="5247" w:hanging="360"/>
      </w:pPr>
      <w:rPr>
        <w:rFonts w:ascii="Symbol" w:hAnsi="Symbol" w:hint="default"/>
      </w:rPr>
    </w:lvl>
    <w:lvl w:ilvl="7" w:tplc="040E0003">
      <w:start w:val="1"/>
      <w:numFmt w:val="bullet"/>
      <w:lvlText w:val="o"/>
      <w:lvlJc w:val="left"/>
      <w:pPr>
        <w:ind w:left="5967" w:hanging="360"/>
      </w:pPr>
      <w:rPr>
        <w:rFonts w:ascii="Courier New" w:hAnsi="Courier New" w:cs="Courier New" w:hint="default"/>
      </w:rPr>
    </w:lvl>
    <w:lvl w:ilvl="8" w:tplc="040E0005">
      <w:start w:val="1"/>
      <w:numFmt w:val="bullet"/>
      <w:lvlText w:val=""/>
      <w:lvlJc w:val="left"/>
      <w:pPr>
        <w:ind w:left="6687" w:hanging="360"/>
      </w:pPr>
      <w:rPr>
        <w:rFonts w:ascii="Wingdings" w:hAnsi="Wingdings" w:hint="default"/>
      </w:rPr>
    </w:lvl>
  </w:abstractNum>
  <w:abstractNum w:abstractNumId="11" w15:restartNumberingAfterBreak="0">
    <w:nsid w:val="0FCA5DBC"/>
    <w:multiLevelType w:val="hybridMultilevel"/>
    <w:tmpl w:val="5B566918"/>
    <w:lvl w:ilvl="0" w:tplc="040E0005">
      <w:start w:val="1"/>
      <w:numFmt w:val="bullet"/>
      <w:lvlText w:val=""/>
      <w:lvlJc w:val="left"/>
      <w:pPr>
        <w:ind w:left="1155" w:hanging="360"/>
      </w:pPr>
      <w:rPr>
        <w:rFonts w:ascii="Wingdings" w:hAnsi="Wingdings" w:hint="default"/>
      </w:rPr>
    </w:lvl>
    <w:lvl w:ilvl="1" w:tplc="040E0003">
      <w:start w:val="1"/>
      <w:numFmt w:val="bullet"/>
      <w:lvlText w:val="o"/>
      <w:lvlJc w:val="left"/>
      <w:pPr>
        <w:ind w:left="1875" w:hanging="360"/>
      </w:pPr>
      <w:rPr>
        <w:rFonts w:ascii="Courier New" w:hAnsi="Courier New" w:cs="Courier New" w:hint="default"/>
      </w:rPr>
    </w:lvl>
    <w:lvl w:ilvl="2" w:tplc="040E0005">
      <w:start w:val="1"/>
      <w:numFmt w:val="bullet"/>
      <w:lvlText w:val=""/>
      <w:lvlJc w:val="left"/>
      <w:pPr>
        <w:ind w:left="2595" w:hanging="360"/>
      </w:pPr>
      <w:rPr>
        <w:rFonts w:ascii="Wingdings" w:hAnsi="Wingdings" w:hint="default"/>
      </w:rPr>
    </w:lvl>
    <w:lvl w:ilvl="3" w:tplc="040E0001">
      <w:start w:val="1"/>
      <w:numFmt w:val="bullet"/>
      <w:lvlText w:val=""/>
      <w:lvlJc w:val="left"/>
      <w:pPr>
        <w:ind w:left="3315" w:hanging="360"/>
      </w:pPr>
      <w:rPr>
        <w:rFonts w:ascii="Symbol" w:hAnsi="Symbol" w:hint="default"/>
      </w:rPr>
    </w:lvl>
    <w:lvl w:ilvl="4" w:tplc="040E0003">
      <w:start w:val="1"/>
      <w:numFmt w:val="bullet"/>
      <w:lvlText w:val="o"/>
      <w:lvlJc w:val="left"/>
      <w:pPr>
        <w:ind w:left="4035" w:hanging="360"/>
      </w:pPr>
      <w:rPr>
        <w:rFonts w:ascii="Courier New" w:hAnsi="Courier New" w:cs="Courier New" w:hint="default"/>
      </w:rPr>
    </w:lvl>
    <w:lvl w:ilvl="5" w:tplc="040E0005">
      <w:start w:val="1"/>
      <w:numFmt w:val="bullet"/>
      <w:lvlText w:val=""/>
      <w:lvlJc w:val="left"/>
      <w:pPr>
        <w:ind w:left="4755" w:hanging="360"/>
      </w:pPr>
      <w:rPr>
        <w:rFonts w:ascii="Wingdings" w:hAnsi="Wingdings" w:hint="default"/>
      </w:rPr>
    </w:lvl>
    <w:lvl w:ilvl="6" w:tplc="040E0001">
      <w:start w:val="1"/>
      <w:numFmt w:val="bullet"/>
      <w:lvlText w:val=""/>
      <w:lvlJc w:val="left"/>
      <w:pPr>
        <w:ind w:left="5475" w:hanging="360"/>
      </w:pPr>
      <w:rPr>
        <w:rFonts w:ascii="Symbol" w:hAnsi="Symbol" w:hint="default"/>
      </w:rPr>
    </w:lvl>
    <w:lvl w:ilvl="7" w:tplc="040E0003">
      <w:start w:val="1"/>
      <w:numFmt w:val="bullet"/>
      <w:lvlText w:val="o"/>
      <w:lvlJc w:val="left"/>
      <w:pPr>
        <w:ind w:left="6195" w:hanging="360"/>
      </w:pPr>
      <w:rPr>
        <w:rFonts w:ascii="Courier New" w:hAnsi="Courier New" w:cs="Courier New" w:hint="default"/>
      </w:rPr>
    </w:lvl>
    <w:lvl w:ilvl="8" w:tplc="040E0005">
      <w:start w:val="1"/>
      <w:numFmt w:val="bullet"/>
      <w:lvlText w:val=""/>
      <w:lvlJc w:val="left"/>
      <w:pPr>
        <w:ind w:left="6915" w:hanging="360"/>
      </w:pPr>
      <w:rPr>
        <w:rFonts w:ascii="Wingdings" w:hAnsi="Wingdings" w:hint="default"/>
      </w:rPr>
    </w:lvl>
  </w:abstractNum>
  <w:abstractNum w:abstractNumId="12" w15:restartNumberingAfterBreak="0">
    <w:nsid w:val="16A73EA0"/>
    <w:multiLevelType w:val="hybridMultilevel"/>
    <w:tmpl w:val="6102F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3C6CFD"/>
    <w:multiLevelType w:val="multilevel"/>
    <w:tmpl w:val="816A33CC"/>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44206E"/>
    <w:multiLevelType w:val="multilevel"/>
    <w:tmpl w:val="E64CA8AE"/>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01575DE"/>
    <w:multiLevelType w:val="multilevel"/>
    <w:tmpl w:val="49887C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70C03724"/>
    <w:multiLevelType w:val="hybridMultilevel"/>
    <w:tmpl w:val="5A54A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52215F"/>
    <w:multiLevelType w:val="hybridMultilevel"/>
    <w:tmpl w:val="BDB8F754"/>
    <w:lvl w:ilvl="0" w:tplc="040E0005">
      <w:start w:val="1"/>
      <w:numFmt w:val="bullet"/>
      <w:lvlText w:val=""/>
      <w:lvlJc w:val="left"/>
      <w:pPr>
        <w:ind w:left="1080" w:hanging="360"/>
      </w:pPr>
      <w:rPr>
        <w:rFonts w:ascii="Wingdings" w:hAnsi="Wingdings" w:hint="default"/>
      </w:rPr>
    </w:lvl>
    <w:lvl w:ilvl="1" w:tplc="040E0003">
      <w:start w:val="1"/>
      <w:numFmt w:val="bullet"/>
      <w:lvlText w:val="o"/>
      <w:lvlJc w:val="left"/>
      <w:pPr>
        <w:ind w:left="1800" w:hanging="360"/>
      </w:pPr>
      <w:rPr>
        <w:rFonts w:ascii="Courier New" w:hAnsi="Courier New" w:cs="Courier New" w:hint="default"/>
      </w:rPr>
    </w:lvl>
    <w:lvl w:ilvl="2" w:tplc="040E0005">
      <w:start w:val="1"/>
      <w:numFmt w:val="bullet"/>
      <w:lvlText w:val=""/>
      <w:lvlJc w:val="left"/>
      <w:pPr>
        <w:ind w:left="2520" w:hanging="360"/>
      </w:pPr>
      <w:rPr>
        <w:rFonts w:ascii="Wingdings" w:hAnsi="Wingdings" w:hint="default"/>
      </w:rPr>
    </w:lvl>
    <w:lvl w:ilvl="3" w:tplc="040E0001">
      <w:start w:val="1"/>
      <w:numFmt w:val="bullet"/>
      <w:lvlText w:val=""/>
      <w:lvlJc w:val="left"/>
      <w:pPr>
        <w:ind w:left="3240" w:hanging="360"/>
      </w:pPr>
      <w:rPr>
        <w:rFonts w:ascii="Symbol" w:hAnsi="Symbol" w:hint="default"/>
      </w:rPr>
    </w:lvl>
    <w:lvl w:ilvl="4" w:tplc="040E0003">
      <w:start w:val="1"/>
      <w:numFmt w:val="bullet"/>
      <w:lvlText w:val="o"/>
      <w:lvlJc w:val="left"/>
      <w:pPr>
        <w:ind w:left="3960" w:hanging="360"/>
      </w:pPr>
      <w:rPr>
        <w:rFonts w:ascii="Courier New" w:hAnsi="Courier New" w:cs="Courier New" w:hint="default"/>
      </w:rPr>
    </w:lvl>
    <w:lvl w:ilvl="5" w:tplc="040E0005">
      <w:start w:val="1"/>
      <w:numFmt w:val="bullet"/>
      <w:lvlText w:val=""/>
      <w:lvlJc w:val="left"/>
      <w:pPr>
        <w:ind w:left="4680" w:hanging="360"/>
      </w:pPr>
      <w:rPr>
        <w:rFonts w:ascii="Wingdings" w:hAnsi="Wingdings" w:hint="default"/>
      </w:rPr>
    </w:lvl>
    <w:lvl w:ilvl="6" w:tplc="040E0001">
      <w:start w:val="1"/>
      <w:numFmt w:val="bullet"/>
      <w:lvlText w:val=""/>
      <w:lvlJc w:val="left"/>
      <w:pPr>
        <w:ind w:left="5400" w:hanging="360"/>
      </w:pPr>
      <w:rPr>
        <w:rFonts w:ascii="Symbol" w:hAnsi="Symbol" w:hint="default"/>
      </w:rPr>
    </w:lvl>
    <w:lvl w:ilvl="7" w:tplc="040E0003">
      <w:start w:val="1"/>
      <w:numFmt w:val="bullet"/>
      <w:lvlText w:val="o"/>
      <w:lvlJc w:val="left"/>
      <w:pPr>
        <w:ind w:left="6120" w:hanging="360"/>
      </w:pPr>
      <w:rPr>
        <w:rFonts w:ascii="Courier New" w:hAnsi="Courier New" w:cs="Courier New" w:hint="default"/>
      </w:rPr>
    </w:lvl>
    <w:lvl w:ilvl="8" w:tplc="040E0005">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7"/>
  </w:num>
  <w:num w:numId="11">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7"/>
  </w:num>
  <w:num w:numId="16">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2"/>
  </w:num>
  <w:num w:numId="23">
    <w:abstractNumId w:val="16"/>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readOnly" w:enforcement="1" w:cryptProviderType="rsaAES" w:cryptAlgorithmClass="hash" w:cryptAlgorithmType="typeAny" w:cryptAlgorithmSid="14" w:cryptSpinCount="100000" w:hash="jIB2AZvk+u1+SO4wzPfeaXFSWV8kpDfH6CX5RHpN989YmXaWX4EG3DImj9IFkvqmdKHEq6YgXXtRK3KW7Afu4A==" w:salt="ZYWAvFHqiKuBpMTeeasGog=="/>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6A"/>
    <w:rsid w:val="00004F0D"/>
    <w:rsid w:val="000062DF"/>
    <w:rsid w:val="00010410"/>
    <w:rsid w:val="000112DF"/>
    <w:rsid w:val="000146E1"/>
    <w:rsid w:val="000230E4"/>
    <w:rsid w:val="00034863"/>
    <w:rsid w:val="000356F0"/>
    <w:rsid w:val="0003661C"/>
    <w:rsid w:val="00040CDD"/>
    <w:rsid w:val="00045D37"/>
    <w:rsid w:val="00050121"/>
    <w:rsid w:val="00054274"/>
    <w:rsid w:val="00054F6A"/>
    <w:rsid w:val="00057CED"/>
    <w:rsid w:val="00061C50"/>
    <w:rsid w:val="00063763"/>
    <w:rsid w:val="00063C4C"/>
    <w:rsid w:val="00063C93"/>
    <w:rsid w:val="000750A6"/>
    <w:rsid w:val="00085B7C"/>
    <w:rsid w:val="000864F9"/>
    <w:rsid w:val="00094DF4"/>
    <w:rsid w:val="0009604C"/>
    <w:rsid w:val="000A3545"/>
    <w:rsid w:val="000C34D5"/>
    <w:rsid w:val="000C506D"/>
    <w:rsid w:val="000C6353"/>
    <w:rsid w:val="000C69BD"/>
    <w:rsid w:val="000C6AF1"/>
    <w:rsid w:val="000D06C2"/>
    <w:rsid w:val="000D0896"/>
    <w:rsid w:val="000D489E"/>
    <w:rsid w:val="000E22EC"/>
    <w:rsid w:val="000F2124"/>
    <w:rsid w:val="00106BA4"/>
    <w:rsid w:val="00106F09"/>
    <w:rsid w:val="001234C6"/>
    <w:rsid w:val="001347A1"/>
    <w:rsid w:val="00135B7A"/>
    <w:rsid w:val="001368E7"/>
    <w:rsid w:val="00142047"/>
    <w:rsid w:val="00143B09"/>
    <w:rsid w:val="00160E98"/>
    <w:rsid w:val="00161882"/>
    <w:rsid w:val="0016462A"/>
    <w:rsid w:val="0016628B"/>
    <w:rsid w:val="00181BE4"/>
    <w:rsid w:val="001B3F46"/>
    <w:rsid w:val="001C2F9A"/>
    <w:rsid w:val="001C66A7"/>
    <w:rsid w:val="001D3DB8"/>
    <w:rsid w:val="001D7094"/>
    <w:rsid w:val="001E45BC"/>
    <w:rsid w:val="001F02BD"/>
    <w:rsid w:val="001F6EC9"/>
    <w:rsid w:val="00201A70"/>
    <w:rsid w:val="00205DC8"/>
    <w:rsid w:val="0021151E"/>
    <w:rsid w:val="0022255E"/>
    <w:rsid w:val="00227C43"/>
    <w:rsid w:val="00241F08"/>
    <w:rsid w:val="002566BC"/>
    <w:rsid w:val="002572E2"/>
    <w:rsid w:val="00265567"/>
    <w:rsid w:val="0028340D"/>
    <w:rsid w:val="0029493B"/>
    <w:rsid w:val="00297227"/>
    <w:rsid w:val="002A2469"/>
    <w:rsid w:val="002A5B0B"/>
    <w:rsid w:val="002B72DD"/>
    <w:rsid w:val="002C572E"/>
    <w:rsid w:val="002D2FD3"/>
    <w:rsid w:val="002D67FA"/>
    <w:rsid w:val="002E54B9"/>
    <w:rsid w:val="002F07E5"/>
    <w:rsid w:val="002F736A"/>
    <w:rsid w:val="00300A11"/>
    <w:rsid w:val="00304E6F"/>
    <w:rsid w:val="00310DC3"/>
    <w:rsid w:val="0031637A"/>
    <w:rsid w:val="00316AC1"/>
    <w:rsid w:val="0032015E"/>
    <w:rsid w:val="00322F8B"/>
    <w:rsid w:val="003272DE"/>
    <w:rsid w:val="00347403"/>
    <w:rsid w:val="00352181"/>
    <w:rsid w:val="003645C8"/>
    <w:rsid w:val="003705A4"/>
    <w:rsid w:val="00382B7F"/>
    <w:rsid w:val="00391553"/>
    <w:rsid w:val="00392927"/>
    <w:rsid w:val="003A048B"/>
    <w:rsid w:val="003A476E"/>
    <w:rsid w:val="003A5679"/>
    <w:rsid w:val="003B41BB"/>
    <w:rsid w:val="003B5C74"/>
    <w:rsid w:val="003D246E"/>
    <w:rsid w:val="003D6014"/>
    <w:rsid w:val="003E0B83"/>
    <w:rsid w:val="003F6BA7"/>
    <w:rsid w:val="004001E3"/>
    <w:rsid w:val="0040099C"/>
    <w:rsid w:val="00402764"/>
    <w:rsid w:val="00407ED7"/>
    <w:rsid w:val="004104F8"/>
    <w:rsid w:val="0041668B"/>
    <w:rsid w:val="004221B9"/>
    <w:rsid w:val="00440CBF"/>
    <w:rsid w:val="004415AC"/>
    <w:rsid w:val="00442132"/>
    <w:rsid w:val="004421E4"/>
    <w:rsid w:val="004441E4"/>
    <w:rsid w:val="00445F25"/>
    <w:rsid w:val="00474B6B"/>
    <w:rsid w:val="00487EE1"/>
    <w:rsid w:val="00491016"/>
    <w:rsid w:val="004977C6"/>
    <w:rsid w:val="004A340E"/>
    <w:rsid w:val="004A597A"/>
    <w:rsid w:val="004B1538"/>
    <w:rsid w:val="004B1671"/>
    <w:rsid w:val="004B18B7"/>
    <w:rsid w:val="004B2729"/>
    <w:rsid w:val="004B3A2F"/>
    <w:rsid w:val="004E21D8"/>
    <w:rsid w:val="004E62E5"/>
    <w:rsid w:val="004F170D"/>
    <w:rsid w:val="005012BB"/>
    <w:rsid w:val="005131FD"/>
    <w:rsid w:val="00521855"/>
    <w:rsid w:val="00523B90"/>
    <w:rsid w:val="00544E6C"/>
    <w:rsid w:val="00546433"/>
    <w:rsid w:val="005469CC"/>
    <w:rsid w:val="00557A82"/>
    <w:rsid w:val="00567DF0"/>
    <w:rsid w:val="0057083C"/>
    <w:rsid w:val="00573890"/>
    <w:rsid w:val="00573FBB"/>
    <w:rsid w:val="0057433C"/>
    <w:rsid w:val="00576583"/>
    <w:rsid w:val="00576DE5"/>
    <w:rsid w:val="00592C16"/>
    <w:rsid w:val="00593F5A"/>
    <w:rsid w:val="005A1E65"/>
    <w:rsid w:val="005A7304"/>
    <w:rsid w:val="005D0DD2"/>
    <w:rsid w:val="005D2635"/>
    <w:rsid w:val="005D4201"/>
    <w:rsid w:val="005F3C0B"/>
    <w:rsid w:val="0060003B"/>
    <w:rsid w:val="0060186C"/>
    <w:rsid w:val="00607BA7"/>
    <w:rsid w:val="00612DB3"/>
    <w:rsid w:val="00621FC0"/>
    <w:rsid w:val="00627DAA"/>
    <w:rsid w:val="00630DFB"/>
    <w:rsid w:val="00640044"/>
    <w:rsid w:val="00654BC1"/>
    <w:rsid w:val="00660ADD"/>
    <w:rsid w:val="00673EE0"/>
    <w:rsid w:val="00684E2E"/>
    <w:rsid w:val="006862DF"/>
    <w:rsid w:val="006A7B1E"/>
    <w:rsid w:val="006C500F"/>
    <w:rsid w:val="006F57DC"/>
    <w:rsid w:val="00702B32"/>
    <w:rsid w:val="007039EC"/>
    <w:rsid w:val="007077CD"/>
    <w:rsid w:val="00724AD7"/>
    <w:rsid w:val="007256E5"/>
    <w:rsid w:val="00726A18"/>
    <w:rsid w:val="00736FAF"/>
    <w:rsid w:val="0075285E"/>
    <w:rsid w:val="007575BA"/>
    <w:rsid w:val="00757C4B"/>
    <w:rsid w:val="00763B9F"/>
    <w:rsid w:val="0078432C"/>
    <w:rsid w:val="00793C67"/>
    <w:rsid w:val="00796131"/>
    <w:rsid w:val="007A1479"/>
    <w:rsid w:val="007E2521"/>
    <w:rsid w:val="007F0328"/>
    <w:rsid w:val="007F1E84"/>
    <w:rsid w:val="00804528"/>
    <w:rsid w:val="0080494E"/>
    <w:rsid w:val="00805214"/>
    <w:rsid w:val="00815BED"/>
    <w:rsid w:val="00817EF5"/>
    <w:rsid w:val="00824E9D"/>
    <w:rsid w:val="00842345"/>
    <w:rsid w:val="00845418"/>
    <w:rsid w:val="0086086D"/>
    <w:rsid w:val="00870769"/>
    <w:rsid w:val="00875251"/>
    <w:rsid w:val="00875400"/>
    <w:rsid w:val="008816E0"/>
    <w:rsid w:val="0088418E"/>
    <w:rsid w:val="00890C91"/>
    <w:rsid w:val="008910B9"/>
    <w:rsid w:val="008940FC"/>
    <w:rsid w:val="0089510D"/>
    <w:rsid w:val="008A09E7"/>
    <w:rsid w:val="008A47C2"/>
    <w:rsid w:val="008B4115"/>
    <w:rsid w:val="008D0654"/>
    <w:rsid w:val="008D1F03"/>
    <w:rsid w:val="008D38B3"/>
    <w:rsid w:val="008D5532"/>
    <w:rsid w:val="008D558F"/>
    <w:rsid w:val="008D5B63"/>
    <w:rsid w:val="008D6155"/>
    <w:rsid w:val="008F61CD"/>
    <w:rsid w:val="0092397E"/>
    <w:rsid w:val="00925538"/>
    <w:rsid w:val="009359D9"/>
    <w:rsid w:val="009372CA"/>
    <w:rsid w:val="00961848"/>
    <w:rsid w:val="0096588A"/>
    <w:rsid w:val="00974305"/>
    <w:rsid w:val="00975146"/>
    <w:rsid w:val="009B103C"/>
    <w:rsid w:val="009C085C"/>
    <w:rsid w:val="009C1567"/>
    <w:rsid w:val="009C46E8"/>
    <w:rsid w:val="009D3F07"/>
    <w:rsid w:val="009E206E"/>
    <w:rsid w:val="009F1A7F"/>
    <w:rsid w:val="00A00D0B"/>
    <w:rsid w:val="00A01146"/>
    <w:rsid w:val="00A06985"/>
    <w:rsid w:val="00A22D66"/>
    <w:rsid w:val="00A22E50"/>
    <w:rsid w:val="00A26664"/>
    <w:rsid w:val="00A26F73"/>
    <w:rsid w:val="00A3182A"/>
    <w:rsid w:val="00A33C94"/>
    <w:rsid w:val="00A44070"/>
    <w:rsid w:val="00A712AD"/>
    <w:rsid w:val="00A770D0"/>
    <w:rsid w:val="00A77555"/>
    <w:rsid w:val="00A8283E"/>
    <w:rsid w:val="00A950E2"/>
    <w:rsid w:val="00AA0CB4"/>
    <w:rsid w:val="00AD5018"/>
    <w:rsid w:val="00AF22BC"/>
    <w:rsid w:val="00AF2460"/>
    <w:rsid w:val="00B062A8"/>
    <w:rsid w:val="00B075B4"/>
    <w:rsid w:val="00B13F3A"/>
    <w:rsid w:val="00B22844"/>
    <w:rsid w:val="00B316E9"/>
    <w:rsid w:val="00B3395E"/>
    <w:rsid w:val="00B43064"/>
    <w:rsid w:val="00B4314F"/>
    <w:rsid w:val="00B43313"/>
    <w:rsid w:val="00B47DD8"/>
    <w:rsid w:val="00B66754"/>
    <w:rsid w:val="00B82086"/>
    <w:rsid w:val="00B82863"/>
    <w:rsid w:val="00B860F9"/>
    <w:rsid w:val="00BA0EFC"/>
    <w:rsid w:val="00BA45B1"/>
    <w:rsid w:val="00BB55EC"/>
    <w:rsid w:val="00BD1DD0"/>
    <w:rsid w:val="00BD387C"/>
    <w:rsid w:val="00BE360B"/>
    <w:rsid w:val="00BE7D46"/>
    <w:rsid w:val="00BF2D2C"/>
    <w:rsid w:val="00C02B6B"/>
    <w:rsid w:val="00C14655"/>
    <w:rsid w:val="00C27B89"/>
    <w:rsid w:val="00C32C4A"/>
    <w:rsid w:val="00C40E1C"/>
    <w:rsid w:val="00C475B9"/>
    <w:rsid w:val="00C47E6E"/>
    <w:rsid w:val="00C52A47"/>
    <w:rsid w:val="00C63753"/>
    <w:rsid w:val="00C63F23"/>
    <w:rsid w:val="00C651CD"/>
    <w:rsid w:val="00C67C8B"/>
    <w:rsid w:val="00C70CFA"/>
    <w:rsid w:val="00C70F29"/>
    <w:rsid w:val="00C7395B"/>
    <w:rsid w:val="00C75EE9"/>
    <w:rsid w:val="00C76A80"/>
    <w:rsid w:val="00C92D91"/>
    <w:rsid w:val="00C95CE5"/>
    <w:rsid w:val="00CA0286"/>
    <w:rsid w:val="00CA4616"/>
    <w:rsid w:val="00CB11AC"/>
    <w:rsid w:val="00CB15ED"/>
    <w:rsid w:val="00CC3336"/>
    <w:rsid w:val="00CC43BB"/>
    <w:rsid w:val="00CC48D6"/>
    <w:rsid w:val="00CC6FAE"/>
    <w:rsid w:val="00CD3A96"/>
    <w:rsid w:val="00CD7177"/>
    <w:rsid w:val="00CF09C6"/>
    <w:rsid w:val="00CF3ED8"/>
    <w:rsid w:val="00CF4670"/>
    <w:rsid w:val="00D032F3"/>
    <w:rsid w:val="00D1097A"/>
    <w:rsid w:val="00D10CFD"/>
    <w:rsid w:val="00D14D2C"/>
    <w:rsid w:val="00D15A4A"/>
    <w:rsid w:val="00D16D9E"/>
    <w:rsid w:val="00D226D0"/>
    <w:rsid w:val="00D66153"/>
    <w:rsid w:val="00D661A7"/>
    <w:rsid w:val="00D7186B"/>
    <w:rsid w:val="00D73F78"/>
    <w:rsid w:val="00DA122F"/>
    <w:rsid w:val="00DA6396"/>
    <w:rsid w:val="00DA64BE"/>
    <w:rsid w:val="00DB6738"/>
    <w:rsid w:val="00DC2B1D"/>
    <w:rsid w:val="00DC409F"/>
    <w:rsid w:val="00DF3F1C"/>
    <w:rsid w:val="00DF4A10"/>
    <w:rsid w:val="00DF792D"/>
    <w:rsid w:val="00E01320"/>
    <w:rsid w:val="00E11898"/>
    <w:rsid w:val="00E14E1C"/>
    <w:rsid w:val="00E14F38"/>
    <w:rsid w:val="00E15FF6"/>
    <w:rsid w:val="00E17B7B"/>
    <w:rsid w:val="00E3360A"/>
    <w:rsid w:val="00E43B57"/>
    <w:rsid w:val="00E460A8"/>
    <w:rsid w:val="00E72B69"/>
    <w:rsid w:val="00E910F3"/>
    <w:rsid w:val="00EA7637"/>
    <w:rsid w:val="00EB5417"/>
    <w:rsid w:val="00EC1A6D"/>
    <w:rsid w:val="00EC655D"/>
    <w:rsid w:val="00EE4FC8"/>
    <w:rsid w:val="00EF439D"/>
    <w:rsid w:val="00EF5EFF"/>
    <w:rsid w:val="00F02102"/>
    <w:rsid w:val="00F069AE"/>
    <w:rsid w:val="00F07ECE"/>
    <w:rsid w:val="00F217EA"/>
    <w:rsid w:val="00F22650"/>
    <w:rsid w:val="00F241FF"/>
    <w:rsid w:val="00F349AB"/>
    <w:rsid w:val="00F418A8"/>
    <w:rsid w:val="00F5278E"/>
    <w:rsid w:val="00F52FD5"/>
    <w:rsid w:val="00F67B50"/>
    <w:rsid w:val="00F72F4A"/>
    <w:rsid w:val="00F80B39"/>
    <w:rsid w:val="00F84EA7"/>
    <w:rsid w:val="00F8540F"/>
    <w:rsid w:val="00F92FDA"/>
    <w:rsid w:val="00F948EA"/>
    <w:rsid w:val="00FC2BE1"/>
    <w:rsid w:val="00FC3FCC"/>
    <w:rsid w:val="00FE6B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4308455"/>
  <w15:chartTrackingRefBased/>
  <w15:docId w15:val="{8BAB28EC-6DB5-446B-B878-CE4B1838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line="276" w:lineRule="auto"/>
    </w:pPr>
    <w:rPr>
      <w:rFonts w:ascii="Arial" w:eastAsia="Calibri" w:hAnsi="Arial" w:cs="Arial"/>
      <w:sz w:val="22"/>
      <w:szCs w:val="22"/>
      <w:lang w:eastAsia="zh-CN"/>
    </w:rPr>
  </w:style>
  <w:style w:type="paragraph" w:styleId="Titre1">
    <w:name w:val="heading 1"/>
    <w:basedOn w:val="Normal"/>
    <w:next w:val="Normal"/>
    <w:qFormat/>
    <w:rsid w:val="00FE6BAA"/>
    <w:pPr>
      <w:keepNext/>
      <w:keepLines/>
      <w:numPr>
        <w:numId w:val="8"/>
      </w:numPr>
      <w:spacing w:before="480" w:after="0"/>
      <w:outlineLvl w:val="0"/>
    </w:pPr>
    <w:rPr>
      <w:rFonts w:eastAsia="Times New Roman" w:cs="Times New Roman"/>
      <w:b/>
      <w:bCs/>
      <w:sz w:val="28"/>
      <w:szCs w:val="28"/>
    </w:rPr>
  </w:style>
  <w:style w:type="paragraph" w:styleId="Titre2">
    <w:name w:val="heading 2"/>
    <w:basedOn w:val="Normal"/>
    <w:next w:val="Normal"/>
    <w:qFormat/>
    <w:rsid w:val="00FE6BAA"/>
    <w:pPr>
      <w:keepNext/>
      <w:keepLines/>
      <w:numPr>
        <w:ilvl w:val="1"/>
        <w:numId w:val="8"/>
      </w:numPr>
      <w:spacing w:before="200" w:after="0"/>
      <w:outlineLvl w:val="1"/>
    </w:pPr>
    <w:rPr>
      <w:rFonts w:eastAsia="Times New Roman" w:cs="Times New Roman"/>
      <w:b/>
      <w:bCs/>
      <w:color w:val="000000"/>
      <w:sz w:val="24"/>
      <w:szCs w:val="26"/>
    </w:rPr>
  </w:style>
  <w:style w:type="paragraph" w:styleId="Titre3">
    <w:name w:val="heading 3"/>
    <w:basedOn w:val="Normal"/>
    <w:next w:val="Normal"/>
    <w:qFormat/>
    <w:rsid w:val="00FE6BAA"/>
    <w:pPr>
      <w:keepNext/>
      <w:keepLines/>
      <w:numPr>
        <w:ilvl w:val="2"/>
        <w:numId w:val="8"/>
      </w:numPr>
      <w:spacing w:before="200" w:after="0"/>
      <w:outlineLvl w:val="2"/>
    </w:pPr>
    <w:rPr>
      <w:rFonts w:eastAsia="Times New Roman" w:cs="Times New Roman"/>
      <w:b/>
      <w:bCs/>
    </w:rPr>
  </w:style>
  <w:style w:type="paragraph" w:styleId="Titre4">
    <w:name w:val="heading 4"/>
    <w:basedOn w:val="Normal"/>
    <w:next w:val="Normal"/>
    <w:qFormat/>
    <w:pPr>
      <w:keepNext/>
      <w:keepLines/>
      <w:numPr>
        <w:ilvl w:val="3"/>
        <w:numId w:val="8"/>
      </w:numPr>
      <w:tabs>
        <w:tab w:val="clear" w:pos="1277"/>
        <w:tab w:val="num" w:pos="0"/>
      </w:tabs>
      <w:spacing w:before="200" w:after="0"/>
      <w:ind w:left="864"/>
      <w:outlineLvl w:val="3"/>
    </w:pPr>
    <w:rPr>
      <w:rFonts w:ascii="Cambria" w:eastAsia="Times New Roman" w:hAnsi="Cambria" w:cs="Times New Roman"/>
      <w:b/>
      <w:bCs/>
      <w:i/>
      <w:iCs/>
    </w:rPr>
  </w:style>
  <w:style w:type="paragraph" w:styleId="Titre5">
    <w:name w:val="heading 5"/>
    <w:basedOn w:val="Normal"/>
    <w:next w:val="Normal"/>
    <w:qFormat/>
    <w:pPr>
      <w:keepNext/>
      <w:keepLines/>
      <w:numPr>
        <w:ilvl w:val="4"/>
        <w:numId w:val="8"/>
      </w:numPr>
      <w:spacing w:before="200" w:after="0"/>
      <w:outlineLvl w:val="4"/>
    </w:pPr>
    <w:rPr>
      <w:rFonts w:ascii="Cambria" w:eastAsia="Times New Roman" w:hAnsi="Cambria" w:cs="Times New Roman"/>
      <w:color w:val="243F60"/>
    </w:rPr>
  </w:style>
  <w:style w:type="paragraph" w:styleId="Titre6">
    <w:name w:val="heading 6"/>
    <w:basedOn w:val="Normal"/>
    <w:next w:val="Normal"/>
    <w:qFormat/>
    <w:pPr>
      <w:keepNext/>
      <w:keepLines/>
      <w:numPr>
        <w:ilvl w:val="5"/>
        <w:numId w:val="8"/>
      </w:numPr>
      <w:spacing w:before="200" w:after="0"/>
      <w:outlineLvl w:val="5"/>
    </w:pPr>
    <w:rPr>
      <w:rFonts w:ascii="Cambria" w:eastAsia="Times New Roman" w:hAnsi="Cambria" w:cs="Times New Roman"/>
      <w:i/>
      <w:iCs/>
      <w:color w:val="243F60"/>
    </w:rPr>
  </w:style>
  <w:style w:type="paragraph" w:styleId="Titre7">
    <w:name w:val="heading 7"/>
    <w:basedOn w:val="Normal"/>
    <w:next w:val="Normal"/>
    <w:qFormat/>
    <w:pPr>
      <w:keepNext/>
      <w:keepLines/>
      <w:numPr>
        <w:ilvl w:val="6"/>
        <w:numId w:val="8"/>
      </w:numPr>
      <w:spacing w:before="200" w:after="0"/>
      <w:outlineLvl w:val="6"/>
    </w:pPr>
    <w:rPr>
      <w:rFonts w:ascii="Cambria" w:eastAsia="Times New Roman" w:hAnsi="Cambria" w:cs="Times New Roman"/>
      <w:i/>
      <w:iCs/>
      <w:color w:val="404040"/>
    </w:rPr>
  </w:style>
  <w:style w:type="paragraph" w:styleId="Titre8">
    <w:name w:val="heading 8"/>
    <w:basedOn w:val="Normal"/>
    <w:next w:val="Normal"/>
    <w:qFormat/>
    <w:pPr>
      <w:keepNext/>
      <w:keepLines/>
      <w:numPr>
        <w:ilvl w:val="7"/>
        <w:numId w:val="8"/>
      </w:numPr>
      <w:spacing w:before="200" w:after="0"/>
      <w:outlineLvl w:val="7"/>
    </w:pPr>
    <w:rPr>
      <w:rFonts w:ascii="Cambria" w:eastAsia="Times New Roman" w:hAnsi="Cambria" w:cs="Times New Roman"/>
      <w:color w:val="404040"/>
      <w:sz w:val="20"/>
      <w:szCs w:val="20"/>
    </w:rPr>
  </w:style>
  <w:style w:type="paragraph" w:styleId="Titre9">
    <w:name w:val="heading 9"/>
    <w:basedOn w:val="Normal"/>
    <w:next w:val="Normal"/>
    <w:qFormat/>
    <w:pPr>
      <w:keepNext/>
      <w:keepLines/>
      <w:numPr>
        <w:ilvl w:val="8"/>
        <w:numId w:val="8"/>
      </w:numPr>
      <w:spacing w:before="200" w:after="0"/>
      <w:outlineLvl w:val="8"/>
    </w:pPr>
    <w:rPr>
      <w:rFonts w:ascii="Cambria" w:eastAsia="Times New Roman"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Symbol"/>
    </w:rPr>
  </w:style>
  <w:style w:type="character" w:customStyle="1" w:styleId="WW8Num12z3">
    <w:name w:val="WW8Num12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Symbol"/>
    </w:rPr>
  </w:style>
  <w:style w:type="character" w:customStyle="1" w:styleId="WW8Num14z2">
    <w:name w:val="WW8Num14z2"/>
    <w:rPr>
      <w:rFonts w:ascii="Wingdings" w:hAnsi="Wingdings" w:cs="Wingdings"/>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Symbol"/>
    </w:rPr>
  </w:style>
  <w:style w:type="character" w:customStyle="1" w:styleId="WW8Num15z3">
    <w:name w:val="WW8Num15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Symbol"/>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Symbol"/>
    </w:rPr>
  </w:style>
  <w:style w:type="character" w:customStyle="1" w:styleId="WW8Num18z2">
    <w:name w:val="WW8Num18z2"/>
    <w:rPr>
      <w:rFonts w:ascii="Wingdings" w:hAnsi="Wingdings" w:cs="Wingdings"/>
    </w:rPr>
  </w:style>
  <w:style w:type="character" w:customStyle="1" w:styleId="DefaultParagraphFont1">
    <w:name w:val="Default Paragraph Font1"/>
  </w:style>
  <w:style w:type="character" w:customStyle="1" w:styleId="Heading1Char">
    <w:name w:val="Heading 1 Char"/>
    <w:rPr>
      <w:rFonts w:ascii="Arial" w:eastAsia="Times New Roman" w:hAnsi="Arial" w:cs="Times New Roman"/>
      <w:b/>
      <w:bCs/>
      <w:sz w:val="28"/>
      <w:szCs w:val="28"/>
    </w:rPr>
  </w:style>
  <w:style w:type="character" w:customStyle="1" w:styleId="Heading2Char">
    <w:name w:val="Heading 2 Char"/>
    <w:rPr>
      <w:rFonts w:ascii="Arial" w:eastAsia="Times New Roman" w:hAnsi="Arial" w:cs="Times New Roman"/>
      <w:b/>
      <w:bCs/>
      <w:color w:val="000000"/>
      <w:sz w:val="24"/>
      <w:szCs w:val="26"/>
    </w:rPr>
  </w:style>
  <w:style w:type="character" w:customStyle="1" w:styleId="Heading3Char">
    <w:name w:val="Heading 3 Char"/>
    <w:rPr>
      <w:rFonts w:ascii="Arial" w:eastAsia="Times New Roman" w:hAnsi="Arial" w:cs="Times New Roman"/>
      <w:b/>
      <w:bCs/>
    </w:rPr>
  </w:style>
  <w:style w:type="character" w:customStyle="1" w:styleId="TitleChar">
    <w:name w:val="Title Char"/>
    <w:rPr>
      <w:rFonts w:ascii="Arial" w:eastAsia="Times New Roman" w:hAnsi="Arial" w:cs="Times New Roman"/>
      <w:color w:val="17365D"/>
      <w:spacing w:val="5"/>
      <w:kern w:val="1"/>
      <w:sz w:val="52"/>
      <w:szCs w:val="52"/>
    </w:rPr>
  </w:style>
  <w:style w:type="character" w:customStyle="1" w:styleId="SubtitleChar">
    <w:name w:val="Subtitle Char"/>
    <w:rPr>
      <w:rFonts w:ascii="Arial" w:eastAsia="Times New Roman" w:hAnsi="Arial" w:cs="Times New Roman"/>
      <w:i/>
      <w:iCs/>
      <w:spacing w:val="15"/>
      <w:sz w:val="24"/>
      <w:szCs w:val="24"/>
    </w:rPr>
  </w:style>
  <w:style w:type="character" w:customStyle="1" w:styleId="Heading4Char">
    <w:name w:val="Heading 4 Char"/>
    <w:rPr>
      <w:rFonts w:ascii="Cambria" w:eastAsia="Times New Roman" w:hAnsi="Cambria" w:cs="Times New Roman"/>
      <w:b/>
      <w:bCs/>
      <w:i/>
      <w:iCs/>
    </w:rPr>
  </w:style>
  <w:style w:type="character" w:customStyle="1" w:styleId="Heading5Char">
    <w:name w:val="Heading 5 Char"/>
    <w:rPr>
      <w:rFonts w:ascii="Cambria" w:eastAsia="Times New Roman" w:hAnsi="Cambria" w:cs="Times New Roman"/>
      <w:color w:val="243F60"/>
    </w:rPr>
  </w:style>
  <w:style w:type="character" w:customStyle="1" w:styleId="Heading6Char">
    <w:name w:val="Heading 6 Char"/>
    <w:rPr>
      <w:rFonts w:ascii="Cambria" w:eastAsia="Times New Roman" w:hAnsi="Cambria" w:cs="Times New Roman"/>
      <w:i/>
      <w:iCs/>
      <w:color w:val="243F60"/>
    </w:rPr>
  </w:style>
  <w:style w:type="character" w:customStyle="1" w:styleId="Heading7Char">
    <w:name w:val="Heading 7 Char"/>
    <w:rPr>
      <w:rFonts w:ascii="Cambria" w:eastAsia="Times New Roman" w:hAnsi="Cambria" w:cs="Times New Roman"/>
      <w:i/>
      <w:iCs/>
      <w:color w:val="404040"/>
    </w:rPr>
  </w:style>
  <w:style w:type="character" w:customStyle="1" w:styleId="Heading8Char">
    <w:name w:val="Heading 8 Char"/>
    <w:rPr>
      <w:rFonts w:ascii="Cambria" w:eastAsia="Times New Roman" w:hAnsi="Cambria" w:cs="Times New Roman"/>
      <w:color w:val="404040"/>
      <w:sz w:val="20"/>
      <w:szCs w:val="20"/>
    </w:rPr>
  </w:style>
  <w:style w:type="character" w:customStyle="1" w:styleId="Heading9Char">
    <w:name w:val="Heading 9 Char"/>
    <w:rPr>
      <w:rFonts w:ascii="Cambria" w:eastAsia="Times New Roman" w:hAnsi="Cambria" w:cs="Times New Roman"/>
      <w:i/>
      <w:iCs/>
      <w:color w:val="404040"/>
      <w:sz w:val="20"/>
      <w:szCs w:val="20"/>
    </w:rPr>
  </w:style>
  <w:style w:type="character" w:styleId="Lienhypertexte">
    <w:name w:val="Hyperlink"/>
    <w:uiPriority w:val="99"/>
    <w:rPr>
      <w:color w:val="0000FF"/>
      <w:u w:val="single"/>
    </w:rPr>
  </w:style>
  <w:style w:type="character" w:customStyle="1" w:styleId="BalloonTextChar">
    <w:name w:val="Balloon Text Char"/>
    <w:rPr>
      <w:rFonts w:ascii="Tahoma" w:hAnsi="Tahoma" w:cs="Tahoma"/>
      <w:sz w:val="16"/>
      <w:szCs w:val="16"/>
    </w:rPr>
  </w:style>
  <w:style w:type="character" w:customStyle="1" w:styleId="IntenseEmphasis1">
    <w:name w:val="Intense Emphasis1"/>
    <w:rPr>
      <w:b/>
      <w:bCs/>
      <w:i/>
      <w:iCs/>
      <w:color w:val="000000"/>
    </w:rPr>
  </w:style>
  <w:style w:type="character" w:customStyle="1" w:styleId="IntenseQuoteChar">
    <w:name w:val="Intense Quote Char"/>
    <w:rPr>
      <w:rFonts w:ascii="Arial" w:hAnsi="Arial" w:cs="Arial"/>
      <w:b/>
      <w:bCs/>
      <w:i/>
      <w:iCs/>
    </w:rPr>
  </w:style>
  <w:style w:type="character" w:customStyle="1" w:styleId="HeaderChar">
    <w:name w:val="Header Char"/>
    <w:rPr>
      <w:rFonts w:ascii="Arial" w:hAnsi="Arial" w:cs="Arial"/>
      <w:sz w:val="22"/>
      <w:szCs w:val="22"/>
    </w:rPr>
  </w:style>
  <w:style w:type="character" w:customStyle="1" w:styleId="FooterChar">
    <w:name w:val="Footer Char"/>
    <w:rPr>
      <w:rFonts w:ascii="Arial" w:hAnsi="Arial" w:cs="Arial"/>
      <w:sz w:val="22"/>
      <w:szCs w:val="22"/>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Lienhypertextesuivivisit">
    <w:name w:val="FollowedHyperlink"/>
    <w:rPr>
      <w:color w:val="800000"/>
      <w:u w:val="single"/>
    </w:rPr>
  </w:style>
  <w:style w:type="paragraph" w:customStyle="1" w:styleId="Heading">
    <w:name w:val="Heading"/>
    <w:basedOn w:val="Normal"/>
    <w:next w:val="Normal"/>
    <w:pPr>
      <w:pBdr>
        <w:bottom w:val="single" w:sz="8" w:space="4" w:color="FFFF00"/>
      </w:pBdr>
      <w:spacing w:after="300" w:line="240" w:lineRule="auto"/>
    </w:pPr>
    <w:rPr>
      <w:rFonts w:eastAsia="Times New Roman" w:cs="Times New Roman"/>
      <w:color w:val="17365D"/>
      <w:spacing w:val="5"/>
      <w:kern w:val="1"/>
      <w:sz w:val="52"/>
      <w:szCs w:val="52"/>
    </w:rPr>
  </w:style>
  <w:style w:type="paragraph" w:styleId="Corpsdetexte">
    <w:name w:val="Body Text"/>
    <w:basedOn w:val="Normal"/>
    <w:pPr>
      <w:spacing w:after="120"/>
    </w:pPr>
  </w:style>
  <w:style w:type="paragraph" w:styleId="Liste">
    <w:name w:val="List"/>
    <w:basedOn w:val="Corpsdetexte"/>
    <w:rPr>
      <w:rFonts w:cs="Lohit Hindi"/>
    </w:rPr>
  </w:style>
  <w:style w:type="paragraph" w:styleId="Lgende">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NoSpacing1">
    <w:name w:val="No Spacing1"/>
    <w:pPr>
      <w:suppressAutoHyphens/>
    </w:pPr>
    <w:rPr>
      <w:rFonts w:ascii="Arial" w:eastAsia="Calibri" w:hAnsi="Arial" w:cs="Arial"/>
      <w:sz w:val="22"/>
      <w:szCs w:val="22"/>
      <w:lang w:val="de-DE" w:eastAsia="zh-CN"/>
    </w:rPr>
  </w:style>
  <w:style w:type="paragraph" w:customStyle="1" w:styleId="ListParagraph1">
    <w:name w:val="List Paragraph1"/>
    <w:basedOn w:val="Normal"/>
    <w:pPr>
      <w:ind w:left="720"/>
    </w:pPr>
  </w:style>
  <w:style w:type="paragraph" w:styleId="Sous-titre">
    <w:name w:val="Subtitle"/>
    <w:basedOn w:val="Normal"/>
    <w:next w:val="Normal"/>
    <w:qFormat/>
    <w:rPr>
      <w:rFonts w:eastAsia="Times New Roman" w:cs="Times New Roman"/>
      <w:i/>
      <w:iCs/>
      <w:spacing w:val="15"/>
      <w:sz w:val="24"/>
      <w:szCs w:val="24"/>
    </w:rPr>
  </w:style>
  <w:style w:type="paragraph" w:customStyle="1" w:styleId="TOCHeading1">
    <w:name w:val="TOC Heading1"/>
    <w:basedOn w:val="Titre1"/>
    <w:next w:val="Normal"/>
    <w:pPr>
      <w:numPr>
        <w:numId w:val="0"/>
      </w:numPr>
    </w:pPr>
    <w:rPr>
      <w:rFonts w:ascii="Cambria" w:hAnsi="Cambria" w:cs="Cambria"/>
      <w:color w:val="365F91"/>
      <w:lang w:val="en-US"/>
    </w:rPr>
  </w:style>
  <w:style w:type="paragraph" w:styleId="TM1">
    <w:name w:val="toc 1"/>
    <w:basedOn w:val="Normal"/>
    <w:next w:val="Normal"/>
    <w:uiPriority w:val="39"/>
    <w:pPr>
      <w:spacing w:after="100"/>
    </w:pPr>
  </w:style>
  <w:style w:type="paragraph" w:styleId="TM2">
    <w:name w:val="toc 2"/>
    <w:basedOn w:val="Normal"/>
    <w:next w:val="Normal"/>
    <w:uiPriority w:val="39"/>
    <w:pPr>
      <w:spacing w:after="100"/>
      <w:ind w:left="220"/>
    </w:pPr>
  </w:style>
  <w:style w:type="paragraph" w:styleId="TM3">
    <w:name w:val="toc 3"/>
    <w:basedOn w:val="Normal"/>
    <w:next w:val="Normal"/>
    <w:uiPriority w:val="39"/>
    <w:pPr>
      <w:spacing w:after="100"/>
      <w:ind w:left="440"/>
    </w:pPr>
  </w:style>
  <w:style w:type="paragraph" w:styleId="TM4">
    <w:name w:val="toc 4"/>
    <w:basedOn w:val="Normal"/>
    <w:next w:val="Normal"/>
    <w:uiPriority w:val="39"/>
    <w:pPr>
      <w:spacing w:after="100"/>
      <w:ind w:left="660"/>
    </w:pPr>
    <w:rPr>
      <w:rFonts w:ascii="Calibri" w:eastAsia="Times New Roman" w:hAnsi="Calibri" w:cs="Calibri"/>
    </w:rPr>
  </w:style>
  <w:style w:type="paragraph" w:styleId="TM5">
    <w:name w:val="toc 5"/>
    <w:basedOn w:val="Normal"/>
    <w:next w:val="Normal"/>
    <w:uiPriority w:val="39"/>
    <w:pPr>
      <w:spacing w:after="100"/>
      <w:ind w:left="880"/>
    </w:pPr>
    <w:rPr>
      <w:rFonts w:ascii="Calibri" w:eastAsia="Times New Roman" w:hAnsi="Calibri" w:cs="Calibri"/>
    </w:rPr>
  </w:style>
  <w:style w:type="paragraph" w:styleId="TM6">
    <w:name w:val="toc 6"/>
    <w:basedOn w:val="Normal"/>
    <w:next w:val="Normal"/>
    <w:uiPriority w:val="39"/>
    <w:pPr>
      <w:spacing w:after="100"/>
      <w:ind w:left="1100"/>
    </w:pPr>
    <w:rPr>
      <w:rFonts w:ascii="Calibri" w:eastAsia="Times New Roman" w:hAnsi="Calibri" w:cs="Calibri"/>
    </w:rPr>
  </w:style>
  <w:style w:type="paragraph" w:styleId="TM7">
    <w:name w:val="toc 7"/>
    <w:basedOn w:val="Normal"/>
    <w:next w:val="Normal"/>
    <w:uiPriority w:val="39"/>
    <w:pPr>
      <w:spacing w:after="100"/>
      <w:ind w:left="1320"/>
    </w:pPr>
    <w:rPr>
      <w:rFonts w:ascii="Calibri" w:eastAsia="Times New Roman" w:hAnsi="Calibri" w:cs="Calibri"/>
    </w:rPr>
  </w:style>
  <w:style w:type="paragraph" w:styleId="TM8">
    <w:name w:val="toc 8"/>
    <w:basedOn w:val="Normal"/>
    <w:next w:val="Normal"/>
    <w:uiPriority w:val="39"/>
    <w:pPr>
      <w:spacing w:after="100"/>
      <w:ind w:left="1540"/>
    </w:pPr>
    <w:rPr>
      <w:rFonts w:ascii="Calibri" w:eastAsia="Times New Roman" w:hAnsi="Calibri" w:cs="Calibri"/>
    </w:rPr>
  </w:style>
  <w:style w:type="paragraph" w:styleId="TM9">
    <w:name w:val="toc 9"/>
    <w:basedOn w:val="Normal"/>
    <w:next w:val="Normal"/>
    <w:uiPriority w:val="39"/>
    <w:pPr>
      <w:spacing w:after="100"/>
      <w:ind w:left="1760"/>
    </w:pPr>
    <w:rPr>
      <w:rFonts w:ascii="Calibri" w:eastAsia="Times New Roman" w:hAnsi="Calibri" w:cs="Calibri"/>
    </w:rPr>
  </w:style>
  <w:style w:type="paragraph" w:customStyle="1" w:styleId="BalloonText1">
    <w:name w:val="Balloon Text1"/>
    <w:basedOn w:val="Normal"/>
    <w:pPr>
      <w:spacing w:after="0" w:line="240" w:lineRule="auto"/>
    </w:pPr>
    <w:rPr>
      <w:rFonts w:ascii="Tahoma" w:hAnsi="Tahoma" w:cs="Tahoma"/>
      <w:sz w:val="16"/>
      <w:szCs w:val="16"/>
    </w:rPr>
  </w:style>
  <w:style w:type="paragraph" w:customStyle="1" w:styleId="IntenseQuote1">
    <w:name w:val="Intense Quote1"/>
    <w:basedOn w:val="Normal"/>
    <w:next w:val="Normal"/>
    <w:pPr>
      <w:pBdr>
        <w:bottom w:val="single" w:sz="4" w:space="4" w:color="FFFF00"/>
      </w:pBdr>
      <w:spacing w:before="200" w:after="280"/>
      <w:ind w:left="936" w:right="936"/>
    </w:pPr>
    <w:rPr>
      <w:b/>
      <w:bCs/>
      <w:i/>
      <w:iCs/>
    </w:r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
    <w:name w:val="Table"/>
    <w:basedOn w:val="Lgende"/>
  </w:style>
  <w:style w:type="paragraph" w:customStyle="1" w:styleId="TableHeading">
    <w:name w:val="Table Heading"/>
    <w:basedOn w:val="TableContents"/>
    <w:pPr>
      <w:jc w:val="center"/>
    </w:pPr>
    <w:rPr>
      <w:b/>
      <w:bCs/>
    </w:rPr>
  </w:style>
  <w:style w:type="paragraph" w:styleId="Textedebulles">
    <w:name w:val="Balloon Text"/>
    <w:basedOn w:val="Normal"/>
    <w:link w:val="TextedebullesCar"/>
    <w:uiPriority w:val="99"/>
    <w:semiHidden/>
    <w:unhideWhenUsed/>
    <w:rsid w:val="00063763"/>
    <w:pPr>
      <w:spacing w:after="0" w:line="240" w:lineRule="auto"/>
    </w:pPr>
    <w:rPr>
      <w:rFonts w:ascii="Tahoma" w:hAnsi="Tahoma" w:cs="Tahoma"/>
      <w:sz w:val="16"/>
      <w:szCs w:val="16"/>
    </w:rPr>
  </w:style>
  <w:style w:type="paragraph" w:styleId="Tabledesillustrations">
    <w:name w:val="table of figures"/>
    <w:basedOn w:val="Normal"/>
    <w:next w:val="Normal"/>
    <w:uiPriority w:val="99"/>
    <w:unhideWhenUsed/>
    <w:rsid w:val="0057083C"/>
  </w:style>
  <w:style w:type="character" w:customStyle="1" w:styleId="TextedebullesCar">
    <w:name w:val="Texte de bulles Car"/>
    <w:link w:val="Textedebulles"/>
    <w:uiPriority w:val="99"/>
    <w:semiHidden/>
    <w:rsid w:val="00063763"/>
    <w:rPr>
      <w:rFonts w:ascii="Tahoma" w:eastAsia="Calibri" w:hAnsi="Tahoma" w:cs="Tahoma"/>
      <w:sz w:val="16"/>
      <w:szCs w:val="16"/>
      <w:lang w:val="de-DE" w:eastAsia="zh-CN"/>
    </w:rPr>
  </w:style>
  <w:style w:type="table" w:styleId="Grilledutableau">
    <w:name w:val="Table Grid"/>
    <w:basedOn w:val="TableauNormal"/>
    <w:uiPriority w:val="59"/>
    <w:rsid w:val="00937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brut">
    <w:name w:val="Plain Text"/>
    <w:basedOn w:val="Normal"/>
    <w:link w:val="TextebrutCar"/>
    <w:uiPriority w:val="99"/>
    <w:semiHidden/>
    <w:unhideWhenUsed/>
    <w:rsid w:val="0016628B"/>
    <w:pPr>
      <w:suppressAutoHyphens w:val="0"/>
      <w:spacing w:after="0" w:line="240" w:lineRule="auto"/>
    </w:pPr>
    <w:rPr>
      <w:rFonts w:ascii="Calibri" w:hAnsi="Calibri" w:cs="Times New Roman"/>
      <w:szCs w:val="21"/>
      <w:lang w:eastAsia="en-US"/>
    </w:rPr>
  </w:style>
  <w:style w:type="character" w:customStyle="1" w:styleId="TextebrutCar">
    <w:name w:val="Texte brut Car"/>
    <w:link w:val="Textebrut"/>
    <w:uiPriority w:val="99"/>
    <w:semiHidden/>
    <w:rsid w:val="0016628B"/>
    <w:rPr>
      <w:rFonts w:ascii="Calibri" w:eastAsia="Calibri" w:hAnsi="Calibri"/>
      <w:sz w:val="22"/>
      <w:szCs w:val="21"/>
      <w:lang w:eastAsia="en-US"/>
    </w:rPr>
  </w:style>
  <w:style w:type="character" w:customStyle="1" w:styleId="PieddepageCar">
    <w:name w:val="Pied de page Car"/>
    <w:link w:val="Pieddepage"/>
    <w:rsid w:val="00804528"/>
    <w:rPr>
      <w:rFonts w:ascii="Arial" w:eastAsia="Calibri" w:hAnsi="Arial" w:cs="Arial"/>
      <w:sz w:val="22"/>
      <w:szCs w:val="22"/>
      <w:lang w:val="de-DE" w:eastAsia="zh-CN"/>
    </w:rPr>
  </w:style>
  <w:style w:type="character" w:styleId="Mentionnonrsolue">
    <w:name w:val="Unresolved Mention"/>
    <w:basedOn w:val="Policepardfaut"/>
    <w:uiPriority w:val="99"/>
    <w:semiHidden/>
    <w:unhideWhenUsed/>
    <w:rsid w:val="008D1F03"/>
    <w:rPr>
      <w:color w:val="605E5C"/>
      <w:shd w:val="clear" w:color="auto" w:fill="E1DFDD"/>
    </w:rPr>
  </w:style>
  <w:style w:type="paragraph" w:styleId="Paragraphedeliste">
    <w:name w:val="List Paragraph"/>
    <w:basedOn w:val="Normal"/>
    <w:uiPriority w:val="34"/>
    <w:qFormat/>
    <w:rsid w:val="00227C43"/>
    <w:pPr>
      <w:ind w:left="720"/>
      <w:contextualSpacing/>
    </w:pPr>
    <w:rPr>
      <w:lang w:val="de-DE"/>
    </w:rPr>
  </w:style>
  <w:style w:type="character" w:styleId="Textedelespacerserv">
    <w:name w:val="Placeholder Text"/>
    <w:basedOn w:val="Policepardfaut"/>
    <w:uiPriority w:val="99"/>
    <w:semiHidden/>
    <w:rsid w:val="00382B7F"/>
    <w:rPr>
      <w:color w:val="808080"/>
    </w:rPr>
  </w:style>
  <w:style w:type="paragraph" w:styleId="NormalWeb">
    <w:name w:val="Normal (Web)"/>
    <w:basedOn w:val="Normal"/>
    <w:uiPriority w:val="99"/>
    <w:unhideWhenUsed/>
    <w:rsid w:val="001234C6"/>
    <w:pPr>
      <w:suppressAutoHyphens w:val="0"/>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699">
      <w:bodyDiv w:val="1"/>
      <w:marLeft w:val="0"/>
      <w:marRight w:val="0"/>
      <w:marTop w:val="0"/>
      <w:marBottom w:val="0"/>
      <w:divBdr>
        <w:top w:val="none" w:sz="0" w:space="0" w:color="auto"/>
        <w:left w:val="none" w:sz="0" w:space="0" w:color="auto"/>
        <w:bottom w:val="none" w:sz="0" w:space="0" w:color="auto"/>
        <w:right w:val="none" w:sz="0" w:space="0" w:color="auto"/>
      </w:divBdr>
    </w:div>
    <w:div w:id="24257863">
      <w:bodyDiv w:val="1"/>
      <w:marLeft w:val="0"/>
      <w:marRight w:val="0"/>
      <w:marTop w:val="0"/>
      <w:marBottom w:val="0"/>
      <w:divBdr>
        <w:top w:val="none" w:sz="0" w:space="0" w:color="auto"/>
        <w:left w:val="none" w:sz="0" w:space="0" w:color="auto"/>
        <w:bottom w:val="none" w:sz="0" w:space="0" w:color="auto"/>
        <w:right w:val="none" w:sz="0" w:space="0" w:color="auto"/>
      </w:divBdr>
    </w:div>
    <w:div w:id="49767678">
      <w:bodyDiv w:val="1"/>
      <w:marLeft w:val="0"/>
      <w:marRight w:val="0"/>
      <w:marTop w:val="0"/>
      <w:marBottom w:val="0"/>
      <w:divBdr>
        <w:top w:val="none" w:sz="0" w:space="0" w:color="auto"/>
        <w:left w:val="none" w:sz="0" w:space="0" w:color="auto"/>
        <w:bottom w:val="none" w:sz="0" w:space="0" w:color="auto"/>
        <w:right w:val="none" w:sz="0" w:space="0" w:color="auto"/>
      </w:divBdr>
    </w:div>
    <w:div w:id="97138220">
      <w:bodyDiv w:val="1"/>
      <w:marLeft w:val="0"/>
      <w:marRight w:val="0"/>
      <w:marTop w:val="0"/>
      <w:marBottom w:val="0"/>
      <w:divBdr>
        <w:top w:val="none" w:sz="0" w:space="0" w:color="auto"/>
        <w:left w:val="none" w:sz="0" w:space="0" w:color="auto"/>
        <w:bottom w:val="none" w:sz="0" w:space="0" w:color="auto"/>
        <w:right w:val="none" w:sz="0" w:space="0" w:color="auto"/>
      </w:divBdr>
    </w:div>
    <w:div w:id="163202470">
      <w:bodyDiv w:val="1"/>
      <w:marLeft w:val="0"/>
      <w:marRight w:val="0"/>
      <w:marTop w:val="0"/>
      <w:marBottom w:val="0"/>
      <w:divBdr>
        <w:top w:val="none" w:sz="0" w:space="0" w:color="auto"/>
        <w:left w:val="none" w:sz="0" w:space="0" w:color="auto"/>
        <w:bottom w:val="none" w:sz="0" w:space="0" w:color="auto"/>
        <w:right w:val="none" w:sz="0" w:space="0" w:color="auto"/>
      </w:divBdr>
      <w:divsChild>
        <w:div w:id="177162379">
          <w:marLeft w:val="0"/>
          <w:marRight w:val="0"/>
          <w:marTop w:val="0"/>
          <w:marBottom w:val="0"/>
          <w:divBdr>
            <w:top w:val="none" w:sz="0" w:space="0" w:color="auto"/>
            <w:left w:val="none" w:sz="0" w:space="0" w:color="auto"/>
            <w:bottom w:val="none" w:sz="0" w:space="0" w:color="auto"/>
            <w:right w:val="none" w:sz="0" w:space="0" w:color="auto"/>
          </w:divBdr>
          <w:divsChild>
            <w:div w:id="1048384630">
              <w:marLeft w:val="0"/>
              <w:marRight w:val="0"/>
              <w:marTop w:val="0"/>
              <w:marBottom w:val="0"/>
              <w:divBdr>
                <w:top w:val="none" w:sz="0" w:space="0" w:color="auto"/>
                <w:left w:val="none" w:sz="0" w:space="0" w:color="auto"/>
                <w:bottom w:val="none" w:sz="0" w:space="0" w:color="auto"/>
                <w:right w:val="none" w:sz="0" w:space="0" w:color="auto"/>
              </w:divBdr>
              <w:divsChild>
                <w:div w:id="10633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150249">
      <w:bodyDiv w:val="1"/>
      <w:marLeft w:val="0"/>
      <w:marRight w:val="0"/>
      <w:marTop w:val="0"/>
      <w:marBottom w:val="0"/>
      <w:divBdr>
        <w:top w:val="none" w:sz="0" w:space="0" w:color="auto"/>
        <w:left w:val="none" w:sz="0" w:space="0" w:color="auto"/>
        <w:bottom w:val="none" w:sz="0" w:space="0" w:color="auto"/>
        <w:right w:val="none" w:sz="0" w:space="0" w:color="auto"/>
      </w:divBdr>
    </w:div>
    <w:div w:id="386421569">
      <w:bodyDiv w:val="1"/>
      <w:marLeft w:val="0"/>
      <w:marRight w:val="0"/>
      <w:marTop w:val="0"/>
      <w:marBottom w:val="0"/>
      <w:divBdr>
        <w:top w:val="none" w:sz="0" w:space="0" w:color="auto"/>
        <w:left w:val="none" w:sz="0" w:space="0" w:color="auto"/>
        <w:bottom w:val="none" w:sz="0" w:space="0" w:color="auto"/>
        <w:right w:val="none" w:sz="0" w:space="0" w:color="auto"/>
      </w:divBdr>
    </w:div>
    <w:div w:id="486409090">
      <w:bodyDiv w:val="1"/>
      <w:marLeft w:val="0"/>
      <w:marRight w:val="0"/>
      <w:marTop w:val="0"/>
      <w:marBottom w:val="0"/>
      <w:divBdr>
        <w:top w:val="none" w:sz="0" w:space="0" w:color="auto"/>
        <w:left w:val="none" w:sz="0" w:space="0" w:color="auto"/>
        <w:bottom w:val="none" w:sz="0" w:space="0" w:color="auto"/>
        <w:right w:val="none" w:sz="0" w:space="0" w:color="auto"/>
      </w:divBdr>
    </w:div>
    <w:div w:id="688869370">
      <w:bodyDiv w:val="1"/>
      <w:marLeft w:val="0"/>
      <w:marRight w:val="0"/>
      <w:marTop w:val="0"/>
      <w:marBottom w:val="0"/>
      <w:divBdr>
        <w:top w:val="none" w:sz="0" w:space="0" w:color="auto"/>
        <w:left w:val="none" w:sz="0" w:space="0" w:color="auto"/>
        <w:bottom w:val="none" w:sz="0" w:space="0" w:color="auto"/>
        <w:right w:val="none" w:sz="0" w:space="0" w:color="auto"/>
      </w:divBdr>
    </w:div>
    <w:div w:id="692997422">
      <w:bodyDiv w:val="1"/>
      <w:marLeft w:val="0"/>
      <w:marRight w:val="0"/>
      <w:marTop w:val="0"/>
      <w:marBottom w:val="0"/>
      <w:divBdr>
        <w:top w:val="none" w:sz="0" w:space="0" w:color="auto"/>
        <w:left w:val="none" w:sz="0" w:space="0" w:color="auto"/>
        <w:bottom w:val="none" w:sz="0" w:space="0" w:color="auto"/>
        <w:right w:val="none" w:sz="0" w:space="0" w:color="auto"/>
      </w:divBdr>
    </w:div>
    <w:div w:id="696927401">
      <w:bodyDiv w:val="1"/>
      <w:marLeft w:val="0"/>
      <w:marRight w:val="0"/>
      <w:marTop w:val="0"/>
      <w:marBottom w:val="0"/>
      <w:divBdr>
        <w:top w:val="none" w:sz="0" w:space="0" w:color="auto"/>
        <w:left w:val="none" w:sz="0" w:space="0" w:color="auto"/>
        <w:bottom w:val="none" w:sz="0" w:space="0" w:color="auto"/>
        <w:right w:val="none" w:sz="0" w:space="0" w:color="auto"/>
      </w:divBdr>
    </w:div>
    <w:div w:id="774786313">
      <w:bodyDiv w:val="1"/>
      <w:marLeft w:val="0"/>
      <w:marRight w:val="0"/>
      <w:marTop w:val="0"/>
      <w:marBottom w:val="0"/>
      <w:divBdr>
        <w:top w:val="none" w:sz="0" w:space="0" w:color="auto"/>
        <w:left w:val="none" w:sz="0" w:space="0" w:color="auto"/>
        <w:bottom w:val="none" w:sz="0" w:space="0" w:color="auto"/>
        <w:right w:val="none" w:sz="0" w:space="0" w:color="auto"/>
      </w:divBdr>
    </w:div>
    <w:div w:id="911040587">
      <w:bodyDiv w:val="1"/>
      <w:marLeft w:val="0"/>
      <w:marRight w:val="0"/>
      <w:marTop w:val="0"/>
      <w:marBottom w:val="0"/>
      <w:divBdr>
        <w:top w:val="none" w:sz="0" w:space="0" w:color="auto"/>
        <w:left w:val="none" w:sz="0" w:space="0" w:color="auto"/>
        <w:bottom w:val="none" w:sz="0" w:space="0" w:color="auto"/>
        <w:right w:val="none" w:sz="0" w:space="0" w:color="auto"/>
      </w:divBdr>
    </w:div>
    <w:div w:id="1057585623">
      <w:bodyDiv w:val="1"/>
      <w:marLeft w:val="0"/>
      <w:marRight w:val="0"/>
      <w:marTop w:val="0"/>
      <w:marBottom w:val="0"/>
      <w:divBdr>
        <w:top w:val="none" w:sz="0" w:space="0" w:color="auto"/>
        <w:left w:val="none" w:sz="0" w:space="0" w:color="auto"/>
        <w:bottom w:val="none" w:sz="0" w:space="0" w:color="auto"/>
        <w:right w:val="none" w:sz="0" w:space="0" w:color="auto"/>
      </w:divBdr>
    </w:div>
    <w:div w:id="1123620315">
      <w:bodyDiv w:val="1"/>
      <w:marLeft w:val="0"/>
      <w:marRight w:val="0"/>
      <w:marTop w:val="0"/>
      <w:marBottom w:val="0"/>
      <w:divBdr>
        <w:top w:val="none" w:sz="0" w:space="0" w:color="auto"/>
        <w:left w:val="none" w:sz="0" w:space="0" w:color="auto"/>
        <w:bottom w:val="none" w:sz="0" w:space="0" w:color="auto"/>
        <w:right w:val="none" w:sz="0" w:space="0" w:color="auto"/>
      </w:divBdr>
    </w:div>
    <w:div w:id="1231572764">
      <w:bodyDiv w:val="1"/>
      <w:marLeft w:val="0"/>
      <w:marRight w:val="0"/>
      <w:marTop w:val="0"/>
      <w:marBottom w:val="0"/>
      <w:divBdr>
        <w:top w:val="none" w:sz="0" w:space="0" w:color="auto"/>
        <w:left w:val="none" w:sz="0" w:space="0" w:color="auto"/>
        <w:bottom w:val="none" w:sz="0" w:space="0" w:color="auto"/>
        <w:right w:val="none" w:sz="0" w:space="0" w:color="auto"/>
      </w:divBdr>
      <w:divsChild>
        <w:div w:id="263733114">
          <w:marLeft w:val="0"/>
          <w:marRight w:val="0"/>
          <w:marTop w:val="0"/>
          <w:marBottom w:val="0"/>
          <w:divBdr>
            <w:top w:val="none" w:sz="0" w:space="0" w:color="auto"/>
            <w:left w:val="none" w:sz="0" w:space="0" w:color="auto"/>
            <w:bottom w:val="none" w:sz="0" w:space="0" w:color="auto"/>
            <w:right w:val="none" w:sz="0" w:space="0" w:color="auto"/>
          </w:divBdr>
          <w:divsChild>
            <w:div w:id="75129933">
              <w:marLeft w:val="0"/>
              <w:marRight w:val="0"/>
              <w:marTop w:val="0"/>
              <w:marBottom w:val="0"/>
              <w:divBdr>
                <w:top w:val="none" w:sz="0" w:space="0" w:color="auto"/>
                <w:left w:val="none" w:sz="0" w:space="0" w:color="auto"/>
                <w:bottom w:val="none" w:sz="0" w:space="0" w:color="auto"/>
                <w:right w:val="none" w:sz="0" w:space="0" w:color="auto"/>
              </w:divBdr>
              <w:divsChild>
                <w:div w:id="4083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54081">
      <w:bodyDiv w:val="1"/>
      <w:marLeft w:val="0"/>
      <w:marRight w:val="0"/>
      <w:marTop w:val="0"/>
      <w:marBottom w:val="0"/>
      <w:divBdr>
        <w:top w:val="none" w:sz="0" w:space="0" w:color="auto"/>
        <w:left w:val="none" w:sz="0" w:space="0" w:color="auto"/>
        <w:bottom w:val="none" w:sz="0" w:space="0" w:color="auto"/>
        <w:right w:val="none" w:sz="0" w:space="0" w:color="auto"/>
      </w:divBdr>
    </w:div>
    <w:div w:id="1286618737">
      <w:bodyDiv w:val="1"/>
      <w:marLeft w:val="0"/>
      <w:marRight w:val="0"/>
      <w:marTop w:val="0"/>
      <w:marBottom w:val="0"/>
      <w:divBdr>
        <w:top w:val="none" w:sz="0" w:space="0" w:color="auto"/>
        <w:left w:val="none" w:sz="0" w:space="0" w:color="auto"/>
        <w:bottom w:val="none" w:sz="0" w:space="0" w:color="auto"/>
        <w:right w:val="none" w:sz="0" w:space="0" w:color="auto"/>
      </w:divBdr>
    </w:div>
    <w:div w:id="1375354313">
      <w:bodyDiv w:val="1"/>
      <w:marLeft w:val="0"/>
      <w:marRight w:val="0"/>
      <w:marTop w:val="0"/>
      <w:marBottom w:val="0"/>
      <w:divBdr>
        <w:top w:val="none" w:sz="0" w:space="0" w:color="auto"/>
        <w:left w:val="none" w:sz="0" w:space="0" w:color="auto"/>
        <w:bottom w:val="none" w:sz="0" w:space="0" w:color="auto"/>
        <w:right w:val="none" w:sz="0" w:space="0" w:color="auto"/>
      </w:divBdr>
      <w:divsChild>
        <w:div w:id="318002010">
          <w:marLeft w:val="0"/>
          <w:marRight w:val="0"/>
          <w:marTop w:val="0"/>
          <w:marBottom w:val="0"/>
          <w:divBdr>
            <w:top w:val="none" w:sz="0" w:space="0" w:color="auto"/>
            <w:left w:val="none" w:sz="0" w:space="0" w:color="auto"/>
            <w:bottom w:val="none" w:sz="0" w:space="0" w:color="auto"/>
            <w:right w:val="none" w:sz="0" w:space="0" w:color="auto"/>
          </w:divBdr>
          <w:divsChild>
            <w:div w:id="775565045">
              <w:marLeft w:val="0"/>
              <w:marRight w:val="0"/>
              <w:marTop w:val="0"/>
              <w:marBottom w:val="0"/>
              <w:divBdr>
                <w:top w:val="none" w:sz="0" w:space="0" w:color="auto"/>
                <w:left w:val="none" w:sz="0" w:space="0" w:color="auto"/>
                <w:bottom w:val="none" w:sz="0" w:space="0" w:color="auto"/>
                <w:right w:val="none" w:sz="0" w:space="0" w:color="auto"/>
              </w:divBdr>
              <w:divsChild>
                <w:div w:id="17669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9749">
      <w:bodyDiv w:val="1"/>
      <w:marLeft w:val="0"/>
      <w:marRight w:val="0"/>
      <w:marTop w:val="0"/>
      <w:marBottom w:val="0"/>
      <w:divBdr>
        <w:top w:val="none" w:sz="0" w:space="0" w:color="auto"/>
        <w:left w:val="none" w:sz="0" w:space="0" w:color="auto"/>
        <w:bottom w:val="none" w:sz="0" w:space="0" w:color="auto"/>
        <w:right w:val="none" w:sz="0" w:space="0" w:color="auto"/>
      </w:divBdr>
    </w:div>
    <w:div w:id="1509639986">
      <w:bodyDiv w:val="1"/>
      <w:marLeft w:val="0"/>
      <w:marRight w:val="0"/>
      <w:marTop w:val="0"/>
      <w:marBottom w:val="0"/>
      <w:divBdr>
        <w:top w:val="none" w:sz="0" w:space="0" w:color="auto"/>
        <w:left w:val="none" w:sz="0" w:space="0" w:color="auto"/>
        <w:bottom w:val="none" w:sz="0" w:space="0" w:color="auto"/>
        <w:right w:val="none" w:sz="0" w:space="0" w:color="auto"/>
      </w:divBdr>
    </w:div>
    <w:div w:id="1551990376">
      <w:bodyDiv w:val="1"/>
      <w:marLeft w:val="0"/>
      <w:marRight w:val="0"/>
      <w:marTop w:val="0"/>
      <w:marBottom w:val="0"/>
      <w:divBdr>
        <w:top w:val="none" w:sz="0" w:space="0" w:color="auto"/>
        <w:left w:val="none" w:sz="0" w:space="0" w:color="auto"/>
        <w:bottom w:val="none" w:sz="0" w:space="0" w:color="auto"/>
        <w:right w:val="none" w:sz="0" w:space="0" w:color="auto"/>
      </w:divBdr>
    </w:div>
    <w:div w:id="1758287090">
      <w:bodyDiv w:val="1"/>
      <w:marLeft w:val="0"/>
      <w:marRight w:val="0"/>
      <w:marTop w:val="0"/>
      <w:marBottom w:val="0"/>
      <w:divBdr>
        <w:top w:val="none" w:sz="0" w:space="0" w:color="auto"/>
        <w:left w:val="none" w:sz="0" w:space="0" w:color="auto"/>
        <w:bottom w:val="none" w:sz="0" w:space="0" w:color="auto"/>
        <w:right w:val="none" w:sz="0" w:space="0" w:color="auto"/>
      </w:divBdr>
    </w:div>
    <w:div w:id="1821845773">
      <w:bodyDiv w:val="1"/>
      <w:marLeft w:val="0"/>
      <w:marRight w:val="0"/>
      <w:marTop w:val="0"/>
      <w:marBottom w:val="0"/>
      <w:divBdr>
        <w:top w:val="none" w:sz="0" w:space="0" w:color="auto"/>
        <w:left w:val="none" w:sz="0" w:space="0" w:color="auto"/>
        <w:bottom w:val="none" w:sz="0" w:space="0" w:color="auto"/>
        <w:right w:val="none" w:sz="0" w:space="0" w:color="auto"/>
      </w:divBdr>
    </w:div>
    <w:div w:id="1823430326">
      <w:bodyDiv w:val="1"/>
      <w:marLeft w:val="0"/>
      <w:marRight w:val="0"/>
      <w:marTop w:val="0"/>
      <w:marBottom w:val="0"/>
      <w:divBdr>
        <w:top w:val="none" w:sz="0" w:space="0" w:color="auto"/>
        <w:left w:val="none" w:sz="0" w:space="0" w:color="auto"/>
        <w:bottom w:val="none" w:sz="0" w:space="0" w:color="auto"/>
        <w:right w:val="none" w:sz="0" w:space="0" w:color="auto"/>
      </w:divBdr>
    </w:div>
    <w:div w:id="1846362654">
      <w:bodyDiv w:val="1"/>
      <w:marLeft w:val="0"/>
      <w:marRight w:val="0"/>
      <w:marTop w:val="0"/>
      <w:marBottom w:val="0"/>
      <w:divBdr>
        <w:top w:val="none" w:sz="0" w:space="0" w:color="auto"/>
        <w:left w:val="none" w:sz="0" w:space="0" w:color="auto"/>
        <w:bottom w:val="none" w:sz="0" w:space="0" w:color="auto"/>
        <w:right w:val="none" w:sz="0" w:space="0" w:color="auto"/>
      </w:divBdr>
    </w:div>
    <w:div w:id="1873960032">
      <w:bodyDiv w:val="1"/>
      <w:marLeft w:val="0"/>
      <w:marRight w:val="0"/>
      <w:marTop w:val="0"/>
      <w:marBottom w:val="0"/>
      <w:divBdr>
        <w:top w:val="none" w:sz="0" w:space="0" w:color="auto"/>
        <w:left w:val="none" w:sz="0" w:space="0" w:color="auto"/>
        <w:bottom w:val="none" w:sz="0" w:space="0" w:color="auto"/>
        <w:right w:val="none" w:sz="0" w:space="0" w:color="auto"/>
      </w:divBdr>
    </w:div>
    <w:div w:id="1876040164">
      <w:bodyDiv w:val="1"/>
      <w:marLeft w:val="0"/>
      <w:marRight w:val="0"/>
      <w:marTop w:val="0"/>
      <w:marBottom w:val="0"/>
      <w:divBdr>
        <w:top w:val="none" w:sz="0" w:space="0" w:color="auto"/>
        <w:left w:val="none" w:sz="0" w:space="0" w:color="auto"/>
        <w:bottom w:val="none" w:sz="0" w:space="0" w:color="auto"/>
        <w:right w:val="none" w:sz="0" w:space="0" w:color="auto"/>
      </w:divBdr>
    </w:div>
    <w:div w:id="1923373108">
      <w:bodyDiv w:val="1"/>
      <w:marLeft w:val="0"/>
      <w:marRight w:val="0"/>
      <w:marTop w:val="0"/>
      <w:marBottom w:val="0"/>
      <w:divBdr>
        <w:top w:val="none" w:sz="0" w:space="0" w:color="auto"/>
        <w:left w:val="none" w:sz="0" w:space="0" w:color="auto"/>
        <w:bottom w:val="none" w:sz="0" w:space="0" w:color="auto"/>
        <w:right w:val="none" w:sz="0" w:space="0" w:color="auto"/>
      </w:divBdr>
    </w:div>
    <w:div w:id="2038659104">
      <w:bodyDiv w:val="1"/>
      <w:marLeft w:val="0"/>
      <w:marRight w:val="0"/>
      <w:marTop w:val="0"/>
      <w:marBottom w:val="0"/>
      <w:divBdr>
        <w:top w:val="none" w:sz="0" w:space="0" w:color="auto"/>
        <w:left w:val="none" w:sz="0" w:space="0" w:color="auto"/>
        <w:bottom w:val="none" w:sz="0" w:space="0" w:color="auto"/>
        <w:right w:val="none" w:sz="0" w:space="0" w:color="auto"/>
      </w:divBdr>
    </w:div>
    <w:div w:id="211539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6.xml"/><Relationship Id="rId39" Type="http://schemas.openxmlformats.org/officeDocument/2006/relationships/fontTable" Target="fontTable.xml"/><Relationship Id="rId21" Type="http://schemas.openxmlformats.org/officeDocument/2006/relationships/footer" Target="footer4.xml"/><Relationship Id="rId34" Type="http://schemas.openxmlformats.org/officeDocument/2006/relationships/image" Target="media/image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footer" Target="footer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aeonline.com/content/How-to-Complete-ESF.pptx" TargetMode="Externa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hyperlink" Target="https://www.bender.de/fileadmin/content/Products/d/e/IR155-32xx-V004_D00115_D_XXEN.pdf" TargetMode="Externa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eader" Target="header10.xml"/><Relationship Id="rId36"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header" Target="header11.xml"/><Relationship Id="rId35" Type="http://schemas.openxmlformats.org/officeDocument/2006/relationships/footer" Target="footer1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footer" Target="footer10.xml"/><Relationship Id="rId38" Type="http://schemas.openxmlformats.org/officeDocument/2006/relationships/footer" Target="footer1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3627D68-F0D2-4D85-A8C0-21F2686A42B8}"/>
      </w:docPartPr>
      <w:docPartBody>
        <w:p w:rsidR="00281EAF" w:rsidRDefault="005710EE">
          <w:r w:rsidRPr="003E2DEE">
            <w:rPr>
              <w:rStyle w:val="Textedelespacerserv"/>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Yu Gothic"/>
    <w:panose1 w:val="020B0604020202020204"/>
    <w:charset w:val="8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EE"/>
    <w:rsid w:val="000B3C5A"/>
    <w:rsid w:val="00281EAF"/>
    <w:rsid w:val="002F741C"/>
    <w:rsid w:val="004F63EA"/>
    <w:rsid w:val="005710EE"/>
    <w:rsid w:val="006A0263"/>
    <w:rsid w:val="006A38D3"/>
    <w:rsid w:val="00722073"/>
    <w:rsid w:val="008963A0"/>
    <w:rsid w:val="00A95A02"/>
    <w:rsid w:val="00B803F3"/>
    <w:rsid w:val="00C50CEE"/>
    <w:rsid w:val="00FE1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710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FD14BA4DEDD14DA8723542C83EF132" ma:contentTypeVersion="0" ma:contentTypeDescription="Create a new document." ma:contentTypeScope="" ma:versionID="6abde0238af3752ab4c7bbbaaddb9a83">
  <xsd:schema xmlns:xsd="http://www.w3.org/2001/XMLSchema" xmlns:xs="http://www.w3.org/2001/XMLSchema" xmlns:p="http://schemas.microsoft.com/office/2006/metadata/properties" targetNamespace="http://schemas.microsoft.com/office/2006/metadata/properties" ma:root="true" ma:fieldsID="06cac0a17e93e5c542109884ca8b07b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D114C-A739-4EA2-93D5-46211BC7D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D5BE6AA-949D-4B52-96E7-7D5AC1CB56F6}">
  <ds:schemaRefs>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elements/1.1/"/>
    <ds:schemaRef ds:uri="http://purl.org/dc/term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9642A092-05EC-4548-AEEF-BF6FE5B8709E}">
  <ds:schemaRefs>
    <ds:schemaRef ds:uri="http://schemas.microsoft.com/sharepoint/v3/contenttype/forms"/>
  </ds:schemaRefs>
</ds:datastoreItem>
</file>

<file path=customXml/itemProps4.xml><?xml version="1.0" encoding="utf-8"?>
<ds:datastoreItem xmlns:ds="http://schemas.openxmlformats.org/officeDocument/2006/customXml" ds:itemID="{43C590DC-BC60-7B47-B8AE-4DA56F0D0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40</Pages>
  <Words>9067</Words>
  <Characters>49871</Characters>
  <Application>Microsoft Office Word</Application>
  <DocSecurity>8</DocSecurity>
  <Lines>415</Lines>
  <Paragraphs>117</Paragraphs>
  <ScaleCrop>false</ScaleCrop>
  <HeadingPairs>
    <vt:vector size="6" baseType="variant">
      <vt:variant>
        <vt:lpstr>Title</vt:lpstr>
      </vt:variant>
      <vt:variant>
        <vt:i4>1</vt:i4>
      </vt:variant>
      <vt:variant>
        <vt:lpstr>Cím</vt:lpstr>
      </vt:variant>
      <vt:variant>
        <vt:i4>1</vt:i4>
      </vt:variant>
      <vt:variant>
        <vt:lpstr>Titel</vt:lpstr>
      </vt:variant>
      <vt:variant>
        <vt:i4>1</vt:i4>
      </vt:variant>
    </vt:vector>
  </HeadingPairs>
  <TitlesOfParts>
    <vt:vector size="3" baseType="lpstr">
      <vt:lpstr>Formula Student 2021 Electrical Systems Form Template</vt:lpstr>
      <vt:lpstr>FSE2012 ESF Template</vt:lpstr>
      <vt:lpstr>FSE2012 ESF Template</vt:lpstr>
    </vt:vector>
  </TitlesOfParts>
  <Company>Flybrid Systems LLP</Company>
  <LinksUpToDate>false</LinksUpToDate>
  <CharactersWithSpaces>58821</CharactersWithSpaces>
  <SharedDoc>false</SharedDoc>
  <HLinks>
    <vt:vector size="180" baseType="variant">
      <vt:variant>
        <vt:i4>6881324</vt:i4>
      </vt:variant>
      <vt:variant>
        <vt:i4>210</vt:i4>
      </vt:variant>
      <vt:variant>
        <vt:i4>0</vt:i4>
      </vt:variant>
      <vt:variant>
        <vt:i4>5</vt:i4>
      </vt:variant>
      <vt:variant>
        <vt:lpwstr>http://www.bender-de.com/fileadmin/products/doc/IR155-32xx-V004_DB_en.pdf</vt:lpwstr>
      </vt:variant>
      <vt:variant>
        <vt:lpwstr/>
      </vt:variant>
      <vt:variant>
        <vt:i4>2555905</vt:i4>
      </vt:variant>
      <vt:variant>
        <vt:i4>170</vt:i4>
      </vt:variant>
      <vt:variant>
        <vt:i4>0</vt:i4>
      </vt:variant>
      <vt:variant>
        <vt:i4>5</vt:i4>
      </vt:variant>
      <vt:variant>
        <vt:lpwstr/>
      </vt:variant>
      <vt:variant>
        <vt:lpwstr>_Toc3242601</vt:lpwstr>
      </vt:variant>
      <vt:variant>
        <vt:i4>2555905</vt:i4>
      </vt:variant>
      <vt:variant>
        <vt:i4>164</vt:i4>
      </vt:variant>
      <vt:variant>
        <vt:i4>0</vt:i4>
      </vt:variant>
      <vt:variant>
        <vt:i4>5</vt:i4>
      </vt:variant>
      <vt:variant>
        <vt:lpwstr/>
      </vt:variant>
      <vt:variant>
        <vt:lpwstr>_Toc3242600</vt:lpwstr>
      </vt:variant>
      <vt:variant>
        <vt:i4>3014658</vt:i4>
      </vt:variant>
      <vt:variant>
        <vt:i4>158</vt:i4>
      </vt:variant>
      <vt:variant>
        <vt:i4>0</vt:i4>
      </vt:variant>
      <vt:variant>
        <vt:i4>5</vt:i4>
      </vt:variant>
      <vt:variant>
        <vt:lpwstr/>
      </vt:variant>
      <vt:variant>
        <vt:lpwstr>_Toc3242599</vt:lpwstr>
      </vt:variant>
      <vt:variant>
        <vt:i4>3014658</vt:i4>
      </vt:variant>
      <vt:variant>
        <vt:i4>152</vt:i4>
      </vt:variant>
      <vt:variant>
        <vt:i4>0</vt:i4>
      </vt:variant>
      <vt:variant>
        <vt:i4>5</vt:i4>
      </vt:variant>
      <vt:variant>
        <vt:lpwstr/>
      </vt:variant>
      <vt:variant>
        <vt:lpwstr>_Toc3242598</vt:lpwstr>
      </vt:variant>
      <vt:variant>
        <vt:i4>3014658</vt:i4>
      </vt:variant>
      <vt:variant>
        <vt:i4>146</vt:i4>
      </vt:variant>
      <vt:variant>
        <vt:i4>0</vt:i4>
      </vt:variant>
      <vt:variant>
        <vt:i4>5</vt:i4>
      </vt:variant>
      <vt:variant>
        <vt:lpwstr/>
      </vt:variant>
      <vt:variant>
        <vt:lpwstr>_Toc3242597</vt:lpwstr>
      </vt:variant>
      <vt:variant>
        <vt:i4>2424833</vt:i4>
      </vt:variant>
      <vt:variant>
        <vt:i4>137</vt:i4>
      </vt:variant>
      <vt:variant>
        <vt:i4>0</vt:i4>
      </vt:variant>
      <vt:variant>
        <vt:i4>5</vt:i4>
      </vt:variant>
      <vt:variant>
        <vt:lpwstr/>
      </vt:variant>
      <vt:variant>
        <vt:lpwstr>_Toc3242627</vt:lpwstr>
      </vt:variant>
      <vt:variant>
        <vt:i4>2424833</vt:i4>
      </vt:variant>
      <vt:variant>
        <vt:i4>131</vt:i4>
      </vt:variant>
      <vt:variant>
        <vt:i4>0</vt:i4>
      </vt:variant>
      <vt:variant>
        <vt:i4>5</vt:i4>
      </vt:variant>
      <vt:variant>
        <vt:lpwstr/>
      </vt:variant>
      <vt:variant>
        <vt:lpwstr>_Toc3242626</vt:lpwstr>
      </vt:variant>
      <vt:variant>
        <vt:i4>2424833</vt:i4>
      </vt:variant>
      <vt:variant>
        <vt:i4>125</vt:i4>
      </vt:variant>
      <vt:variant>
        <vt:i4>0</vt:i4>
      </vt:variant>
      <vt:variant>
        <vt:i4>5</vt:i4>
      </vt:variant>
      <vt:variant>
        <vt:lpwstr/>
      </vt:variant>
      <vt:variant>
        <vt:lpwstr>_Toc3242625</vt:lpwstr>
      </vt:variant>
      <vt:variant>
        <vt:i4>2424833</vt:i4>
      </vt:variant>
      <vt:variant>
        <vt:i4>119</vt:i4>
      </vt:variant>
      <vt:variant>
        <vt:i4>0</vt:i4>
      </vt:variant>
      <vt:variant>
        <vt:i4>5</vt:i4>
      </vt:variant>
      <vt:variant>
        <vt:lpwstr/>
      </vt:variant>
      <vt:variant>
        <vt:lpwstr>_Toc3242624</vt:lpwstr>
      </vt:variant>
      <vt:variant>
        <vt:i4>2424833</vt:i4>
      </vt:variant>
      <vt:variant>
        <vt:i4>113</vt:i4>
      </vt:variant>
      <vt:variant>
        <vt:i4>0</vt:i4>
      </vt:variant>
      <vt:variant>
        <vt:i4>5</vt:i4>
      </vt:variant>
      <vt:variant>
        <vt:lpwstr/>
      </vt:variant>
      <vt:variant>
        <vt:lpwstr>_Toc3242623</vt:lpwstr>
      </vt:variant>
      <vt:variant>
        <vt:i4>2424833</vt:i4>
      </vt:variant>
      <vt:variant>
        <vt:i4>107</vt:i4>
      </vt:variant>
      <vt:variant>
        <vt:i4>0</vt:i4>
      </vt:variant>
      <vt:variant>
        <vt:i4>5</vt:i4>
      </vt:variant>
      <vt:variant>
        <vt:lpwstr/>
      </vt:variant>
      <vt:variant>
        <vt:lpwstr>_Toc3242622</vt:lpwstr>
      </vt:variant>
      <vt:variant>
        <vt:i4>2424833</vt:i4>
      </vt:variant>
      <vt:variant>
        <vt:i4>101</vt:i4>
      </vt:variant>
      <vt:variant>
        <vt:i4>0</vt:i4>
      </vt:variant>
      <vt:variant>
        <vt:i4>5</vt:i4>
      </vt:variant>
      <vt:variant>
        <vt:lpwstr/>
      </vt:variant>
      <vt:variant>
        <vt:lpwstr>_Toc3242621</vt:lpwstr>
      </vt:variant>
      <vt:variant>
        <vt:i4>2424833</vt:i4>
      </vt:variant>
      <vt:variant>
        <vt:i4>95</vt:i4>
      </vt:variant>
      <vt:variant>
        <vt:i4>0</vt:i4>
      </vt:variant>
      <vt:variant>
        <vt:i4>5</vt:i4>
      </vt:variant>
      <vt:variant>
        <vt:lpwstr/>
      </vt:variant>
      <vt:variant>
        <vt:lpwstr>_Toc3242620</vt:lpwstr>
      </vt:variant>
      <vt:variant>
        <vt:i4>2490369</vt:i4>
      </vt:variant>
      <vt:variant>
        <vt:i4>89</vt:i4>
      </vt:variant>
      <vt:variant>
        <vt:i4>0</vt:i4>
      </vt:variant>
      <vt:variant>
        <vt:i4>5</vt:i4>
      </vt:variant>
      <vt:variant>
        <vt:lpwstr/>
      </vt:variant>
      <vt:variant>
        <vt:lpwstr>_Toc3242619</vt:lpwstr>
      </vt:variant>
      <vt:variant>
        <vt:i4>2490369</vt:i4>
      </vt:variant>
      <vt:variant>
        <vt:i4>83</vt:i4>
      </vt:variant>
      <vt:variant>
        <vt:i4>0</vt:i4>
      </vt:variant>
      <vt:variant>
        <vt:i4>5</vt:i4>
      </vt:variant>
      <vt:variant>
        <vt:lpwstr/>
      </vt:variant>
      <vt:variant>
        <vt:lpwstr>_Toc3242618</vt:lpwstr>
      </vt:variant>
      <vt:variant>
        <vt:i4>2490369</vt:i4>
      </vt:variant>
      <vt:variant>
        <vt:i4>77</vt:i4>
      </vt:variant>
      <vt:variant>
        <vt:i4>0</vt:i4>
      </vt:variant>
      <vt:variant>
        <vt:i4>5</vt:i4>
      </vt:variant>
      <vt:variant>
        <vt:lpwstr/>
      </vt:variant>
      <vt:variant>
        <vt:lpwstr>_Toc3242617</vt:lpwstr>
      </vt:variant>
      <vt:variant>
        <vt:i4>2490369</vt:i4>
      </vt:variant>
      <vt:variant>
        <vt:i4>71</vt:i4>
      </vt:variant>
      <vt:variant>
        <vt:i4>0</vt:i4>
      </vt:variant>
      <vt:variant>
        <vt:i4>5</vt:i4>
      </vt:variant>
      <vt:variant>
        <vt:lpwstr/>
      </vt:variant>
      <vt:variant>
        <vt:lpwstr>_Toc3242616</vt:lpwstr>
      </vt:variant>
      <vt:variant>
        <vt:i4>2490369</vt:i4>
      </vt:variant>
      <vt:variant>
        <vt:i4>65</vt:i4>
      </vt:variant>
      <vt:variant>
        <vt:i4>0</vt:i4>
      </vt:variant>
      <vt:variant>
        <vt:i4>5</vt:i4>
      </vt:variant>
      <vt:variant>
        <vt:lpwstr/>
      </vt:variant>
      <vt:variant>
        <vt:lpwstr>_Toc3242615</vt:lpwstr>
      </vt:variant>
      <vt:variant>
        <vt:i4>2490369</vt:i4>
      </vt:variant>
      <vt:variant>
        <vt:i4>59</vt:i4>
      </vt:variant>
      <vt:variant>
        <vt:i4>0</vt:i4>
      </vt:variant>
      <vt:variant>
        <vt:i4>5</vt:i4>
      </vt:variant>
      <vt:variant>
        <vt:lpwstr/>
      </vt:variant>
      <vt:variant>
        <vt:lpwstr>_Toc3242614</vt:lpwstr>
      </vt:variant>
      <vt:variant>
        <vt:i4>2490369</vt:i4>
      </vt:variant>
      <vt:variant>
        <vt:i4>53</vt:i4>
      </vt:variant>
      <vt:variant>
        <vt:i4>0</vt:i4>
      </vt:variant>
      <vt:variant>
        <vt:i4>5</vt:i4>
      </vt:variant>
      <vt:variant>
        <vt:lpwstr/>
      </vt:variant>
      <vt:variant>
        <vt:lpwstr>_Toc3242613</vt:lpwstr>
      </vt:variant>
      <vt:variant>
        <vt:i4>2490369</vt:i4>
      </vt:variant>
      <vt:variant>
        <vt:i4>47</vt:i4>
      </vt:variant>
      <vt:variant>
        <vt:i4>0</vt:i4>
      </vt:variant>
      <vt:variant>
        <vt:i4>5</vt:i4>
      </vt:variant>
      <vt:variant>
        <vt:lpwstr/>
      </vt:variant>
      <vt:variant>
        <vt:lpwstr>_Toc3242612</vt:lpwstr>
      </vt:variant>
      <vt:variant>
        <vt:i4>2490369</vt:i4>
      </vt:variant>
      <vt:variant>
        <vt:i4>41</vt:i4>
      </vt:variant>
      <vt:variant>
        <vt:i4>0</vt:i4>
      </vt:variant>
      <vt:variant>
        <vt:i4>5</vt:i4>
      </vt:variant>
      <vt:variant>
        <vt:lpwstr/>
      </vt:variant>
      <vt:variant>
        <vt:lpwstr>_Toc3242611</vt:lpwstr>
      </vt:variant>
      <vt:variant>
        <vt:i4>2490369</vt:i4>
      </vt:variant>
      <vt:variant>
        <vt:i4>35</vt:i4>
      </vt:variant>
      <vt:variant>
        <vt:i4>0</vt:i4>
      </vt:variant>
      <vt:variant>
        <vt:i4>5</vt:i4>
      </vt:variant>
      <vt:variant>
        <vt:lpwstr/>
      </vt:variant>
      <vt:variant>
        <vt:lpwstr>_Toc3242610</vt:lpwstr>
      </vt:variant>
      <vt:variant>
        <vt:i4>2555905</vt:i4>
      </vt:variant>
      <vt:variant>
        <vt:i4>29</vt:i4>
      </vt:variant>
      <vt:variant>
        <vt:i4>0</vt:i4>
      </vt:variant>
      <vt:variant>
        <vt:i4>5</vt:i4>
      </vt:variant>
      <vt:variant>
        <vt:lpwstr/>
      </vt:variant>
      <vt:variant>
        <vt:lpwstr>_Toc3242609</vt:lpwstr>
      </vt:variant>
      <vt:variant>
        <vt:i4>2555905</vt:i4>
      </vt:variant>
      <vt:variant>
        <vt:i4>23</vt:i4>
      </vt:variant>
      <vt:variant>
        <vt:i4>0</vt:i4>
      </vt:variant>
      <vt:variant>
        <vt:i4>5</vt:i4>
      </vt:variant>
      <vt:variant>
        <vt:lpwstr/>
      </vt:variant>
      <vt:variant>
        <vt:lpwstr>_Toc3242608</vt:lpwstr>
      </vt:variant>
      <vt:variant>
        <vt:i4>2555905</vt:i4>
      </vt:variant>
      <vt:variant>
        <vt:i4>17</vt:i4>
      </vt:variant>
      <vt:variant>
        <vt:i4>0</vt:i4>
      </vt:variant>
      <vt:variant>
        <vt:i4>5</vt:i4>
      </vt:variant>
      <vt:variant>
        <vt:lpwstr/>
      </vt:variant>
      <vt:variant>
        <vt:lpwstr>_Toc3242607</vt:lpwstr>
      </vt:variant>
      <vt:variant>
        <vt:i4>2555905</vt:i4>
      </vt:variant>
      <vt:variant>
        <vt:i4>11</vt:i4>
      </vt:variant>
      <vt:variant>
        <vt:i4>0</vt:i4>
      </vt:variant>
      <vt:variant>
        <vt:i4>5</vt:i4>
      </vt:variant>
      <vt:variant>
        <vt:lpwstr/>
      </vt:variant>
      <vt:variant>
        <vt:lpwstr>_Toc3242606</vt:lpwstr>
      </vt:variant>
      <vt:variant>
        <vt:i4>2555905</vt:i4>
      </vt:variant>
      <vt:variant>
        <vt:i4>5</vt:i4>
      </vt:variant>
      <vt:variant>
        <vt:i4>0</vt:i4>
      </vt:variant>
      <vt:variant>
        <vt:i4>5</vt:i4>
      </vt:variant>
      <vt:variant>
        <vt:lpwstr/>
      </vt:variant>
      <vt:variant>
        <vt:lpwstr>_Toc3242605</vt:lpwstr>
      </vt:variant>
      <vt:variant>
        <vt:i4>7340069</vt:i4>
      </vt:variant>
      <vt:variant>
        <vt:i4>0</vt:i4>
      </vt:variant>
      <vt:variant>
        <vt:i4>0</vt:i4>
      </vt:variant>
      <vt:variant>
        <vt:i4>5</vt:i4>
      </vt:variant>
      <vt:variant>
        <vt:lpwstr>https://www.fsaeonline.com/content/How-to-Complete-ESF.pptx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 Student 2021 Electrical Systems Form Template</dc:title>
  <dc:subject/>
  <dc:creator>Mike Jenkins</dc:creator>
  <cp:keywords/>
  <cp:lastModifiedBy>thibault nouvellon</cp:lastModifiedBy>
  <cp:revision>12</cp:revision>
  <cp:lastPrinted>2019-03-11T23:17:00Z</cp:lastPrinted>
  <dcterms:created xsi:type="dcterms:W3CDTF">2022-03-15T17:22:00Z</dcterms:created>
  <dcterms:modified xsi:type="dcterms:W3CDTF">2022-03-21T15:34:00Z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versity Name">
    <vt:lpwstr>...</vt:lpwstr>
  </property>
  <property fmtid="{D5CDD505-2E9C-101B-9397-08002B2CF9AE}" pid="3" name="Team Name">
    <vt:lpwstr>...</vt:lpwstr>
  </property>
  <property fmtid="{D5CDD505-2E9C-101B-9397-08002B2CF9AE}" pid="4" name="Car Number">
    <vt:lpwstr>...</vt:lpwstr>
  </property>
  <property fmtid="{D5CDD505-2E9C-101B-9397-08002B2CF9AE}" pid="5" name="ContentTypeId">
    <vt:lpwstr>0x01010068FD14BA4DEDD14DA8723542C83EF132</vt:lpwstr>
  </property>
</Properties>
</file>